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D63A2" w14:textId="77777777" w:rsidR="00EA3D5C" w:rsidRPr="00251844" w:rsidRDefault="00EA3D5C" w:rsidP="00FA222C">
      <w:pPr>
        <w:pStyle w:val="Ttulo"/>
        <w:ind w:left="1416" w:hanging="1416"/>
        <w:rPr>
          <w:rFonts w:cs="Arial"/>
        </w:rPr>
      </w:pPr>
      <w:r w:rsidRPr="00251844">
        <w:rPr>
          <w:rFonts w:cs="Arial"/>
        </w:rPr>
        <w:t>PONTIFICIA UNIVERSIDAD CATÓLICA DEL PERÚ</w:t>
      </w:r>
    </w:p>
    <w:p w14:paraId="1D2400B1" w14:textId="77777777" w:rsidR="00EA3D5C" w:rsidRPr="00251844" w:rsidRDefault="00EA3D5C" w:rsidP="00EA3D5C">
      <w:pPr>
        <w:rPr>
          <w:rFonts w:cs="Arial"/>
        </w:rPr>
      </w:pPr>
    </w:p>
    <w:p w14:paraId="093B3AAE" w14:textId="77777777" w:rsidR="00EA3D5C" w:rsidRPr="00251844" w:rsidRDefault="00EA3D5C" w:rsidP="00F25721">
      <w:pPr>
        <w:pStyle w:val="Ttulo1"/>
        <w:numPr>
          <w:ilvl w:val="0"/>
          <w:numId w:val="0"/>
        </w:numPr>
        <w:jc w:val="center"/>
        <w:rPr>
          <w:rFonts w:cs="Arial"/>
        </w:rPr>
      </w:pPr>
      <w:r w:rsidRPr="00251844">
        <w:rPr>
          <w:rFonts w:cs="Arial"/>
        </w:rPr>
        <w:t>FACULTAD DE CIENCIAS E INGENIERÍA</w:t>
      </w:r>
    </w:p>
    <w:p w14:paraId="4046D76A" w14:textId="77777777" w:rsidR="00EA3D5C" w:rsidRPr="00251844" w:rsidRDefault="00EA3D5C" w:rsidP="00F25721">
      <w:pPr>
        <w:pStyle w:val="Ttulo1"/>
        <w:numPr>
          <w:ilvl w:val="0"/>
          <w:numId w:val="0"/>
        </w:numPr>
        <w:jc w:val="center"/>
        <w:rPr>
          <w:rFonts w:cs="Arial"/>
        </w:rPr>
      </w:pPr>
      <w:r w:rsidRPr="00251844">
        <w:rPr>
          <w:rFonts w:cs="Arial"/>
        </w:rPr>
        <w:t>ESPECIALIDAD DE INGENIERÍA INFORMÁTICA</w:t>
      </w:r>
    </w:p>
    <w:p w14:paraId="78C2CBCE" w14:textId="77777777" w:rsidR="00EA3D5C" w:rsidRPr="00251844" w:rsidRDefault="00F60C57" w:rsidP="00F25721">
      <w:pPr>
        <w:pStyle w:val="Ttulo2"/>
        <w:numPr>
          <w:ilvl w:val="0"/>
          <w:numId w:val="0"/>
        </w:numPr>
        <w:jc w:val="center"/>
        <w:rPr>
          <w:rFonts w:cs="Arial"/>
        </w:rPr>
      </w:pPr>
      <w:r w:rsidRPr="00251844">
        <w:rPr>
          <w:rFonts w:cs="Arial"/>
        </w:rPr>
        <w:t xml:space="preserve">Resort </w:t>
      </w:r>
      <w:proofErr w:type="spellStart"/>
      <w:r w:rsidRPr="00251844">
        <w:rPr>
          <w:rFonts w:cs="Arial"/>
        </w:rPr>
        <w:t>Solutions</w:t>
      </w:r>
      <w:proofErr w:type="spellEnd"/>
    </w:p>
    <w:p w14:paraId="641196EB" w14:textId="77777777" w:rsidR="00EA3D5C" w:rsidRPr="00251844" w:rsidRDefault="00EA3D5C" w:rsidP="00EA3D5C">
      <w:pPr>
        <w:rPr>
          <w:rFonts w:cs="Arial"/>
        </w:rPr>
      </w:pPr>
    </w:p>
    <w:p w14:paraId="013EF652" w14:textId="77777777" w:rsidR="00EA3D5C" w:rsidRPr="00251844" w:rsidRDefault="00563685" w:rsidP="00EA3D5C">
      <w:pPr>
        <w:spacing w:before="240" w:after="240"/>
        <w:jc w:val="center"/>
        <w:rPr>
          <w:rFonts w:cs="Arial"/>
          <w:b/>
        </w:rPr>
      </w:pPr>
      <w:r>
        <w:rPr>
          <w:rFonts w:cs="Arial"/>
          <w:b/>
          <w:noProof/>
          <w:lang w:val="en-US" w:eastAsia="en-US"/>
        </w:rPr>
        <w:drawing>
          <wp:inline distT="0" distB="0" distL="0" distR="0" wp14:anchorId="677C49A8" wp14:editId="26228FC5">
            <wp:extent cx="1876425" cy="1828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76425" cy="1828800"/>
                    </a:xfrm>
                    <a:prstGeom prst="rect">
                      <a:avLst/>
                    </a:prstGeom>
                    <a:noFill/>
                    <a:ln>
                      <a:noFill/>
                    </a:ln>
                  </pic:spPr>
                </pic:pic>
              </a:graphicData>
            </a:graphic>
          </wp:inline>
        </w:drawing>
      </w:r>
    </w:p>
    <w:p w14:paraId="18ABB91D" w14:textId="77777777" w:rsidR="00EA3D5C" w:rsidRPr="00251844" w:rsidRDefault="00EA3D5C" w:rsidP="00EA3D5C">
      <w:pPr>
        <w:rPr>
          <w:rFonts w:cs="Arial"/>
        </w:rPr>
      </w:pPr>
    </w:p>
    <w:p w14:paraId="0EE95E89" w14:textId="77777777" w:rsidR="00EA3D5C" w:rsidRPr="00251844" w:rsidRDefault="00EA3D5C" w:rsidP="00EA3D5C">
      <w:pPr>
        <w:rPr>
          <w:rFonts w:cs="Arial"/>
        </w:rPr>
      </w:pPr>
    </w:p>
    <w:p w14:paraId="29DC6ECF" w14:textId="77777777" w:rsidR="00EA3D5C" w:rsidRPr="00251844" w:rsidRDefault="00215770" w:rsidP="00F25721">
      <w:pPr>
        <w:pStyle w:val="Ttulo2"/>
        <w:numPr>
          <w:ilvl w:val="0"/>
          <w:numId w:val="0"/>
        </w:numPr>
        <w:jc w:val="center"/>
        <w:rPr>
          <w:rFonts w:cs="Arial"/>
        </w:rPr>
      </w:pPr>
      <w:r w:rsidRPr="00251844">
        <w:rPr>
          <w:rFonts w:cs="Arial"/>
        </w:rPr>
        <w:t xml:space="preserve">ERA </w:t>
      </w:r>
      <w:proofErr w:type="spellStart"/>
      <w:r w:rsidRPr="00251844">
        <w:rPr>
          <w:rFonts w:cs="Arial"/>
        </w:rPr>
        <w:t>Sphere</w:t>
      </w:r>
      <w:proofErr w:type="spellEnd"/>
    </w:p>
    <w:p w14:paraId="0893C827" w14:textId="77777777" w:rsidR="00EA3D5C" w:rsidRPr="00251844" w:rsidRDefault="00EA3D5C" w:rsidP="00EA3D5C">
      <w:pPr>
        <w:jc w:val="center"/>
        <w:rPr>
          <w:rFonts w:cs="Arial"/>
        </w:rPr>
      </w:pPr>
      <w:r w:rsidRPr="00251844">
        <w:rPr>
          <w:rFonts w:cs="Arial"/>
          <w:b/>
          <w:sz w:val="28"/>
        </w:rPr>
        <w:t>Especificación de Requisitos de Software</w:t>
      </w:r>
    </w:p>
    <w:p w14:paraId="2872488D" w14:textId="77777777" w:rsidR="00EA3D5C" w:rsidRPr="00251844" w:rsidRDefault="00EA3D5C" w:rsidP="00EA3D5C">
      <w:pPr>
        <w:jc w:val="center"/>
        <w:rPr>
          <w:rFonts w:cs="Arial"/>
          <w:b/>
          <w:sz w:val="28"/>
        </w:rPr>
      </w:pPr>
      <w:r w:rsidRPr="00251844">
        <w:rPr>
          <w:rFonts w:cs="Arial"/>
          <w:b/>
          <w:sz w:val="28"/>
        </w:rPr>
        <w:t xml:space="preserve">Versión </w:t>
      </w:r>
      <w:r w:rsidR="00C24E31">
        <w:fldChar w:fldCharType="begin"/>
      </w:r>
      <w:r w:rsidR="00C24E31">
        <w:instrText xml:space="preserve"> KEYWORDS \* UPPER \* MERGEFORMAT </w:instrText>
      </w:r>
      <w:r w:rsidR="00C24E31">
        <w:fldChar w:fldCharType="separate"/>
      </w:r>
      <w:r w:rsidR="00417FAE" w:rsidRPr="00251844">
        <w:rPr>
          <w:rFonts w:cs="Arial"/>
          <w:b/>
          <w:sz w:val="28"/>
        </w:rPr>
        <w:t>1</w:t>
      </w:r>
      <w:r w:rsidRPr="00251844">
        <w:rPr>
          <w:rFonts w:cs="Arial"/>
          <w:b/>
          <w:sz w:val="28"/>
        </w:rPr>
        <w:t>.0</w:t>
      </w:r>
      <w:r w:rsidR="00C24E31">
        <w:rPr>
          <w:rFonts w:cs="Arial"/>
          <w:b/>
          <w:sz w:val="28"/>
        </w:rPr>
        <w:fldChar w:fldCharType="end"/>
      </w:r>
    </w:p>
    <w:p w14:paraId="43560E88" w14:textId="77777777" w:rsidR="00EA3D5C" w:rsidRPr="00251844" w:rsidRDefault="00EA3D5C" w:rsidP="00EA3D5C">
      <w:pPr>
        <w:rPr>
          <w:rFonts w:cs="Arial"/>
        </w:rPr>
      </w:pPr>
    </w:p>
    <w:p w14:paraId="577851EB" w14:textId="77777777" w:rsidR="00EA3D5C" w:rsidRPr="00251844" w:rsidRDefault="00EA3D5C" w:rsidP="00EA3D5C">
      <w:pPr>
        <w:rPr>
          <w:rFonts w:cs="Arial"/>
        </w:rPr>
      </w:pPr>
    </w:p>
    <w:p w14:paraId="3DEB8E65" w14:textId="77777777" w:rsidR="00EA3D5C" w:rsidRPr="00251844" w:rsidRDefault="00EA3D5C" w:rsidP="00EA3D5C">
      <w:pPr>
        <w:rPr>
          <w:rFonts w:cs="Arial"/>
        </w:rPr>
      </w:pPr>
    </w:p>
    <w:p w14:paraId="10C2935C" w14:textId="77777777" w:rsidR="00176A7C" w:rsidRPr="00251844" w:rsidRDefault="00176A7C" w:rsidP="00176A7C">
      <w:pPr>
        <w:rPr>
          <w:rFonts w:cs="Arial"/>
          <w:b/>
          <w:bCs/>
          <w:sz w:val="22"/>
          <w:szCs w:val="22"/>
        </w:rPr>
      </w:pPr>
      <w:r w:rsidRPr="00251844">
        <w:rPr>
          <w:rFonts w:cs="Arial"/>
          <w:b/>
          <w:bCs/>
          <w:sz w:val="22"/>
          <w:szCs w:val="22"/>
        </w:rPr>
        <w:t>PROPUESTO POR:</w:t>
      </w:r>
      <w:r w:rsidRPr="00251844">
        <w:rPr>
          <w:rFonts w:cs="Arial"/>
          <w:sz w:val="22"/>
          <w:szCs w:val="22"/>
        </w:rPr>
        <w:tab/>
      </w:r>
      <w:r w:rsidRPr="00251844">
        <w:rPr>
          <w:rFonts w:cs="Arial"/>
          <w:sz w:val="22"/>
          <w:szCs w:val="22"/>
        </w:rPr>
        <w:tab/>
        <w:t>Luis Flores</w:t>
      </w:r>
      <w:r w:rsidRPr="00251844">
        <w:rPr>
          <w:rFonts w:cs="Arial"/>
          <w:sz w:val="22"/>
          <w:szCs w:val="22"/>
        </w:rPr>
        <w:tab/>
      </w:r>
      <w:r w:rsidRPr="00251844">
        <w:rPr>
          <w:rFonts w:cs="Arial"/>
          <w:sz w:val="22"/>
          <w:szCs w:val="22"/>
        </w:rPr>
        <w:tab/>
      </w:r>
      <w:r w:rsidRPr="00251844">
        <w:rPr>
          <w:rFonts w:cs="Arial"/>
          <w:sz w:val="22"/>
          <w:szCs w:val="22"/>
        </w:rPr>
        <w:tab/>
      </w:r>
      <w:hyperlink r:id="rId17" w:history="1">
        <w:r w:rsidR="007153D0" w:rsidRPr="00251844">
          <w:rPr>
            <w:rStyle w:val="Hipervnculo"/>
            <w:rFonts w:cs="Arial"/>
            <w:sz w:val="22"/>
            <w:szCs w:val="22"/>
          </w:rPr>
          <w:t>luis.flores@pucp.edu.pe</w:t>
        </w:r>
      </w:hyperlink>
    </w:p>
    <w:p w14:paraId="139BDBA9" w14:textId="77777777" w:rsidR="00176A7C" w:rsidRPr="00251844" w:rsidRDefault="00176A7C" w:rsidP="00176A7C">
      <w:pPr>
        <w:rPr>
          <w:rFonts w:cs="Arial"/>
          <w:sz w:val="22"/>
          <w:szCs w:val="22"/>
        </w:rPr>
      </w:pPr>
    </w:p>
    <w:p w14:paraId="5D468E73" w14:textId="77777777" w:rsidR="00176A7C" w:rsidRPr="00251844" w:rsidRDefault="00176A7C" w:rsidP="00176A7C">
      <w:pPr>
        <w:ind w:left="2124" w:hanging="2124"/>
        <w:rPr>
          <w:rFonts w:cs="Arial"/>
          <w:b/>
          <w:bCs/>
          <w:sz w:val="22"/>
          <w:szCs w:val="22"/>
          <w:lang w:val="pt-BR"/>
        </w:rPr>
      </w:pPr>
      <w:bookmarkStart w:id="0" w:name="h.c97da5570173"/>
      <w:bookmarkEnd w:id="0"/>
      <w:r w:rsidRPr="00251844">
        <w:rPr>
          <w:rFonts w:cs="Arial"/>
          <w:b/>
          <w:bCs/>
          <w:sz w:val="22"/>
          <w:szCs w:val="22"/>
          <w:lang w:val="pt-BR"/>
        </w:rPr>
        <w:t xml:space="preserve">ELABORADO POR:            </w:t>
      </w:r>
      <w:r w:rsidRPr="00251844">
        <w:rPr>
          <w:rFonts w:cs="Arial"/>
          <w:b/>
          <w:bCs/>
          <w:sz w:val="22"/>
          <w:szCs w:val="22"/>
          <w:lang w:val="pt-BR"/>
        </w:rPr>
        <w:tab/>
      </w:r>
      <w:r w:rsidRPr="00251844">
        <w:rPr>
          <w:rFonts w:cs="Arial"/>
          <w:lang w:val="pt-BR"/>
        </w:rPr>
        <w:t xml:space="preserve">Diana </w:t>
      </w:r>
      <w:proofErr w:type="spellStart"/>
      <w:r w:rsidRPr="00251844">
        <w:rPr>
          <w:rFonts w:cs="Arial"/>
          <w:lang w:val="pt-BR"/>
        </w:rPr>
        <w:t>Lepage</w:t>
      </w:r>
      <w:proofErr w:type="spellEnd"/>
      <w:r w:rsidRPr="00251844">
        <w:rPr>
          <w:rFonts w:cs="Arial"/>
          <w:lang w:val="pt-BR"/>
        </w:rPr>
        <w:t xml:space="preserve"> </w:t>
      </w:r>
      <w:proofErr w:type="spellStart"/>
      <w:r w:rsidRPr="00251844">
        <w:rPr>
          <w:rFonts w:cs="Arial"/>
          <w:lang w:val="pt-BR"/>
        </w:rPr>
        <w:t>Hoces</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20052112</w:t>
      </w:r>
    </w:p>
    <w:p w14:paraId="76D3CA7C" w14:textId="77777777" w:rsidR="00176A7C" w:rsidRPr="00251844" w:rsidRDefault="00176A7C" w:rsidP="00176A7C">
      <w:pPr>
        <w:ind w:left="2124" w:firstLine="708"/>
        <w:rPr>
          <w:rFonts w:cs="Arial"/>
          <w:lang w:val="pt-BR"/>
        </w:rPr>
      </w:pPr>
      <w:r w:rsidRPr="00251844">
        <w:rPr>
          <w:rFonts w:cs="Arial"/>
          <w:lang w:val="pt-BR"/>
        </w:rPr>
        <w:t xml:space="preserve">Pedro </w:t>
      </w:r>
      <w:proofErr w:type="spellStart"/>
      <w:r w:rsidRPr="00251844">
        <w:rPr>
          <w:rFonts w:cs="Arial"/>
          <w:lang w:val="pt-BR"/>
        </w:rPr>
        <w:t>Curich</w:t>
      </w:r>
      <w:proofErr w:type="spellEnd"/>
      <w:r w:rsidRPr="00251844">
        <w:rPr>
          <w:rFonts w:cs="Arial"/>
          <w:lang w:val="pt-BR"/>
        </w:rPr>
        <w:t xml:space="preserve"> </w:t>
      </w:r>
      <w:proofErr w:type="spellStart"/>
      <w:r w:rsidRPr="00251844">
        <w:rPr>
          <w:rFonts w:cs="Arial"/>
          <w:lang w:val="pt-BR"/>
        </w:rPr>
        <w:t>Gonzales</w:t>
      </w:r>
      <w:proofErr w:type="spellEnd"/>
      <w:proofErr w:type="gramStart"/>
      <w:r w:rsidRPr="00251844">
        <w:rPr>
          <w:rFonts w:cs="Arial"/>
          <w:lang w:val="pt-BR"/>
        </w:rPr>
        <w:t xml:space="preserve">  </w:t>
      </w:r>
      <w:proofErr w:type="gramEnd"/>
      <w:r w:rsidRPr="00251844">
        <w:rPr>
          <w:rFonts w:cs="Arial"/>
          <w:lang w:val="pt-BR"/>
        </w:rPr>
        <w:tab/>
        <w:t>20062053</w:t>
      </w:r>
    </w:p>
    <w:p w14:paraId="360BE8CA" w14:textId="77777777" w:rsidR="00176A7C" w:rsidRPr="00251844" w:rsidRDefault="00176A7C" w:rsidP="00176A7C">
      <w:pPr>
        <w:ind w:left="2124" w:firstLine="708"/>
        <w:rPr>
          <w:rFonts w:cs="Arial"/>
          <w:lang w:val="pt-BR"/>
        </w:rPr>
      </w:pPr>
      <w:r w:rsidRPr="00251844">
        <w:rPr>
          <w:rFonts w:cs="Arial"/>
          <w:lang w:val="pt-BR"/>
        </w:rPr>
        <w:t xml:space="preserve">John Paul Cárdenas Alvarado </w:t>
      </w:r>
      <w:r w:rsidRPr="00251844">
        <w:rPr>
          <w:rFonts w:cs="Arial"/>
          <w:lang w:val="pt-BR"/>
        </w:rPr>
        <w:tab/>
        <w:t>20067006</w:t>
      </w:r>
    </w:p>
    <w:p w14:paraId="01EE5CE3" w14:textId="77777777" w:rsidR="00176A7C" w:rsidRPr="00251844" w:rsidRDefault="00176A7C" w:rsidP="00176A7C">
      <w:pPr>
        <w:ind w:left="2124" w:firstLine="708"/>
        <w:rPr>
          <w:rFonts w:cs="Arial"/>
          <w:lang w:val="pt-BR"/>
        </w:rPr>
      </w:pPr>
      <w:r w:rsidRPr="00251844">
        <w:rPr>
          <w:rFonts w:cs="Arial"/>
          <w:lang w:val="pt-BR"/>
        </w:rPr>
        <w:t xml:space="preserve">Walter </w:t>
      </w:r>
      <w:proofErr w:type="spellStart"/>
      <w:r w:rsidRPr="00251844">
        <w:rPr>
          <w:rFonts w:cs="Arial"/>
          <w:lang w:val="pt-BR"/>
        </w:rPr>
        <w:t>Erquínigo</w:t>
      </w:r>
      <w:proofErr w:type="spellEnd"/>
      <w:r w:rsidRPr="00251844">
        <w:rPr>
          <w:rFonts w:cs="Arial"/>
          <w:lang w:val="pt-BR"/>
        </w:rPr>
        <w:t xml:space="preserve"> </w:t>
      </w:r>
      <w:proofErr w:type="spellStart"/>
      <w:r w:rsidRPr="00251844">
        <w:rPr>
          <w:rFonts w:cs="Arial"/>
          <w:lang w:val="pt-BR"/>
        </w:rPr>
        <w:t>Pezo</w:t>
      </w:r>
      <w:proofErr w:type="spellEnd"/>
      <w:proofErr w:type="gramStart"/>
      <w:r w:rsidRPr="00251844">
        <w:rPr>
          <w:rFonts w:cs="Arial"/>
          <w:lang w:val="pt-BR"/>
        </w:rPr>
        <w:t xml:space="preserve">  </w:t>
      </w:r>
      <w:proofErr w:type="gramEnd"/>
      <w:r w:rsidRPr="00251844">
        <w:rPr>
          <w:rFonts w:cs="Arial"/>
          <w:lang w:val="pt-BR"/>
        </w:rPr>
        <w:tab/>
      </w:r>
      <w:r w:rsidRPr="00251844">
        <w:rPr>
          <w:rFonts w:cs="Arial"/>
          <w:lang w:val="pt-BR"/>
        </w:rPr>
        <w:tab/>
        <w:t>20067139</w:t>
      </w:r>
    </w:p>
    <w:p w14:paraId="306E193A" w14:textId="77777777" w:rsidR="00176A7C" w:rsidRPr="00251844" w:rsidRDefault="00176A7C" w:rsidP="00176A7C">
      <w:pPr>
        <w:ind w:left="2124" w:firstLine="708"/>
        <w:rPr>
          <w:rFonts w:cs="Arial"/>
          <w:lang w:val="pt-BR"/>
        </w:rPr>
      </w:pPr>
      <w:r w:rsidRPr="00251844">
        <w:rPr>
          <w:rFonts w:cs="Arial"/>
          <w:lang w:val="pt-BR"/>
        </w:rPr>
        <w:t xml:space="preserve">André </w:t>
      </w:r>
      <w:proofErr w:type="spellStart"/>
      <w:r w:rsidRPr="00251844">
        <w:rPr>
          <w:rFonts w:cs="Arial"/>
          <w:lang w:val="pt-BR"/>
        </w:rPr>
        <w:t>Quispesaravia</w:t>
      </w:r>
      <w:proofErr w:type="spellEnd"/>
      <w:r w:rsidRPr="00251844">
        <w:rPr>
          <w:rFonts w:cs="Arial"/>
          <w:lang w:val="pt-BR"/>
        </w:rPr>
        <w:t xml:space="preserve"> Ildefonso </w:t>
      </w:r>
      <w:r w:rsidRPr="00251844">
        <w:rPr>
          <w:rFonts w:cs="Arial"/>
          <w:lang w:val="pt-BR"/>
        </w:rPr>
        <w:tab/>
        <w:t>20070358</w:t>
      </w:r>
    </w:p>
    <w:p w14:paraId="0ACA98B9" w14:textId="77777777" w:rsidR="00176A7C" w:rsidRPr="00251844" w:rsidRDefault="00176A7C" w:rsidP="00176A7C">
      <w:pPr>
        <w:ind w:left="2124" w:firstLine="708"/>
        <w:rPr>
          <w:rFonts w:cs="Arial"/>
        </w:rPr>
      </w:pPr>
      <w:r w:rsidRPr="00251844">
        <w:rPr>
          <w:rFonts w:cs="Arial"/>
        </w:rPr>
        <w:t xml:space="preserve">Fernando Huamán Monzón  </w:t>
      </w:r>
      <w:r w:rsidRPr="00251844">
        <w:rPr>
          <w:rFonts w:cs="Arial"/>
        </w:rPr>
        <w:tab/>
        <w:t>20072320</w:t>
      </w:r>
    </w:p>
    <w:p w14:paraId="1951A2BD" w14:textId="77777777" w:rsidR="00176A7C" w:rsidRPr="00251844" w:rsidRDefault="00176A7C" w:rsidP="00176A7C">
      <w:pPr>
        <w:ind w:left="2124" w:firstLine="708"/>
        <w:rPr>
          <w:rFonts w:cs="Arial"/>
        </w:rPr>
      </w:pPr>
      <w:r w:rsidRPr="00251844">
        <w:rPr>
          <w:rFonts w:cs="Arial"/>
        </w:rPr>
        <w:t xml:space="preserve">Christian </w:t>
      </w:r>
      <w:proofErr w:type="spellStart"/>
      <w:r w:rsidRPr="00251844">
        <w:rPr>
          <w:rFonts w:cs="Arial"/>
        </w:rPr>
        <w:t>Mendez</w:t>
      </w:r>
      <w:proofErr w:type="spellEnd"/>
      <w:r w:rsidRPr="00251844">
        <w:rPr>
          <w:rFonts w:cs="Arial"/>
        </w:rPr>
        <w:t xml:space="preserve"> </w:t>
      </w:r>
      <w:proofErr w:type="spellStart"/>
      <w:r w:rsidRPr="00251844">
        <w:rPr>
          <w:rFonts w:cs="Arial"/>
        </w:rPr>
        <w:t>Anchante</w:t>
      </w:r>
      <w:proofErr w:type="spellEnd"/>
      <w:r w:rsidRPr="00251844">
        <w:rPr>
          <w:rFonts w:cs="Arial"/>
        </w:rPr>
        <w:t xml:space="preserve">  </w:t>
      </w:r>
      <w:r w:rsidRPr="00251844">
        <w:rPr>
          <w:rFonts w:cs="Arial"/>
        </w:rPr>
        <w:tab/>
        <w:t>20077079</w:t>
      </w:r>
    </w:p>
    <w:p w14:paraId="6BDCE29B" w14:textId="77777777" w:rsidR="00176A7C" w:rsidRPr="00251844" w:rsidRDefault="00176A7C" w:rsidP="00176A7C">
      <w:pPr>
        <w:ind w:left="2124" w:firstLine="708"/>
        <w:rPr>
          <w:rFonts w:cs="Arial"/>
        </w:rPr>
      </w:pPr>
      <w:r w:rsidRPr="00251844">
        <w:rPr>
          <w:rFonts w:cs="Arial"/>
        </w:rPr>
        <w:t xml:space="preserve">Carlos Calla Alarcón    </w:t>
      </w:r>
      <w:r w:rsidRPr="00251844">
        <w:rPr>
          <w:rFonts w:cs="Arial"/>
        </w:rPr>
        <w:tab/>
      </w:r>
      <w:r w:rsidRPr="00251844">
        <w:rPr>
          <w:rFonts w:cs="Arial"/>
        </w:rPr>
        <w:tab/>
        <w:t>20080270</w:t>
      </w:r>
    </w:p>
    <w:p w14:paraId="13EE4C1F" w14:textId="77777777" w:rsidR="00176A7C" w:rsidRPr="00251844" w:rsidRDefault="00176A7C" w:rsidP="00176A7C">
      <w:pPr>
        <w:ind w:left="2124" w:firstLine="708"/>
        <w:rPr>
          <w:rFonts w:cs="Arial"/>
        </w:rPr>
      </w:pPr>
      <w:r w:rsidRPr="00251844">
        <w:rPr>
          <w:rFonts w:cs="Arial"/>
        </w:rPr>
        <w:t xml:space="preserve">Carlos Lengua </w:t>
      </w:r>
      <w:proofErr w:type="spellStart"/>
      <w:r w:rsidRPr="00251844">
        <w:rPr>
          <w:rFonts w:cs="Arial"/>
        </w:rPr>
        <w:t>Lafosse</w:t>
      </w:r>
      <w:proofErr w:type="spellEnd"/>
      <w:r w:rsidRPr="00251844">
        <w:rPr>
          <w:rFonts w:cs="Arial"/>
        </w:rPr>
        <w:t xml:space="preserve">  </w:t>
      </w:r>
      <w:r w:rsidRPr="00251844">
        <w:rPr>
          <w:rFonts w:cs="Arial"/>
        </w:rPr>
        <w:tab/>
        <w:t>20080471</w:t>
      </w:r>
    </w:p>
    <w:p w14:paraId="37EB05D2" w14:textId="77777777" w:rsidR="00176A7C" w:rsidRPr="00251844" w:rsidRDefault="00176A7C" w:rsidP="00176A7C">
      <w:pPr>
        <w:ind w:left="2124" w:firstLine="708"/>
        <w:rPr>
          <w:rFonts w:cs="Arial"/>
        </w:rPr>
      </w:pPr>
      <w:r w:rsidRPr="00251844">
        <w:rPr>
          <w:rFonts w:cs="Arial"/>
        </w:rPr>
        <w:t xml:space="preserve">Juan Carlos Jara Loayza  </w:t>
      </w:r>
      <w:r w:rsidRPr="00251844">
        <w:rPr>
          <w:rFonts w:cs="Arial"/>
        </w:rPr>
        <w:tab/>
        <w:t>20084715</w:t>
      </w:r>
    </w:p>
    <w:p w14:paraId="4E4B2AD8" w14:textId="77777777" w:rsidR="00EA3D5C" w:rsidRPr="00251844" w:rsidRDefault="00EA3D5C" w:rsidP="00EA3D5C">
      <w:pPr>
        <w:ind w:left="1416" w:hanging="1416"/>
        <w:rPr>
          <w:rFonts w:cs="Arial"/>
        </w:rPr>
      </w:pPr>
    </w:p>
    <w:p w14:paraId="34B78D57" w14:textId="77777777" w:rsidR="00EA3D5C" w:rsidRPr="00251844" w:rsidRDefault="00EA3D5C" w:rsidP="00EA3D5C">
      <w:pPr>
        <w:rPr>
          <w:rFonts w:cs="Arial"/>
        </w:rPr>
      </w:pPr>
    </w:p>
    <w:p w14:paraId="00B61987" w14:textId="77777777" w:rsidR="00EA3D5C" w:rsidRPr="00251844" w:rsidRDefault="00EA3D5C" w:rsidP="00F25721">
      <w:pPr>
        <w:pStyle w:val="Ttulo3"/>
        <w:numPr>
          <w:ilvl w:val="0"/>
          <w:numId w:val="0"/>
        </w:numPr>
        <w:rPr>
          <w:rFonts w:cs="Arial"/>
        </w:rPr>
      </w:pPr>
      <w:r w:rsidRPr="00251844">
        <w:rPr>
          <w:rFonts w:cs="Arial"/>
        </w:rPr>
        <w:t>REVISADO POR:</w:t>
      </w:r>
      <w:r w:rsidRPr="00251844">
        <w:rPr>
          <w:rFonts w:cs="Arial"/>
        </w:rPr>
        <w:tab/>
      </w:r>
      <w:r w:rsidR="00F25721" w:rsidRPr="00251844">
        <w:rPr>
          <w:rFonts w:cs="Arial"/>
        </w:rPr>
        <w:tab/>
      </w:r>
      <w:r w:rsidR="00F25721" w:rsidRPr="00251844">
        <w:rPr>
          <w:rFonts w:cs="Arial"/>
          <w:b w:val="0"/>
        </w:rPr>
        <w:t xml:space="preserve">Nelly </w:t>
      </w:r>
      <w:proofErr w:type="spellStart"/>
      <w:r w:rsidR="00F25721" w:rsidRPr="00251844">
        <w:rPr>
          <w:rFonts w:cs="Arial"/>
          <w:b w:val="0"/>
        </w:rPr>
        <w:t>Trevejo</w:t>
      </w:r>
      <w:proofErr w:type="spellEnd"/>
      <w:r w:rsidR="00F25721" w:rsidRPr="00251844">
        <w:rPr>
          <w:rFonts w:cs="Arial"/>
          <w:b w:val="0"/>
        </w:rPr>
        <w:t xml:space="preserve"> Zamora</w:t>
      </w:r>
    </w:p>
    <w:p w14:paraId="64FDF821" w14:textId="77777777" w:rsidR="00EA3D5C" w:rsidRPr="00251844" w:rsidRDefault="00EA3D5C" w:rsidP="00EA3D5C">
      <w:pPr>
        <w:rPr>
          <w:rFonts w:cs="Arial"/>
        </w:rPr>
      </w:pPr>
    </w:p>
    <w:p w14:paraId="7E24EAA5" w14:textId="77777777" w:rsidR="00EA3D5C" w:rsidRPr="00251844" w:rsidRDefault="00EA3D5C" w:rsidP="00EA3D5C">
      <w:pPr>
        <w:rPr>
          <w:rFonts w:cs="Arial"/>
        </w:rPr>
      </w:pPr>
    </w:p>
    <w:p w14:paraId="694AAD61" w14:textId="77777777" w:rsidR="00EA3D5C" w:rsidRPr="00251844" w:rsidRDefault="00EA3D5C" w:rsidP="00EA3D5C">
      <w:pPr>
        <w:rPr>
          <w:rFonts w:cs="Arial"/>
        </w:rPr>
      </w:pPr>
    </w:p>
    <w:p w14:paraId="70EA6296" w14:textId="77777777" w:rsidR="00EA3D5C" w:rsidRPr="00251844" w:rsidRDefault="00EA3D5C" w:rsidP="00EA3D5C">
      <w:pPr>
        <w:rPr>
          <w:rFonts w:cs="Arial"/>
        </w:rPr>
      </w:pPr>
    </w:p>
    <w:p w14:paraId="6AD51A76" w14:textId="77777777" w:rsidR="00EA3D5C" w:rsidRPr="00251844" w:rsidRDefault="00176A7C" w:rsidP="00F25721">
      <w:pPr>
        <w:pStyle w:val="Ttulo4"/>
        <w:jc w:val="center"/>
        <w:rPr>
          <w:rFonts w:cs="Arial"/>
        </w:rPr>
      </w:pPr>
      <w:r w:rsidRPr="00251844">
        <w:rPr>
          <w:rFonts w:cs="Arial"/>
        </w:rPr>
        <w:t xml:space="preserve">Lima, </w:t>
      </w:r>
      <w:r w:rsidR="00EA3D5C" w:rsidRPr="00251844">
        <w:rPr>
          <w:rFonts w:cs="Arial"/>
        </w:rPr>
        <w:t xml:space="preserve"> </w:t>
      </w:r>
      <w:r w:rsidR="00F25721" w:rsidRPr="00251844">
        <w:rPr>
          <w:rFonts w:cs="Arial"/>
        </w:rPr>
        <w:t xml:space="preserve">18 </w:t>
      </w:r>
      <w:r w:rsidR="00EA3D5C" w:rsidRPr="00251844">
        <w:rPr>
          <w:rFonts w:cs="Arial"/>
        </w:rPr>
        <w:t xml:space="preserve">de </w:t>
      </w:r>
      <w:r w:rsidRPr="00251844">
        <w:rPr>
          <w:rFonts w:cs="Arial"/>
        </w:rPr>
        <w:t>abril</w:t>
      </w:r>
      <w:r w:rsidR="00EA3D5C" w:rsidRPr="00251844">
        <w:rPr>
          <w:rFonts w:cs="Arial"/>
        </w:rPr>
        <w:t xml:space="preserve"> de 201</w:t>
      </w:r>
      <w:r w:rsidRPr="00251844">
        <w:rPr>
          <w:rFonts w:cs="Arial"/>
        </w:rPr>
        <w:t>2</w:t>
      </w:r>
    </w:p>
    <w:p w14:paraId="0C651862" w14:textId="77777777" w:rsidR="007429E2" w:rsidRPr="00251844" w:rsidRDefault="007429E2">
      <w:pPr>
        <w:pStyle w:val="Ttulo"/>
        <w:rPr>
          <w:rFonts w:cs="Arial"/>
        </w:rPr>
      </w:pPr>
      <w:r w:rsidRPr="00251844">
        <w:rPr>
          <w:rFonts w:cs="Arial"/>
        </w:rPr>
        <w:br w:type="page"/>
        <w:t>Historial de Revisiones</w:t>
      </w:r>
      <w:r w:rsidRPr="00251844">
        <w:rPr>
          <w:rFonts w:cs="Arial"/>
        </w:rPr>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7429E2" w:rsidRPr="00251844" w14:paraId="492EB28F" w14:textId="77777777">
        <w:trPr>
          <w:cantSplit/>
          <w:jc w:val="center"/>
        </w:trPr>
        <w:tc>
          <w:tcPr>
            <w:tcW w:w="8637" w:type="dxa"/>
            <w:gridSpan w:val="6"/>
            <w:tcBorders>
              <w:bottom w:val="single" w:sz="4" w:space="0" w:color="auto"/>
            </w:tcBorders>
            <w:shd w:val="pct50" w:color="auto" w:fill="FFFFFF"/>
          </w:tcPr>
          <w:p w14:paraId="1D65104A" w14:textId="77777777" w:rsidR="007429E2" w:rsidRPr="00251844" w:rsidRDefault="007429E2">
            <w:pPr>
              <w:pStyle w:val="ATtulodetablas"/>
              <w:rPr>
                <w:rFonts w:cs="Arial"/>
              </w:rPr>
            </w:pPr>
            <w:r w:rsidRPr="00251844">
              <w:rPr>
                <w:rFonts w:cs="Arial"/>
              </w:rPr>
              <w:t>Historial de revisiones</w:t>
            </w:r>
          </w:p>
        </w:tc>
      </w:tr>
      <w:tr w:rsidR="007429E2" w:rsidRPr="00251844" w14:paraId="7BC54D1E" w14:textId="77777777">
        <w:trPr>
          <w:gridAfter w:val="1"/>
          <w:wAfter w:w="19" w:type="dxa"/>
          <w:cantSplit/>
          <w:jc w:val="center"/>
        </w:trPr>
        <w:tc>
          <w:tcPr>
            <w:tcW w:w="567" w:type="dxa"/>
            <w:tcBorders>
              <w:bottom w:val="single" w:sz="4" w:space="0" w:color="auto"/>
            </w:tcBorders>
          </w:tcPr>
          <w:p w14:paraId="1F850353" w14:textId="77777777" w:rsidR="007429E2" w:rsidRPr="00251844" w:rsidRDefault="007429E2">
            <w:pPr>
              <w:pStyle w:val="ATtulosdecolumnasdetablas"/>
              <w:rPr>
                <w:rFonts w:cs="Arial"/>
              </w:rPr>
            </w:pPr>
            <w:r w:rsidRPr="00251844">
              <w:rPr>
                <w:rFonts w:cs="Arial"/>
              </w:rPr>
              <w:t>Ítem</w:t>
            </w:r>
          </w:p>
        </w:tc>
        <w:tc>
          <w:tcPr>
            <w:tcW w:w="1304" w:type="dxa"/>
            <w:tcBorders>
              <w:bottom w:val="single" w:sz="4" w:space="0" w:color="auto"/>
            </w:tcBorders>
          </w:tcPr>
          <w:p w14:paraId="4CDD45CB" w14:textId="77777777" w:rsidR="007429E2" w:rsidRPr="00251844" w:rsidRDefault="007429E2">
            <w:pPr>
              <w:pStyle w:val="ATtulosdecolumnasdetablas"/>
              <w:rPr>
                <w:rFonts w:cs="Arial"/>
              </w:rPr>
            </w:pPr>
            <w:r w:rsidRPr="00251844">
              <w:rPr>
                <w:rFonts w:cs="Arial"/>
              </w:rPr>
              <w:t>Fecha</w:t>
            </w:r>
          </w:p>
        </w:tc>
        <w:tc>
          <w:tcPr>
            <w:tcW w:w="907" w:type="dxa"/>
            <w:tcBorders>
              <w:bottom w:val="single" w:sz="4" w:space="0" w:color="auto"/>
            </w:tcBorders>
          </w:tcPr>
          <w:p w14:paraId="5FCB50E4" w14:textId="77777777" w:rsidR="007429E2" w:rsidRPr="00251844" w:rsidRDefault="007429E2">
            <w:pPr>
              <w:pStyle w:val="ATtulosdecolumnasdetablas"/>
              <w:rPr>
                <w:rFonts w:cs="Arial"/>
              </w:rPr>
            </w:pPr>
            <w:r w:rsidRPr="00251844">
              <w:rPr>
                <w:rFonts w:cs="Arial"/>
              </w:rPr>
              <w:t>Versión</w:t>
            </w:r>
          </w:p>
        </w:tc>
        <w:tc>
          <w:tcPr>
            <w:tcW w:w="3742" w:type="dxa"/>
            <w:tcBorders>
              <w:bottom w:val="single" w:sz="4" w:space="0" w:color="auto"/>
            </w:tcBorders>
          </w:tcPr>
          <w:p w14:paraId="15EB13FF" w14:textId="77777777" w:rsidR="007429E2" w:rsidRPr="00251844" w:rsidRDefault="007429E2">
            <w:pPr>
              <w:pStyle w:val="ATtulosdecolumnasdetablas"/>
              <w:rPr>
                <w:rFonts w:cs="Arial"/>
              </w:rPr>
            </w:pPr>
            <w:r w:rsidRPr="00251844">
              <w:rPr>
                <w:rFonts w:cs="Arial"/>
              </w:rPr>
              <w:t>Descripción</w:t>
            </w:r>
          </w:p>
        </w:tc>
        <w:tc>
          <w:tcPr>
            <w:tcW w:w="2098" w:type="dxa"/>
            <w:tcBorders>
              <w:bottom w:val="single" w:sz="4" w:space="0" w:color="auto"/>
            </w:tcBorders>
          </w:tcPr>
          <w:p w14:paraId="766AD6F4" w14:textId="77777777" w:rsidR="007429E2" w:rsidRPr="00251844" w:rsidRDefault="007429E2">
            <w:pPr>
              <w:pStyle w:val="ATtulosdecolumnasdetablas"/>
              <w:rPr>
                <w:rFonts w:cs="Arial"/>
              </w:rPr>
            </w:pPr>
            <w:r w:rsidRPr="00251844">
              <w:rPr>
                <w:rFonts w:cs="Arial"/>
              </w:rPr>
              <w:t>Equipo</w:t>
            </w:r>
          </w:p>
        </w:tc>
      </w:tr>
      <w:tr w:rsidR="007429E2" w:rsidRPr="00251844" w14:paraId="2022CF28" w14:textId="77777777">
        <w:trPr>
          <w:gridAfter w:val="1"/>
          <w:wAfter w:w="19" w:type="dxa"/>
          <w:cantSplit/>
          <w:jc w:val="center"/>
        </w:trPr>
        <w:tc>
          <w:tcPr>
            <w:tcW w:w="567" w:type="dxa"/>
            <w:tcBorders>
              <w:top w:val="single" w:sz="4" w:space="0" w:color="auto"/>
              <w:bottom w:val="single" w:sz="4" w:space="0" w:color="auto"/>
            </w:tcBorders>
          </w:tcPr>
          <w:p w14:paraId="5B2C691D" w14:textId="77777777" w:rsidR="007429E2" w:rsidRPr="00251844" w:rsidRDefault="007429E2">
            <w:pPr>
              <w:jc w:val="right"/>
              <w:rPr>
                <w:rFonts w:cs="Arial"/>
              </w:rPr>
            </w:pPr>
            <w:r w:rsidRPr="00251844">
              <w:rPr>
                <w:rFonts w:cs="Arial"/>
              </w:rPr>
              <w:t>1</w:t>
            </w:r>
          </w:p>
        </w:tc>
        <w:tc>
          <w:tcPr>
            <w:tcW w:w="1304" w:type="dxa"/>
            <w:tcBorders>
              <w:top w:val="single" w:sz="4" w:space="0" w:color="auto"/>
              <w:bottom w:val="single" w:sz="4" w:space="0" w:color="auto"/>
            </w:tcBorders>
          </w:tcPr>
          <w:p w14:paraId="51C9690E" w14:textId="77777777" w:rsidR="007429E2" w:rsidRPr="00251844" w:rsidRDefault="00417FAE">
            <w:pPr>
              <w:pStyle w:val="ATextodetablas"/>
              <w:rPr>
                <w:rFonts w:cs="Arial"/>
              </w:rPr>
            </w:pPr>
            <w:r w:rsidRPr="00251844">
              <w:rPr>
                <w:rFonts w:cs="Arial"/>
              </w:rPr>
              <w:t>12/04/2012</w:t>
            </w:r>
          </w:p>
        </w:tc>
        <w:tc>
          <w:tcPr>
            <w:tcW w:w="907" w:type="dxa"/>
            <w:tcBorders>
              <w:top w:val="single" w:sz="4" w:space="0" w:color="auto"/>
              <w:bottom w:val="single" w:sz="4" w:space="0" w:color="auto"/>
            </w:tcBorders>
          </w:tcPr>
          <w:p w14:paraId="36D03107" w14:textId="77777777" w:rsidR="007429E2" w:rsidRPr="00251844" w:rsidRDefault="007429E2">
            <w:pPr>
              <w:jc w:val="right"/>
              <w:rPr>
                <w:rFonts w:cs="Arial"/>
              </w:rPr>
            </w:pPr>
            <w:r w:rsidRPr="00251844">
              <w:rPr>
                <w:rFonts w:cs="Arial"/>
              </w:rPr>
              <w:t>1.0</w:t>
            </w:r>
          </w:p>
        </w:tc>
        <w:tc>
          <w:tcPr>
            <w:tcW w:w="3742" w:type="dxa"/>
            <w:tcBorders>
              <w:top w:val="single" w:sz="4" w:space="0" w:color="auto"/>
              <w:bottom w:val="single" w:sz="4" w:space="0" w:color="auto"/>
            </w:tcBorders>
          </w:tcPr>
          <w:p w14:paraId="6BF5A571" w14:textId="77777777" w:rsidR="007429E2" w:rsidRPr="00251844" w:rsidRDefault="007429E2">
            <w:pPr>
              <w:rPr>
                <w:rFonts w:cs="Arial"/>
              </w:rPr>
            </w:pPr>
            <w:r w:rsidRPr="00251844">
              <w:rPr>
                <w:rFonts w:cs="Arial"/>
              </w:rPr>
              <w:t>Versión inicial.</w:t>
            </w:r>
          </w:p>
        </w:tc>
        <w:tc>
          <w:tcPr>
            <w:tcW w:w="2098" w:type="dxa"/>
            <w:tcBorders>
              <w:top w:val="single" w:sz="4" w:space="0" w:color="auto"/>
              <w:bottom w:val="single" w:sz="4" w:space="0" w:color="auto"/>
            </w:tcBorders>
          </w:tcPr>
          <w:p w14:paraId="49D8E054" w14:textId="77777777" w:rsidR="007429E2" w:rsidRPr="00251844" w:rsidRDefault="00EA3D5C">
            <w:pPr>
              <w:rPr>
                <w:rFonts w:cs="Arial"/>
              </w:rPr>
            </w:pPr>
            <w:r w:rsidRPr="00251844">
              <w:rPr>
                <w:rFonts w:cs="Arial"/>
              </w:rPr>
              <w:t>Todo el equipo</w:t>
            </w:r>
          </w:p>
        </w:tc>
      </w:tr>
    </w:tbl>
    <w:p w14:paraId="727206CC" w14:textId="77777777" w:rsidR="007429E2" w:rsidRPr="00251844" w:rsidRDefault="007429E2">
      <w:pPr>
        <w:pStyle w:val="Encabezado"/>
        <w:rPr>
          <w:rFonts w:cs="Arial"/>
        </w:rPr>
      </w:pPr>
    </w:p>
    <w:p w14:paraId="1B7BB513" w14:textId="77777777" w:rsidR="007429E2" w:rsidRPr="00251844" w:rsidRDefault="007429E2">
      <w:pPr>
        <w:pStyle w:val="Ttulo"/>
        <w:rPr>
          <w:rFonts w:cs="Arial"/>
        </w:rPr>
      </w:pPr>
      <w:r w:rsidRPr="00251844">
        <w:rPr>
          <w:rFonts w:cs="Arial"/>
        </w:rPr>
        <w:br w:type="page"/>
        <w:t>Tabla de Contenido</w:t>
      </w:r>
      <w:r w:rsidRPr="00251844">
        <w:rPr>
          <w:rFonts w:cs="Arial"/>
        </w:rPr>
        <w:br/>
      </w:r>
    </w:p>
    <w:p w14:paraId="73DE6235" w14:textId="77777777" w:rsidR="004A2FFA" w:rsidRPr="00251844" w:rsidRDefault="00CD1021">
      <w:pPr>
        <w:pStyle w:val="TDC1"/>
        <w:rPr>
          <w:rFonts w:cs="Arial"/>
          <w:noProof/>
          <w:sz w:val="22"/>
          <w:szCs w:val="22"/>
          <w:lang w:val="es-PE" w:eastAsia="es-PE"/>
        </w:rPr>
      </w:pPr>
      <w:r w:rsidRPr="00251844">
        <w:rPr>
          <w:rFonts w:cs="Arial"/>
        </w:rPr>
        <w:fldChar w:fldCharType="begin"/>
      </w:r>
      <w:r w:rsidR="007429E2" w:rsidRPr="00251844">
        <w:rPr>
          <w:rFonts w:cs="Arial"/>
        </w:rPr>
        <w:instrText xml:space="preserve"> TOC \o "1-3" </w:instrText>
      </w:r>
      <w:r w:rsidRPr="00251844">
        <w:rPr>
          <w:rFonts w:cs="Arial"/>
        </w:rPr>
        <w:fldChar w:fldCharType="separate"/>
      </w:r>
      <w:r w:rsidR="004A2FFA" w:rsidRPr="00251844">
        <w:rPr>
          <w:rFonts w:cs="Arial"/>
          <w:noProof/>
        </w:rPr>
        <w:t>1.</w:t>
      </w:r>
      <w:r w:rsidR="004A2FFA" w:rsidRPr="00251844">
        <w:rPr>
          <w:rFonts w:cs="Arial"/>
          <w:noProof/>
          <w:sz w:val="22"/>
          <w:szCs w:val="22"/>
          <w:lang w:val="es-PE" w:eastAsia="es-PE"/>
        </w:rPr>
        <w:tab/>
      </w:r>
      <w:r w:rsidR="004A2FFA" w:rsidRPr="00251844">
        <w:rPr>
          <w:rFonts w:cs="Arial"/>
          <w:noProof/>
        </w:rPr>
        <w:t>Introducción</w:t>
      </w:r>
      <w:r w:rsidR="004A2FFA" w:rsidRPr="00251844">
        <w:rPr>
          <w:rFonts w:cs="Arial"/>
          <w:noProof/>
        </w:rPr>
        <w:tab/>
      </w:r>
      <w:r w:rsidRPr="00251844">
        <w:rPr>
          <w:rFonts w:cs="Arial"/>
          <w:noProof/>
        </w:rPr>
        <w:fldChar w:fldCharType="begin"/>
      </w:r>
      <w:r w:rsidR="004A2FFA" w:rsidRPr="00251844">
        <w:rPr>
          <w:rFonts w:cs="Arial"/>
          <w:noProof/>
        </w:rPr>
        <w:instrText xml:space="preserve"> PAGEREF _Toc322012675 \h </w:instrText>
      </w:r>
      <w:r w:rsidRPr="00251844">
        <w:rPr>
          <w:rFonts w:cs="Arial"/>
          <w:noProof/>
        </w:rPr>
      </w:r>
      <w:r w:rsidRPr="00251844">
        <w:rPr>
          <w:rFonts w:cs="Arial"/>
          <w:noProof/>
        </w:rPr>
        <w:fldChar w:fldCharType="separate"/>
      </w:r>
      <w:r w:rsidR="004A2FFA" w:rsidRPr="00251844">
        <w:rPr>
          <w:rFonts w:cs="Arial"/>
          <w:noProof/>
        </w:rPr>
        <w:t>4</w:t>
      </w:r>
      <w:r w:rsidRPr="00251844">
        <w:rPr>
          <w:rFonts w:cs="Arial"/>
          <w:noProof/>
        </w:rPr>
        <w:fldChar w:fldCharType="end"/>
      </w:r>
    </w:p>
    <w:p w14:paraId="356A6FF5"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1.1.</w:t>
      </w:r>
      <w:r w:rsidRPr="00251844">
        <w:rPr>
          <w:rFonts w:cs="Arial"/>
          <w:noProof/>
          <w:sz w:val="22"/>
          <w:szCs w:val="22"/>
          <w:lang w:val="es-PE" w:eastAsia="es-PE"/>
        </w:rPr>
        <w:tab/>
      </w:r>
      <w:r w:rsidRPr="00251844">
        <w:rPr>
          <w:rFonts w:cs="Arial"/>
          <w:noProof/>
        </w:rPr>
        <w:t>Propósito</w:t>
      </w:r>
      <w:r w:rsidRPr="00251844">
        <w:rPr>
          <w:rFonts w:cs="Arial"/>
          <w:noProof/>
        </w:rPr>
        <w:tab/>
      </w:r>
      <w:r w:rsidR="00CD1021" w:rsidRPr="00251844">
        <w:rPr>
          <w:rFonts w:cs="Arial"/>
          <w:noProof/>
        </w:rPr>
        <w:fldChar w:fldCharType="begin"/>
      </w:r>
      <w:r w:rsidRPr="00251844">
        <w:rPr>
          <w:rFonts w:cs="Arial"/>
          <w:noProof/>
        </w:rPr>
        <w:instrText xml:space="preserve"> PAGEREF _Toc322012676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14:paraId="4F55E8A3"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1.2.</w:t>
      </w:r>
      <w:r w:rsidRPr="00251844">
        <w:rPr>
          <w:rFonts w:cs="Arial"/>
          <w:noProof/>
          <w:sz w:val="22"/>
          <w:szCs w:val="22"/>
          <w:lang w:val="es-PE" w:eastAsia="es-PE"/>
        </w:rPr>
        <w:tab/>
      </w:r>
      <w:r w:rsidRPr="00251844">
        <w:rPr>
          <w:rFonts w:cs="Arial"/>
          <w:noProof/>
        </w:rPr>
        <w:t>Ámbito del Sistema</w:t>
      </w:r>
      <w:r w:rsidRPr="00251844">
        <w:rPr>
          <w:rFonts w:cs="Arial"/>
          <w:noProof/>
        </w:rPr>
        <w:tab/>
      </w:r>
      <w:r w:rsidR="00CD1021" w:rsidRPr="00251844">
        <w:rPr>
          <w:rFonts w:cs="Arial"/>
          <w:noProof/>
        </w:rPr>
        <w:fldChar w:fldCharType="begin"/>
      </w:r>
      <w:r w:rsidRPr="00251844">
        <w:rPr>
          <w:rFonts w:cs="Arial"/>
          <w:noProof/>
        </w:rPr>
        <w:instrText xml:space="preserve"> PAGEREF _Toc322012677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14:paraId="2DCA9EDD"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1.3.</w:t>
      </w:r>
      <w:r w:rsidRPr="00251844">
        <w:rPr>
          <w:rFonts w:cs="Arial"/>
          <w:noProof/>
          <w:sz w:val="22"/>
          <w:szCs w:val="22"/>
          <w:lang w:val="es-PE" w:eastAsia="es-PE"/>
        </w:rPr>
        <w:tab/>
      </w:r>
      <w:r w:rsidRPr="00251844">
        <w:rPr>
          <w:rFonts w:cs="Arial"/>
          <w:noProof/>
        </w:rPr>
        <w:t>Definiciones, Acrónimos y Abreviaturas</w:t>
      </w:r>
      <w:r w:rsidRPr="00251844">
        <w:rPr>
          <w:rFonts w:cs="Arial"/>
          <w:noProof/>
        </w:rPr>
        <w:tab/>
      </w:r>
      <w:r w:rsidR="00CD1021" w:rsidRPr="00251844">
        <w:rPr>
          <w:rFonts w:cs="Arial"/>
          <w:noProof/>
        </w:rPr>
        <w:fldChar w:fldCharType="begin"/>
      </w:r>
      <w:r w:rsidRPr="00251844">
        <w:rPr>
          <w:rFonts w:cs="Arial"/>
          <w:noProof/>
        </w:rPr>
        <w:instrText xml:space="preserve"> PAGEREF _Toc322012678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14:paraId="513D627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1.3.1.</w:t>
      </w:r>
      <w:r w:rsidRPr="00251844">
        <w:rPr>
          <w:rFonts w:cs="Arial"/>
          <w:noProof/>
          <w:sz w:val="22"/>
          <w:szCs w:val="22"/>
          <w:lang w:val="es-PE" w:eastAsia="es-PE"/>
        </w:rPr>
        <w:tab/>
      </w:r>
      <w:r w:rsidRPr="00251844">
        <w:rPr>
          <w:rFonts w:cs="Arial"/>
          <w:noProof/>
        </w:rPr>
        <w:t>Definiciones</w:t>
      </w:r>
      <w:r w:rsidRPr="00251844">
        <w:rPr>
          <w:rFonts w:cs="Arial"/>
          <w:noProof/>
        </w:rPr>
        <w:tab/>
      </w:r>
      <w:r w:rsidR="00CD1021" w:rsidRPr="00251844">
        <w:rPr>
          <w:rFonts w:cs="Arial"/>
          <w:noProof/>
        </w:rPr>
        <w:fldChar w:fldCharType="begin"/>
      </w:r>
      <w:r w:rsidRPr="00251844">
        <w:rPr>
          <w:rFonts w:cs="Arial"/>
          <w:noProof/>
        </w:rPr>
        <w:instrText xml:space="preserve"> PAGEREF _Toc322012679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14:paraId="3AF77BCC"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1.3.2.</w:t>
      </w:r>
      <w:r w:rsidRPr="00251844">
        <w:rPr>
          <w:rFonts w:cs="Arial"/>
          <w:noProof/>
          <w:sz w:val="22"/>
          <w:szCs w:val="22"/>
          <w:lang w:val="es-PE" w:eastAsia="es-PE"/>
        </w:rPr>
        <w:tab/>
      </w:r>
      <w:r w:rsidRPr="00251844">
        <w:rPr>
          <w:rFonts w:cs="Arial"/>
          <w:noProof/>
        </w:rPr>
        <w:t>Acrónimos</w:t>
      </w:r>
      <w:r w:rsidRPr="00251844">
        <w:rPr>
          <w:rFonts w:cs="Arial"/>
          <w:noProof/>
        </w:rPr>
        <w:tab/>
      </w:r>
      <w:r w:rsidR="00CD1021" w:rsidRPr="00251844">
        <w:rPr>
          <w:rFonts w:cs="Arial"/>
          <w:noProof/>
        </w:rPr>
        <w:fldChar w:fldCharType="begin"/>
      </w:r>
      <w:r w:rsidRPr="00251844">
        <w:rPr>
          <w:rFonts w:cs="Arial"/>
          <w:noProof/>
        </w:rPr>
        <w:instrText xml:space="preserve"> PAGEREF _Toc322012680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14:paraId="435511A8"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1.4.</w:t>
      </w:r>
      <w:r w:rsidRPr="00251844">
        <w:rPr>
          <w:rFonts w:cs="Arial"/>
          <w:noProof/>
          <w:sz w:val="22"/>
          <w:szCs w:val="22"/>
          <w:lang w:val="es-PE" w:eastAsia="es-PE"/>
        </w:rPr>
        <w:tab/>
      </w:r>
      <w:r w:rsidRPr="00251844">
        <w:rPr>
          <w:rFonts w:cs="Arial"/>
          <w:noProof/>
        </w:rPr>
        <w:t>Referencias</w:t>
      </w:r>
      <w:r w:rsidRPr="00251844">
        <w:rPr>
          <w:rFonts w:cs="Arial"/>
          <w:noProof/>
        </w:rPr>
        <w:tab/>
      </w:r>
      <w:r w:rsidR="00CD1021" w:rsidRPr="00251844">
        <w:rPr>
          <w:rFonts w:cs="Arial"/>
          <w:noProof/>
        </w:rPr>
        <w:fldChar w:fldCharType="begin"/>
      </w:r>
      <w:r w:rsidRPr="00251844">
        <w:rPr>
          <w:rFonts w:cs="Arial"/>
          <w:noProof/>
        </w:rPr>
        <w:instrText xml:space="preserve"> PAGEREF _Toc322012681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14:paraId="31933DFD"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1.5.</w:t>
      </w:r>
      <w:r w:rsidRPr="00251844">
        <w:rPr>
          <w:rFonts w:cs="Arial"/>
          <w:noProof/>
          <w:sz w:val="22"/>
          <w:szCs w:val="22"/>
          <w:lang w:val="es-PE" w:eastAsia="es-PE"/>
        </w:rPr>
        <w:tab/>
      </w:r>
      <w:r w:rsidRPr="00251844">
        <w:rPr>
          <w:rFonts w:cs="Arial"/>
          <w:noProof/>
        </w:rPr>
        <w:t>Visión General de la ERS</w:t>
      </w:r>
      <w:r w:rsidRPr="00251844">
        <w:rPr>
          <w:rFonts w:cs="Arial"/>
          <w:noProof/>
        </w:rPr>
        <w:tab/>
      </w:r>
      <w:r w:rsidR="00CD1021" w:rsidRPr="00251844">
        <w:rPr>
          <w:rFonts w:cs="Arial"/>
          <w:noProof/>
        </w:rPr>
        <w:fldChar w:fldCharType="begin"/>
      </w:r>
      <w:r w:rsidRPr="00251844">
        <w:rPr>
          <w:rFonts w:cs="Arial"/>
          <w:noProof/>
        </w:rPr>
        <w:instrText xml:space="preserve"> PAGEREF _Toc322012682 \h </w:instrText>
      </w:r>
      <w:r w:rsidR="00CD1021" w:rsidRPr="00251844">
        <w:rPr>
          <w:rFonts w:cs="Arial"/>
          <w:noProof/>
        </w:rPr>
      </w:r>
      <w:r w:rsidR="00CD1021" w:rsidRPr="00251844">
        <w:rPr>
          <w:rFonts w:cs="Arial"/>
          <w:noProof/>
        </w:rPr>
        <w:fldChar w:fldCharType="separate"/>
      </w:r>
      <w:r w:rsidRPr="00251844">
        <w:rPr>
          <w:rFonts w:cs="Arial"/>
          <w:noProof/>
        </w:rPr>
        <w:t>4</w:t>
      </w:r>
      <w:r w:rsidR="00CD1021" w:rsidRPr="00251844">
        <w:rPr>
          <w:rFonts w:cs="Arial"/>
          <w:noProof/>
        </w:rPr>
        <w:fldChar w:fldCharType="end"/>
      </w:r>
    </w:p>
    <w:p w14:paraId="78BDD239" w14:textId="77777777" w:rsidR="004A2FFA" w:rsidRPr="00251844" w:rsidRDefault="004A2FFA">
      <w:pPr>
        <w:pStyle w:val="TDC1"/>
        <w:rPr>
          <w:rFonts w:cs="Arial"/>
          <w:noProof/>
          <w:sz w:val="22"/>
          <w:szCs w:val="22"/>
          <w:lang w:val="es-PE" w:eastAsia="es-PE"/>
        </w:rPr>
      </w:pPr>
      <w:r w:rsidRPr="00251844">
        <w:rPr>
          <w:rFonts w:cs="Arial"/>
          <w:noProof/>
        </w:rPr>
        <w:t>2.</w:t>
      </w:r>
      <w:r w:rsidRPr="00251844">
        <w:rPr>
          <w:rFonts w:cs="Arial"/>
          <w:noProof/>
          <w:sz w:val="22"/>
          <w:szCs w:val="22"/>
          <w:lang w:val="es-PE" w:eastAsia="es-PE"/>
        </w:rPr>
        <w:tab/>
      </w:r>
      <w:r w:rsidRPr="00251844">
        <w:rPr>
          <w:rFonts w:cs="Arial"/>
          <w:noProof/>
        </w:rPr>
        <w:t>Descripción General</w:t>
      </w:r>
      <w:r w:rsidRPr="00251844">
        <w:rPr>
          <w:rFonts w:cs="Arial"/>
          <w:noProof/>
        </w:rPr>
        <w:tab/>
      </w:r>
      <w:r w:rsidR="00CD1021" w:rsidRPr="00251844">
        <w:rPr>
          <w:rFonts w:cs="Arial"/>
          <w:noProof/>
        </w:rPr>
        <w:fldChar w:fldCharType="begin"/>
      </w:r>
      <w:r w:rsidRPr="00251844">
        <w:rPr>
          <w:rFonts w:cs="Arial"/>
          <w:noProof/>
        </w:rPr>
        <w:instrText xml:space="preserve"> PAGEREF _Toc322012683 \h </w:instrText>
      </w:r>
      <w:r w:rsidR="00CD1021" w:rsidRPr="00251844">
        <w:rPr>
          <w:rFonts w:cs="Arial"/>
          <w:noProof/>
        </w:rPr>
      </w:r>
      <w:r w:rsidR="00CD1021" w:rsidRPr="00251844">
        <w:rPr>
          <w:rFonts w:cs="Arial"/>
          <w:noProof/>
        </w:rPr>
        <w:fldChar w:fldCharType="separate"/>
      </w:r>
      <w:r w:rsidRPr="00251844">
        <w:rPr>
          <w:rFonts w:cs="Arial"/>
          <w:noProof/>
        </w:rPr>
        <w:t>5</w:t>
      </w:r>
      <w:r w:rsidR="00CD1021" w:rsidRPr="00251844">
        <w:rPr>
          <w:rFonts w:cs="Arial"/>
          <w:noProof/>
        </w:rPr>
        <w:fldChar w:fldCharType="end"/>
      </w:r>
    </w:p>
    <w:p w14:paraId="2536C135"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2.1.</w:t>
      </w:r>
      <w:r w:rsidRPr="00251844">
        <w:rPr>
          <w:rFonts w:cs="Arial"/>
          <w:noProof/>
          <w:sz w:val="22"/>
          <w:szCs w:val="22"/>
          <w:lang w:val="es-PE" w:eastAsia="es-PE"/>
        </w:rPr>
        <w:tab/>
      </w:r>
      <w:r w:rsidRPr="00251844">
        <w:rPr>
          <w:rFonts w:cs="Arial"/>
          <w:noProof/>
        </w:rPr>
        <w:t>Modelo de Casos de Uso</w:t>
      </w:r>
      <w:r w:rsidRPr="00251844">
        <w:rPr>
          <w:rFonts w:cs="Arial"/>
          <w:noProof/>
        </w:rPr>
        <w:tab/>
      </w:r>
      <w:r w:rsidR="00CD1021" w:rsidRPr="00251844">
        <w:rPr>
          <w:rFonts w:cs="Arial"/>
          <w:noProof/>
        </w:rPr>
        <w:fldChar w:fldCharType="begin"/>
      </w:r>
      <w:r w:rsidRPr="00251844">
        <w:rPr>
          <w:rFonts w:cs="Arial"/>
          <w:noProof/>
        </w:rPr>
        <w:instrText xml:space="preserve"> PAGEREF _Toc322012684 \h </w:instrText>
      </w:r>
      <w:r w:rsidR="00CD1021" w:rsidRPr="00251844">
        <w:rPr>
          <w:rFonts w:cs="Arial"/>
          <w:noProof/>
        </w:rPr>
      </w:r>
      <w:r w:rsidR="00CD1021" w:rsidRPr="00251844">
        <w:rPr>
          <w:rFonts w:cs="Arial"/>
          <w:noProof/>
        </w:rPr>
        <w:fldChar w:fldCharType="separate"/>
      </w:r>
      <w:r w:rsidRPr="00251844">
        <w:rPr>
          <w:rFonts w:cs="Arial"/>
          <w:noProof/>
        </w:rPr>
        <w:t>5</w:t>
      </w:r>
      <w:r w:rsidR="00CD1021" w:rsidRPr="00251844">
        <w:rPr>
          <w:rFonts w:cs="Arial"/>
          <w:noProof/>
        </w:rPr>
        <w:fldChar w:fldCharType="end"/>
      </w:r>
    </w:p>
    <w:p w14:paraId="409EC254"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2.1.1.</w:t>
      </w:r>
      <w:r w:rsidRPr="00251844">
        <w:rPr>
          <w:rFonts w:cs="Arial"/>
          <w:noProof/>
          <w:sz w:val="22"/>
          <w:szCs w:val="22"/>
          <w:lang w:val="es-PE" w:eastAsia="es-PE"/>
        </w:rPr>
        <w:tab/>
      </w:r>
      <w:r w:rsidRPr="00251844">
        <w:rPr>
          <w:rFonts w:cs="Arial"/>
          <w:noProof/>
        </w:rPr>
        <w:t>Catálogo de Actores</w:t>
      </w:r>
      <w:r w:rsidRPr="00251844">
        <w:rPr>
          <w:rFonts w:cs="Arial"/>
          <w:noProof/>
        </w:rPr>
        <w:tab/>
      </w:r>
      <w:r w:rsidR="00CD1021" w:rsidRPr="00251844">
        <w:rPr>
          <w:rFonts w:cs="Arial"/>
          <w:noProof/>
        </w:rPr>
        <w:fldChar w:fldCharType="begin"/>
      </w:r>
      <w:r w:rsidRPr="00251844">
        <w:rPr>
          <w:rFonts w:cs="Arial"/>
          <w:noProof/>
        </w:rPr>
        <w:instrText xml:space="preserve"> PAGEREF _Toc322012685 \h </w:instrText>
      </w:r>
      <w:r w:rsidR="00CD1021" w:rsidRPr="00251844">
        <w:rPr>
          <w:rFonts w:cs="Arial"/>
          <w:noProof/>
        </w:rPr>
      </w:r>
      <w:r w:rsidR="00CD1021" w:rsidRPr="00251844">
        <w:rPr>
          <w:rFonts w:cs="Arial"/>
          <w:noProof/>
        </w:rPr>
        <w:fldChar w:fldCharType="separate"/>
      </w:r>
      <w:r w:rsidRPr="00251844">
        <w:rPr>
          <w:rFonts w:cs="Arial"/>
          <w:noProof/>
        </w:rPr>
        <w:t>5</w:t>
      </w:r>
      <w:r w:rsidR="00CD1021" w:rsidRPr="00251844">
        <w:rPr>
          <w:rFonts w:cs="Arial"/>
          <w:noProof/>
        </w:rPr>
        <w:fldChar w:fldCharType="end"/>
      </w:r>
    </w:p>
    <w:p w14:paraId="2591F39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2.1.2.</w:t>
      </w:r>
      <w:r w:rsidRPr="00251844">
        <w:rPr>
          <w:rFonts w:cs="Arial"/>
          <w:noProof/>
          <w:sz w:val="22"/>
          <w:szCs w:val="22"/>
          <w:lang w:val="es-PE" w:eastAsia="es-PE"/>
        </w:rPr>
        <w:tab/>
      </w:r>
      <w:r w:rsidRPr="00251844">
        <w:rPr>
          <w:rFonts w:cs="Arial"/>
          <w:noProof/>
        </w:rPr>
        <w:t>Casos de Uso por Paquete</w:t>
      </w:r>
      <w:r w:rsidRPr="00251844">
        <w:rPr>
          <w:rFonts w:cs="Arial"/>
          <w:noProof/>
        </w:rPr>
        <w:tab/>
      </w:r>
      <w:r w:rsidR="00CD1021" w:rsidRPr="00251844">
        <w:rPr>
          <w:rFonts w:cs="Arial"/>
          <w:noProof/>
        </w:rPr>
        <w:fldChar w:fldCharType="begin"/>
      </w:r>
      <w:r w:rsidRPr="00251844">
        <w:rPr>
          <w:rFonts w:cs="Arial"/>
          <w:noProof/>
        </w:rPr>
        <w:instrText xml:space="preserve"> PAGEREF _Toc322012686 \h </w:instrText>
      </w:r>
      <w:r w:rsidR="00CD1021" w:rsidRPr="00251844">
        <w:rPr>
          <w:rFonts w:cs="Arial"/>
          <w:noProof/>
        </w:rPr>
      </w:r>
      <w:r w:rsidR="00CD1021" w:rsidRPr="00251844">
        <w:rPr>
          <w:rFonts w:cs="Arial"/>
          <w:noProof/>
        </w:rPr>
        <w:fldChar w:fldCharType="separate"/>
      </w:r>
      <w:r w:rsidRPr="00251844">
        <w:rPr>
          <w:rFonts w:cs="Arial"/>
          <w:noProof/>
        </w:rPr>
        <w:t>6</w:t>
      </w:r>
      <w:r w:rsidR="00CD1021" w:rsidRPr="00251844">
        <w:rPr>
          <w:rFonts w:cs="Arial"/>
          <w:noProof/>
        </w:rPr>
        <w:fldChar w:fldCharType="end"/>
      </w:r>
    </w:p>
    <w:p w14:paraId="6B3A06D2"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2.2.</w:t>
      </w:r>
      <w:r w:rsidRPr="00251844">
        <w:rPr>
          <w:rFonts w:cs="Arial"/>
          <w:noProof/>
          <w:sz w:val="22"/>
          <w:szCs w:val="22"/>
          <w:lang w:val="es-PE" w:eastAsia="es-PE"/>
        </w:rPr>
        <w:tab/>
      </w:r>
      <w:r w:rsidRPr="00251844">
        <w:rPr>
          <w:rFonts w:cs="Arial"/>
          <w:noProof/>
        </w:rPr>
        <w:t>Características de los Usuarios</w:t>
      </w:r>
      <w:r w:rsidRPr="00251844">
        <w:rPr>
          <w:rFonts w:cs="Arial"/>
          <w:noProof/>
        </w:rPr>
        <w:tab/>
      </w:r>
      <w:r w:rsidR="00CD1021" w:rsidRPr="00251844">
        <w:rPr>
          <w:rFonts w:cs="Arial"/>
          <w:noProof/>
        </w:rPr>
        <w:fldChar w:fldCharType="begin"/>
      </w:r>
      <w:r w:rsidRPr="00251844">
        <w:rPr>
          <w:rFonts w:cs="Arial"/>
          <w:noProof/>
        </w:rPr>
        <w:instrText xml:space="preserve"> PAGEREF _Toc322012687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14:paraId="2C249DE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2.3.</w:t>
      </w:r>
      <w:r w:rsidRPr="00251844">
        <w:rPr>
          <w:rFonts w:cs="Arial"/>
          <w:noProof/>
          <w:sz w:val="22"/>
          <w:szCs w:val="22"/>
          <w:lang w:val="es-PE" w:eastAsia="es-PE"/>
        </w:rPr>
        <w:tab/>
      </w:r>
      <w:r w:rsidRPr="00251844">
        <w:rPr>
          <w:rFonts w:cs="Arial"/>
          <w:noProof/>
        </w:rPr>
        <w:t>Suposiciones y Dependencias</w:t>
      </w:r>
      <w:r w:rsidRPr="00251844">
        <w:rPr>
          <w:rFonts w:cs="Arial"/>
          <w:noProof/>
        </w:rPr>
        <w:tab/>
      </w:r>
      <w:r w:rsidR="00CD1021" w:rsidRPr="00251844">
        <w:rPr>
          <w:rFonts w:cs="Arial"/>
          <w:noProof/>
        </w:rPr>
        <w:fldChar w:fldCharType="begin"/>
      </w:r>
      <w:r w:rsidRPr="00251844">
        <w:rPr>
          <w:rFonts w:cs="Arial"/>
          <w:noProof/>
        </w:rPr>
        <w:instrText xml:space="preserve"> PAGEREF _Toc322012688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14:paraId="13C97052"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2.3.1.</w:t>
      </w:r>
      <w:r w:rsidRPr="00251844">
        <w:rPr>
          <w:rFonts w:cs="Arial"/>
          <w:noProof/>
          <w:sz w:val="22"/>
          <w:szCs w:val="22"/>
          <w:lang w:val="es-PE" w:eastAsia="es-PE"/>
        </w:rPr>
        <w:tab/>
      </w:r>
      <w:r w:rsidRPr="00251844">
        <w:rPr>
          <w:rFonts w:cs="Arial"/>
          <w:noProof/>
        </w:rPr>
        <w:t>Suposiciones</w:t>
      </w:r>
      <w:r w:rsidRPr="00251844">
        <w:rPr>
          <w:rFonts w:cs="Arial"/>
          <w:noProof/>
        </w:rPr>
        <w:tab/>
      </w:r>
      <w:r w:rsidR="00CD1021" w:rsidRPr="00251844">
        <w:rPr>
          <w:rFonts w:cs="Arial"/>
          <w:noProof/>
        </w:rPr>
        <w:fldChar w:fldCharType="begin"/>
      </w:r>
      <w:r w:rsidRPr="00251844">
        <w:rPr>
          <w:rFonts w:cs="Arial"/>
          <w:noProof/>
        </w:rPr>
        <w:instrText xml:space="preserve"> PAGEREF _Toc322012689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14:paraId="31E6BA61"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2.3.2.</w:t>
      </w:r>
      <w:r w:rsidRPr="00251844">
        <w:rPr>
          <w:rFonts w:cs="Arial"/>
          <w:noProof/>
          <w:sz w:val="22"/>
          <w:szCs w:val="22"/>
          <w:lang w:val="es-PE" w:eastAsia="es-PE"/>
        </w:rPr>
        <w:tab/>
      </w:r>
      <w:r w:rsidRPr="00251844">
        <w:rPr>
          <w:rFonts w:cs="Arial"/>
          <w:noProof/>
        </w:rPr>
        <w:t>Dependencias</w:t>
      </w:r>
      <w:r w:rsidRPr="00251844">
        <w:rPr>
          <w:rFonts w:cs="Arial"/>
          <w:noProof/>
        </w:rPr>
        <w:tab/>
      </w:r>
      <w:r w:rsidR="00CD1021" w:rsidRPr="00251844">
        <w:rPr>
          <w:rFonts w:cs="Arial"/>
          <w:noProof/>
        </w:rPr>
        <w:fldChar w:fldCharType="begin"/>
      </w:r>
      <w:r w:rsidRPr="00251844">
        <w:rPr>
          <w:rFonts w:cs="Arial"/>
          <w:noProof/>
        </w:rPr>
        <w:instrText xml:space="preserve"> PAGEREF _Toc322012690 \h </w:instrText>
      </w:r>
      <w:r w:rsidR="00CD1021" w:rsidRPr="00251844">
        <w:rPr>
          <w:rFonts w:cs="Arial"/>
          <w:noProof/>
        </w:rPr>
      </w:r>
      <w:r w:rsidR="00CD1021" w:rsidRPr="00251844">
        <w:rPr>
          <w:rFonts w:cs="Arial"/>
          <w:noProof/>
        </w:rPr>
        <w:fldChar w:fldCharType="separate"/>
      </w:r>
      <w:r w:rsidRPr="00251844">
        <w:rPr>
          <w:rFonts w:cs="Arial"/>
          <w:noProof/>
        </w:rPr>
        <w:t>8</w:t>
      </w:r>
      <w:r w:rsidR="00CD1021" w:rsidRPr="00251844">
        <w:rPr>
          <w:rFonts w:cs="Arial"/>
          <w:noProof/>
        </w:rPr>
        <w:fldChar w:fldCharType="end"/>
      </w:r>
    </w:p>
    <w:p w14:paraId="7B88E4BD" w14:textId="77777777" w:rsidR="004A2FFA" w:rsidRPr="00251844" w:rsidRDefault="004A2FFA">
      <w:pPr>
        <w:pStyle w:val="TDC1"/>
        <w:rPr>
          <w:rFonts w:cs="Arial"/>
          <w:noProof/>
          <w:sz w:val="22"/>
          <w:szCs w:val="22"/>
          <w:lang w:val="es-PE" w:eastAsia="es-PE"/>
        </w:rPr>
      </w:pPr>
      <w:r w:rsidRPr="00251844">
        <w:rPr>
          <w:rFonts w:cs="Arial"/>
          <w:noProof/>
        </w:rPr>
        <w:t>3.</w:t>
      </w:r>
      <w:r w:rsidRPr="00251844">
        <w:rPr>
          <w:rFonts w:cs="Arial"/>
          <w:noProof/>
          <w:sz w:val="22"/>
          <w:szCs w:val="22"/>
          <w:lang w:val="es-PE" w:eastAsia="es-PE"/>
        </w:rPr>
        <w:tab/>
      </w:r>
      <w:r w:rsidRPr="00251844">
        <w:rPr>
          <w:rFonts w:cs="Arial"/>
          <w:noProof/>
        </w:rPr>
        <w:t>Requisitos Específicos</w:t>
      </w:r>
      <w:r w:rsidRPr="00251844">
        <w:rPr>
          <w:rFonts w:cs="Arial"/>
          <w:noProof/>
        </w:rPr>
        <w:tab/>
      </w:r>
      <w:r w:rsidR="00CD1021" w:rsidRPr="00251844">
        <w:rPr>
          <w:rFonts w:cs="Arial"/>
          <w:noProof/>
        </w:rPr>
        <w:fldChar w:fldCharType="begin"/>
      </w:r>
      <w:r w:rsidRPr="00251844">
        <w:rPr>
          <w:rFonts w:cs="Arial"/>
          <w:noProof/>
        </w:rPr>
        <w:instrText xml:space="preserve"> PAGEREF _Toc322012691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14:paraId="4DBC2E2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3.1.</w:t>
      </w:r>
      <w:r w:rsidRPr="00251844">
        <w:rPr>
          <w:rFonts w:cs="Arial"/>
          <w:noProof/>
          <w:sz w:val="22"/>
          <w:szCs w:val="22"/>
          <w:lang w:val="es-PE" w:eastAsia="es-PE"/>
        </w:rPr>
        <w:tab/>
      </w:r>
      <w:r w:rsidRPr="00251844">
        <w:rPr>
          <w:rFonts w:cs="Arial"/>
          <w:noProof/>
        </w:rPr>
        <w:t>Especificación de Casos de Uso</w:t>
      </w:r>
      <w:r w:rsidRPr="00251844">
        <w:rPr>
          <w:rFonts w:cs="Arial"/>
          <w:noProof/>
        </w:rPr>
        <w:tab/>
      </w:r>
      <w:r w:rsidR="00CD1021" w:rsidRPr="00251844">
        <w:rPr>
          <w:rFonts w:cs="Arial"/>
          <w:noProof/>
        </w:rPr>
        <w:fldChar w:fldCharType="begin"/>
      </w:r>
      <w:r w:rsidRPr="00251844">
        <w:rPr>
          <w:rFonts w:cs="Arial"/>
          <w:noProof/>
        </w:rPr>
        <w:instrText xml:space="preserve"> PAGEREF _Toc322012692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14:paraId="4742916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3.1.1.</w:t>
      </w:r>
      <w:r w:rsidRPr="00251844">
        <w:rPr>
          <w:rFonts w:cs="Arial"/>
          <w:noProof/>
          <w:sz w:val="22"/>
          <w:szCs w:val="22"/>
          <w:lang w:val="es-PE" w:eastAsia="es-PE"/>
        </w:rPr>
        <w:tab/>
      </w:r>
      <w:r w:rsidRPr="00251844">
        <w:rPr>
          <w:rFonts w:cs="Arial"/>
          <w:noProof/>
        </w:rPr>
        <w:t>Seguridad</w:t>
      </w:r>
      <w:r w:rsidRPr="00251844">
        <w:rPr>
          <w:rFonts w:cs="Arial"/>
          <w:noProof/>
        </w:rPr>
        <w:tab/>
      </w:r>
      <w:r w:rsidR="00CD1021" w:rsidRPr="00251844">
        <w:rPr>
          <w:rFonts w:cs="Arial"/>
          <w:noProof/>
        </w:rPr>
        <w:fldChar w:fldCharType="begin"/>
      </w:r>
      <w:r w:rsidRPr="00251844">
        <w:rPr>
          <w:rFonts w:cs="Arial"/>
          <w:noProof/>
        </w:rPr>
        <w:instrText xml:space="preserve"> PAGEREF _Toc322012693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14:paraId="5FD158C9"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3.1.2.</w:t>
      </w:r>
      <w:r w:rsidRPr="00251844">
        <w:rPr>
          <w:rFonts w:cs="Arial"/>
          <w:noProof/>
          <w:sz w:val="22"/>
          <w:szCs w:val="22"/>
          <w:lang w:val="es-PE" w:eastAsia="es-PE"/>
        </w:rPr>
        <w:tab/>
      </w:r>
      <w:r w:rsidRPr="00251844">
        <w:rPr>
          <w:rFonts w:cs="Arial"/>
          <w:noProof/>
        </w:rPr>
        <w:t>Infraestructura, configuración y RRHH</w:t>
      </w:r>
      <w:r w:rsidRPr="00251844">
        <w:rPr>
          <w:rFonts w:cs="Arial"/>
          <w:noProof/>
        </w:rPr>
        <w:tab/>
      </w:r>
      <w:r w:rsidR="00CD1021" w:rsidRPr="00251844">
        <w:rPr>
          <w:rFonts w:cs="Arial"/>
          <w:noProof/>
        </w:rPr>
        <w:fldChar w:fldCharType="begin"/>
      </w:r>
      <w:r w:rsidRPr="00251844">
        <w:rPr>
          <w:rFonts w:cs="Arial"/>
          <w:noProof/>
        </w:rPr>
        <w:instrText xml:space="preserve"> PAGEREF _Toc322012694 \h </w:instrText>
      </w:r>
      <w:r w:rsidR="00CD1021" w:rsidRPr="00251844">
        <w:rPr>
          <w:rFonts w:cs="Arial"/>
          <w:noProof/>
        </w:rPr>
      </w:r>
      <w:r w:rsidR="00CD1021" w:rsidRPr="00251844">
        <w:rPr>
          <w:rFonts w:cs="Arial"/>
          <w:noProof/>
        </w:rPr>
        <w:fldChar w:fldCharType="separate"/>
      </w:r>
      <w:r w:rsidRPr="00251844">
        <w:rPr>
          <w:rFonts w:cs="Arial"/>
          <w:noProof/>
        </w:rPr>
        <w:t>9</w:t>
      </w:r>
      <w:r w:rsidR="00CD1021" w:rsidRPr="00251844">
        <w:rPr>
          <w:rFonts w:cs="Arial"/>
          <w:noProof/>
        </w:rPr>
        <w:fldChar w:fldCharType="end"/>
      </w:r>
    </w:p>
    <w:p w14:paraId="7D480995"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3.1.3.</w:t>
      </w:r>
      <w:r w:rsidRPr="00251844">
        <w:rPr>
          <w:rFonts w:cs="Arial"/>
          <w:noProof/>
          <w:sz w:val="22"/>
          <w:szCs w:val="22"/>
          <w:lang w:val="es-PE" w:eastAsia="es-PE"/>
        </w:rPr>
        <w:tab/>
      </w:r>
      <w:r w:rsidRPr="00251844">
        <w:rPr>
          <w:rFonts w:cs="Arial"/>
          <w:noProof/>
        </w:rPr>
        <w:t>Compras y ventas</w:t>
      </w:r>
      <w:r w:rsidRPr="00251844">
        <w:rPr>
          <w:rFonts w:cs="Arial"/>
          <w:noProof/>
        </w:rPr>
        <w:tab/>
      </w:r>
      <w:r w:rsidR="00CD1021" w:rsidRPr="00251844">
        <w:rPr>
          <w:rFonts w:cs="Arial"/>
          <w:noProof/>
        </w:rPr>
        <w:fldChar w:fldCharType="begin"/>
      </w:r>
      <w:r w:rsidRPr="00251844">
        <w:rPr>
          <w:rFonts w:cs="Arial"/>
          <w:noProof/>
        </w:rPr>
        <w:instrText xml:space="preserve"> PAGEREF _Toc322012695 \h </w:instrText>
      </w:r>
      <w:r w:rsidR="00CD1021" w:rsidRPr="00251844">
        <w:rPr>
          <w:rFonts w:cs="Arial"/>
          <w:noProof/>
        </w:rPr>
      </w:r>
      <w:r w:rsidR="00CD1021" w:rsidRPr="00251844">
        <w:rPr>
          <w:rFonts w:cs="Arial"/>
          <w:noProof/>
        </w:rPr>
        <w:fldChar w:fldCharType="separate"/>
      </w:r>
      <w:r w:rsidRPr="00251844">
        <w:rPr>
          <w:rFonts w:cs="Arial"/>
          <w:noProof/>
        </w:rPr>
        <w:t>16</w:t>
      </w:r>
      <w:r w:rsidR="00CD1021" w:rsidRPr="00251844">
        <w:rPr>
          <w:rFonts w:cs="Arial"/>
          <w:noProof/>
        </w:rPr>
        <w:fldChar w:fldCharType="end"/>
      </w:r>
    </w:p>
    <w:p w14:paraId="4FA48EEA"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3.1.4.</w:t>
      </w:r>
      <w:r w:rsidRPr="00251844">
        <w:rPr>
          <w:rFonts w:cs="Arial"/>
          <w:noProof/>
          <w:sz w:val="22"/>
          <w:szCs w:val="22"/>
          <w:lang w:val="es-PE" w:eastAsia="es-PE"/>
        </w:rPr>
        <w:tab/>
      </w:r>
      <w:r w:rsidRPr="00251844">
        <w:rPr>
          <w:rFonts w:cs="Arial"/>
          <w:noProof/>
        </w:rPr>
        <w:t>Eventos y promociones</w:t>
      </w:r>
      <w:r w:rsidRPr="00251844">
        <w:rPr>
          <w:rFonts w:cs="Arial"/>
          <w:noProof/>
        </w:rPr>
        <w:tab/>
      </w:r>
      <w:r w:rsidR="00CD1021" w:rsidRPr="00251844">
        <w:rPr>
          <w:rFonts w:cs="Arial"/>
          <w:noProof/>
        </w:rPr>
        <w:fldChar w:fldCharType="begin"/>
      </w:r>
      <w:r w:rsidRPr="00251844">
        <w:rPr>
          <w:rFonts w:cs="Arial"/>
          <w:noProof/>
        </w:rPr>
        <w:instrText xml:space="preserve"> PAGEREF _Toc322012696 \h </w:instrText>
      </w:r>
      <w:r w:rsidR="00CD1021" w:rsidRPr="00251844">
        <w:rPr>
          <w:rFonts w:cs="Arial"/>
          <w:noProof/>
        </w:rPr>
      </w:r>
      <w:r w:rsidR="00CD1021" w:rsidRPr="00251844">
        <w:rPr>
          <w:rFonts w:cs="Arial"/>
          <w:noProof/>
        </w:rPr>
        <w:fldChar w:fldCharType="separate"/>
      </w:r>
      <w:r w:rsidRPr="00251844">
        <w:rPr>
          <w:rFonts w:cs="Arial"/>
          <w:noProof/>
        </w:rPr>
        <w:t>22</w:t>
      </w:r>
      <w:r w:rsidR="00CD1021" w:rsidRPr="00251844">
        <w:rPr>
          <w:rFonts w:cs="Arial"/>
          <w:noProof/>
        </w:rPr>
        <w:fldChar w:fldCharType="end"/>
      </w:r>
    </w:p>
    <w:p w14:paraId="770B9586"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3.1.5.</w:t>
      </w:r>
      <w:r w:rsidRPr="00251844">
        <w:rPr>
          <w:rFonts w:cs="Arial"/>
          <w:noProof/>
          <w:sz w:val="22"/>
          <w:szCs w:val="22"/>
          <w:lang w:val="es-PE" w:eastAsia="es-PE"/>
        </w:rPr>
        <w:tab/>
      </w:r>
      <w:r w:rsidRPr="00251844">
        <w:rPr>
          <w:rFonts w:cs="Arial"/>
          <w:noProof/>
        </w:rPr>
        <w:t>Administración de huéspedes</w:t>
      </w:r>
      <w:r w:rsidRPr="00251844">
        <w:rPr>
          <w:rFonts w:cs="Arial"/>
          <w:noProof/>
        </w:rPr>
        <w:tab/>
      </w:r>
      <w:r w:rsidR="00CD1021" w:rsidRPr="00251844">
        <w:rPr>
          <w:rFonts w:cs="Arial"/>
          <w:noProof/>
        </w:rPr>
        <w:fldChar w:fldCharType="begin"/>
      </w:r>
      <w:r w:rsidRPr="00251844">
        <w:rPr>
          <w:rFonts w:cs="Arial"/>
          <w:noProof/>
        </w:rPr>
        <w:instrText xml:space="preserve"> PAGEREF _Toc322012697 \h </w:instrText>
      </w:r>
      <w:r w:rsidR="00CD1021" w:rsidRPr="00251844">
        <w:rPr>
          <w:rFonts w:cs="Arial"/>
          <w:noProof/>
        </w:rPr>
      </w:r>
      <w:r w:rsidR="00CD1021" w:rsidRPr="00251844">
        <w:rPr>
          <w:rFonts w:cs="Arial"/>
          <w:noProof/>
        </w:rPr>
        <w:fldChar w:fldCharType="separate"/>
      </w:r>
      <w:r w:rsidRPr="00251844">
        <w:rPr>
          <w:rFonts w:cs="Arial"/>
          <w:noProof/>
        </w:rPr>
        <w:t>26</w:t>
      </w:r>
      <w:r w:rsidR="00CD1021" w:rsidRPr="00251844">
        <w:rPr>
          <w:rFonts w:cs="Arial"/>
          <w:noProof/>
        </w:rPr>
        <w:fldChar w:fldCharType="end"/>
      </w:r>
    </w:p>
    <w:p w14:paraId="127432D0"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3.2.</w:t>
      </w:r>
      <w:r w:rsidRPr="00251844">
        <w:rPr>
          <w:rFonts w:cs="Arial"/>
          <w:noProof/>
          <w:sz w:val="22"/>
          <w:szCs w:val="22"/>
          <w:lang w:val="es-PE" w:eastAsia="es-PE"/>
        </w:rPr>
        <w:tab/>
      </w:r>
      <w:r w:rsidRPr="00251844">
        <w:rPr>
          <w:rFonts w:cs="Arial"/>
          <w:noProof/>
        </w:rPr>
        <w:t>Requisitos de Interfaces Externos</w:t>
      </w:r>
      <w:r w:rsidRPr="00251844">
        <w:rPr>
          <w:rFonts w:cs="Arial"/>
          <w:noProof/>
        </w:rPr>
        <w:tab/>
      </w:r>
      <w:r w:rsidR="00CD1021" w:rsidRPr="00251844">
        <w:rPr>
          <w:rFonts w:cs="Arial"/>
          <w:noProof/>
        </w:rPr>
        <w:fldChar w:fldCharType="begin"/>
      </w:r>
      <w:r w:rsidRPr="00251844">
        <w:rPr>
          <w:rFonts w:cs="Arial"/>
          <w:noProof/>
        </w:rPr>
        <w:instrText xml:space="preserve"> PAGEREF _Toc322012698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14:paraId="0ECE1614"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3.2.1.</w:t>
      </w:r>
      <w:r w:rsidRPr="00251844">
        <w:rPr>
          <w:rFonts w:cs="Arial"/>
          <w:noProof/>
          <w:sz w:val="22"/>
          <w:szCs w:val="22"/>
          <w:lang w:val="es-PE" w:eastAsia="es-PE"/>
        </w:rPr>
        <w:tab/>
      </w:r>
      <w:r w:rsidRPr="00251844">
        <w:rPr>
          <w:rFonts w:cs="Arial"/>
          <w:noProof/>
        </w:rPr>
        <w:t>Interfaces de Usuario</w:t>
      </w:r>
      <w:r w:rsidRPr="00251844">
        <w:rPr>
          <w:rFonts w:cs="Arial"/>
          <w:noProof/>
        </w:rPr>
        <w:tab/>
      </w:r>
      <w:r w:rsidR="00CD1021" w:rsidRPr="00251844">
        <w:rPr>
          <w:rFonts w:cs="Arial"/>
          <w:noProof/>
        </w:rPr>
        <w:fldChar w:fldCharType="begin"/>
      </w:r>
      <w:r w:rsidRPr="00251844">
        <w:rPr>
          <w:rFonts w:cs="Arial"/>
          <w:noProof/>
        </w:rPr>
        <w:instrText xml:space="preserve"> PAGEREF _Toc322012699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14:paraId="1331BFCE"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3.2.2.</w:t>
      </w:r>
      <w:r w:rsidRPr="00251844">
        <w:rPr>
          <w:rFonts w:cs="Arial"/>
          <w:noProof/>
          <w:sz w:val="22"/>
          <w:szCs w:val="22"/>
          <w:lang w:val="es-PE" w:eastAsia="es-PE"/>
        </w:rPr>
        <w:tab/>
      </w:r>
      <w:r w:rsidRPr="00251844">
        <w:rPr>
          <w:rFonts w:cs="Arial"/>
          <w:noProof/>
        </w:rPr>
        <w:t>Interfaces Hardware</w:t>
      </w:r>
      <w:r w:rsidRPr="00251844">
        <w:rPr>
          <w:rFonts w:cs="Arial"/>
          <w:noProof/>
        </w:rPr>
        <w:tab/>
      </w:r>
      <w:r w:rsidR="00CD1021" w:rsidRPr="00251844">
        <w:rPr>
          <w:rFonts w:cs="Arial"/>
          <w:noProof/>
        </w:rPr>
        <w:fldChar w:fldCharType="begin"/>
      </w:r>
      <w:r w:rsidRPr="00251844">
        <w:rPr>
          <w:rFonts w:cs="Arial"/>
          <w:noProof/>
        </w:rPr>
        <w:instrText xml:space="preserve"> PAGEREF _Toc322012700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14:paraId="769800B3"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3.2.3.</w:t>
      </w:r>
      <w:r w:rsidRPr="00251844">
        <w:rPr>
          <w:rFonts w:cs="Arial"/>
          <w:noProof/>
          <w:sz w:val="22"/>
          <w:szCs w:val="22"/>
          <w:lang w:val="es-PE" w:eastAsia="es-PE"/>
        </w:rPr>
        <w:tab/>
      </w:r>
      <w:r w:rsidRPr="00251844">
        <w:rPr>
          <w:rFonts w:cs="Arial"/>
          <w:noProof/>
        </w:rPr>
        <w:t>Interfaces Software</w:t>
      </w:r>
      <w:r w:rsidRPr="00251844">
        <w:rPr>
          <w:rFonts w:cs="Arial"/>
          <w:noProof/>
        </w:rPr>
        <w:tab/>
      </w:r>
      <w:r w:rsidR="00CD1021" w:rsidRPr="00251844">
        <w:rPr>
          <w:rFonts w:cs="Arial"/>
          <w:noProof/>
        </w:rPr>
        <w:fldChar w:fldCharType="begin"/>
      </w:r>
      <w:r w:rsidRPr="00251844">
        <w:rPr>
          <w:rFonts w:cs="Arial"/>
          <w:noProof/>
        </w:rPr>
        <w:instrText xml:space="preserve"> PAGEREF _Toc322012701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14:paraId="405FBC14"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3.3.</w:t>
      </w:r>
      <w:r w:rsidRPr="00251844">
        <w:rPr>
          <w:rFonts w:cs="Arial"/>
          <w:noProof/>
          <w:sz w:val="22"/>
          <w:szCs w:val="22"/>
          <w:lang w:val="es-PE" w:eastAsia="es-PE"/>
        </w:rPr>
        <w:tab/>
      </w:r>
      <w:r w:rsidRPr="00251844">
        <w:rPr>
          <w:rFonts w:cs="Arial"/>
          <w:noProof/>
        </w:rPr>
        <w:t>Requisitos de Rendimiento</w:t>
      </w:r>
      <w:r w:rsidRPr="00251844">
        <w:rPr>
          <w:rFonts w:cs="Arial"/>
          <w:noProof/>
        </w:rPr>
        <w:tab/>
      </w:r>
      <w:r w:rsidR="00CD1021" w:rsidRPr="00251844">
        <w:rPr>
          <w:rFonts w:cs="Arial"/>
          <w:noProof/>
        </w:rPr>
        <w:fldChar w:fldCharType="begin"/>
      </w:r>
      <w:r w:rsidRPr="00251844">
        <w:rPr>
          <w:rFonts w:cs="Arial"/>
          <w:noProof/>
        </w:rPr>
        <w:instrText xml:space="preserve"> PAGEREF _Toc322012702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14:paraId="33BF1811"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3.4.</w:t>
      </w:r>
      <w:r w:rsidRPr="00251844">
        <w:rPr>
          <w:rFonts w:cs="Arial"/>
          <w:noProof/>
          <w:sz w:val="22"/>
          <w:szCs w:val="22"/>
          <w:lang w:val="es-PE" w:eastAsia="es-PE"/>
        </w:rPr>
        <w:tab/>
      </w:r>
      <w:r w:rsidRPr="00251844">
        <w:rPr>
          <w:rFonts w:cs="Arial"/>
          <w:noProof/>
        </w:rPr>
        <w:t>Requisitos de Desarrollo</w:t>
      </w:r>
      <w:r w:rsidRPr="00251844">
        <w:rPr>
          <w:rFonts w:cs="Arial"/>
          <w:noProof/>
        </w:rPr>
        <w:tab/>
      </w:r>
      <w:r w:rsidR="00CD1021" w:rsidRPr="00251844">
        <w:rPr>
          <w:rFonts w:cs="Arial"/>
          <w:noProof/>
        </w:rPr>
        <w:fldChar w:fldCharType="begin"/>
      </w:r>
      <w:r w:rsidRPr="00251844">
        <w:rPr>
          <w:rFonts w:cs="Arial"/>
          <w:noProof/>
        </w:rPr>
        <w:instrText xml:space="preserve"> PAGEREF _Toc322012703 \h </w:instrText>
      </w:r>
      <w:r w:rsidR="00CD1021" w:rsidRPr="00251844">
        <w:rPr>
          <w:rFonts w:cs="Arial"/>
          <w:noProof/>
        </w:rPr>
      </w:r>
      <w:r w:rsidR="00CD1021" w:rsidRPr="00251844">
        <w:rPr>
          <w:rFonts w:cs="Arial"/>
          <w:noProof/>
        </w:rPr>
        <w:fldChar w:fldCharType="separate"/>
      </w:r>
      <w:r w:rsidRPr="00251844">
        <w:rPr>
          <w:rFonts w:cs="Arial"/>
          <w:noProof/>
        </w:rPr>
        <w:t>33</w:t>
      </w:r>
      <w:r w:rsidR="00CD1021" w:rsidRPr="00251844">
        <w:rPr>
          <w:rFonts w:cs="Arial"/>
          <w:noProof/>
        </w:rPr>
        <w:fldChar w:fldCharType="end"/>
      </w:r>
    </w:p>
    <w:p w14:paraId="450B24FC"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3.5.</w:t>
      </w:r>
      <w:r w:rsidRPr="00251844">
        <w:rPr>
          <w:rFonts w:cs="Arial"/>
          <w:noProof/>
          <w:sz w:val="22"/>
          <w:szCs w:val="22"/>
          <w:lang w:val="es-PE" w:eastAsia="es-PE"/>
        </w:rPr>
        <w:tab/>
      </w:r>
      <w:r w:rsidRPr="00251844">
        <w:rPr>
          <w:rFonts w:cs="Arial"/>
          <w:noProof/>
        </w:rPr>
        <w:t>Requisitos Tecnológicos</w:t>
      </w:r>
      <w:r w:rsidRPr="00251844">
        <w:rPr>
          <w:rFonts w:cs="Arial"/>
          <w:noProof/>
        </w:rPr>
        <w:tab/>
      </w:r>
      <w:r w:rsidR="00CD1021" w:rsidRPr="00251844">
        <w:rPr>
          <w:rFonts w:cs="Arial"/>
          <w:noProof/>
        </w:rPr>
        <w:fldChar w:fldCharType="begin"/>
      </w:r>
      <w:r w:rsidRPr="00251844">
        <w:rPr>
          <w:rFonts w:cs="Arial"/>
          <w:noProof/>
        </w:rPr>
        <w:instrText xml:space="preserve"> PAGEREF _Toc322012704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14:paraId="5796A519" w14:textId="77777777" w:rsidR="004A2FFA" w:rsidRPr="00251844" w:rsidRDefault="004A2FFA">
      <w:pPr>
        <w:pStyle w:val="TDC2"/>
        <w:tabs>
          <w:tab w:val="left" w:pos="880"/>
          <w:tab w:val="right" w:pos="8897"/>
        </w:tabs>
        <w:rPr>
          <w:rFonts w:cs="Arial"/>
          <w:noProof/>
          <w:sz w:val="22"/>
          <w:szCs w:val="22"/>
          <w:lang w:val="es-PE" w:eastAsia="es-PE"/>
        </w:rPr>
      </w:pPr>
      <w:r w:rsidRPr="00251844">
        <w:rPr>
          <w:rFonts w:cs="Arial"/>
          <w:noProof/>
        </w:rPr>
        <w:t>3.6.</w:t>
      </w:r>
      <w:r w:rsidRPr="00251844">
        <w:rPr>
          <w:rFonts w:cs="Arial"/>
          <w:noProof/>
          <w:sz w:val="22"/>
          <w:szCs w:val="22"/>
          <w:lang w:val="es-PE" w:eastAsia="es-PE"/>
        </w:rPr>
        <w:tab/>
      </w:r>
      <w:r w:rsidRPr="00251844">
        <w:rPr>
          <w:rFonts w:cs="Arial"/>
          <w:noProof/>
        </w:rPr>
        <w:t>Atributos de Software</w:t>
      </w:r>
      <w:r w:rsidRPr="00251844">
        <w:rPr>
          <w:rFonts w:cs="Arial"/>
          <w:noProof/>
        </w:rPr>
        <w:tab/>
      </w:r>
      <w:r w:rsidR="00CD1021" w:rsidRPr="00251844">
        <w:rPr>
          <w:rFonts w:cs="Arial"/>
          <w:noProof/>
        </w:rPr>
        <w:fldChar w:fldCharType="begin"/>
      </w:r>
      <w:r w:rsidRPr="00251844">
        <w:rPr>
          <w:rFonts w:cs="Arial"/>
          <w:noProof/>
        </w:rPr>
        <w:instrText xml:space="preserve"> PAGEREF _Toc322012705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14:paraId="494889D9"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3.6.1.</w:t>
      </w:r>
      <w:r w:rsidRPr="00251844">
        <w:rPr>
          <w:rFonts w:cs="Arial"/>
          <w:noProof/>
          <w:sz w:val="22"/>
          <w:szCs w:val="22"/>
          <w:lang w:val="es-PE" w:eastAsia="es-PE"/>
        </w:rPr>
        <w:tab/>
      </w:r>
      <w:r w:rsidRPr="00251844">
        <w:rPr>
          <w:rFonts w:cs="Arial"/>
          <w:noProof/>
        </w:rPr>
        <w:t>Seguridad</w:t>
      </w:r>
      <w:r w:rsidRPr="00251844">
        <w:rPr>
          <w:rFonts w:cs="Arial"/>
          <w:noProof/>
        </w:rPr>
        <w:tab/>
      </w:r>
      <w:r w:rsidR="00CD1021" w:rsidRPr="00251844">
        <w:rPr>
          <w:rFonts w:cs="Arial"/>
          <w:noProof/>
        </w:rPr>
        <w:fldChar w:fldCharType="begin"/>
      </w:r>
      <w:r w:rsidRPr="00251844">
        <w:rPr>
          <w:rFonts w:cs="Arial"/>
          <w:noProof/>
        </w:rPr>
        <w:instrText xml:space="preserve"> PAGEREF _Toc322012706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14:paraId="7EDD1488" w14:textId="77777777" w:rsidR="004A2FFA" w:rsidRPr="00251844" w:rsidRDefault="004A2FFA">
      <w:pPr>
        <w:pStyle w:val="TDC3"/>
        <w:tabs>
          <w:tab w:val="left" w:pos="1320"/>
          <w:tab w:val="right" w:pos="8897"/>
        </w:tabs>
        <w:rPr>
          <w:rFonts w:cs="Arial"/>
          <w:noProof/>
          <w:sz w:val="22"/>
          <w:szCs w:val="22"/>
          <w:lang w:val="es-PE" w:eastAsia="es-PE"/>
        </w:rPr>
      </w:pPr>
      <w:r w:rsidRPr="00251844">
        <w:rPr>
          <w:rFonts w:cs="Arial"/>
          <w:noProof/>
        </w:rPr>
        <w:t>3.6.2.</w:t>
      </w:r>
      <w:r w:rsidRPr="00251844">
        <w:rPr>
          <w:rFonts w:cs="Arial"/>
          <w:noProof/>
          <w:sz w:val="22"/>
          <w:szCs w:val="22"/>
          <w:lang w:val="es-PE" w:eastAsia="es-PE"/>
        </w:rPr>
        <w:tab/>
      </w:r>
      <w:r w:rsidRPr="00251844">
        <w:rPr>
          <w:rFonts w:cs="Arial"/>
          <w:noProof/>
        </w:rPr>
        <w:t>Portabilidad</w:t>
      </w:r>
      <w:r w:rsidRPr="00251844">
        <w:rPr>
          <w:rFonts w:cs="Arial"/>
          <w:noProof/>
        </w:rPr>
        <w:tab/>
      </w:r>
      <w:r w:rsidR="00CD1021" w:rsidRPr="00251844">
        <w:rPr>
          <w:rFonts w:cs="Arial"/>
          <w:noProof/>
        </w:rPr>
        <w:fldChar w:fldCharType="begin"/>
      </w:r>
      <w:r w:rsidRPr="00251844">
        <w:rPr>
          <w:rFonts w:cs="Arial"/>
          <w:noProof/>
        </w:rPr>
        <w:instrText xml:space="preserve"> PAGEREF _Toc322012707 \h </w:instrText>
      </w:r>
      <w:r w:rsidR="00CD1021" w:rsidRPr="00251844">
        <w:rPr>
          <w:rFonts w:cs="Arial"/>
          <w:noProof/>
        </w:rPr>
      </w:r>
      <w:r w:rsidR="00CD1021" w:rsidRPr="00251844">
        <w:rPr>
          <w:rFonts w:cs="Arial"/>
          <w:noProof/>
        </w:rPr>
        <w:fldChar w:fldCharType="separate"/>
      </w:r>
      <w:r w:rsidRPr="00251844">
        <w:rPr>
          <w:rFonts w:cs="Arial"/>
          <w:noProof/>
        </w:rPr>
        <w:t>34</w:t>
      </w:r>
      <w:r w:rsidR="00CD1021" w:rsidRPr="00251844">
        <w:rPr>
          <w:rFonts w:cs="Arial"/>
          <w:noProof/>
        </w:rPr>
        <w:fldChar w:fldCharType="end"/>
      </w:r>
    </w:p>
    <w:p w14:paraId="0269A949" w14:textId="77777777" w:rsidR="007429E2" w:rsidRPr="00251844" w:rsidRDefault="00CD1021" w:rsidP="00E5038C">
      <w:pPr>
        <w:pStyle w:val="Encabezado"/>
        <w:spacing w:line="360" w:lineRule="auto"/>
        <w:rPr>
          <w:rFonts w:cs="Arial"/>
        </w:rPr>
      </w:pPr>
      <w:r w:rsidRPr="00251844">
        <w:rPr>
          <w:rFonts w:cs="Arial"/>
        </w:rPr>
        <w:fldChar w:fldCharType="end"/>
      </w:r>
    </w:p>
    <w:p w14:paraId="2A8FFD02" w14:textId="77777777" w:rsidR="00DC335C" w:rsidRPr="00251844" w:rsidRDefault="00DC335C" w:rsidP="00E5038C">
      <w:pPr>
        <w:pStyle w:val="TDC1"/>
        <w:rPr>
          <w:rFonts w:cs="Arial"/>
        </w:rPr>
      </w:pPr>
    </w:p>
    <w:p w14:paraId="70EA0500" w14:textId="77777777" w:rsidR="007B5921" w:rsidRPr="00251844" w:rsidRDefault="007B5921" w:rsidP="007B5921">
      <w:pPr>
        <w:rPr>
          <w:rFonts w:cs="Arial"/>
        </w:rPr>
      </w:pPr>
    </w:p>
    <w:p w14:paraId="5CCEC896" w14:textId="77777777" w:rsidR="007B5921" w:rsidRPr="00251844" w:rsidRDefault="007B5921" w:rsidP="007B5921">
      <w:pPr>
        <w:rPr>
          <w:rFonts w:cs="Arial"/>
        </w:rPr>
      </w:pPr>
    </w:p>
    <w:p w14:paraId="03F1F870" w14:textId="77777777" w:rsidR="007B5921" w:rsidRPr="00251844" w:rsidRDefault="007B5921" w:rsidP="007B5921">
      <w:pPr>
        <w:rPr>
          <w:rFonts w:cs="Arial"/>
        </w:rPr>
      </w:pPr>
    </w:p>
    <w:p w14:paraId="74D4A146" w14:textId="77777777" w:rsidR="007B5921" w:rsidRPr="00251844" w:rsidRDefault="007B5921" w:rsidP="007B5921">
      <w:pPr>
        <w:rPr>
          <w:rFonts w:cs="Arial"/>
        </w:rPr>
      </w:pPr>
    </w:p>
    <w:p w14:paraId="1C3BEA4D" w14:textId="77777777" w:rsidR="007B5921" w:rsidRPr="00251844" w:rsidRDefault="007B5921" w:rsidP="007B5921">
      <w:pPr>
        <w:rPr>
          <w:rFonts w:cs="Arial"/>
        </w:rPr>
      </w:pPr>
    </w:p>
    <w:p w14:paraId="419846CB" w14:textId="77777777" w:rsidR="007B5921" w:rsidRPr="00251844" w:rsidRDefault="007B5921" w:rsidP="007B5921">
      <w:pPr>
        <w:rPr>
          <w:rFonts w:cs="Arial"/>
        </w:rPr>
      </w:pPr>
    </w:p>
    <w:p w14:paraId="09E0A3C7" w14:textId="77777777" w:rsidR="007B5921" w:rsidRPr="00251844" w:rsidRDefault="007B5921" w:rsidP="007B5921">
      <w:pPr>
        <w:rPr>
          <w:rFonts w:cs="Arial"/>
        </w:rPr>
      </w:pPr>
    </w:p>
    <w:p w14:paraId="09F7CE75" w14:textId="77777777" w:rsidR="007B5921" w:rsidRPr="00251844" w:rsidRDefault="007B5921" w:rsidP="007B5921">
      <w:pPr>
        <w:rPr>
          <w:rFonts w:cs="Arial"/>
        </w:rPr>
      </w:pPr>
    </w:p>
    <w:p w14:paraId="02B804B9" w14:textId="77777777" w:rsidR="00536CB5" w:rsidRPr="00251844" w:rsidRDefault="00536CB5" w:rsidP="007B5921">
      <w:pPr>
        <w:rPr>
          <w:rFonts w:cs="Arial"/>
        </w:rPr>
      </w:pPr>
    </w:p>
    <w:p w14:paraId="6899D2BE" w14:textId="77777777" w:rsidR="00536CB5" w:rsidRPr="00251844" w:rsidRDefault="00536CB5" w:rsidP="007B5921">
      <w:pPr>
        <w:rPr>
          <w:rFonts w:cs="Arial"/>
        </w:rPr>
      </w:pPr>
    </w:p>
    <w:p w14:paraId="7036C34D" w14:textId="77777777" w:rsidR="00536CB5" w:rsidRPr="00251844" w:rsidRDefault="00536CB5" w:rsidP="007B5921">
      <w:pPr>
        <w:rPr>
          <w:rFonts w:cs="Arial"/>
        </w:rPr>
      </w:pPr>
    </w:p>
    <w:p w14:paraId="7FEF509D" w14:textId="77777777" w:rsidR="00536CB5" w:rsidRPr="00251844" w:rsidRDefault="00536CB5" w:rsidP="007B5921">
      <w:pPr>
        <w:rPr>
          <w:rFonts w:cs="Arial"/>
        </w:rPr>
      </w:pPr>
    </w:p>
    <w:p w14:paraId="1AF4899A" w14:textId="77777777" w:rsidR="00536CB5" w:rsidRPr="00251844" w:rsidRDefault="00536CB5" w:rsidP="007B5921">
      <w:pPr>
        <w:rPr>
          <w:rFonts w:cs="Arial"/>
        </w:rPr>
      </w:pPr>
    </w:p>
    <w:p w14:paraId="324FA872" w14:textId="77777777" w:rsidR="00536CB5" w:rsidRPr="00251844" w:rsidRDefault="00536CB5" w:rsidP="007B5921">
      <w:pPr>
        <w:rPr>
          <w:rFonts w:cs="Arial"/>
        </w:rPr>
      </w:pPr>
    </w:p>
    <w:p w14:paraId="34FDEC8A" w14:textId="77777777" w:rsidR="00536CB5" w:rsidRPr="00251844" w:rsidRDefault="00536CB5" w:rsidP="007B5921">
      <w:pPr>
        <w:rPr>
          <w:rFonts w:cs="Arial"/>
        </w:rPr>
      </w:pPr>
    </w:p>
    <w:p w14:paraId="0C683CC8" w14:textId="77777777" w:rsidR="00536CB5" w:rsidRPr="00251844" w:rsidRDefault="00536CB5" w:rsidP="007B5921">
      <w:pPr>
        <w:rPr>
          <w:rFonts w:cs="Arial"/>
        </w:rPr>
      </w:pPr>
    </w:p>
    <w:p w14:paraId="15F0858C" w14:textId="77777777" w:rsidR="00536CB5" w:rsidRPr="00251844" w:rsidRDefault="00536CB5" w:rsidP="007B5921">
      <w:pPr>
        <w:rPr>
          <w:rFonts w:cs="Arial"/>
        </w:rPr>
      </w:pPr>
    </w:p>
    <w:p w14:paraId="47400AE0" w14:textId="77777777" w:rsidR="003F2DE5" w:rsidRPr="00251844" w:rsidRDefault="003F2DE5" w:rsidP="003F2DE5">
      <w:pPr>
        <w:pStyle w:val="Ttulo1"/>
        <w:jc w:val="both"/>
        <w:rPr>
          <w:rFonts w:cs="Arial"/>
        </w:rPr>
      </w:pPr>
      <w:bookmarkStart w:id="1" w:name="_Toc130965165"/>
      <w:bookmarkStart w:id="2" w:name="_Toc322012675"/>
      <w:bookmarkStart w:id="3" w:name="_Toc130965181"/>
      <w:bookmarkStart w:id="4" w:name="_Toc304466515"/>
      <w:r w:rsidRPr="00251844">
        <w:rPr>
          <w:rFonts w:cs="Arial"/>
        </w:rPr>
        <w:t>Introducción</w:t>
      </w:r>
      <w:bookmarkEnd w:id="1"/>
      <w:bookmarkEnd w:id="2"/>
      <w:r w:rsidRPr="00251844">
        <w:rPr>
          <w:rFonts w:cs="Arial"/>
        </w:rPr>
        <w:tab/>
      </w:r>
    </w:p>
    <w:p w14:paraId="7EEE03FF" w14:textId="77777777" w:rsidR="003F2DE5" w:rsidRPr="00251844" w:rsidRDefault="003F2DE5" w:rsidP="003F2DE5">
      <w:pPr>
        <w:rPr>
          <w:rFonts w:cs="Arial"/>
          <w:lang w:val="es-ES_tradnl" w:eastAsia="ja-JP"/>
        </w:rPr>
      </w:pPr>
    </w:p>
    <w:p w14:paraId="0C1C3890" w14:textId="77777777" w:rsidR="003F2DE5" w:rsidRPr="00251844" w:rsidRDefault="003F2DE5" w:rsidP="007153D0">
      <w:pPr>
        <w:pStyle w:val="Textoindependiente"/>
        <w:rPr>
          <w:rFonts w:cs="Arial"/>
        </w:rPr>
      </w:pPr>
      <w:r w:rsidRPr="00251844">
        <w:rPr>
          <w:rFonts w:cs="Arial"/>
        </w:rPr>
        <w:t xml:space="preserve">El presente documento es una Especificación de Requisitos de Software del Sistema ERA </w:t>
      </w:r>
      <w:proofErr w:type="spellStart"/>
      <w:r w:rsidRPr="00251844">
        <w:rPr>
          <w:rFonts w:cs="Arial"/>
        </w:rPr>
        <w:t>Sphere</w:t>
      </w:r>
      <w:proofErr w:type="spellEnd"/>
      <w:r w:rsidRPr="00251844">
        <w:rPr>
          <w:rFonts w:cs="Arial"/>
        </w:rPr>
        <w:t xml:space="preserve">  y contiene  las especificaciones de los casos de uso del sistema. Este documento se realizó de acuerdo al estándar “</w:t>
      </w:r>
      <w:r w:rsidRPr="00251844">
        <w:rPr>
          <w:rFonts w:cs="Arial"/>
          <w:lang w:eastAsia="es-PE"/>
        </w:rPr>
        <w:t xml:space="preserve">IEEE </w:t>
      </w:r>
      <w:proofErr w:type="spellStart"/>
      <w:r w:rsidRPr="00251844">
        <w:rPr>
          <w:rFonts w:cs="Arial"/>
          <w:lang w:eastAsia="es-PE"/>
        </w:rPr>
        <w:t>Recommended</w:t>
      </w:r>
      <w:proofErr w:type="spellEnd"/>
      <w:r w:rsidRPr="00251844">
        <w:rPr>
          <w:rFonts w:cs="Arial"/>
          <w:lang w:eastAsia="es-PE"/>
        </w:rPr>
        <w:t xml:space="preserve"> </w:t>
      </w:r>
      <w:proofErr w:type="spellStart"/>
      <w:r w:rsidRPr="00251844">
        <w:rPr>
          <w:rFonts w:cs="Arial"/>
          <w:lang w:eastAsia="es-PE"/>
        </w:rPr>
        <w:t>Practice</w:t>
      </w:r>
      <w:proofErr w:type="spellEnd"/>
      <w:r w:rsidRPr="00251844">
        <w:rPr>
          <w:rFonts w:cs="Arial"/>
          <w:lang w:eastAsia="es-PE"/>
        </w:rPr>
        <w:t xml:space="preserve"> </w:t>
      </w:r>
      <w:proofErr w:type="spellStart"/>
      <w:r w:rsidRPr="00251844">
        <w:rPr>
          <w:rFonts w:cs="Arial"/>
          <w:lang w:eastAsia="es-PE"/>
        </w:rPr>
        <w:t>for</w:t>
      </w:r>
      <w:proofErr w:type="spellEnd"/>
      <w:r w:rsidRPr="00251844">
        <w:rPr>
          <w:rFonts w:cs="Arial"/>
          <w:lang w:eastAsia="es-PE"/>
        </w:rPr>
        <w:t xml:space="preserve"> Software </w:t>
      </w:r>
      <w:proofErr w:type="spellStart"/>
      <w:r w:rsidRPr="00251844">
        <w:rPr>
          <w:rFonts w:cs="Arial"/>
          <w:lang w:eastAsia="es-PE"/>
        </w:rPr>
        <w:t>Requirements</w:t>
      </w:r>
      <w:proofErr w:type="spellEnd"/>
      <w:r w:rsidRPr="00251844">
        <w:rPr>
          <w:rFonts w:cs="Arial"/>
          <w:lang w:eastAsia="es-PE"/>
        </w:rPr>
        <w:t xml:space="preserve"> </w:t>
      </w:r>
      <w:proofErr w:type="spellStart"/>
      <w:r w:rsidRPr="00251844">
        <w:rPr>
          <w:rFonts w:cs="Arial"/>
        </w:rPr>
        <w:t>Specification</w:t>
      </w:r>
      <w:proofErr w:type="spellEnd"/>
      <w:r w:rsidRPr="00251844">
        <w:rPr>
          <w:rFonts w:cs="Arial"/>
          <w:lang w:eastAsia="es-PE"/>
        </w:rPr>
        <w:t xml:space="preserve"> IEEE </w:t>
      </w:r>
      <w:proofErr w:type="spellStart"/>
      <w:r w:rsidRPr="00251844">
        <w:rPr>
          <w:rFonts w:cs="Arial"/>
          <w:lang w:eastAsia="es-PE"/>
        </w:rPr>
        <w:t>Std</w:t>
      </w:r>
      <w:proofErr w:type="spellEnd"/>
      <w:r w:rsidRPr="00251844">
        <w:rPr>
          <w:rFonts w:cs="Arial"/>
          <w:lang w:eastAsia="es-PE"/>
        </w:rPr>
        <w:t xml:space="preserve"> 830-1998</w:t>
      </w:r>
      <w:r w:rsidRPr="00251844">
        <w:rPr>
          <w:rFonts w:cs="Arial"/>
        </w:rPr>
        <w:t>”.</w:t>
      </w:r>
    </w:p>
    <w:p w14:paraId="31B2A795" w14:textId="77777777" w:rsidR="003F2DE5" w:rsidRPr="00251844" w:rsidRDefault="003F2DE5" w:rsidP="003F2DE5">
      <w:pPr>
        <w:pStyle w:val="Ttulo2"/>
        <w:jc w:val="both"/>
        <w:rPr>
          <w:rFonts w:cs="Arial"/>
        </w:rPr>
      </w:pPr>
      <w:bookmarkStart w:id="5" w:name="_Toc130965166"/>
      <w:bookmarkStart w:id="6" w:name="_Toc322012676"/>
      <w:r w:rsidRPr="00251844">
        <w:rPr>
          <w:rFonts w:cs="Arial"/>
        </w:rPr>
        <w:t>Propósito</w:t>
      </w:r>
      <w:bookmarkEnd w:id="5"/>
      <w:bookmarkEnd w:id="6"/>
      <w:r w:rsidRPr="00251844">
        <w:rPr>
          <w:rFonts w:cs="Arial"/>
        </w:rPr>
        <w:tab/>
      </w:r>
    </w:p>
    <w:p w14:paraId="2DD3CC9B" w14:textId="77777777" w:rsidR="003F2DE5" w:rsidRPr="00251844" w:rsidRDefault="003F2DE5" w:rsidP="003F2DE5">
      <w:pPr>
        <w:rPr>
          <w:rFonts w:cs="Arial"/>
          <w:lang w:val="es-ES_tradnl" w:eastAsia="ja-JP"/>
        </w:rPr>
      </w:pPr>
    </w:p>
    <w:p w14:paraId="315D291B" w14:textId="77777777" w:rsidR="003F2DE5" w:rsidRPr="00251844" w:rsidRDefault="003F2DE5" w:rsidP="007153D0">
      <w:pPr>
        <w:pStyle w:val="Textoindependiente"/>
        <w:rPr>
          <w:rFonts w:cs="Arial"/>
          <w:lang w:eastAsia="ja-JP"/>
        </w:rPr>
      </w:pPr>
      <w:r w:rsidRPr="00251844">
        <w:rPr>
          <w:rFonts w:cs="Arial"/>
          <w:lang w:val="es-PE" w:eastAsia="ja-JP"/>
        </w:rPr>
        <w:t xml:space="preserve">El propósito de la presente especificación es definir las funcionalidades y  limitaciones del Sistema </w:t>
      </w:r>
      <w:r w:rsidRPr="00251844">
        <w:rPr>
          <w:rFonts w:cs="Arial"/>
        </w:rPr>
        <w:t xml:space="preserve">ERA </w:t>
      </w:r>
      <w:proofErr w:type="spellStart"/>
      <w:r w:rsidRPr="00251844">
        <w:rPr>
          <w:rFonts w:cs="Arial"/>
        </w:rPr>
        <w:t>Sphere</w:t>
      </w:r>
      <w:proofErr w:type="spellEnd"/>
      <w:r w:rsidRPr="00251844">
        <w:rPr>
          <w:rFonts w:cs="Arial"/>
        </w:rPr>
        <w:t>.</w:t>
      </w:r>
      <w:r w:rsidRPr="00251844">
        <w:rPr>
          <w:rFonts w:cs="Arial"/>
          <w:lang w:eastAsia="ja-JP"/>
        </w:rPr>
        <w:t xml:space="preserve"> </w:t>
      </w:r>
    </w:p>
    <w:p w14:paraId="5DFEBFA2" w14:textId="77777777" w:rsidR="003F2DE5" w:rsidRPr="00251844" w:rsidRDefault="003F2DE5" w:rsidP="003F2DE5">
      <w:pPr>
        <w:pStyle w:val="Ttulo2"/>
        <w:jc w:val="both"/>
        <w:rPr>
          <w:rFonts w:cs="Arial"/>
        </w:rPr>
      </w:pPr>
      <w:bookmarkStart w:id="7" w:name="_Toc130965167"/>
      <w:bookmarkStart w:id="8" w:name="_Toc322012677"/>
      <w:r w:rsidRPr="00251844">
        <w:rPr>
          <w:rFonts w:cs="Arial"/>
        </w:rPr>
        <w:t>Ámbito del Sistema</w:t>
      </w:r>
      <w:bookmarkEnd w:id="7"/>
      <w:bookmarkEnd w:id="8"/>
      <w:r w:rsidRPr="00251844">
        <w:rPr>
          <w:rFonts w:cs="Arial"/>
        </w:rPr>
        <w:tab/>
      </w:r>
    </w:p>
    <w:p w14:paraId="110A86FE" w14:textId="77777777" w:rsidR="003F2DE5" w:rsidRPr="00251844" w:rsidRDefault="003F2DE5" w:rsidP="003F2DE5">
      <w:pPr>
        <w:rPr>
          <w:rFonts w:cs="Arial"/>
          <w:lang w:val="es-ES_tradnl" w:eastAsia="ja-JP"/>
        </w:rPr>
      </w:pPr>
    </w:p>
    <w:p w14:paraId="5BE96948" w14:textId="77777777" w:rsidR="003F2DE5" w:rsidRPr="00251844" w:rsidRDefault="003F2DE5" w:rsidP="007153D0">
      <w:pPr>
        <w:pStyle w:val="Textoindependiente"/>
        <w:rPr>
          <w:rFonts w:cs="Arial"/>
          <w:lang w:val="es-PE" w:eastAsia="ja-JP"/>
        </w:rPr>
      </w:pPr>
      <w:r w:rsidRPr="00251844">
        <w:rPr>
          <w:rFonts w:cs="Arial"/>
          <w:lang w:val="es-PE" w:eastAsia="ja-JP"/>
        </w:rPr>
        <w:t>El sistema que se construirá recibirá el nombre de</w:t>
      </w:r>
      <w:r w:rsidRPr="00251844">
        <w:rPr>
          <w:rFonts w:cs="Arial"/>
        </w:rPr>
        <w:t xml:space="preserve"> ERA </w:t>
      </w:r>
      <w:proofErr w:type="spellStart"/>
      <w:r w:rsidRPr="00251844">
        <w:rPr>
          <w:rFonts w:cs="Arial"/>
        </w:rPr>
        <w:t>Sphere</w:t>
      </w:r>
      <w:proofErr w:type="spellEnd"/>
      <w:r w:rsidRPr="00251844">
        <w:rPr>
          <w:rFonts w:cs="Arial"/>
          <w:lang w:val="es-PE" w:eastAsia="ja-JP"/>
        </w:rPr>
        <w:t>.</w:t>
      </w:r>
    </w:p>
    <w:p w14:paraId="2478D30A" w14:textId="77777777" w:rsidR="003F2DE5" w:rsidRPr="00251844" w:rsidRDefault="003F2DE5" w:rsidP="007153D0">
      <w:pPr>
        <w:pStyle w:val="Textoindependiente"/>
        <w:rPr>
          <w:rFonts w:cs="Arial"/>
          <w:lang w:val="es-PE" w:eastAsia="ja-JP"/>
        </w:rPr>
      </w:pPr>
      <w:r w:rsidRPr="00251844">
        <w:rPr>
          <w:rFonts w:cs="Arial"/>
          <w:lang w:val="es-PE" w:eastAsia="ja-JP"/>
        </w:rPr>
        <w:t>Con el desarrollo de este sistema se busca implementar una herramienta  que soporte la gestión integral de una cadena de hoteles.</w:t>
      </w:r>
    </w:p>
    <w:p w14:paraId="4A44DEFB"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La herramienta permitirá la gestión de clientes, servicios, ambientes, personal, compras, ventas, eventos, promociones y huéspedes. </w:t>
      </w:r>
    </w:p>
    <w:p w14:paraId="4F2B0D70" w14:textId="77777777" w:rsidR="003F2DE5" w:rsidRPr="00EE5F68" w:rsidRDefault="003F2DE5" w:rsidP="00EE5F68">
      <w:pPr>
        <w:pStyle w:val="Ttulo2"/>
        <w:jc w:val="both"/>
        <w:rPr>
          <w:rFonts w:cs="Arial"/>
        </w:rPr>
      </w:pPr>
      <w:bookmarkStart w:id="9" w:name="_Toc130965168"/>
      <w:bookmarkStart w:id="10" w:name="_Toc322012678"/>
      <w:r w:rsidRPr="00251844">
        <w:rPr>
          <w:rFonts w:cs="Arial"/>
        </w:rPr>
        <w:t>Definiciones, Acrónimos y Abreviaturas</w:t>
      </w:r>
      <w:bookmarkEnd w:id="9"/>
      <w:bookmarkEnd w:id="10"/>
      <w:r w:rsidRPr="00251844">
        <w:rPr>
          <w:rFonts w:cs="Arial"/>
        </w:rPr>
        <w:tab/>
      </w:r>
      <w:bookmarkStart w:id="11" w:name="_Toc130965169"/>
      <w:r w:rsidR="00EE5F68">
        <w:rPr>
          <w:rFonts w:cs="Arial"/>
        </w:rPr>
        <w:br/>
      </w:r>
    </w:p>
    <w:p w14:paraId="41AF5BC0" w14:textId="77777777" w:rsidR="003F2DE5" w:rsidRPr="00251844" w:rsidRDefault="003F2DE5" w:rsidP="003F2DE5">
      <w:pPr>
        <w:pStyle w:val="Ttulo3"/>
        <w:jc w:val="both"/>
        <w:rPr>
          <w:rFonts w:cs="Arial"/>
        </w:rPr>
      </w:pPr>
      <w:bookmarkStart w:id="12" w:name="_Toc322012679"/>
      <w:r w:rsidRPr="00251844">
        <w:rPr>
          <w:rFonts w:cs="Arial"/>
        </w:rPr>
        <w:t>Definiciones</w:t>
      </w:r>
      <w:bookmarkEnd w:id="11"/>
      <w:bookmarkEnd w:id="12"/>
      <w:r w:rsidRPr="00251844">
        <w:rPr>
          <w:rFonts w:cs="Arial"/>
        </w:rPr>
        <w:tab/>
      </w:r>
    </w:p>
    <w:p w14:paraId="7F5FBB53" w14:textId="77777777" w:rsidR="003F2DE5" w:rsidRPr="00251844" w:rsidRDefault="003F2DE5" w:rsidP="003F2DE5">
      <w:pPr>
        <w:rPr>
          <w:rFonts w:cs="Arial"/>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3F2DE5" w:rsidRPr="00251844" w14:paraId="3E93DF05"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16A2528B" w14:textId="77777777" w:rsidR="003F2DE5" w:rsidRPr="00251844" w:rsidRDefault="003F2DE5" w:rsidP="003E34BF">
            <w:pPr>
              <w:rPr>
                <w:rFonts w:cs="Arial"/>
              </w:rPr>
            </w:pPr>
            <w:r w:rsidRPr="00251844">
              <w:rPr>
                <w:rFonts w:cs="Arial"/>
              </w:rPr>
              <w:t>Actividades</w:t>
            </w:r>
          </w:p>
        </w:tc>
        <w:tc>
          <w:tcPr>
            <w:tcW w:w="5901" w:type="dxa"/>
            <w:tcBorders>
              <w:top w:val="single" w:sz="4" w:space="0" w:color="auto"/>
              <w:left w:val="single" w:sz="4" w:space="0" w:color="auto"/>
              <w:bottom w:val="single" w:sz="4" w:space="0" w:color="auto"/>
              <w:right w:val="single" w:sz="4" w:space="0" w:color="auto"/>
            </w:tcBorders>
            <w:hideMark/>
          </w:tcPr>
          <w:p w14:paraId="6C456DD8" w14:textId="77777777" w:rsidR="003F2DE5" w:rsidRPr="00251844" w:rsidRDefault="003F2DE5" w:rsidP="003E34BF">
            <w:pPr>
              <w:rPr>
                <w:rFonts w:cs="Arial"/>
              </w:rPr>
            </w:pPr>
            <w:r w:rsidRPr="00251844">
              <w:rPr>
                <w:rFonts w:cs="Arial"/>
              </w:rPr>
              <w:t>Partes en las que se ha descompuesto los procesos.</w:t>
            </w:r>
          </w:p>
        </w:tc>
      </w:tr>
      <w:tr w:rsidR="003F2DE5" w:rsidRPr="00251844" w14:paraId="1E405F40"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49DF9DB4" w14:textId="77777777" w:rsidR="003F2DE5" w:rsidRPr="00251844" w:rsidRDefault="003F2DE5" w:rsidP="003E34BF">
            <w:pPr>
              <w:rPr>
                <w:rFonts w:cs="Arial"/>
              </w:rPr>
            </w:pPr>
            <w:r w:rsidRPr="00251844">
              <w:rPr>
                <w:rFonts w:cs="Arial"/>
              </w:rPr>
              <w:t>Tareas</w:t>
            </w:r>
          </w:p>
        </w:tc>
        <w:tc>
          <w:tcPr>
            <w:tcW w:w="5901" w:type="dxa"/>
            <w:tcBorders>
              <w:top w:val="single" w:sz="4" w:space="0" w:color="auto"/>
              <w:left w:val="single" w:sz="4" w:space="0" w:color="auto"/>
              <w:bottom w:val="single" w:sz="4" w:space="0" w:color="auto"/>
              <w:right w:val="single" w:sz="4" w:space="0" w:color="auto"/>
            </w:tcBorders>
            <w:hideMark/>
          </w:tcPr>
          <w:p w14:paraId="22B1E8E5" w14:textId="77777777" w:rsidR="003F2DE5" w:rsidRPr="00251844" w:rsidRDefault="003F2DE5" w:rsidP="003E34BF">
            <w:pPr>
              <w:rPr>
                <w:rFonts w:cs="Arial"/>
              </w:rPr>
            </w:pPr>
            <w:r w:rsidRPr="00251844">
              <w:rPr>
                <w:rFonts w:cs="Arial"/>
              </w:rPr>
              <w:t>Partes en las que se ha descompuesto cada una de las actividades.</w:t>
            </w:r>
          </w:p>
        </w:tc>
      </w:tr>
      <w:tr w:rsidR="003F2DE5" w:rsidRPr="00251844" w14:paraId="1033053B"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2692EDB9" w14:textId="77777777" w:rsidR="003F2DE5" w:rsidRPr="00251844" w:rsidRDefault="003F2DE5" w:rsidP="003E34BF">
            <w:pPr>
              <w:rPr>
                <w:rFonts w:cs="Arial"/>
              </w:rPr>
            </w:pPr>
            <w:proofErr w:type="spellStart"/>
            <w:r w:rsidRPr="00251844">
              <w:rPr>
                <w:rFonts w:cs="Arial"/>
              </w:rPr>
              <w:t>Subtareas</w:t>
            </w:r>
            <w:proofErr w:type="spellEnd"/>
          </w:p>
        </w:tc>
        <w:tc>
          <w:tcPr>
            <w:tcW w:w="5901" w:type="dxa"/>
            <w:tcBorders>
              <w:top w:val="single" w:sz="4" w:space="0" w:color="auto"/>
              <w:left w:val="single" w:sz="4" w:space="0" w:color="auto"/>
              <w:bottom w:val="single" w:sz="4" w:space="0" w:color="auto"/>
              <w:right w:val="single" w:sz="4" w:space="0" w:color="auto"/>
            </w:tcBorders>
            <w:hideMark/>
          </w:tcPr>
          <w:p w14:paraId="6DB69304" w14:textId="77777777" w:rsidR="003F2DE5" w:rsidRPr="00251844" w:rsidRDefault="003F2DE5" w:rsidP="003E34BF">
            <w:pPr>
              <w:rPr>
                <w:rFonts w:cs="Arial"/>
              </w:rPr>
            </w:pPr>
            <w:r w:rsidRPr="00251844">
              <w:rPr>
                <w:rFonts w:cs="Arial"/>
              </w:rPr>
              <w:t>Partes en las que se ha descompuesto cada una de las tareas.</w:t>
            </w:r>
          </w:p>
        </w:tc>
      </w:tr>
      <w:tr w:rsidR="003F2DE5" w:rsidRPr="00251844" w14:paraId="33569B40" w14:textId="77777777" w:rsidTr="003E34BF">
        <w:trPr>
          <w:jc w:val="center"/>
        </w:trPr>
        <w:tc>
          <w:tcPr>
            <w:tcW w:w="2037" w:type="dxa"/>
            <w:tcBorders>
              <w:top w:val="single" w:sz="4" w:space="0" w:color="auto"/>
              <w:left w:val="single" w:sz="4" w:space="0" w:color="auto"/>
              <w:bottom w:val="single" w:sz="4" w:space="0" w:color="auto"/>
              <w:right w:val="single" w:sz="4" w:space="0" w:color="auto"/>
            </w:tcBorders>
            <w:hideMark/>
          </w:tcPr>
          <w:p w14:paraId="105C56D1" w14:textId="77777777" w:rsidR="003F2DE5" w:rsidRPr="00251844" w:rsidRDefault="003F2DE5" w:rsidP="003E34BF">
            <w:pPr>
              <w:rPr>
                <w:rFonts w:cs="Arial"/>
              </w:rPr>
            </w:pPr>
            <w:r w:rsidRPr="00251844">
              <w:rPr>
                <w:rFonts w:cs="Arial"/>
              </w:rPr>
              <w:t>Paquete</w:t>
            </w:r>
          </w:p>
        </w:tc>
        <w:tc>
          <w:tcPr>
            <w:tcW w:w="5901" w:type="dxa"/>
            <w:tcBorders>
              <w:top w:val="single" w:sz="4" w:space="0" w:color="auto"/>
              <w:left w:val="single" w:sz="4" w:space="0" w:color="auto"/>
              <w:bottom w:val="single" w:sz="4" w:space="0" w:color="auto"/>
              <w:right w:val="single" w:sz="4" w:space="0" w:color="auto"/>
            </w:tcBorders>
            <w:hideMark/>
          </w:tcPr>
          <w:p w14:paraId="417B541C" w14:textId="77777777" w:rsidR="003F2DE5" w:rsidRPr="00251844" w:rsidRDefault="003F2DE5" w:rsidP="003E34BF">
            <w:pPr>
              <w:rPr>
                <w:rFonts w:cs="Arial"/>
              </w:rPr>
            </w:pPr>
            <w:r w:rsidRPr="00251844">
              <w:rPr>
                <w:rFonts w:cs="Arial"/>
              </w:rPr>
              <w:t>Agrupamiento de casos de uso y actores según funcionalidad que proveerá el sistema.</w:t>
            </w:r>
          </w:p>
        </w:tc>
      </w:tr>
    </w:tbl>
    <w:p w14:paraId="1C8EC15E" w14:textId="77777777" w:rsidR="003F2DE5" w:rsidRPr="00251844" w:rsidRDefault="003F2DE5" w:rsidP="003F2DE5">
      <w:pPr>
        <w:rPr>
          <w:rFonts w:cs="Arial"/>
          <w:lang w:val="es-PE" w:eastAsia="ja-JP"/>
        </w:rPr>
      </w:pPr>
    </w:p>
    <w:p w14:paraId="2B9CE1D5" w14:textId="77777777" w:rsidR="003F2DE5" w:rsidRPr="00251844" w:rsidRDefault="003F2DE5" w:rsidP="003F2DE5">
      <w:pPr>
        <w:pStyle w:val="Ttulo3"/>
        <w:jc w:val="both"/>
        <w:rPr>
          <w:rFonts w:cs="Arial"/>
        </w:rPr>
      </w:pPr>
      <w:bookmarkStart w:id="13" w:name="_Toc130965170"/>
      <w:bookmarkStart w:id="14" w:name="_Toc322012680"/>
      <w:r w:rsidRPr="00251844">
        <w:rPr>
          <w:rFonts w:cs="Arial"/>
        </w:rPr>
        <w:t>Acrónimos</w:t>
      </w:r>
      <w:bookmarkEnd w:id="13"/>
      <w:bookmarkEnd w:id="14"/>
      <w:r w:rsidRPr="00251844">
        <w:rPr>
          <w:rFonts w:cs="Arial"/>
        </w:rPr>
        <w:tab/>
      </w:r>
    </w:p>
    <w:p w14:paraId="3C906213" w14:textId="77777777" w:rsidR="003F2DE5" w:rsidRPr="00251844" w:rsidRDefault="003F2DE5" w:rsidP="003F2DE5">
      <w:pPr>
        <w:rPr>
          <w:rFonts w:cs="Arial"/>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3F2DE5" w:rsidRPr="00251844" w14:paraId="58011FB5" w14:textId="77777777" w:rsidTr="003E34BF">
        <w:trPr>
          <w:trHeight w:val="375"/>
          <w:jc w:val="center"/>
        </w:trPr>
        <w:tc>
          <w:tcPr>
            <w:tcW w:w="2432" w:type="dxa"/>
            <w:tcBorders>
              <w:top w:val="single" w:sz="4" w:space="0" w:color="auto"/>
              <w:left w:val="single" w:sz="4" w:space="0" w:color="auto"/>
              <w:bottom w:val="single" w:sz="4" w:space="0" w:color="auto"/>
              <w:right w:val="single" w:sz="4" w:space="0" w:color="auto"/>
            </w:tcBorders>
            <w:hideMark/>
          </w:tcPr>
          <w:p w14:paraId="0A0F4780" w14:textId="77777777" w:rsidR="003F2DE5" w:rsidRPr="00251844" w:rsidRDefault="003F2DE5" w:rsidP="003E34BF">
            <w:pPr>
              <w:spacing w:before="120"/>
              <w:rPr>
                <w:rFonts w:cs="Arial"/>
                <w:bCs/>
                <w:i/>
                <w:iCs/>
              </w:rPr>
            </w:pPr>
            <w:r w:rsidRPr="00251844">
              <w:rPr>
                <w:rFonts w:cs="Arial"/>
                <w:bCs/>
                <w:i/>
                <w:iCs/>
              </w:rPr>
              <w:t>ERS</w:t>
            </w:r>
          </w:p>
        </w:tc>
        <w:tc>
          <w:tcPr>
            <w:tcW w:w="5528" w:type="dxa"/>
            <w:tcBorders>
              <w:top w:val="single" w:sz="4" w:space="0" w:color="auto"/>
              <w:left w:val="single" w:sz="4" w:space="0" w:color="auto"/>
              <w:bottom w:val="single" w:sz="4" w:space="0" w:color="auto"/>
              <w:right w:val="single" w:sz="4" w:space="0" w:color="auto"/>
            </w:tcBorders>
            <w:hideMark/>
          </w:tcPr>
          <w:p w14:paraId="0736AFC0" w14:textId="77777777" w:rsidR="003F2DE5" w:rsidRPr="00251844" w:rsidRDefault="003F2DE5" w:rsidP="003E34BF">
            <w:pPr>
              <w:spacing w:before="120"/>
              <w:rPr>
                <w:rFonts w:cs="Arial"/>
                <w:bCs/>
                <w:i/>
                <w:iCs/>
              </w:rPr>
            </w:pPr>
            <w:r w:rsidRPr="00251844">
              <w:rPr>
                <w:rFonts w:cs="Arial"/>
                <w:bCs/>
                <w:i/>
                <w:iCs/>
              </w:rPr>
              <w:t>Especificación de Requisitos de Software</w:t>
            </w:r>
          </w:p>
        </w:tc>
      </w:tr>
    </w:tbl>
    <w:p w14:paraId="3E2A3D1E" w14:textId="77777777" w:rsidR="003F2DE5" w:rsidRPr="00251844" w:rsidRDefault="003F2DE5" w:rsidP="003F2DE5">
      <w:pPr>
        <w:rPr>
          <w:rFonts w:cs="Arial"/>
          <w:lang w:val="es-PE" w:eastAsia="ja-JP"/>
        </w:rPr>
      </w:pPr>
    </w:p>
    <w:p w14:paraId="757783FB" w14:textId="77777777" w:rsidR="003F2DE5" w:rsidRPr="00251844" w:rsidRDefault="003F2DE5" w:rsidP="003F2DE5">
      <w:pPr>
        <w:pStyle w:val="Ttulo2"/>
        <w:jc w:val="both"/>
        <w:rPr>
          <w:rFonts w:cs="Arial"/>
        </w:rPr>
      </w:pPr>
      <w:bookmarkStart w:id="15" w:name="_Toc130965171"/>
      <w:bookmarkStart w:id="16" w:name="_Toc322012681"/>
      <w:r w:rsidRPr="00251844">
        <w:rPr>
          <w:rFonts w:cs="Arial"/>
        </w:rPr>
        <w:t>Referencias</w:t>
      </w:r>
      <w:bookmarkEnd w:id="15"/>
      <w:bookmarkEnd w:id="16"/>
      <w:r w:rsidRPr="00251844">
        <w:rPr>
          <w:rFonts w:cs="Arial"/>
        </w:rPr>
        <w:tab/>
      </w:r>
    </w:p>
    <w:p w14:paraId="050F3D75" w14:textId="77777777" w:rsidR="003F2DE5" w:rsidRPr="00251844" w:rsidRDefault="003F2DE5" w:rsidP="003F2DE5">
      <w:pPr>
        <w:ind w:left="720"/>
        <w:rPr>
          <w:rFonts w:cs="Arial"/>
          <w:lang w:val="en-US" w:eastAsia="ja-JP"/>
        </w:rPr>
      </w:pPr>
    </w:p>
    <w:p w14:paraId="34B55BFD" w14:textId="77777777" w:rsidR="003F2DE5" w:rsidRPr="00251844" w:rsidRDefault="003F2DE5" w:rsidP="007153D0">
      <w:pPr>
        <w:pStyle w:val="Listaconvietas2"/>
        <w:numPr>
          <w:ilvl w:val="0"/>
          <w:numId w:val="18"/>
        </w:numPr>
        <w:rPr>
          <w:rFonts w:cs="Arial"/>
          <w:lang w:val="en-US"/>
        </w:rPr>
      </w:pPr>
      <w:r w:rsidRPr="00251844">
        <w:rPr>
          <w:rFonts w:cs="Arial"/>
          <w:lang w:val="en-US"/>
        </w:rPr>
        <w:t>IEEE Recommended Practice for Software Requirements Specification IEEE Std 830-1998</w:t>
      </w:r>
    </w:p>
    <w:p w14:paraId="2C96D260" w14:textId="77777777" w:rsidR="003F2DE5" w:rsidRPr="00251844" w:rsidRDefault="003F2DE5" w:rsidP="003F2DE5">
      <w:pPr>
        <w:rPr>
          <w:rFonts w:cs="Arial"/>
          <w:lang w:val="en-US" w:eastAsia="ja-JP"/>
        </w:rPr>
      </w:pPr>
    </w:p>
    <w:p w14:paraId="31118212" w14:textId="77777777" w:rsidR="003F2DE5" w:rsidRPr="00251844" w:rsidRDefault="003F2DE5" w:rsidP="003F2DE5">
      <w:pPr>
        <w:pStyle w:val="Ttulo2"/>
        <w:jc w:val="both"/>
        <w:rPr>
          <w:rFonts w:cs="Arial"/>
        </w:rPr>
      </w:pPr>
      <w:bookmarkStart w:id="17" w:name="_Toc130965172"/>
      <w:bookmarkStart w:id="18" w:name="_Toc322012682"/>
      <w:r w:rsidRPr="00251844">
        <w:rPr>
          <w:rFonts w:cs="Arial"/>
        </w:rPr>
        <w:t>Visión General de la ERS</w:t>
      </w:r>
      <w:bookmarkEnd w:id="17"/>
      <w:bookmarkEnd w:id="18"/>
      <w:r w:rsidRPr="00251844">
        <w:rPr>
          <w:rFonts w:cs="Arial"/>
        </w:rPr>
        <w:tab/>
      </w:r>
    </w:p>
    <w:p w14:paraId="07B7B42D" w14:textId="77777777" w:rsidR="003F2DE5" w:rsidRPr="00251844" w:rsidRDefault="003F2DE5" w:rsidP="003F2DE5">
      <w:pPr>
        <w:rPr>
          <w:rFonts w:cs="Arial"/>
          <w:lang w:val="es-ES_tradnl" w:eastAsia="ja-JP"/>
        </w:rPr>
      </w:pPr>
    </w:p>
    <w:p w14:paraId="2D87C856"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presente documento está divido en tres secciones. En primer lugar esta sección, que proporciona una visión general de la ERS. En segundo lugar, está la sección 2 que muestra una descripción general de los actores y casos de uso del sistema ERA </w:t>
      </w:r>
      <w:proofErr w:type="spellStart"/>
      <w:r w:rsidRPr="00251844">
        <w:rPr>
          <w:rFonts w:cs="Arial"/>
          <w:lang w:val="es-PE" w:eastAsia="ja-JP"/>
        </w:rPr>
        <w:t>Sphere</w:t>
      </w:r>
      <w:proofErr w:type="spellEnd"/>
      <w:r w:rsidRPr="00251844">
        <w:rPr>
          <w:rFonts w:cs="Arial"/>
          <w:lang w:val="es-PE" w:eastAsia="ja-JP"/>
        </w:rPr>
        <w:t>. Por último, se encuentra la sección 3, en la cual se detalla los requisitos del sistema.</w:t>
      </w:r>
    </w:p>
    <w:p w14:paraId="4D1D689A" w14:textId="77777777" w:rsidR="003F2DE5" w:rsidRPr="00251844" w:rsidRDefault="003F2DE5" w:rsidP="003F2DE5">
      <w:pPr>
        <w:rPr>
          <w:rFonts w:cs="Arial"/>
          <w:lang w:val="es-ES_tradnl" w:eastAsia="ja-JP"/>
        </w:rPr>
      </w:pPr>
    </w:p>
    <w:p w14:paraId="7C42C238" w14:textId="77777777" w:rsidR="003F2DE5" w:rsidRPr="00251844" w:rsidRDefault="003F2DE5" w:rsidP="003F2DE5">
      <w:pPr>
        <w:pStyle w:val="Ttulo1"/>
        <w:jc w:val="both"/>
        <w:rPr>
          <w:rFonts w:cs="Arial"/>
        </w:rPr>
      </w:pPr>
      <w:bookmarkStart w:id="19" w:name="_Toc130965173"/>
      <w:bookmarkStart w:id="20" w:name="_Toc322012683"/>
      <w:r w:rsidRPr="00251844">
        <w:rPr>
          <w:rFonts w:cs="Arial"/>
        </w:rPr>
        <w:t>Descripción General</w:t>
      </w:r>
      <w:bookmarkEnd w:id="19"/>
      <w:bookmarkEnd w:id="20"/>
      <w:r w:rsidRPr="00251844">
        <w:rPr>
          <w:rFonts w:cs="Arial"/>
        </w:rPr>
        <w:tab/>
      </w:r>
    </w:p>
    <w:p w14:paraId="2821DC3A" w14:textId="77777777" w:rsidR="003F2DE5" w:rsidRPr="00251844" w:rsidRDefault="003F2DE5" w:rsidP="003F2DE5">
      <w:pPr>
        <w:rPr>
          <w:rFonts w:cs="Arial"/>
          <w:lang w:val="es-ES_tradnl" w:eastAsia="ja-JP"/>
        </w:rPr>
      </w:pPr>
    </w:p>
    <w:p w14:paraId="360A568B" w14:textId="77777777" w:rsidR="003F2DE5" w:rsidRPr="00251844" w:rsidRDefault="003F2DE5" w:rsidP="007153D0">
      <w:pPr>
        <w:pStyle w:val="Textoindependiente"/>
        <w:rPr>
          <w:rFonts w:cs="Arial"/>
          <w:lang w:val="es-PE" w:eastAsia="ja-JP"/>
        </w:rPr>
      </w:pPr>
      <w:r w:rsidRPr="00251844">
        <w:rPr>
          <w:rFonts w:cs="Arial"/>
          <w:lang w:val="es-PE" w:eastAsia="ja-JP"/>
        </w:rPr>
        <w:t>En esta sección se presenta una descripción general del sistema mostrando los casos de uso, usuario, las suposiciones y dependencias del sistema.</w:t>
      </w:r>
    </w:p>
    <w:p w14:paraId="45A6D22F" w14:textId="77777777" w:rsidR="003F2DE5" w:rsidRPr="00251844" w:rsidRDefault="003F2DE5" w:rsidP="003F2DE5">
      <w:pPr>
        <w:pStyle w:val="Ttulo2"/>
        <w:jc w:val="both"/>
        <w:rPr>
          <w:rFonts w:cs="Arial"/>
        </w:rPr>
      </w:pPr>
      <w:bookmarkStart w:id="21" w:name="_Toc130965174"/>
      <w:bookmarkStart w:id="22" w:name="_Toc322012684"/>
      <w:r w:rsidRPr="00251844">
        <w:rPr>
          <w:rFonts w:cs="Arial"/>
        </w:rPr>
        <w:t>Modelo de Casos de Uso</w:t>
      </w:r>
      <w:bookmarkEnd w:id="21"/>
      <w:bookmarkEnd w:id="22"/>
      <w:r w:rsidRPr="00251844">
        <w:rPr>
          <w:rFonts w:cs="Arial"/>
        </w:rPr>
        <w:tab/>
      </w:r>
    </w:p>
    <w:p w14:paraId="2BDA3E0D" w14:textId="77777777" w:rsidR="003F2DE5" w:rsidRPr="00251844" w:rsidRDefault="003F2DE5" w:rsidP="003F2DE5">
      <w:pPr>
        <w:rPr>
          <w:rFonts w:cs="Arial"/>
          <w:lang w:val="es-ES_tradnl" w:eastAsia="ja-JP"/>
        </w:rPr>
      </w:pPr>
    </w:p>
    <w:p w14:paraId="6E8B3E8E"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En esta sección se presentan los diagramas de casos de uso del sistema obtenidos durante el proceso de especificación de requisitos, los cuales permiten mostrar a alto nivel las funcionalidades que el sistema ERA </w:t>
      </w:r>
      <w:proofErr w:type="spellStart"/>
      <w:r w:rsidRPr="00251844">
        <w:rPr>
          <w:rFonts w:cs="Arial"/>
          <w:lang w:val="es-PE" w:eastAsia="ja-JP"/>
        </w:rPr>
        <w:t>Sphere</w:t>
      </w:r>
      <w:proofErr w:type="spellEnd"/>
      <w:r w:rsidRPr="00251844">
        <w:rPr>
          <w:rFonts w:cs="Arial"/>
          <w:lang w:val="es-PE" w:eastAsia="ja-JP"/>
        </w:rPr>
        <w:t xml:space="preserve"> realizará.</w:t>
      </w:r>
    </w:p>
    <w:p w14:paraId="6EEBB283" w14:textId="77777777" w:rsidR="003F2DE5" w:rsidRPr="00251844" w:rsidRDefault="003F2DE5" w:rsidP="007153D0">
      <w:pPr>
        <w:pStyle w:val="Textoindependiente"/>
        <w:rPr>
          <w:rFonts w:cs="Arial"/>
          <w:lang w:val="es-PE" w:eastAsia="ja-JP"/>
        </w:rPr>
      </w:pPr>
      <w:r w:rsidRPr="00251844">
        <w:rPr>
          <w:rFonts w:cs="Arial"/>
          <w:lang w:val="es-PE" w:eastAsia="ja-JP"/>
        </w:rPr>
        <w:t>Inicialmente, se indica el catálogo de actores que interactúa con el sistema y posteriormente la descripción de cada uno de los paquetes con sus respectivos diagramas de casos de uso.</w:t>
      </w:r>
    </w:p>
    <w:p w14:paraId="632C3F34" w14:textId="77777777" w:rsidR="003F2DE5" w:rsidRPr="00251844" w:rsidRDefault="003F2DE5" w:rsidP="00536CB5">
      <w:pPr>
        <w:pStyle w:val="Ttulo3"/>
        <w:jc w:val="both"/>
        <w:rPr>
          <w:rFonts w:cs="Arial"/>
        </w:rPr>
      </w:pPr>
      <w:bookmarkStart w:id="23" w:name="_Toc130965175"/>
      <w:bookmarkStart w:id="24" w:name="_Toc322012685"/>
      <w:r w:rsidRPr="00251844">
        <w:rPr>
          <w:rFonts w:cs="Arial"/>
        </w:rPr>
        <w:t>Catálogo de Actores</w:t>
      </w:r>
      <w:bookmarkEnd w:id="23"/>
      <w:bookmarkEnd w:id="24"/>
      <w:r w:rsidRPr="00251844">
        <w:rPr>
          <w:rFonts w:cs="Arial"/>
        </w:rPr>
        <w:tab/>
      </w:r>
    </w:p>
    <w:p w14:paraId="16F2406D" w14:textId="77777777" w:rsidR="00536CB5" w:rsidRPr="00251844" w:rsidRDefault="00671186" w:rsidP="00671186">
      <w:pPr>
        <w:jc w:val="center"/>
        <w:rPr>
          <w:rFonts w:cs="Arial"/>
          <w:lang w:val="es-ES_tradnl" w:eastAsia="ja-JP"/>
        </w:rPr>
      </w:pPr>
      <w:r>
        <w:rPr>
          <w:rFonts w:cs="Arial"/>
          <w:noProof/>
          <w:lang w:val="en-US" w:eastAsia="en-US"/>
        </w:rPr>
        <w:drawing>
          <wp:inline distT="0" distB="0" distL="0" distR="0" wp14:anchorId="669E507D" wp14:editId="6282C2C5">
            <wp:extent cx="5038725" cy="7717901"/>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talogo actores.png"/>
                    <pic:cNvPicPr/>
                  </pic:nvPicPr>
                  <pic:blipFill>
                    <a:blip r:embed="rId18">
                      <a:extLst>
                        <a:ext uri="{28A0092B-C50C-407E-A947-70E740481C1C}">
                          <a14:useLocalDpi xmlns:a14="http://schemas.microsoft.com/office/drawing/2010/main" val="0"/>
                        </a:ext>
                      </a:extLst>
                    </a:blip>
                    <a:stretch>
                      <a:fillRect/>
                    </a:stretch>
                  </pic:blipFill>
                  <pic:spPr>
                    <a:xfrm>
                      <a:off x="0" y="0"/>
                      <a:ext cx="5038725" cy="7717901"/>
                    </a:xfrm>
                    <a:prstGeom prst="rect">
                      <a:avLst/>
                    </a:prstGeom>
                  </pic:spPr>
                </pic:pic>
              </a:graphicData>
            </a:graphic>
          </wp:inline>
        </w:drawing>
      </w:r>
    </w:p>
    <w:p w14:paraId="236E22BE" w14:textId="77777777" w:rsidR="003F2DE5" w:rsidRPr="00251844" w:rsidRDefault="003F2DE5" w:rsidP="003F2DE5">
      <w:pPr>
        <w:pStyle w:val="Ttulo3"/>
        <w:jc w:val="both"/>
        <w:rPr>
          <w:rFonts w:cs="Arial"/>
        </w:rPr>
      </w:pPr>
      <w:bookmarkStart w:id="25" w:name="_Toc130965176"/>
      <w:bookmarkStart w:id="26" w:name="_Toc322012686"/>
      <w:r w:rsidRPr="00251844">
        <w:rPr>
          <w:rFonts w:cs="Arial"/>
        </w:rPr>
        <w:t>Casos de Uso por Paquete</w:t>
      </w:r>
      <w:bookmarkEnd w:id="25"/>
      <w:bookmarkEnd w:id="26"/>
      <w:r w:rsidRPr="00251844">
        <w:rPr>
          <w:rFonts w:cs="Arial"/>
        </w:rPr>
        <w:tab/>
      </w:r>
    </w:p>
    <w:p w14:paraId="53379662" w14:textId="77777777" w:rsidR="007B5EC8" w:rsidRPr="00251844" w:rsidRDefault="007B5EC8" w:rsidP="007B5EC8">
      <w:pPr>
        <w:rPr>
          <w:rFonts w:cs="Arial"/>
          <w:lang w:val="es-ES_tradnl" w:eastAsia="ja-JP"/>
        </w:rPr>
      </w:pPr>
    </w:p>
    <w:p w14:paraId="169112C2" w14:textId="77777777" w:rsidR="007B5EC8" w:rsidRPr="00251844" w:rsidRDefault="007B5EC8" w:rsidP="007B5EC8">
      <w:pPr>
        <w:rPr>
          <w:rFonts w:cs="Arial"/>
          <w:lang w:val="es-ES_tradnl" w:eastAsia="ja-JP"/>
        </w:rPr>
      </w:pPr>
    </w:p>
    <w:p w14:paraId="4D76E6F8" w14:textId="77777777" w:rsidR="00E05F3B" w:rsidRPr="00251844" w:rsidRDefault="00C57937" w:rsidP="00C57937">
      <w:pPr>
        <w:ind w:left="-1701"/>
        <w:jc w:val="center"/>
        <w:rPr>
          <w:rFonts w:cs="Arial"/>
          <w:lang w:val="es-ES_tradnl" w:eastAsia="ja-JP"/>
        </w:rPr>
      </w:pPr>
      <w:r>
        <w:rPr>
          <w:rFonts w:cs="Arial"/>
          <w:noProof/>
          <w:lang w:val="en-US" w:eastAsia="en-US"/>
        </w:rPr>
        <w:drawing>
          <wp:inline distT="0" distB="0" distL="0" distR="0" wp14:anchorId="118063D6" wp14:editId="0582C896">
            <wp:extent cx="3838575" cy="4972050"/>
            <wp:effectExtent l="0" t="0" r="9525"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Configuracion.png"/>
                    <pic:cNvPicPr/>
                  </pic:nvPicPr>
                  <pic:blipFill>
                    <a:blip r:embed="rId19">
                      <a:extLst>
                        <a:ext uri="{28A0092B-C50C-407E-A947-70E740481C1C}">
                          <a14:useLocalDpi xmlns:a14="http://schemas.microsoft.com/office/drawing/2010/main" val="0"/>
                        </a:ext>
                      </a:extLst>
                    </a:blip>
                    <a:stretch>
                      <a:fillRect/>
                    </a:stretch>
                  </pic:blipFill>
                  <pic:spPr>
                    <a:xfrm>
                      <a:off x="0" y="0"/>
                      <a:ext cx="3838575" cy="4972050"/>
                    </a:xfrm>
                    <a:prstGeom prst="rect">
                      <a:avLst/>
                    </a:prstGeom>
                  </pic:spPr>
                </pic:pic>
              </a:graphicData>
            </a:graphic>
          </wp:inline>
        </w:drawing>
      </w:r>
    </w:p>
    <w:p w14:paraId="6587850B" w14:textId="77777777" w:rsidR="00E05F3B" w:rsidRPr="00251844" w:rsidRDefault="00E05F3B" w:rsidP="003F2DE5">
      <w:pPr>
        <w:rPr>
          <w:rFonts w:cs="Arial"/>
          <w:lang w:val="es-ES_tradnl" w:eastAsia="ja-JP"/>
        </w:rPr>
      </w:pPr>
    </w:p>
    <w:p w14:paraId="1B07E5BE" w14:textId="77777777" w:rsidR="00E05F3B" w:rsidRPr="00251844" w:rsidRDefault="00E05F3B" w:rsidP="003F2DE5">
      <w:pPr>
        <w:rPr>
          <w:rFonts w:cs="Arial"/>
          <w:lang w:val="es-ES_tradnl" w:eastAsia="ja-JP"/>
        </w:rPr>
      </w:pPr>
    </w:p>
    <w:p w14:paraId="19056F56" w14:textId="77777777" w:rsidR="00E05F3B" w:rsidRPr="00251844" w:rsidRDefault="00563685" w:rsidP="00E05F3B">
      <w:pPr>
        <w:ind w:left="-1418"/>
        <w:rPr>
          <w:rFonts w:cs="Arial"/>
          <w:noProof/>
        </w:rPr>
      </w:pPr>
      <w:r>
        <w:rPr>
          <w:rFonts w:cs="Arial"/>
          <w:noProof/>
          <w:lang w:val="en-US" w:eastAsia="en-US"/>
        </w:rPr>
        <w:drawing>
          <wp:inline distT="0" distB="0" distL="0" distR="0" wp14:anchorId="0555CCAE" wp14:editId="4799ECCD">
            <wp:extent cx="7248525" cy="5301476"/>
            <wp:effectExtent l="0" t="0" r="0" b="0"/>
            <wp:docPr id="9" name="Imagen 9" descr="Use Case Diagram - Modulo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 Case Diagram - Modulo 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248525" cy="5301476"/>
                    </a:xfrm>
                    <a:prstGeom prst="rect">
                      <a:avLst/>
                    </a:prstGeom>
                    <a:noFill/>
                    <a:ln>
                      <a:noFill/>
                    </a:ln>
                  </pic:spPr>
                </pic:pic>
              </a:graphicData>
            </a:graphic>
          </wp:inline>
        </w:drawing>
      </w:r>
    </w:p>
    <w:p w14:paraId="008CEA65" w14:textId="77777777" w:rsidR="00E05F3B" w:rsidRPr="00251844" w:rsidRDefault="00E05F3B" w:rsidP="003F2DE5">
      <w:pPr>
        <w:rPr>
          <w:rFonts w:cs="Arial"/>
          <w:noProof/>
        </w:rPr>
      </w:pPr>
    </w:p>
    <w:p w14:paraId="3908E85A" w14:textId="77777777" w:rsidR="00E05F3B" w:rsidRPr="00251844" w:rsidRDefault="00E05F3B" w:rsidP="006377D0">
      <w:pPr>
        <w:rPr>
          <w:rFonts w:cs="Arial"/>
          <w:noProof/>
        </w:rPr>
      </w:pPr>
    </w:p>
    <w:p w14:paraId="25C69F5D" w14:textId="77777777" w:rsidR="00E05F3B" w:rsidRPr="00251844" w:rsidRDefault="00E05F3B" w:rsidP="003F2DE5">
      <w:pPr>
        <w:rPr>
          <w:rFonts w:cs="Arial"/>
          <w:lang w:val="es-ES_tradnl" w:eastAsia="ja-JP"/>
        </w:rPr>
      </w:pPr>
    </w:p>
    <w:p w14:paraId="4FDC697B" w14:textId="77777777" w:rsidR="007B5EC8" w:rsidRPr="00251844" w:rsidRDefault="007B5EC8" w:rsidP="00536CB5">
      <w:pPr>
        <w:ind w:left="-1701"/>
        <w:rPr>
          <w:rFonts w:cs="Arial"/>
          <w:lang w:val="es-ES_tradnl" w:eastAsia="ja-JP"/>
        </w:rPr>
      </w:pPr>
    </w:p>
    <w:p w14:paraId="55C78473" w14:textId="77777777" w:rsidR="004D16EF" w:rsidRDefault="00C57937" w:rsidP="00C57937">
      <w:pPr>
        <w:ind w:left="-1560"/>
        <w:jc w:val="center"/>
        <w:rPr>
          <w:rFonts w:cs="Arial"/>
          <w:lang w:val="es-ES_tradnl" w:eastAsia="ja-JP"/>
        </w:rPr>
      </w:pPr>
      <w:r>
        <w:rPr>
          <w:rFonts w:cs="Arial"/>
          <w:noProof/>
          <w:lang w:val="en-US" w:eastAsia="en-US"/>
        </w:rPr>
        <w:drawing>
          <wp:inline distT="0" distB="0" distL="0" distR="0" wp14:anchorId="771E5A26" wp14:editId="6275504D">
            <wp:extent cx="5655945" cy="3030855"/>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Clientes.png"/>
                    <pic:cNvPicPr/>
                  </pic:nvPicPr>
                  <pic:blipFill>
                    <a:blip r:embed="rId21">
                      <a:extLst>
                        <a:ext uri="{28A0092B-C50C-407E-A947-70E740481C1C}">
                          <a14:useLocalDpi xmlns:a14="http://schemas.microsoft.com/office/drawing/2010/main" val="0"/>
                        </a:ext>
                      </a:extLst>
                    </a:blip>
                    <a:stretch>
                      <a:fillRect/>
                    </a:stretch>
                  </pic:blipFill>
                  <pic:spPr>
                    <a:xfrm>
                      <a:off x="0" y="0"/>
                      <a:ext cx="5655945" cy="3030855"/>
                    </a:xfrm>
                    <a:prstGeom prst="rect">
                      <a:avLst/>
                    </a:prstGeom>
                  </pic:spPr>
                </pic:pic>
              </a:graphicData>
            </a:graphic>
          </wp:inline>
        </w:drawing>
      </w:r>
    </w:p>
    <w:p w14:paraId="623117C7" w14:textId="77777777" w:rsidR="00B84965" w:rsidRDefault="00B84965" w:rsidP="00536CB5">
      <w:pPr>
        <w:ind w:left="-1560"/>
        <w:rPr>
          <w:rFonts w:cs="Arial"/>
          <w:lang w:val="es-ES_tradnl" w:eastAsia="ja-JP"/>
        </w:rPr>
      </w:pPr>
    </w:p>
    <w:p w14:paraId="106A0BA2" w14:textId="77777777" w:rsidR="00B84965" w:rsidRDefault="00B84965" w:rsidP="00536CB5">
      <w:pPr>
        <w:ind w:left="-1560"/>
        <w:rPr>
          <w:rFonts w:cs="Arial"/>
          <w:lang w:val="es-ES_tradnl" w:eastAsia="ja-JP"/>
        </w:rPr>
      </w:pPr>
    </w:p>
    <w:p w14:paraId="4F4CED43" w14:textId="77777777" w:rsidR="00B84965" w:rsidRDefault="00B84965" w:rsidP="00536CB5">
      <w:pPr>
        <w:ind w:left="-1560"/>
        <w:rPr>
          <w:rFonts w:cs="Arial"/>
          <w:lang w:val="es-ES_tradnl" w:eastAsia="ja-JP"/>
        </w:rPr>
      </w:pPr>
    </w:p>
    <w:p w14:paraId="55371202" w14:textId="77777777" w:rsidR="00B84965" w:rsidRDefault="00C57937" w:rsidP="00C57937">
      <w:pPr>
        <w:ind w:left="-1560"/>
        <w:jc w:val="center"/>
        <w:rPr>
          <w:rFonts w:cs="Arial"/>
          <w:lang w:val="es-ES_tradnl" w:eastAsia="ja-JP"/>
        </w:rPr>
      </w:pPr>
      <w:r>
        <w:rPr>
          <w:rFonts w:cs="Arial"/>
          <w:noProof/>
          <w:lang w:val="en-US" w:eastAsia="en-US"/>
        </w:rPr>
        <w:drawing>
          <wp:inline distT="0" distB="0" distL="0" distR="0" wp14:anchorId="49967469" wp14:editId="2BFCC334">
            <wp:extent cx="5655945" cy="2997200"/>
            <wp:effectExtent l="0" t="0" r="1905" b="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EventosProm.png"/>
                    <pic:cNvPicPr/>
                  </pic:nvPicPr>
                  <pic:blipFill>
                    <a:blip r:embed="rId22">
                      <a:extLst>
                        <a:ext uri="{28A0092B-C50C-407E-A947-70E740481C1C}">
                          <a14:useLocalDpi xmlns:a14="http://schemas.microsoft.com/office/drawing/2010/main" val="0"/>
                        </a:ext>
                      </a:extLst>
                    </a:blip>
                    <a:stretch>
                      <a:fillRect/>
                    </a:stretch>
                  </pic:blipFill>
                  <pic:spPr>
                    <a:xfrm>
                      <a:off x="0" y="0"/>
                      <a:ext cx="5655945" cy="2997200"/>
                    </a:xfrm>
                    <a:prstGeom prst="rect">
                      <a:avLst/>
                    </a:prstGeom>
                  </pic:spPr>
                </pic:pic>
              </a:graphicData>
            </a:graphic>
          </wp:inline>
        </w:drawing>
      </w:r>
    </w:p>
    <w:p w14:paraId="3CBABB6E" w14:textId="77777777" w:rsidR="00B84965" w:rsidRDefault="00B84965" w:rsidP="00536CB5">
      <w:pPr>
        <w:ind w:left="-1560"/>
        <w:rPr>
          <w:rFonts w:cs="Arial"/>
          <w:lang w:val="es-ES_tradnl" w:eastAsia="ja-JP"/>
        </w:rPr>
      </w:pPr>
    </w:p>
    <w:p w14:paraId="62B54998" w14:textId="77777777" w:rsidR="00B84965" w:rsidRDefault="00B84965" w:rsidP="00536CB5">
      <w:pPr>
        <w:ind w:left="-1560"/>
        <w:rPr>
          <w:rFonts w:cs="Arial"/>
          <w:lang w:val="es-ES_tradnl" w:eastAsia="ja-JP"/>
        </w:rPr>
      </w:pPr>
    </w:p>
    <w:p w14:paraId="53B30C5A" w14:textId="2A4D54A4" w:rsidR="00B84965" w:rsidRDefault="00C57937" w:rsidP="00112199">
      <w:pPr>
        <w:ind w:left="-1560"/>
        <w:jc w:val="center"/>
        <w:rPr>
          <w:rFonts w:cs="Arial"/>
          <w:lang w:val="es-ES_tradnl" w:eastAsia="ja-JP"/>
        </w:rPr>
        <w:pPrChange w:id="27" w:author="Comparison" w:date="2012-04-19T17:19:00Z">
          <w:pPr>
            <w:ind w:left="-1560"/>
          </w:pPr>
        </w:pPrChange>
      </w:pPr>
      <w:r>
        <w:rPr>
          <w:rFonts w:cs="Arial"/>
          <w:noProof/>
          <w:lang w:val="en-US" w:eastAsia="en-US"/>
        </w:rPr>
        <w:drawing>
          <wp:inline distT="0" distB="0" distL="0" distR="0" wp14:anchorId="1AD95A50" wp14:editId="1F6A8049">
            <wp:extent cx="5372100" cy="3505200"/>
            <wp:effectExtent l="0" t="0" r="0" b="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qte RRHH.png"/>
                    <pic:cNvPicPr/>
                  </pic:nvPicPr>
                  <pic:blipFill>
                    <a:blip r:embed="rId23">
                      <a:extLst>
                        <a:ext uri="{28A0092B-C50C-407E-A947-70E740481C1C}">
                          <a14:useLocalDpi xmlns:a14="http://schemas.microsoft.com/office/drawing/2010/main" val="0"/>
                        </a:ext>
                      </a:extLst>
                    </a:blip>
                    <a:stretch>
                      <a:fillRect/>
                    </a:stretch>
                  </pic:blipFill>
                  <pic:spPr>
                    <a:xfrm>
                      <a:off x="0" y="0"/>
                      <a:ext cx="5372100" cy="3505200"/>
                    </a:xfrm>
                    <a:prstGeom prst="rect">
                      <a:avLst/>
                    </a:prstGeom>
                  </pic:spPr>
                </pic:pic>
              </a:graphicData>
            </a:graphic>
          </wp:inline>
        </w:drawing>
      </w:r>
    </w:p>
    <w:p w14:paraId="16EDCBCA" w14:textId="77777777" w:rsidR="00B84965" w:rsidRDefault="00B84965" w:rsidP="00536CB5">
      <w:pPr>
        <w:ind w:left="-1560"/>
        <w:rPr>
          <w:rFonts w:cs="Arial"/>
          <w:lang w:val="es-ES_tradnl" w:eastAsia="ja-JP"/>
        </w:rPr>
      </w:pPr>
    </w:p>
    <w:p w14:paraId="3BAFB7DC" w14:textId="77777777" w:rsidR="00B84965" w:rsidRDefault="00B84965" w:rsidP="00536CB5">
      <w:pPr>
        <w:ind w:left="-1560"/>
        <w:rPr>
          <w:rFonts w:cs="Arial"/>
          <w:lang w:val="es-ES_tradnl" w:eastAsia="ja-JP"/>
        </w:rPr>
      </w:pPr>
    </w:p>
    <w:p w14:paraId="5F2D4498" w14:textId="77777777" w:rsidR="00B84965" w:rsidRDefault="00B84965" w:rsidP="00536CB5">
      <w:pPr>
        <w:ind w:left="-1560"/>
        <w:rPr>
          <w:rFonts w:cs="Arial"/>
          <w:lang w:val="es-ES_tradnl" w:eastAsia="ja-JP"/>
        </w:rPr>
      </w:pPr>
    </w:p>
    <w:p w14:paraId="66AD549B" w14:textId="77777777" w:rsidR="00B84965" w:rsidRDefault="00B84965" w:rsidP="00536CB5">
      <w:pPr>
        <w:ind w:left="-1560"/>
        <w:rPr>
          <w:rFonts w:cs="Arial"/>
          <w:lang w:val="es-ES_tradnl" w:eastAsia="ja-JP"/>
        </w:rPr>
      </w:pPr>
    </w:p>
    <w:p w14:paraId="2293B2E6" w14:textId="77777777" w:rsidR="00B84965" w:rsidRDefault="00B84965" w:rsidP="00536CB5">
      <w:pPr>
        <w:ind w:left="-1560"/>
        <w:rPr>
          <w:rFonts w:cs="Arial"/>
          <w:lang w:val="es-ES_tradnl" w:eastAsia="ja-JP"/>
        </w:rPr>
      </w:pPr>
    </w:p>
    <w:p w14:paraId="1742ED4F" w14:textId="77777777" w:rsidR="00B84965" w:rsidRPr="00251844" w:rsidRDefault="00B84965" w:rsidP="00536CB5">
      <w:pPr>
        <w:ind w:left="-1560"/>
        <w:rPr>
          <w:rFonts w:cs="Arial"/>
          <w:lang w:val="es-ES_tradnl" w:eastAsia="ja-JP"/>
        </w:rPr>
      </w:pPr>
    </w:p>
    <w:p w14:paraId="7D96BBAC" w14:textId="77777777" w:rsidR="003F2DE5" w:rsidRPr="00251844" w:rsidRDefault="003F2DE5" w:rsidP="003F2DE5">
      <w:pPr>
        <w:pStyle w:val="Ttulo2"/>
        <w:jc w:val="both"/>
        <w:rPr>
          <w:rFonts w:cs="Arial"/>
        </w:rPr>
      </w:pPr>
      <w:bookmarkStart w:id="28" w:name="_Toc130965177"/>
      <w:bookmarkStart w:id="29" w:name="_Toc322012687"/>
      <w:r w:rsidRPr="00251844">
        <w:rPr>
          <w:rFonts w:cs="Arial"/>
        </w:rPr>
        <w:t>Características de los Usuarios</w:t>
      </w:r>
      <w:bookmarkEnd w:id="28"/>
      <w:bookmarkEnd w:id="29"/>
      <w:r w:rsidRPr="00251844">
        <w:rPr>
          <w:rFonts w:cs="Arial"/>
        </w:rPr>
        <w:tab/>
      </w:r>
    </w:p>
    <w:p w14:paraId="1AAABCBC" w14:textId="77777777" w:rsidR="003F2DE5" w:rsidRPr="00251844" w:rsidRDefault="003F2DE5" w:rsidP="003F2DE5">
      <w:pPr>
        <w:rPr>
          <w:rFonts w:cs="Arial"/>
          <w:lang w:val="es-ES_tradnl" w:eastAsia="ja-JP"/>
        </w:rPr>
      </w:pPr>
    </w:p>
    <w:p w14:paraId="23172688" w14:textId="77777777" w:rsidR="003F2DE5" w:rsidRPr="00251844" w:rsidRDefault="003F2DE5" w:rsidP="007153D0">
      <w:pPr>
        <w:pStyle w:val="Textoindependiente"/>
        <w:rPr>
          <w:rFonts w:cs="Arial"/>
          <w:lang w:eastAsia="ja-JP"/>
        </w:rPr>
      </w:pPr>
      <w:r w:rsidRPr="00251844">
        <w:rPr>
          <w:rFonts w:cs="Arial"/>
          <w:lang w:eastAsia="ja-JP"/>
        </w:rPr>
        <w:t>El sistema ofrecerá una interfaz de usuario intuitivo, fácil de aprender y sencillo para facilitar la labor de los miembros de un proyecto de desarrollo de software que utilice un metodología basada en RUP.</w:t>
      </w:r>
    </w:p>
    <w:p w14:paraId="4A2DE5A7" w14:textId="77777777" w:rsidR="003F2DE5" w:rsidRPr="00251844" w:rsidRDefault="003F2DE5" w:rsidP="007153D0">
      <w:pPr>
        <w:pStyle w:val="Textoindependiente"/>
        <w:rPr>
          <w:rFonts w:cs="Arial"/>
          <w:lang w:eastAsia="ja-JP"/>
        </w:rPr>
      </w:pPr>
      <w:r w:rsidRPr="00251844">
        <w:rPr>
          <w:rFonts w:cs="Arial"/>
          <w:lang w:eastAsia="ja-JP"/>
        </w:rPr>
        <w:t>Se deduce que los usuarios del sistema serán personas con conocimientos de informática y con experiencia en manejo de sistemas de este tipo.</w:t>
      </w:r>
    </w:p>
    <w:p w14:paraId="5DD024FD" w14:textId="77777777" w:rsidR="003F2DE5" w:rsidRPr="00251844" w:rsidRDefault="003F2DE5" w:rsidP="003F2DE5">
      <w:pPr>
        <w:pStyle w:val="Ttulo2"/>
        <w:jc w:val="both"/>
        <w:rPr>
          <w:rFonts w:cs="Arial"/>
        </w:rPr>
      </w:pPr>
      <w:bookmarkStart w:id="30" w:name="_Toc130965178"/>
      <w:bookmarkStart w:id="31" w:name="_Toc322012688"/>
      <w:r w:rsidRPr="00251844">
        <w:rPr>
          <w:rFonts w:cs="Arial"/>
        </w:rPr>
        <w:t>Suposiciones y Dependencias</w:t>
      </w:r>
      <w:bookmarkEnd w:id="30"/>
      <w:bookmarkEnd w:id="31"/>
      <w:r w:rsidRPr="00251844">
        <w:rPr>
          <w:rFonts w:cs="Arial"/>
        </w:rPr>
        <w:tab/>
      </w:r>
    </w:p>
    <w:p w14:paraId="1527D847" w14:textId="77777777" w:rsidR="003F2DE5" w:rsidRPr="00251844" w:rsidRDefault="003F2DE5" w:rsidP="003F2DE5">
      <w:pPr>
        <w:rPr>
          <w:rFonts w:cs="Arial"/>
          <w:lang w:val="es-ES_tradnl" w:eastAsia="ja-JP"/>
        </w:rPr>
      </w:pPr>
    </w:p>
    <w:p w14:paraId="34A0D184" w14:textId="77777777" w:rsidR="003F2DE5" w:rsidRPr="00251844" w:rsidRDefault="003F2DE5" w:rsidP="003F2DE5">
      <w:pPr>
        <w:pStyle w:val="Ttulo3"/>
        <w:jc w:val="both"/>
        <w:rPr>
          <w:rFonts w:cs="Arial"/>
        </w:rPr>
      </w:pPr>
      <w:bookmarkStart w:id="32" w:name="_Toc130965179"/>
      <w:bookmarkStart w:id="33" w:name="_Toc322012689"/>
      <w:r w:rsidRPr="00251844">
        <w:rPr>
          <w:rFonts w:cs="Arial"/>
        </w:rPr>
        <w:t>Suposiciones</w:t>
      </w:r>
      <w:bookmarkEnd w:id="32"/>
      <w:bookmarkEnd w:id="33"/>
      <w:r w:rsidRPr="00251844">
        <w:rPr>
          <w:rFonts w:cs="Arial"/>
        </w:rPr>
        <w:tab/>
      </w:r>
    </w:p>
    <w:p w14:paraId="189297DC" w14:textId="77777777" w:rsidR="003F2DE5" w:rsidRPr="00251844" w:rsidRDefault="003F2DE5" w:rsidP="003F2DE5">
      <w:pPr>
        <w:rPr>
          <w:rFonts w:cs="Arial"/>
          <w:lang w:val="es-ES_tradnl" w:eastAsia="ja-JP"/>
        </w:rPr>
      </w:pPr>
    </w:p>
    <w:p w14:paraId="4AD8A3C5" w14:textId="77777777" w:rsidR="003F2DE5" w:rsidRPr="00251844" w:rsidRDefault="003F2DE5" w:rsidP="007153D0">
      <w:pPr>
        <w:pStyle w:val="Textoindependiente"/>
        <w:rPr>
          <w:rFonts w:cs="Arial"/>
          <w:lang w:val="es-PE" w:eastAsia="ja-JP"/>
        </w:rPr>
      </w:pPr>
      <w:r w:rsidRPr="00251844">
        <w:rPr>
          <w:rFonts w:cs="Arial"/>
          <w:lang w:val="es-PE" w:eastAsia="ja-JP"/>
        </w:rPr>
        <w:t>Se asume que los requisitos descritos en el presente documento son estables, por lo que cualquier cambio en estos, debe ser aprobado por todas las partes y gestionado por el modulo pertinente.</w:t>
      </w:r>
    </w:p>
    <w:p w14:paraId="740F9607" w14:textId="77777777" w:rsidR="003F2DE5" w:rsidRPr="00251844" w:rsidRDefault="003F2DE5" w:rsidP="003F2DE5">
      <w:pPr>
        <w:pStyle w:val="Ttulo3"/>
        <w:jc w:val="both"/>
        <w:rPr>
          <w:rFonts w:cs="Arial"/>
        </w:rPr>
      </w:pPr>
      <w:bookmarkStart w:id="34" w:name="_Toc130965180"/>
      <w:bookmarkStart w:id="35" w:name="_Toc322012690"/>
      <w:r w:rsidRPr="00251844">
        <w:rPr>
          <w:rFonts w:cs="Arial"/>
        </w:rPr>
        <w:t>Dependencias</w:t>
      </w:r>
      <w:bookmarkEnd w:id="34"/>
      <w:bookmarkEnd w:id="35"/>
      <w:r w:rsidRPr="00251844">
        <w:rPr>
          <w:rFonts w:cs="Arial"/>
        </w:rPr>
        <w:tab/>
      </w:r>
    </w:p>
    <w:p w14:paraId="14FB861A" w14:textId="77777777" w:rsidR="003F2DE5" w:rsidRPr="00251844" w:rsidRDefault="003F2DE5" w:rsidP="003F2DE5">
      <w:pPr>
        <w:rPr>
          <w:rFonts w:cs="Arial"/>
          <w:lang w:val="es-ES_tradnl" w:eastAsia="ja-JP"/>
        </w:rPr>
      </w:pPr>
    </w:p>
    <w:p w14:paraId="10545B28" w14:textId="77777777" w:rsidR="003F2DE5" w:rsidRPr="00251844" w:rsidRDefault="003F2DE5" w:rsidP="007153D0">
      <w:pPr>
        <w:pStyle w:val="Textoindependiente"/>
        <w:rPr>
          <w:rFonts w:cs="Arial"/>
          <w:lang w:val="es-PE" w:eastAsia="ja-JP"/>
        </w:rPr>
      </w:pPr>
      <w:r w:rsidRPr="00251844">
        <w:rPr>
          <w:rFonts w:cs="Arial"/>
          <w:lang w:val="es-PE" w:eastAsia="ja-JP"/>
        </w:rPr>
        <w:t xml:space="preserve">El Sistema </w:t>
      </w:r>
      <w:r w:rsidRPr="00251844">
        <w:rPr>
          <w:rFonts w:cs="Arial"/>
          <w:lang w:eastAsia="ja-JP"/>
        </w:rPr>
        <w:t xml:space="preserve">ERA </w:t>
      </w:r>
      <w:proofErr w:type="spellStart"/>
      <w:r w:rsidRPr="00251844">
        <w:rPr>
          <w:rFonts w:cs="Arial"/>
          <w:lang w:eastAsia="ja-JP"/>
        </w:rPr>
        <w:t>Sphere</w:t>
      </w:r>
      <w:proofErr w:type="spellEnd"/>
      <w:r w:rsidRPr="00251844">
        <w:rPr>
          <w:rFonts w:cs="Arial"/>
          <w:lang w:eastAsia="ja-JP"/>
        </w:rPr>
        <w:t xml:space="preserve"> </w:t>
      </w:r>
      <w:r w:rsidRPr="00251844">
        <w:rPr>
          <w:rFonts w:cs="Arial"/>
          <w:lang w:val="es-PE" w:eastAsia="ja-JP"/>
        </w:rPr>
        <w:t>tiene un funcionamiento autónomo, es decir no se comunica con otros sistemas.</w:t>
      </w:r>
    </w:p>
    <w:p w14:paraId="53C84676" w14:textId="77777777" w:rsidR="00C57937" w:rsidRDefault="00C57937" w:rsidP="007153D0">
      <w:pPr>
        <w:pStyle w:val="Textoindependiente"/>
        <w:rPr>
          <w:rFonts w:cs="Arial"/>
          <w:lang w:val="es-PE" w:eastAsia="ja-JP"/>
        </w:rPr>
      </w:pPr>
      <w:bookmarkStart w:id="36" w:name="_Toc322012691"/>
    </w:p>
    <w:p w14:paraId="454403D2" w14:textId="77777777" w:rsidR="00C57937" w:rsidRDefault="00C57937" w:rsidP="007153D0">
      <w:pPr>
        <w:pStyle w:val="Textoindependiente"/>
        <w:rPr>
          <w:rFonts w:cs="Arial"/>
          <w:lang w:val="es-PE" w:eastAsia="ja-JP"/>
        </w:rPr>
      </w:pPr>
    </w:p>
    <w:p w14:paraId="5D5358CB" w14:textId="77777777" w:rsidR="00C57937" w:rsidRDefault="00C57937" w:rsidP="007153D0">
      <w:pPr>
        <w:pStyle w:val="Textoindependiente"/>
        <w:rPr>
          <w:rFonts w:cs="Arial"/>
          <w:lang w:val="es-PE" w:eastAsia="ja-JP"/>
        </w:rPr>
      </w:pPr>
    </w:p>
    <w:p w14:paraId="618244DA" w14:textId="77777777" w:rsidR="00C57937" w:rsidRPr="00251844" w:rsidRDefault="00C57937" w:rsidP="007153D0">
      <w:pPr>
        <w:pStyle w:val="Textoindependiente"/>
        <w:rPr>
          <w:rFonts w:cs="Arial"/>
          <w:lang w:val="es-PE" w:eastAsia="ja-JP"/>
        </w:rPr>
      </w:pPr>
    </w:p>
    <w:p w14:paraId="0F39BA7E" w14:textId="77777777" w:rsidR="00E33BCA" w:rsidRPr="00251844" w:rsidRDefault="00E33BCA" w:rsidP="00E33BCA">
      <w:pPr>
        <w:pStyle w:val="Ttulo1"/>
        <w:rPr>
          <w:rFonts w:cs="Arial"/>
        </w:rPr>
      </w:pPr>
      <w:r w:rsidRPr="00251844">
        <w:rPr>
          <w:rFonts w:cs="Arial"/>
        </w:rPr>
        <w:t>Requisitos Específicos</w:t>
      </w:r>
      <w:bookmarkEnd w:id="3"/>
      <w:bookmarkEnd w:id="4"/>
      <w:bookmarkEnd w:id="36"/>
      <w:r w:rsidRPr="00251844">
        <w:rPr>
          <w:rFonts w:cs="Arial"/>
        </w:rPr>
        <w:tab/>
      </w:r>
    </w:p>
    <w:p w14:paraId="34B426A7" w14:textId="77777777" w:rsidR="00E33BCA" w:rsidRPr="00251844" w:rsidRDefault="00E33BCA" w:rsidP="00E33BCA">
      <w:pPr>
        <w:pStyle w:val="Ttulo2"/>
        <w:rPr>
          <w:rFonts w:cs="Arial"/>
        </w:rPr>
      </w:pPr>
      <w:bookmarkStart w:id="37" w:name="_Toc130965182"/>
      <w:bookmarkStart w:id="38" w:name="_Toc304466516"/>
      <w:bookmarkStart w:id="39" w:name="_Toc322012692"/>
      <w:r w:rsidRPr="00251844">
        <w:rPr>
          <w:rFonts w:cs="Arial"/>
        </w:rPr>
        <w:t>Especificación de Casos de Uso</w:t>
      </w:r>
      <w:bookmarkEnd w:id="37"/>
      <w:bookmarkEnd w:id="38"/>
      <w:bookmarkEnd w:id="39"/>
      <w:r w:rsidRPr="00251844">
        <w:rPr>
          <w:rFonts w:cs="Arial"/>
        </w:rPr>
        <w:tab/>
      </w:r>
    </w:p>
    <w:p w14:paraId="7E3B94F4" w14:textId="77777777" w:rsidR="00A64DA9" w:rsidRPr="00251844" w:rsidRDefault="00A64DA9" w:rsidP="00A64DA9">
      <w:pPr>
        <w:rPr>
          <w:rFonts w:cs="Arial"/>
          <w:lang w:val="es-ES_tradnl" w:eastAsia="ja-JP"/>
        </w:rPr>
      </w:pPr>
    </w:p>
    <w:p w14:paraId="4ECE4EFF" w14:textId="77777777" w:rsidR="00B92FD1" w:rsidRPr="00251844" w:rsidRDefault="00B0657D" w:rsidP="00B92FD1">
      <w:pPr>
        <w:pStyle w:val="Ttulo3"/>
        <w:rPr>
          <w:rFonts w:cs="Arial"/>
        </w:rPr>
      </w:pPr>
      <w:bookmarkStart w:id="40" w:name="_Toc322012693"/>
      <w:r w:rsidRPr="00251844">
        <w:rPr>
          <w:rFonts w:cs="Arial"/>
        </w:rPr>
        <w:t>Seguridad</w:t>
      </w:r>
      <w:bookmarkEnd w:id="40"/>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762F3EDD" w14:textId="77777777" w:rsidTr="003145CD">
        <w:trPr>
          <w:trHeight w:val="269"/>
        </w:trPr>
        <w:tc>
          <w:tcPr>
            <w:tcW w:w="8946" w:type="dxa"/>
            <w:gridSpan w:val="2"/>
            <w:shd w:val="clear" w:color="auto" w:fill="000000"/>
          </w:tcPr>
          <w:p w14:paraId="5BB97E4D"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8F753B" w:rsidRPr="00251844" w14:paraId="52FA7583" w14:textId="77777777" w:rsidTr="003145CD">
        <w:trPr>
          <w:trHeight w:val="247"/>
        </w:trPr>
        <w:tc>
          <w:tcPr>
            <w:tcW w:w="2802" w:type="dxa"/>
          </w:tcPr>
          <w:p w14:paraId="0D8B9DE6"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40352C8A" w14:textId="77777777" w:rsidR="008F753B" w:rsidRPr="00251844" w:rsidRDefault="00763A68" w:rsidP="003145CD">
            <w:pPr>
              <w:pStyle w:val="Default"/>
              <w:rPr>
                <w:rFonts w:ascii="Arial" w:hAnsi="Arial" w:cs="Arial"/>
                <w:sz w:val="20"/>
                <w:szCs w:val="20"/>
              </w:rPr>
            </w:pPr>
            <w:r>
              <w:rPr>
                <w:rFonts w:ascii="Arial" w:hAnsi="Arial" w:cs="Arial"/>
                <w:sz w:val="20"/>
                <w:szCs w:val="20"/>
              </w:rPr>
              <w:t>SEG01</w:t>
            </w:r>
          </w:p>
        </w:tc>
      </w:tr>
      <w:tr w:rsidR="008F753B" w:rsidRPr="00251844" w14:paraId="7E50DDC3" w14:textId="77777777" w:rsidTr="003145CD">
        <w:trPr>
          <w:trHeight w:val="230"/>
        </w:trPr>
        <w:tc>
          <w:tcPr>
            <w:tcW w:w="2802" w:type="dxa"/>
          </w:tcPr>
          <w:p w14:paraId="6D7AF216"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0A62B7B"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usuario  ingresará  su  ID  y  su  </w:t>
            </w:r>
            <w:proofErr w:type="spellStart"/>
            <w:r w:rsidRPr="00251844">
              <w:rPr>
                <w:rFonts w:ascii="Arial" w:hAnsi="Arial" w:cs="Arial"/>
                <w:sz w:val="20"/>
                <w:szCs w:val="20"/>
              </w:rPr>
              <w:t>password</w:t>
            </w:r>
            <w:proofErr w:type="spellEnd"/>
            <w:r w:rsidRPr="00251844">
              <w:rPr>
                <w:rFonts w:ascii="Arial" w:hAnsi="Arial" w:cs="Arial"/>
                <w:sz w:val="20"/>
                <w:szCs w:val="20"/>
              </w:rPr>
              <w:t>  para  poder</w:t>
            </w:r>
          </w:p>
          <w:p w14:paraId="21DEE05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autenticarse</w:t>
            </w:r>
          </w:p>
        </w:tc>
      </w:tr>
      <w:tr w:rsidR="008F753B" w:rsidRPr="00251844" w14:paraId="3DE8599E" w14:textId="77777777" w:rsidTr="003145CD">
        <w:trPr>
          <w:trHeight w:val="247"/>
        </w:trPr>
        <w:tc>
          <w:tcPr>
            <w:tcW w:w="2802" w:type="dxa"/>
          </w:tcPr>
          <w:p w14:paraId="7F588D94"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33C5DD5"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Usuario</w:t>
            </w:r>
          </w:p>
        </w:tc>
      </w:tr>
      <w:tr w:rsidR="008F753B" w:rsidRPr="00251844" w14:paraId="0B2A4CA7" w14:textId="77777777" w:rsidTr="003145CD">
        <w:trPr>
          <w:trHeight w:val="247"/>
        </w:trPr>
        <w:tc>
          <w:tcPr>
            <w:tcW w:w="2802" w:type="dxa"/>
          </w:tcPr>
          <w:p w14:paraId="15C2E6CF"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11D4699"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lang w:val="es-ES"/>
              </w:rPr>
              <w:t xml:space="preserve">Haber  entrado  a  la  sección  de </w:t>
            </w:r>
            <w:proofErr w:type="spellStart"/>
            <w:r w:rsidRPr="00251844">
              <w:rPr>
                <w:rFonts w:ascii="Arial" w:hAnsi="Arial" w:cs="Arial"/>
                <w:sz w:val="20"/>
                <w:szCs w:val="20"/>
                <w:lang w:val="es-ES"/>
              </w:rPr>
              <w:t>Login</w:t>
            </w:r>
            <w:proofErr w:type="spellEnd"/>
          </w:p>
        </w:tc>
      </w:tr>
      <w:tr w:rsidR="008F753B" w:rsidRPr="00251844" w14:paraId="444454A6" w14:textId="77777777" w:rsidTr="003145CD">
        <w:trPr>
          <w:trHeight w:val="341"/>
        </w:trPr>
        <w:tc>
          <w:tcPr>
            <w:tcW w:w="8946" w:type="dxa"/>
            <w:gridSpan w:val="2"/>
            <w:shd w:val="clear" w:color="auto" w:fill="808080"/>
          </w:tcPr>
          <w:p w14:paraId="70CB59E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32FCF295" w14:textId="77777777" w:rsidTr="003145CD">
        <w:trPr>
          <w:trHeight w:val="1529"/>
        </w:trPr>
        <w:tc>
          <w:tcPr>
            <w:tcW w:w="8946" w:type="dxa"/>
            <w:gridSpan w:val="2"/>
          </w:tcPr>
          <w:p w14:paraId="0C702F76" w14:textId="77777777" w:rsidR="008F753B" w:rsidRPr="00251844" w:rsidRDefault="008F753B" w:rsidP="007C2819">
            <w:pPr>
              <w:numPr>
                <w:ilvl w:val="0"/>
                <w:numId w:val="21"/>
              </w:numPr>
              <w:spacing w:line="276" w:lineRule="auto"/>
              <w:jc w:val="left"/>
              <w:rPr>
                <w:rFonts w:cs="Arial"/>
                <w:color w:val="000000"/>
              </w:rPr>
            </w:pPr>
            <w:r w:rsidRPr="00251844">
              <w:rPr>
                <w:rFonts w:cs="Arial"/>
                <w:color w:val="000000"/>
              </w:rPr>
              <w:t>El actor ingresa su ID de usuario y su contraseña.</w:t>
            </w:r>
          </w:p>
          <w:p w14:paraId="46D97C76" w14:textId="77777777" w:rsidR="008F753B" w:rsidRPr="00251844" w:rsidRDefault="008F753B" w:rsidP="007C2819">
            <w:pPr>
              <w:numPr>
                <w:ilvl w:val="0"/>
                <w:numId w:val="21"/>
              </w:numPr>
              <w:spacing w:line="276" w:lineRule="auto"/>
              <w:jc w:val="left"/>
              <w:rPr>
                <w:rFonts w:cs="Arial"/>
                <w:color w:val="000000"/>
              </w:rPr>
            </w:pPr>
            <w:r w:rsidRPr="00251844">
              <w:rPr>
                <w:rFonts w:cs="Arial"/>
              </w:rPr>
              <w:t xml:space="preserve">El sistema </w:t>
            </w:r>
            <w:proofErr w:type="gramStart"/>
            <w:r w:rsidRPr="00251844">
              <w:rPr>
                <w:rFonts w:cs="Arial"/>
              </w:rPr>
              <w:t>valida</w:t>
            </w:r>
            <w:proofErr w:type="gramEnd"/>
            <w:r w:rsidRPr="00251844">
              <w:rPr>
                <w:rFonts w:cs="Arial"/>
              </w:rPr>
              <w:t xml:space="preserve"> si los datos son correctos.</w:t>
            </w:r>
          </w:p>
          <w:p w14:paraId="2088965B" w14:textId="77777777" w:rsidR="008F753B" w:rsidRPr="00251844" w:rsidRDefault="008F753B" w:rsidP="007C2819">
            <w:pPr>
              <w:numPr>
                <w:ilvl w:val="0"/>
                <w:numId w:val="21"/>
              </w:numPr>
              <w:spacing w:line="276" w:lineRule="auto"/>
              <w:jc w:val="left"/>
              <w:rPr>
                <w:rFonts w:cs="Arial"/>
                <w:color w:val="000000"/>
              </w:rPr>
            </w:pPr>
            <w:r w:rsidRPr="00251844">
              <w:rPr>
                <w:rFonts w:cs="Arial"/>
              </w:rPr>
              <w:t>El  sistema  muestra  un  mensaje  de  bienvenida  y  la  pantalla principal de acceso al sistema.</w:t>
            </w:r>
          </w:p>
        </w:tc>
      </w:tr>
      <w:tr w:rsidR="008F753B" w:rsidRPr="00251844" w14:paraId="1E9D0B96" w14:textId="77777777" w:rsidTr="003145CD">
        <w:trPr>
          <w:trHeight w:val="247"/>
        </w:trPr>
        <w:tc>
          <w:tcPr>
            <w:tcW w:w="2802" w:type="dxa"/>
          </w:tcPr>
          <w:p w14:paraId="2CF30995"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2C36F9A"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8F753B" w:rsidRPr="00251844" w14:paraId="63CE3852" w14:textId="77777777" w:rsidTr="003145CD">
        <w:trPr>
          <w:trHeight w:val="247"/>
        </w:trPr>
        <w:tc>
          <w:tcPr>
            <w:tcW w:w="8946" w:type="dxa"/>
            <w:gridSpan w:val="2"/>
            <w:shd w:val="clear" w:color="auto" w:fill="7F7F7F"/>
          </w:tcPr>
          <w:p w14:paraId="09D24C85" w14:textId="77777777" w:rsidR="008F753B" w:rsidRPr="00251844" w:rsidRDefault="008F753B"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8F753B" w:rsidRPr="00251844" w14:paraId="5994047E" w14:textId="77777777" w:rsidTr="003145CD">
        <w:trPr>
          <w:trHeight w:val="247"/>
        </w:trPr>
        <w:tc>
          <w:tcPr>
            <w:tcW w:w="8946" w:type="dxa"/>
            <w:gridSpan w:val="2"/>
          </w:tcPr>
          <w:p w14:paraId="79538FDB" w14:textId="77777777" w:rsidR="008F753B" w:rsidRPr="00251844" w:rsidRDefault="008F753B" w:rsidP="007C2819">
            <w:pPr>
              <w:numPr>
                <w:ilvl w:val="0"/>
                <w:numId w:val="22"/>
              </w:numPr>
              <w:spacing w:line="276" w:lineRule="auto"/>
              <w:rPr>
                <w:rFonts w:cs="Arial"/>
              </w:rPr>
            </w:pPr>
            <w:r w:rsidRPr="00251844">
              <w:rPr>
                <w:rFonts w:cs="Arial"/>
              </w:rPr>
              <w:t>El sistema muestra un mensaje de error y pide al usuario reingresar los datos.</w:t>
            </w:r>
          </w:p>
          <w:p w14:paraId="15C2BE3F" w14:textId="77777777" w:rsidR="008F753B" w:rsidRPr="00251844" w:rsidRDefault="008F753B" w:rsidP="007C2819">
            <w:pPr>
              <w:numPr>
                <w:ilvl w:val="0"/>
                <w:numId w:val="22"/>
              </w:numPr>
              <w:spacing w:line="276" w:lineRule="auto"/>
              <w:rPr>
                <w:rFonts w:cs="Arial"/>
              </w:rPr>
            </w:pPr>
            <w:r w:rsidRPr="00251844">
              <w:rPr>
                <w:rFonts w:cs="Arial"/>
              </w:rPr>
              <w:t>El actor reingresa los datos.</w:t>
            </w:r>
          </w:p>
          <w:p w14:paraId="6B0929C3" w14:textId="77777777" w:rsidR="008F753B" w:rsidRPr="00251844" w:rsidRDefault="008F753B" w:rsidP="007C2819">
            <w:pPr>
              <w:numPr>
                <w:ilvl w:val="0"/>
                <w:numId w:val="22"/>
              </w:numPr>
              <w:spacing w:line="276" w:lineRule="auto"/>
              <w:rPr>
                <w:rFonts w:cs="Arial"/>
              </w:rPr>
            </w:pPr>
            <w:r w:rsidRPr="00251844">
              <w:rPr>
                <w:rFonts w:cs="Arial"/>
              </w:rPr>
              <w:t>El sistema hace nuevamente la validación y, si es correcto, regresa al punto 3 del flujo de eventos principal; si no, vuelve al punto 1 del flujo de eventos alternativo.</w:t>
            </w:r>
          </w:p>
        </w:tc>
      </w:tr>
      <w:tr w:rsidR="008F753B" w:rsidRPr="00251844" w14:paraId="2FF494AC" w14:textId="77777777" w:rsidTr="003145CD">
        <w:trPr>
          <w:trHeight w:val="247"/>
        </w:trPr>
        <w:tc>
          <w:tcPr>
            <w:tcW w:w="2802" w:type="dxa"/>
          </w:tcPr>
          <w:p w14:paraId="1E7D29C5"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2B835CB"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14:paraId="54F861DA" w14:textId="77777777" w:rsidR="003B0040" w:rsidRPr="00937EBA" w:rsidRDefault="003B0040"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02"/>
        <w:gridCol w:w="6144"/>
      </w:tblGrid>
      <w:tr w:rsidR="006F743D" w14:paraId="30C5F2A7" w14:textId="77777777" w:rsidTr="006F743D">
        <w:trPr>
          <w:trHeight w:val="269"/>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000000"/>
            <w:hideMark/>
          </w:tcPr>
          <w:p w14:paraId="57CEBA17" w14:textId="77777777" w:rsidR="006F743D" w:rsidRDefault="006F743D"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6F743D" w14:paraId="5F3929EE"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34FAB288"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Borders>
              <w:top w:val="single" w:sz="4" w:space="0" w:color="000000"/>
              <w:left w:val="single" w:sz="4" w:space="0" w:color="000000"/>
              <w:bottom w:val="single" w:sz="4" w:space="0" w:color="000000"/>
              <w:right w:val="single" w:sz="4" w:space="0" w:color="000000"/>
            </w:tcBorders>
            <w:hideMark/>
          </w:tcPr>
          <w:p w14:paraId="109FD849" w14:textId="77777777" w:rsidR="006F743D" w:rsidRDefault="00763A68" w:rsidP="00811270">
            <w:pPr>
              <w:pStyle w:val="Default"/>
              <w:spacing w:line="276" w:lineRule="auto"/>
              <w:rPr>
                <w:rFonts w:ascii="Arial" w:hAnsi="Arial" w:cs="Arial"/>
                <w:sz w:val="20"/>
                <w:szCs w:val="20"/>
              </w:rPr>
            </w:pPr>
            <w:r>
              <w:rPr>
                <w:rFonts w:ascii="Arial" w:hAnsi="Arial" w:cs="Arial"/>
                <w:sz w:val="20"/>
                <w:szCs w:val="20"/>
              </w:rPr>
              <w:t>SEG02</w:t>
            </w:r>
          </w:p>
        </w:tc>
      </w:tr>
      <w:tr w:rsidR="006F743D" w:rsidRPr="006F743D" w14:paraId="3CC9454C" w14:textId="77777777" w:rsidTr="006F743D">
        <w:trPr>
          <w:trHeight w:val="230"/>
        </w:trPr>
        <w:tc>
          <w:tcPr>
            <w:tcW w:w="2802" w:type="dxa"/>
            <w:tcBorders>
              <w:top w:val="single" w:sz="4" w:space="0" w:color="000000"/>
              <w:left w:val="single" w:sz="4" w:space="0" w:color="000000"/>
              <w:bottom w:val="single" w:sz="4" w:space="0" w:color="000000"/>
              <w:right w:val="single" w:sz="4" w:space="0" w:color="000000"/>
            </w:tcBorders>
            <w:hideMark/>
          </w:tcPr>
          <w:p w14:paraId="2F0A7F41"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Borders>
              <w:top w:val="single" w:sz="4" w:space="0" w:color="000000"/>
              <w:left w:val="single" w:sz="4" w:space="0" w:color="000000"/>
              <w:bottom w:val="single" w:sz="4" w:space="0" w:color="000000"/>
              <w:right w:val="single" w:sz="4" w:space="0" w:color="000000"/>
            </w:tcBorders>
            <w:hideMark/>
          </w:tcPr>
          <w:p w14:paraId="40C0BAC1"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gerente de sucursal podrá registrar un nuevo perfil asignando las distintas vistas con las que dicho perfil contará. Además podrá editar y eliminar los perfiles de usuarios ya existentes.</w:t>
            </w:r>
          </w:p>
        </w:tc>
      </w:tr>
      <w:tr w:rsidR="006F743D" w14:paraId="0BB490E1"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0743D85"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Borders>
              <w:top w:val="single" w:sz="4" w:space="0" w:color="000000"/>
              <w:left w:val="single" w:sz="4" w:space="0" w:color="000000"/>
              <w:bottom w:val="single" w:sz="4" w:space="0" w:color="000000"/>
              <w:right w:val="single" w:sz="4" w:space="0" w:color="000000"/>
            </w:tcBorders>
            <w:hideMark/>
          </w:tcPr>
          <w:p w14:paraId="5668C0AD"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Gerente de sucursal</w:t>
            </w:r>
          </w:p>
        </w:tc>
      </w:tr>
      <w:tr w:rsidR="006F743D" w:rsidRPr="006F743D" w14:paraId="1D87F89E"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2926CE06" w14:textId="77777777" w:rsidR="006F743D" w:rsidRDefault="006F743D"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Borders>
              <w:top w:val="single" w:sz="4" w:space="0" w:color="000000"/>
              <w:left w:val="single" w:sz="4" w:space="0" w:color="000000"/>
              <w:bottom w:val="single" w:sz="4" w:space="0" w:color="000000"/>
              <w:right w:val="single" w:sz="4" w:space="0" w:color="000000"/>
            </w:tcBorders>
            <w:hideMark/>
          </w:tcPr>
          <w:p w14:paraId="50BA7E31" w14:textId="77777777" w:rsidR="006F743D" w:rsidRDefault="006F743D"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6F743D" w:rsidRPr="006F743D" w14:paraId="78597137" w14:textId="77777777" w:rsidTr="006F743D">
        <w:trPr>
          <w:trHeight w:val="341"/>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808080"/>
            <w:hideMark/>
          </w:tcPr>
          <w:p w14:paraId="04597E93"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6F743D" w:rsidRPr="006F743D" w14:paraId="5C408098" w14:textId="77777777" w:rsidTr="006F743D">
        <w:trPr>
          <w:trHeight w:val="1529"/>
        </w:trPr>
        <w:tc>
          <w:tcPr>
            <w:tcW w:w="8946" w:type="dxa"/>
            <w:gridSpan w:val="2"/>
            <w:tcBorders>
              <w:top w:val="single" w:sz="4" w:space="0" w:color="000000"/>
              <w:left w:val="single" w:sz="4" w:space="0" w:color="000000"/>
              <w:bottom w:val="single" w:sz="4" w:space="0" w:color="000000"/>
              <w:right w:val="single" w:sz="4" w:space="0" w:color="000000"/>
            </w:tcBorders>
          </w:tcPr>
          <w:p w14:paraId="1A594471"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elige la opción “Crear Nuevo Perfil”</w:t>
            </w:r>
          </w:p>
          <w:p w14:paraId="6DA36775"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el formulario para registrar un nuevo tipo de perfil. Cuenta con los siguientes campos:</w:t>
            </w:r>
          </w:p>
          <w:p w14:paraId="30C4ED7D"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0DD7A32A"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249B3210"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70DC654E"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522744D7" w14:textId="77777777" w:rsidR="006F743D" w:rsidRDefault="006F743D" w:rsidP="00811270">
            <w:pPr>
              <w:spacing w:line="276" w:lineRule="auto"/>
              <w:ind w:left="1077"/>
              <w:rPr>
                <w:rFonts w:eastAsia="Arial" w:cs="Arial"/>
              </w:rPr>
            </w:pPr>
          </w:p>
          <w:p w14:paraId="4788CE56"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ingresa los datos en el formulario, marca los módulos y selecciona la opción “Registrar”.</w:t>
            </w:r>
          </w:p>
          <w:p w14:paraId="66609819" w14:textId="77777777" w:rsidR="006F743D" w:rsidRDefault="006F743D" w:rsidP="007C2819">
            <w:pPr>
              <w:numPr>
                <w:ilvl w:val="0"/>
                <w:numId w:val="119"/>
              </w:numPr>
              <w:tabs>
                <w:tab w:val="num" w:pos="720"/>
              </w:tabs>
              <w:spacing w:line="276" w:lineRule="auto"/>
              <w:rPr>
                <w:rFonts w:eastAsia="Arial" w:cs="Arial"/>
              </w:rPr>
            </w:pPr>
            <w:r>
              <w:rPr>
                <w:rFonts w:eastAsia="Arial" w:cs="Arial"/>
              </w:rPr>
              <w:t>El sistema muestra un mensaje para la confirmación de los datos ingresados: “¿Desea confirmar la acción anterior?”.</w:t>
            </w:r>
          </w:p>
          <w:p w14:paraId="22B7F5A3" w14:textId="77777777" w:rsidR="006F743D" w:rsidRDefault="006F743D" w:rsidP="007C2819">
            <w:pPr>
              <w:numPr>
                <w:ilvl w:val="0"/>
                <w:numId w:val="119"/>
              </w:numPr>
              <w:tabs>
                <w:tab w:val="num" w:pos="720"/>
              </w:tabs>
              <w:spacing w:line="276" w:lineRule="auto"/>
              <w:rPr>
                <w:rFonts w:eastAsia="Arial" w:cs="Arial"/>
              </w:rPr>
            </w:pPr>
            <w:r>
              <w:rPr>
                <w:rFonts w:eastAsia="Arial" w:cs="Arial"/>
              </w:rPr>
              <w:t>El actor selecciona la opción “Aceptar”.</w:t>
            </w:r>
          </w:p>
          <w:p w14:paraId="0657400A" w14:textId="77777777" w:rsidR="006F743D" w:rsidRDefault="006F743D" w:rsidP="007C2819">
            <w:pPr>
              <w:numPr>
                <w:ilvl w:val="0"/>
                <w:numId w:val="119"/>
              </w:numPr>
              <w:spacing w:line="276" w:lineRule="auto"/>
              <w:jc w:val="left"/>
              <w:rPr>
                <w:rFonts w:cs="Arial"/>
                <w:color w:val="000000"/>
              </w:rPr>
            </w:pPr>
            <w:r>
              <w:rPr>
                <w:rFonts w:eastAsia="Arial" w:cs="Arial"/>
              </w:rPr>
              <w:t>El sistema cierra la ventana de registro y muestra la pantalla principal de Seguridad</w:t>
            </w:r>
          </w:p>
        </w:tc>
      </w:tr>
      <w:tr w:rsidR="006F743D" w:rsidRPr="006F743D" w14:paraId="7F19BFA4"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31923391"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0D10E2D" w14:textId="77777777" w:rsidR="006F743D" w:rsidRDefault="006F743D"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6F743D" w14:paraId="5A7E2129"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19D9FAFB" w14:textId="77777777" w:rsidR="006F743D" w:rsidRDefault="006F743D"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6F743D" w:rsidRPr="006F743D" w14:paraId="75DC4195"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tcPr>
          <w:p w14:paraId="33CB01A7"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el perfil a editar y marca la opción “Modificar”.</w:t>
            </w:r>
          </w:p>
          <w:p w14:paraId="0E0B42C1"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formulario con los datos del empleado registrado:</w:t>
            </w:r>
          </w:p>
          <w:p w14:paraId="610CACD8"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Datos del perfil:</w:t>
            </w:r>
          </w:p>
          <w:p w14:paraId="3E4FC64A" w14:textId="77777777" w:rsidR="006F743D" w:rsidRDefault="006F743D" w:rsidP="00811270">
            <w:pPr>
              <w:spacing w:line="276" w:lineRule="auto"/>
              <w:ind w:left="1071"/>
              <w:rPr>
                <w:rFonts w:eastAsia="Arial" w:cs="Arial"/>
              </w:rPr>
            </w:pPr>
            <w:r>
              <w:rPr>
                <w:rFonts w:eastAsia="Arial" w:cs="Arial"/>
              </w:rPr>
              <w:t>Campos obligatorios: Nombre del perfil y Descripción del perfil.</w:t>
            </w:r>
          </w:p>
          <w:p w14:paraId="1576ED56" w14:textId="77777777" w:rsidR="006F743D" w:rsidRDefault="006F743D" w:rsidP="007C2819">
            <w:pPr>
              <w:numPr>
                <w:ilvl w:val="0"/>
                <w:numId w:val="19"/>
              </w:numPr>
              <w:tabs>
                <w:tab w:val="num" w:pos="1071"/>
              </w:tabs>
              <w:spacing w:line="276" w:lineRule="auto"/>
              <w:ind w:left="1071" w:hanging="283"/>
              <w:rPr>
                <w:rFonts w:eastAsia="Arial" w:cs="Arial"/>
                <w:b/>
                <w:bCs/>
              </w:rPr>
            </w:pPr>
            <w:r>
              <w:rPr>
                <w:rFonts w:eastAsia="Arial" w:cs="Arial"/>
                <w:b/>
                <w:bCs/>
              </w:rPr>
              <w:t>Selección de Módulos:</w:t>
            </w:r>
          </w:p>
          <w:p w14:paraId="0E7BB7AA" w14:textId="77777777" w:rsidR="006F743D" w:rsidRDefault="006F743D" w:rsidP="00811270">
            <w:pPr>
              <w:spacing w:line="276" w:lineRule="auto"/>
              <w:ind w:left="1071"/>
              <w:rPr>
                <w:rFonts w:eastAsia="Arial" w:cs="Arial"/>
              </w:rPr>
            </w:pPr>
            <w:r>
              <w:rPr>
                <w:rFonts w:eastAsia="Arial" w:cs="Arial"/>
              </w:rPr>
              <w:t>Campos obligatorios: Listado de los módulos predefinidos del sistema</w:t>
            </w:r>
          </w:p>
          <w:p w14:paraId="3B41A9CF" w14:textId="77777777" w:rsidR="006F743D" w:rsidRDefault="006F743D" w:rsidP="00811270">
            <w:pPr>
              <w:spacing w:line="276" w:lineRule="auto"/>
              <w:ind w:left="1071"/>
              <w:rPr>
                <w:rFonts w:eastAsia="Arial" w:cs="Arial"/>
              </w:rPr>
            </w:pPr>
          </w:p>
          <w:p w14:paraId="611C34C0"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actualiza la información de los campos que considere necesario a excepción de los campos no editables y selecciona la opción “Aceptar”.</w:t>
            </w:r>
          </w:p>
          <w:p w14:paraId="12209FB1" w14:textId="77777777" w:rsidR="006F743D" w:rsidRDefault="006F743D" w:rsidP="007C2819">
            <w:pPr>
              <w:numPr>
                <w:ilvl w:val="0"/>
                <w:numId w:val="120"/>
              </w:numPr>
              <w:tabs>
                <w:tab w:val="num" w:pos="720"/>
              </w:tabs>
              <w:spacing w:line="276" w:lineRule="auto"/>
              <w:rPr>
                <w:rFonts w:eastAsia="Arial" w:cs="Arial"/>
              </w:rPr>
            </w:pPr>
            <w:r>
              <w:rPr>
                <w:rFonts w:eastAsia="Arial" w:cs="Arial"/>
              </w:rPr>
              <w:t>El sistema muestra un mensaje solicitando la confirmación de la opción seleccionada: “¿Desea confirmar la acción anterior?”.</w:t>
            </w:r>
          </w:p>
          <w:p w14:paraId="089AF909" w14:textId="77777777" w:rsidR="006F743D" w:rsidRDefault="006F743D" w:rsidP="007C2819">
            <w:pPr>
              <w:numPr>
                <w:ilvl w:val="0"/>
                <w:numId w:val="120"/>
              </w:numPr>
              <w:tabs>
                <w:tab w:val="num" w:pos="720"/>
              </w:tabs>
              <w:spacing w:line="276" w:lineRule="auto"/>
              <w:rPr>
                <w:rFonts w:eastAsia="Arial" w:cs="Arial"/>
              </w:rPr>
            </w:pPr>
            <w:r>
              <w:rPr>
                <w:rFonts w:eastAsia="Arial" w:cs="Arial"/>
              </w:rPr>
              <w:t>El actor selecciona la opción “Aceptar”.</w:t>
            </w:r>
          </w:p>
          <w:p w14:paraId="3C50766F" w14:textId="77777777" w:rsidR="006F743D" w:rsidRDefault="006F743D" w:rsidP="007C2819">
            <w:pPr>
              <w:numPr>
                <w:ilvl w:val="0"/>
                <w:numId w:val="120"/>
              </w:numPr>
              <w:spacing w:line="276" w:lineRule="auto"/>
              <w:rPr>
                <w:rFonts w:cs="Arial"/>
              </w:rPr>
            </w:pPr>
            <w:r>
              <w:rPr>
                <w:rFonts w:eastAsia="Arial" w:cs="Arial"/>
              </w:rPr>
              <w:t>El sistema se refresca y muestra el formulario actualizado”.</w:t>
            </w:r>
          </w:p>
        </w:tc>
      </w:tr>
      <w:tr w:rsidR="006F743D" w:rsidRPr="006F743D" w14:paraId="58C30BE9"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DCCF95A"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5B86ADB6"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modifica correctamente el tipo de perfil seleccionado</w:t>
            </w:r>
          </w:p>
        </w:tc>
      </w:tr>
      <w:tr w:rsidR="006F743D" w14:paraId="7C188C92"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shd w:val="clear" w:color="auto" w:fill="7F7F7F"/>
            <w:hideMark/>
          </w:tcPr>
          <w:p w14:paraId="4DACDFF5"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Flujo alternativo: </w:t>
            </w:r>
            <w:r>
              <w:rPr>
                <w:rFonts w:ascii="Arial" w:eastAsia="Arial" w:hAnsi="Arial" w:cs="Arial"/>
                <w:b/>
                <w:bCs/>
                <w:sz w:val="20"/>
                <w:szCs w:val="20"/>
              </w:rPr>
              <w:t xml:space="preserve">   Eliminar perfil</w:t>
            </w:r>
          </w:p>
        </w:tc>
      </w:tr>
      <w:tr w:rsidR="006F743D" w:rsidRPr="006F743D" w14:paraId="360C6A41" w14:textId="77777777" w:rsidTr="006F743D">
        <w:trPr>
          <w:trHeight w:val="247"/>
        </w:trPr>
        <w:tc>
          <w:tcPr>
            <w:tcW w:w="8946" w:type="dxa"/>
            <w:gridSpan w:val="2"/>
            <w:tcBorders>
              <w:top w:val="single" w:sz="4" w:space="0" w:color="000000"/>
              <w:left w:val="single" w:sz="4" w:space="0" w:color="000000"/>
              <w:bottom w:val="single" w:sz="4" w:space="0" w:color="000000"/>
              <w:right w:val="single" w:sz="4" w:space="0" w:color="000000"/>
            </w:tcBorders>
            <w:hideMark/>
          </w:tcPr>
          <w:p w14:paraId="54D5C3AF"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el perfil a eliminar</w:t>
            </w:r>
          </w:p>
          <w:p w14:paraId="27C0FA2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sistema muestra un mensaje solicitando la conformidad de la acción: “¿Desea eliminar el perfil del sistema?”.</w:t>
            </w:r>
          </w:p>
          <w:p w14:paraId="31495B06" w14:textId="77777777" w:rsidR="006F743D" w:rsidRDefault="006F743D" w:rsidP="007C2819">
            <w:pPr>
              <w:numPr>
                <w:ilvl w:val="0"/>
                <w:numId w:val="121"/>
              </w:numPr>
              <w:tabs>
                <w:tab w:val="num" w:pos="720"/>
              </w:tabs>
              <w:spacing w:line="276" w:lineRule="auto"/>
              <w:rPr>
                <w:rFonts w:eastAsia="Arial" w:cs="Arial"/>
              </w:rPr>
            </w:pPr>
            <w:r>
              <w:rPr>
                <w:rFonts w:eastAsia="Arial" w:cs="Arial"/>
              </w:rPr>
              <w:t>El actor selecciona la opción “Aceptar”.</w:t>
            </w:r>
          </w:p>
          <w:p w14:paraId="6635B923" w14:textId="77777777" w:rsidR="006F743D" w:rsidRDefault="006F743D" w:rsidP="007C2819">
            <w:pPr>
              <w:numPr>
                <w:ilvl w:val="0"/>
                <w:numId w:val="121"/>
              </w:numPr>
              <w:spacing w:line="276" w:lineRule="auto"/>
              <w:rPr>
                <w:rFonts w:cs="Arial"/>
                <w:lang w:val="es-PE"/>
              </w:rPr>
            </w:pPr>
            <w:r>
              <w:rPr>
                <w:rFonts w:eastAsia="Arial" w:cs="Arial"/>
              </w:rPr>
              <w:t>El sistema elimina lógicamente el perfil.</w:t>
            </w:r>
          </w:p>
        </w:tc>
      </w:tr>
      <w:tr w:rsidR="006F743D" w:rsidRPr="006F743D" w14:paraId="0437AD09" w14:textId="77777777" w:rsidTr="006F743D">
        <w:trPr>
          <w:trHeight w:val="247"/>
        </w:trPr>
        <w:tc>
          <w:tcPr>
            <w:tcW w:w="2802" w:type="dxa"/>
            <w:tcBorders>
              <w:top w:val="single" w:sz="4" w:space="0" w:color="000000"/>
              <w:left w:val="single" w:sz="4" w:space="0" w:color="000000"/>
              <w:bottom w:val="single" w:sz="4" w:space="0" w:color="000000"/>
              <w:right w:val="single" w:sz="4" w:space="0" w:color="000000"/>
            </w:tcBorders>
            <w:hideMark/>
          </w:tcPr>
          <w:p w14:paraId="155500BB" w14:textId="77777777" w:rsidR="006F743D" w:rsidRDefault="006F743D"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Borders>
              <w:top w:val="single" w:sz="4" w:space="0" w:color="000000"/>
              <w:left w:val="single" w:sz="4" w:space="0" w:color="000000"/>
              <w:bottom w:val="single" w:sz="4" w:space="0" w:color="000000"/>
              <w:right w:val="single" w:sz="4" w:space="0" w:color="000000"/>
            </w:tcBorders>
            <w:hideMark/>
          </w:tcPr>
          <w:p w14:paraId="7909B37D" w14:textId="77777777" w:rsidR="006F743D" w:rsidRDefault="006F743D" w:rsidP="00811270">
            <w:pPr>
              <w:pStyle w:val="Default"/>
              <w:spacing w:line="276" w:lineRule="auto"/>
              <w:rPr>
                <w:rFonts w:ascii="Arial" w:hAnsi="Arial" w:cs="Arial"/>
                <w:sz w:val="20"/>
                <w:szCs w:val="20"/>
              </w:rPr>
            </w:pPr>
            <w:r>
              <w:rPr>
                <w:rFonts w:ascii="Arial" w:eastAsia="Arial" w:hAnsi="Arial" w:cs="Arial"/>
                <w:sz w:val="20"/>
                <w:szCs w:val="20"/>
              </w:rPr>
              <w:t>Se elimina lógicamente el perfil del sistema.</w:t>
            </w:r>
          </w:p>
        </w:tc>
      </w:tr>
    </w:tbl>
    <w:p w14:paraId="66F5F807" w14:textId="77777777" w:rsidR="003B0040" w:rsidRPr="00937EBA" w:rsidRDefault="003B0040" w:rsidP="00B0657D">
      <w:pPr>
        <w:rPr>
          <w:lang w:val="es-PE"/>
        </w:rPr>
      </w:pPr>
    </w:p>
    <w:p w14:paraId="05390282" w14:textId="77777777" w:rsidR="00B0657D" w:rsidRPr="00251844" w:rsidRDefault="00B0657D" w:rsidP="00B0657D">
      <w:pPr>
        <w:pStyle w:val="Ttulo3"/>
        <w:rPr>
          <w:rFonts w:cs="Arial"/>
        </w:rPr>
      </w:pPr>
      <w:bookmarkStart w:id="41" w:name="_Toc322012694"/>
      <w:r w:rsidRPr="00251844">
        <w:rPr>
          <w:rFonts w:cs="Arial"/>
        </w:rPr>
        <w:t>Infraestructura, configuración y RRHH</w:t>
      </w:r>
      <w:bookmarkEnd w:id="41"/>
      <w:r w:rsidR="008F753B" w:rsidRPr="00251844">
        <w:rPr>
          <w:rFonts w:cs="Arial"/>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69A161CE" w14:textId="77777777" w:rsidTr="003145CD">
        <w:trPr>
          <w:trHeight w:val="269"/>
        </w:trPr>
        <w:tc>
          <w:tcPr>
            <w:tcW w:w="8946" w:type="dxa"/>
            <w:gridSpan w:val="2"/>
            <w:shd w:val="clear" w:color="auto" w:fill="000000"/>
          </w:tcPr>
          <w:p w14:paraId="7721E028"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8F753B" w:rsidRPr="00251844" w14:paraId="6483CD95" w14:textId="77777777" w:rsidTr="003145CD">
        <w:trPr>
          <w:trHeight w:val="247"/>
        </w:trPr>
        <w:tc>
          <w:tcPr>
            <w:tcW w:w="2802" w:type="dxa"/>
          </w:tcPr>
          <w:p w14:paraId="6F31FEAA"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C03AFFF" w14:textId="77777777" w:rsidR="00763A68" w:rsidRPr="00251844" w:rsidRDefault="00763A68" w:rsidP="003145CD">
            <w:pPr>
              <w:pStyle w:val="Default"/>
              <w:rPr>
                <w:rFonts w:ascii="Arial" w:hAnsi="Arial" w:cs="Arial"/>
                <w:sz w:val="20"/>
                <w:szCs w:val="20"/>
              </w:rPr>
            </w:pPr>
            <w:r>
              <w:rPr>
                <w:rFonts w:ascii="Arial" w:hAnsi="Arial" w:cs="Arial"/>
                <w:sz w:val="20"/>
                <w:szCs w:val="20"/>
              </w:rPr>
              <w:t>CON01</w:t>
            </w:r>
          </w:p>
        </w:tc>
      </w:tr>
      <w:tr w:rsidR="008F753B" w:rsidRPr="00251844" w14:paraId="5337F8E0" w14:textId="77777777" w:rsidTr="003145CD">
        <w:trPr>
          <w:trHeight w:val="230"/>
        </w:trPr>
        <w:tc>
          <w:tcPr>
            <w:tcW w:w="2802" w:type="dxa"/>
          </w:tcPr>
          <w:p w14:paraId="2F72C863"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17E5016" w14:textId="77777777"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gerente de cadena será el encargado de </w:t>
            </w:r>
            <w:r w:rsidR="00795642">
              <w:rPr>
                <w:rFonts w:ascii="Arial" w:hAnsi="Arial" w:cs="Arial"/>
                <w:color w:val="000000"/>
                <w:sz w:val="20"/>
                <w:szCs w:val="20"/>
              </w:rPr>
              <w:t>configurar los datos básicos de</w:t>
            </w:r>
            <w:r w:rsidRPr="00251844">
              <w:rPr>
                <w:rFonts w:ascii="Arial" w:hAnsi="Arial" w:cs="Arial"/>
                <w:color w:val="000000"/>
                <w:sz w:val="20"/>
                <w:szCs w:val="20"/>
              </w:rPr>
              <w:t xml:space="preserve"> la cadena.</w:t>
            </w:r>
          </w:p>
          <w:p w14:paraId="45D338D4" w14:textId="77777777" w:rsidR="008F753B" w:rsidRPr="00251844" w:rsidRDefault="008F753B" w:rsidP="003145CD">
            <w:pPr>
              <w:pStyle w:val="Default"/>
              <w:rPr>
                <w:rFonts w:ascii="Arial" w:hAnsi="Arial" w:cs="Arial"/>
                <w:sz w:val="20"/>
                <w:szCs w:val="20"/>
              </w:rPr>
            </w:pPr>
          </w:p>
        </w:tc>
      </w:tr>
      <w:tr w:rsidR="008F753B" w:rsidRPr="00251844" w14:paraId="42AD9B5A" w14:textId="77777777" w:rsidTr="003145CD">
        <w:trPr>
          <w:trHeight w:val="247"/>
        </w:trPr>
        <w:tc>
          <w:tcPr>
            <w:tcW w:w="2802" w:type="dxa"/>
          </w:tcPr>
          <w:p w14:paraId="25539DBE"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3D738E0"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Gerente de cadena</w:t>
            </w:r>
          </w:p>
        </w:tc>
      </w:tr>
      <w:tr w:rsidR="008F753B" w:rsidRPr="00251844" w14:paraId="03D357CE" w14:textId="77777777" w:rsidTr="003145CD">
        <w:trPr>
          <w:trHeight w:val="247"/>
        </w:trPr>
        <w:tc>
          <w:tcPr>
            <w:tcW w:w="2802" w:type="dxa"/>
          </w:tcPr>
          <w:p w14:paraId="192DAB75"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817603A"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657508B2" w14:textId="77777777" w:rsidTr="00036C7E">
        <w:trPr>
          <w:trHeight w:val="341"/>
        </w:trPr>
        <w:tc>
          <w:tcPr>
            <w:tcW w:w="8946" w:type="dxa"/>
            <w:gridSpan w:val="2"/>
            <w:tcBorders>
              <w:bottom w:val="single" w:sz="4" w:space="0" w:color="auto"/>
            </w:tcBorders>
            <w:shd w:val="clear" w:color="auto" w:fill="808080"/>
          </w:tcPr>
          <w:p w14:paraId="5DDC3F4B"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3D0178AE"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14:paraId="55DB7672" w14:textId="77777777" w:rsidR="008F753B" w:rsidRPr="00251844" w:rsidRDefault="008F753B" w:rsidP="007C2819">
            <w:pPr>
              <w:numPr>
                <w:ilvl w:val="0"/>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El actor elige la opción Configuración</w:t>
            </w:r>
            <w:r w:rsidR="00795642">
              <w:rPr>
                <w:rFonts w:cs="Arial"/>
                <w:color w:val="000000"/>
                <w:lang w:val="es-PE" w:eastAsia="es-PE"/>
              </w:rPr>
              <w:t xml:space="preserve"> global</w:t>
            </w:r>
            <w:r w:rsidRPr="00251844">
              <w:rPr>
                <w:rFonts w:cs="Arial"/>
                <w:color w:val="000000"/>
                <w:lang w:val="es-PE" w:eastAsia="es-PE"/>
              </w:rPr>
              <w:t xml:space="preserve"> ubicado en la barra de categorías superior.</w:t>
            </w:r>
          </w:p>
          <w:p w14:paraId="5F5BCED3"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601A6591"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cadena.</w:t>
            </w:r>
          </w:p>
          <w:p w14:paraId="6FB7619C" w14:textId="77777777" w:rsidR="00795642" w:rsidRPr="00CA3147"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Información de la cadena, tipos de habitaciones, comodidades, monedas, servicios, tipos de pago, políticas de reserva, información fiscal y hoteles con sus últimas modificaciones.</w:t>
            </w:r>
          </w:p>
          <w:p w14:paraId="69289A20" w14:textId="77777777" w:rsidR="00795642" w:rsidRPr="00C64CAE"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sidRPr="00B85DFD">
              <w:rPr>
                <w:rFonts w:cs="Arial"/>
                <w:b/>
                <w:bCs/>
                <w:color w:val="000000"/>
                <w:lang w:val="es-PE" w:eastAsia="es-PE"/>
              </w:rPr>
              <w:t>I</w:t>
            </w:r>
            <w:r w:rsidRPr="00CA3147">
              <w:rPr>
                <w:rFonts w:cs="Arial"/>
                <w:b/>
                <w:bCs/>
                <w:color w:val="000000"/>
                <w:lang w:val="es-PE" w:eastAsia="es-PE"/>
              </w:rPr>
              <w:t>nformación de la cadena</w:t>
            </w:r>
            <w:r>
              <w:rPr>
                <w:rFonts w:cs="Arial"/>
                <w:b/>
                <w:bCs/>
                <w:color w:val="000000"/>
                <w:lang w:val="es-PE" w:eastAsia="es-PE"/>
              </w:rPr>
              <w:t xml:space="preserve">: </w:t>
            </w:r>
          </w:p>
          <w:p w14:paraId="55ADB296" w14:textId="77777777"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le </w:t>
            </w:r>
            <w:r w:rsidR="00795642">
              <w:rPr>
                <w:rFonts w:cs="Arial"/>
                <w:bCs/>
                <w:color w:val="000000"/>
                <w:lang w:val="es-PE" w:eastAsia="es-PE"/>
              </w:rPr>
              <w:t xml:space="preserve">muestra un formulario que </w:t>
            </w:r>
            <w:r w:rsidR="00795642" w:rsidRPr="00CA3147">
              <w:rPr>
                <w:rFonts w:cs="Arial"/>
                <w:color w:val="000000"/>
                <w:lang w:val="es-PE" w:eastAsia="es-PE"/>
              </w:rPr>
              <w:t xml:space="preserve">comprende de </w:t>
            </w:r>
            <w:r w:rsidR="00310E61">
              <w:rPr>
                <w:rFonts w:cs="Arial"/>
                <w:color w:val="000000"/>
                <w:lang w:val="es-PE" w:eastAsia="es-PE"/>
              </w:rPr>
              <w:t>Razón Social</w:t>
            </w:r>
            <w:r w:rsidR="00795642">
              <w:rPr>
                <w:rFonts w:cs="Arial"/>
                <w:color w:val="000000"/>
                <w:lang w:val="es-PE" w:eastAsia="es-PE"/>
              </w:rPr>
              <w:t xml:space="preserve">, RUC, URL y la imagen del logo. </w:t>
            </w:r>
          </w:p>
          <w:p w14:paraId="03A91317"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 xml:space="preserve">actor modifica la </w:t>
            </w:r>
            <w:proofErr w:type="gramStart"/>
            <w:r w:rsidR="00795642">
              <w:rPr>
                <w:rFonts w:cs="Arial"/>
                <w:color w:val="000000"/>
                <w:lang w:val="es-PE" w:eastAsia="es-PE"/>
              </w:rPr>
              <w:t xml:space="preserve">información </w:t>
            </w:r>
            <w:r w:rsidR="00310E61">
              <w:rPr>
                <w:rFonts w:cs="Arial"/>
                <w:color w:val="000000"/>
                <w:lang w:val="es-PE" w:eastAsia="es-PE"/>
              </w:rPr>
              <w:t>.</w:t>
            </w:r>
            <w:proofErr w:type="gramEnd"/>
          </w:p>
          <w:p w14:paraId="084E10BB" w14:textId="77777777"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35E49254"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el </w:t>
            </w:r>
            <w:r w:rsidR="00795642">
              <w:rPr>
                <w:rFonts w:cs="Arial"/>
                <w:color w:val="000000"/>
                <w:lang w:val="es-PE" w:eastAsia="es-PE"/>
              </w:rPr>
              <w:t>menú principal.</w:t>
            </w:r>
          </w:p>
          <w:p w14:paraId="1CCE636E" w14:textId="77777777" w:rsidR="00795642" w:rsidRPr="00CA3147"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sidR="008F753B" w:rsidRPr="00251844">
              <w:rPr>
                <w:rFonts w:cs="Arial"/>
                <w:color w:val="000000"/>
                <w:lang w:val="es-PE" w:eastAsia="es-PE"/>
              </w:rPr>
              <w:t>paso</w:t>
            </w:r>
            <w:proofErr w:type="gramEnd"/>
            <w:r w:rsidR="008F753B" w:rsidRPr="00251844">
              <w:rPr>
                <w:rFonts w:cs="Arial"/>
                <w:color w:val="000000"/>
                <w:lang w:val="es-PE" w:eastAsia="es-PE"/>
              </w:rPr>
              <w:t xml:space="preserve"> </w:t>
            </w:r>
            <w:r>
              <w:rPr>
                <w:rFonts w:cs="Arial"/>
                <w:color w:val="000000"/>
                <w:lang w:val="es-PE" w:eastAsia="es-PE"/>
              </w:rPr>
              <w:t>2.</w:t>
            </w:r>
          </w:p>
          <w:p w14:paraId="34C92E4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w:t>
            </w:r>
            <w:r w:rsidRPr="00CA3147">
              <w:rPr>
                <w:rFonts w:cs="Arial"/>
                <w:b/>
                <w:bCs/>
                <w:color w:val="000000"/>
                <w:lang w:val="es-PE" w:eastAsia="es-PE"/>
              </w:rPr>
              <w:t>ipos</w:t>
            </w:r>
            <w:r w:rsidR="008F753B" w:rsidRPr="00937EBA">
              <w:rPr>
                <w:b/>
                <w:color w:val="000000"/>
                <w:lang w:val="es-PE"/>
              </w:rPr>
              <w:t xml:space="preserve"> de </w:t>
            </w:r>
            <w:r w:rsidRPr="00CA3147">
              <w:rPr>
                <w:rFonts w:cs="Arial"/>
                <w:b/>
                <w:bCs/>
                <w:color w:val="000000"/>
                <w:lang w:val="es-PE" w:eastAsia="es-PE"/>
              </w:rPr>
              <w:t>habitaci</w:t>
            </w:r>
            <w:r>
              <w:rPr>
                <w:rFonts w:cs="Arial"/>
                <w:b/>
                <w:bCs/>
                <w:color w:val="000000"/>
                <w:lang w:val="es-PE" w:eastAsia="es-PE"/>
              </w:rPr>
              <w:t>ones</w:t>
            </w:r>
            <w:r>
              <w:rPr>
                <w:rFonts w:cs="Arial"/>
                <w:color w:val="000000"/>
                <w:lang w:val="es-PE" w:eastAsia="es-PE"/>
              </w:rPr>
              <w:t xml:space="preserve">: </w:t>
            </w:r>
          </w:p>
          <w:p w14:paraId="25023AC8"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w:t>
            </w:r>
            <w:r w:rsidR="008F753B" w:rsidRPr="00251844">
              <w:rPr>
                <w:rFonts w:cs="Arial"/>
                <w:color w:val="000000"/>
                <w:lang w:val="es-PE" w:eastAsia="es-PE"/>
              </w:rPr>
              <w:t xml:space="preserve"> comprende </w:t>
            </w:r>
            <w:r w:rsidR="00310E61">
              <w:rPr>
                <w:rFonts w:cs="Arial"/>
                <w:color w:val="000000"/>
                <w:lang w:val="es-PE" w:eastAsia="es-PE"/>
              </w:rPr>
              <w:t>código,</w:t>
            </w:r>
            <w:r w:rsidR="008F753B" w:rsidRPr="00251844">
              <w:rPr>
                <w:rFonts w:cs="Arial"/>
                <w:color w:val="000000"/>
                <w:lang w:val="es-PE" w:eastAsia="es-PE"/>
              </w:rPr>
              <w:t xml:space="preserve"> nombre, </w:t>
            </w:r>
            <w:r w:rsidR="00310E61">
              <w:rPr>
                <w:rFonts w:cs="Arial"/>
                <w:color w:val="000000"/>
                <w:lang w:val="es-PE" w:eastAsia="es-PE"/>
              </w:rPr>
              <w:t>día de creación</w:t>
            </w:r>
            <w:r w:rsidR="008F753B" w:rsidRPr="00251844">
              <w:rPr>
                <w:rFonts w:cs="Arial"/>
                <w:color w:val="000000"/>
                <w:lang w:val="es-PE" w:eastAsia="es-PE"/>
              </w:rPr>
              <w:t xml:space="preserve"> y </w:t>
            </w:r>
            <w:r w:rsidR="00310E61">
              <w:rPr>
                <w:rFonts w:cs="Arial"/>
                <w:color w:val="000000"/>
                <w:lang w:val="es-PE" w:eastAsia="es-PE"/>
              </w:rPr>
              <w:t>si esta activo</w:t>
            </w:r>
            <w:r>
              <w:rPr>
                <w:rFonts w:cs="Arial"/>
                <w:color w:val="000000"/>
                <w:lang w:val="es-PE" w:eastAsia="es-PE"/>
              </w:rPr>
              <w:t>.</w:t>
            </w:r>
            <w:r w:rsidRPr="00CA3147">
              <w:rPr>
                <w:rFonts w:cs="Arial"/>
                <w:color w:val="000000"/>
                <w:lang w:val="es-PE" w:eastAsia="es-PE"/>
              </w:rPr>
              <w:t xml:space="preserve"> </w:t>
            </w:r>
          </w:p>
          <w:p w14:paraId="6195D954" w14:textId="77777777"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 xml:space="preserve">registros pertinentes. </w:t>
            </w:r>
          </w:p>
          <w:p w14:paraId="4CBF6114" w14:textId="77777777"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64FC15E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5E03BD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Comodidades</w:t>
            </w:r>
            <w:r>
              <w:rPr>
                <w:rFonts w:cs="Arial"/>
                <w:color w:val="000000"/>
                <w:lang w:val="es-PE" w:eastAsia="es-PE"/>
              </w:rPr>
              <w:t xml:space="preserve">: </w:t>
            </w:r>
          </w:p>
          <w:p w14:paraId="76659966"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descripción y si esta activo.</w:t>
            </w:r>
            <w:r w:rsidR="00795642" w:rsidRPr="00CA3147">
              <w:rPr>
                <w:rFonts w:cs="Arial"/>
                <w:color w:val="000000"/>
                <w:lang w:val="es-PE" w:eastAsia="es-PE"/>
              </w:rPr>
              <w:t xml:space="preserve"> </w:t>
            </w:r>
          </w:p>
          <w:p w14:paraId="32BAD185"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r w:rsidR="00310E61">
              <w:rPr>
                <w:rFonts w:cs="Arial"/>
                <w:color w:val="000000"/>
                <w:lang w:val="es-PE" w:eastAsia="es-PE"/>
              </w:rPr>
              <w:t>.</w:t>
            </w:r>
          </w:p>
          <w:p w14:paraId="4404B1B5"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w:t>
            </w:r>
            <w:r>
              <w:rPr>
                <w:rFonts w:cs="Arial"/>
                <w:color w:val="000000"/>
                <w:lang w:val="es-PE" w:eastAsia="es-PE"/>
              </w:rPr>
              <w:t>el link Volver.</w:t>
            </w:r>
          </w:p>
          <w:p w14:paraId="03225728"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764A4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Monedas</w:t>
            </w:r>
            <w:r>
              <w:rPr>
                <w:rFonts w:cs="Arial"/>
                <w:color w:val="000000"/>
                <w:lang w:val="es-PE" w:eastAsia="es-PE"/>
              </w:rPr>
              <w:t xml:space="preserve">: </w:t>
            </w:r>
          </w:p>
          <w:p w14:paraId="700D9C0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w:t>
            </w:r>
            <w:r w:rsidR="008F753B" w:rsidRPr="00251844">
              <w:rPr>
                <w:rFonts w:cs="Arial"/>
                <w:color w:val="000000"/>
                <w:lang w:val="es-PE" w:eastAsia="es-PE"/>
              </w:rPr>
              <w:t xml:space="preserve">muestra </w:t>
            </w:r>
            <w:r>
              <w:rPr>
                <w:rFonts w:cs="Arial"/>
                <w:color w:val="000000"/>
                <w:lang w:val="es-PE" w:eastAsia="es-PE"/>
              </w:rPr>
              <w:t>un formulario que comprende código, símbolo, tipo de cambio y si esta activo.</w:t>
            </w:r>
            <w:r w:rsidRPr="00CA3147">
              <w:rPr>
                <w:rFonts w:cs="Arial"/>
                <w:color w:val="000000"/>
                <w:lang w:val="es-PE" w:eastAsia="es-PE"/>
              </w:rPr>
              <w:t xml:space="preserve"> </w:t>
            </w:r>
          </w:p>
          <w:p w14:paraId="5528B06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15037DA4" w14:textId="77777777"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w:t>
            </w:r>
            <w:r w:rsidR="008F753B" w:rsidRPr="00251844">
              <w:rPr>
                <w:rFonts w:cs="Arial"/>
                <w:color w:val="000000"/>
                <w:lang w:val="es-PE" w:eastAsia="es-PE"/>
              </w:rPr>
              <w:t xml:space="preserve"> el </w:t>
            </w:r>
            <w:r>
              <w:rPr>
                <w:rFonts w:cs="Arial"/>
                <w:color w:val="000000"/>
                <w:lang w:val="es-PE" w:eastAsia="es-PE"/>
              </w:rPr>
              <w:t>link Volver.</w:t>
            </w:r>
          </w:p>
          <w:p w14:paraId="41F7AE7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5ED7D7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w:t>
            </w:r>
            <w:r w:rsidR="008F753B" w:rsidRPr="00251844">
              <w:rPr>
                <w:rFonts w:cs="Arial"/>
                <w:color w:val="000000"/>
                <w:lang w:val="es-PE" w:eastAsia="es-PE"/>
              </w:rPr>
              <w:t xml:space="preserve"> actor </w:t>
            </w:r>
            <w:r>
              <w:rPr>
                <w:rFonts w:cs="Arial"/>
                <w:color w:val="000000"/>
                <w:lang w:val="es-PE" w:eastAsia="es-PE"/>
              </w:rPr>
              <w:t>elige</w:t>
            </w:r>
            <w:r w:rsidRPr="00CA3147">
              <w:rPr>
                <w:rFonts w:cs="Arial"/>
                <w:b/>
                <w:bCs/>
                <w:color w:val="000000"/>
                <w:lang w:val="es-PE" w:eastAsia="es-PE"/>
              </w:rPr>
              <w:t xml:space="preserve"> </w:t>
            </w:r>
            <w:r>
              <w:rPr>
                <w:rFonts w:cs="Arial"/>
                <w:b/>
                <w:bCs/>
                <w:color w:val="000000"/>
                <w:lang w:val="es-PE" w:eastAsia="es-PE"/>
              </w:rPr>
              <w:t>Servicios</w:t>
            </w:r>
            <w:r>
              <w:rPr>
                <w:rFonts w:cs="Arial"/>
                <w:color w:val="000000"/>
                <w:lang w:val="es-PE" w:eastAsia="es-PE"/>
              </w:rPr>
              <w:t xml:space="preserve">: </w:t>
            </w:r>
          </w:p>
          <w:p w14:paraId="12F36E2A"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w:t>
            </w:r>
            <w:r w:rsidR="00310E61">
              <w:rPr>
                <w:rFonts w:cs="Arial"/>
                <w:color w:val="000000"/>
                <w:lang w:val="es-PE" w:eastAsia="es-PE"/>
              </w:rPr>
              <w:t>día</w:t>
            </w:r>
            <w:r w:rsidR="008F753B" w:rsidRPr="00251844">
              <w:rPr>
                <w:rFonts w:cs="Arial"/>
                <w:color w:val="000000"/>
                <w:lang w:val="es-PE" w:eastAsia="es-PE"/>
              </w:rPr>
              <w:t xml:space="preserve"> de </w:t>
            </w:r>
            <w:r>
              <w:rPr>
                <w:rFonts w:cs="Arial"/>
                <w:color w:val="000000"/>
                <w:lang w:val="es-PE" w:eastAsia="es-PE"/>
              </w:rPr>
              <w:t>creación, frecuencia de cobro (a consumo, por hora, diario) y si esta activo.</w:t>
            </w:r>
            <w:r w:rsidRPr="00CA3147">
              <w:rPr>
                <w:rFonts w:cs="Arial"/>
                <w:color w:val="000000"/>
                <w:lang w:val="es-PE" w:eastAsia="es-PE"/>
              </w:rPr>
              <w:t xml:space="preserve"> </w:t>
            </w:r>
          </w:p>
          <w:p w14:paraId="1FD6079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w:t>
            </w:r>
            <w:r w:rsidR="008F753B" w:rsidRPr="00251844">
              <w:rPr>
                <w:rFonts w:cs="Arial"/>
                <w:color w:val="000000"/>
                <w:lang w:val="es-PE" w:eastAsia="es-PE"/>
              </w:rPr>
              <w:t xml:space="preserve"> los </w:t>
            </w:r>
            <w:r>
              <w:rPr>
                <w:rFonts w:cs="Arial"/>
                <w:color w:val="000000"/>
                <w:lang w:val="es-PE" w:eastAsia="es-PE"/>
              </w:rPr>
              <w:t>registros pertinentes.</w:t>
            </w:r>
          </w:p>
          <w:p w14:paraId="70EF0160" w14:textId="77777777"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1C14BCEF"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A0D671"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Tipos de pago</w:t>
            </w:r>
            <w:r>
              <w:rPr>
                <w:rFonts w:cs="Arial"/>
                <w:color w:val="000000"/>
                <w:lang w:val="es-PE" w:eastAsia="es-PE"/>
              </w:rPr>
              <w:t xml:space="preserve">: </w:t>
            </w:r>
          </w:p>
          <w:p w14:paraId="4F4FA10A" w14:textId="77777777" w:rsidR="00795642"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r w:rsidR="00795642">
              <w:rPr>
                <w:rFonts w:cs="Arial"/>
                <w:color w:val="000000"/>
                <w:lang w:val="es-PE" w:eastAsia="es-PE"/>
              </w:rPr>
              <w:t>un formulario que</w:t>
            </w:r>
            <w:r w:rsidRPr="00251844">
              <w:rPr>
                <w:rFonts w:cs="Arial"/>
                <w:color w:val="000000"/>
                <w:lang w:val="es-PE" w:eastAsia="es-PE"/>
              </w:rPr>
              <w:t xml:space="preserve"> comprende </w:t>
            </w:r>
            <w:r w:rsidR="00795642">
              <w:rPr>
                <w:rFonts w:cs="Arial"/>
                <w:color w:val="000000"/>
                <w:lang w:val="es-PE" w:eastAsia="es-PE"/>
              </w:rPr>
              <w:t>código,</w:t>
            </w:r>
            <w:r w:rsidRPr="00251844">
              <w:rPr>
                <w:rFonts w:cs="Arial"/>
                <w:color w:val="000000"/>
                <w:lang w:val="es-PE" w:eastAsia="es-PE"/>
              </w:rPr>
              <w:t xml:space="preserve"> nombre</w:t>
            </w:r>
            <w:r w:rsidR="00795642">
              <w:rPr>
                <w:rFonts w:cs="Arial"/>
                <w:color w:val="000000"/>
                <w:lang w:val="es-PE" w:eastAsia="es-PE"/>
              </w:rPr>
              <w:t xml:space="preserve">, </w:t>
            </w:r>
            <w:r w:rsidR="00310E61">
              <w:rPr>
                <w:rFonts w:cs="Arial"/>
                <w:color w:val="000000"/>
                <w:lang w:val="es-PE" w:eastAsia="es-PE"/>
              </w:rPr>
              <w:t>día</w:t>
            </w:r>
            <w:r w:rsidR="00795642">
              <w:rPr>
                <w:rFonts w:cs="Arial"/>
                <w:color w:val="000000"/>
                <w:lang w:val="es-PE" w:eastAsia="es-PE"/>
              </w:rPr>
              <w:t xml:space="preserve"> de creación</w:t>
            </w:r>
            <w:r w:rsidRPr="00251844">
              <w:rPr>
                <w:rFonts w:cs="Arial"/>
                <w:color w:val="000000"/>
                <w:lang w:val="es-PE" w:eastAsia="es-PE"/>
              </w:rPr>
              <w:t xml:space="preserve"> y si esta activo. </w:t>
            </w:r>
          </w:p>
          <w:p w14:paraId="3CE1DD5E" w14:textId="77777777"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w:t>
            </w:r>
            <w:r w:rsidR="00795642">
              <w:rPr>
                <w:rFonts w:cs="Arial"/>
                <w:color w:val="000000"/>
                <w:lang w:val="es-PE" w:eastAsia="es-PE"/>
              </w:rPr>
              <w:t>actor ingresa, modifica o borra</w:t>
            </w:r>
            <w:r w:rsidRPr="00251844">
              <w:rPr>
                <w:rFonts w:cs="Arial"/>
                <w:color w:val="000000"/>
                <w:lang w:val="es-PE" w:eastAsia="es-PE"/>
              </w:rPr>
              <w:t xml:space="preserve"> los </w:t>
            </w:r>
            <w:r w:rsidR="00795642">
              <w:rPr>
                <w:rFonts w:cs="Arial"/>
                <w:color w:val="000000"/>
                <w:lang w:val="es-PE" w:eastAsia="es-PE"/>
              </w:rPr>
              <w:t xml:space="preserve">registros pertinentes. </w:t>
            </w:r>
          </w:p>
          <w:p w14:paraId="3FF625BB" w14:textId="77777777" w:rsidR="008F753B" w:rsidRPr="00251844" w:rsidRDefault="008F753B" w:rsidP="007C2819">
            <w:pPr>
              <w:numPr>
                <w:ilvl w:val="1"/>
                <w:numId w:val="23"/>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actor presiona el </w:t>
            </w:r>
            <w:r w:rsidR="00795642">
              <w:rPr>
                <w:rFonts w:cs="Arial"/>
                <w:color w:val="000000"/>
                <w:lang w:val="es-PE" w:eastAsia="es-PE"/>
              </w:rPr>
              <w:t>link Volver.</w:t>
            </w:r>
          </w:p>
          <w:p w14:paraId="611254D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174CC69F"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Políticas de reserva</w:t>
            </w:r>
            <w:r>
              <w:rPr>
                <w:rFonts w:cs="Arial"/>
                <w:color w:val="000000"/>
                <w:lang w:val="es-PE" w:eastAsia="es-PE"/>
              </w:rPr>
              <w:t xml:space="preserve">: </w:t>
            </w:r>
          </w:p>
          <w:p w14:paraId="776C7C6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w:t>
            </w:r>
            <w:r w:rsidR="00310E61">
              <w:rPr>
                <w:rFonts w:cs="Arial"/>
                <w:color w:val="000000"/>
                <w:lang w:val="es-PE" w:eastAsia="es-PE"/>
              </w:rPr>
              <w:t>mprende porcentaje para reserva</w:t>
            </w:r>
            <w:r>
              <w:rPr>
                <w:rFonts w:cs="Arial"/>
                <w:color w:val="000000"/>
                <w:lang w:val="es-PE" w:eastAsia="es-PE"/>
              </w:rPr>
              <w:t xml:space="preserve">, tiempo de cancelación </w:t>
            </w:r>
            <w:r w:rsidR="00310E61">
              <w:rPr>
                <w:rFonts w:cs="Arial"/>
                <w:color w:val="000000"/>
                <w:lang w:val="es-PE" w:eastAsia="es-PE"/>
              </w:rPr>
              <w:t>hasta antes de retener el monto</w:t>
            </w:r>
            <w:r>
              <w:rPr>
                <w:rFonts w:cs="Arial"/>
                <w:color w:val="000000"/>
                <w:lang w:val="es-PE" w:eastAsia="es-PE"/>
              </w:rPr>
              <w:t xml:space="preserve"> y monto retenido.</w:t>
            </w:r>
          </w:p>
          <w:p w14:paraId="17EE6A6B" w14:textId="77777777" w:rsid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modifica la información pertinente</w:t>
            </w:r>
            <w:r w:rsidR="00310E61">
              <w:rPr>
                <w:rFonts w:cs="Arial"/>
                <w:color w:val="000000"/>
                <w:lang w:val="es-PE" w:eastAsia="es-PE"/>
              </w:rPr>
              <w:t>.</w:t>
            </w:r>
          </w:p>
          <w:p w14:paraId="30755846" w14:textId="77777777" w:rsidR="00795642" w:rsidRPr="00310E61"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El actor presiona el link Volver.</w:t>
            </w:r>
          </w:p>
          <w:p w14:paraId="20C8414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D7C53EC"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Información fiscal</w:t>
            </w:r>
            <w:r>
              <w:rPr>
                <w:rFonts w:cs="Arial"/>
                <w:color w:val="000000"/>
                <w:lang w:val="es-PE" w:eastAsia="es-PE"/>
              </w:rPr>
              <w:t xml:space="preserve">: </w:t>
            </w:r>
          </w:p>
          <w:p w14:paraId="65AC617E"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r w:rsidR="00310E61">
              <w:rPr>
                <w:rFonts w:cs="Arial"/>
                <w:color w:val="000000"/>
                <w:lang w:val="es-PE" w:eastAsia="es-PE"/>
              </w:rPr>
              <w:t>un formulario que comprende IGV</w:t>
            </w:r>
            <w:r>
              <w:rPr>
                <w:rFonts w:cs="Arial"/>
                <w:color w:val="000000"/>
                <w:lang w:val="es-PE" w:eastAsia="es-PE"/>
              </w:rPr>
              <w:t>.</w:t>
            </w:r>
          </w:p>
          <w:p w14:paraId="21251A08"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modif</w:t>
            </w:r>
            <w:r w:rsidR="00310E61">
              <w:rPr>
                <w:rFonts w:cs="Arial"/>
                <w:color w:val="000000"/>
                <w:lang w:val="es-PE" w:eastAsia="es-PE"/>
              </w:rPr>
              <w:t xml:space="preserve">ica la información pertinente. </w:t>
            </w:r>
          </w:p>
          <w:p w14:paraId="27647708" w14:textId="77777777"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w:t>
            </w:r>
            <w:r w:rsidR="008F753B" w:rsidRPr="00251844">
              <w:rPr>
                <w:rFonts w:cs="Arial"/>
                <w:color w:val="000000"/>
                <w:lang w:val="es-PE" w:eastAsia="es-PE"/>
              </w:rPr>
              <w:t xml:space="preserve"> presiona el </w:t>
            </w:r>
            <w:r>
              <w:rPr>
                <w:rFonts w:cs="Arial"/>
                <w:color w:val="000000"/>
                <w:lang w:val="es-PE" w:eastAsia="es-PE"/>
              </w:rPr>
              <w:t>link Volver.</w:t>
            </w:r>
          </w:p>
          <w:p w14:paraId="54372461"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627B791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Hoteles</w:t>
            </w:r>
            <w:r>
              <w:rPr>
                <w:rFonts w:cs="Arial"/>
                <w:color w:val="000000"/>
                <w:lang w:val="es-PE" w:eastAsia="es-PE"/>
              </w:rPr>
              <w:t xml:space="preserve">: </w:t>
            </w:r>
          </w:p>
          <w:p w14:paraId="35E1A872"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código, nombre, ciudad, teléfono 1 y teléfono 2</w:t>
            </w:r>
            <w:r w:rsidR="00310E61">
              <w:rPr>
                <w:rFonts w:cs="Arial"/>
                <w:color w:val="000000"/>
                <w:lang w:val="es-PE" w:eastAsia="es-PE"/>
              </w:rPr>
              <w:t xml:space="preserve"> (opcional)</w:t>
            </w:r>
            <w:r>
              <w:rPr>
                <w:rFonts w:cs="Arial"/>
                <w:color w:val="000000"/>
                <w:lang w:val="es-PE" w:eastAsia="es-PE"/>
              </w:rPr>
              <w:t>.</w:t>
            </w:r>
          </w:p>
          <w:p w14:paraId="2D07FAA0"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2626A478"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338048FD"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B7CF0FE"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w:t>
            </w:r>
            <w:r w:rsidR="008F753B" w:rsidRPr="00251844">
              <w:rPr>
                <w:rFonts w:cs="Arial"/>
                <w:color w:val="000000"/>
                <w:lang w:val="es-PE" w:eastAsia="es-PE"/>
              </w:rPr>
              <w:t xml:space="preserve"> presiona </w:t>
            </w:r>
            <w:r>
              <w:rPr>
                <w:rFonts w:cs="Arial"/>
                <w:color w:val="000000"/>
                <w:lang w:val="es-PE" w:eastAsia="es-PE"/>
              </w:rPr>
              <w:t xml:space="preserve">“Más detalles”: </w:t>
            </w:r>
          </w:p>
          <w:p w14:paraId="63362D5E" w14:textId="77777777" w:rsidR="008F753B" w:rsidRPr="00251844" w:rsidRDefault="00795642" w:rsidP="007C2819">
            <w:pPr>
              <w:numPr>
                <w:ilvl w:val="1"/>
                <w:numId w:val="23"/>
              </w:numPr>
              <w:spacing w:before="100" w:beforeAutospacing="1" w:after="100" w:afterAutospacing="1"/>
              <w:jc w:val="left"/>
              <w:textAlignment w:val="baseline"/>
              <w:rPr>
                <w:rFonts w:cs="Arial"/>
                <w:color w:val="000000"/>
                <w:lang w:val="es-PE" w:eastAsia="es-PE"/>
              </w:rPr>
            </w:pPr>
            <w:r w:rsidRPr="00310E61">
              <w:rPr>
                <w:rFonts w:cs="Arial"/>
                <w:color w:val="000000"/>
                <w:lang w:val="es-PE" w:eastAsia="es-PE"/>
              </w:rPr>
              <w:t xml:space="preserve">El sistema muestra un </w:t>
            </w:r>
            <w:r w:rsidR="00310E61" w:rsidRPr="00310E61">
              <w:rPr>
                <w:rFonts w:cs="Arial"/>
                <w:color w:val="000000"/>
                <w:lang w:val="es-PE" w:eastAsia="es-PE"/>
              </w:rPr>
              <w:t>detalle</w:t>
            </w:r>
            <w:r w:rsidRPr="00310E61">
              <w:rPr>
                <w:rFonts w:cs="Arial"/>
                <w:color w:val="000000"/>
                <w:lang w:val="es-PE" w:eastAsia="es-PE"/>
              </w:rPr>
              <w:t xml:space="preserve"> con </w:t>
            </w:r>
            <w:r w:rsidR="008F753B" w:rsidRPr="00251844">
              <w:rPr>
                <w:rFonts w:cs="Arial"/>
                <w:color w:val="000000"/>
                <w:lang w:val="es-PE" w:eastAsia="es-PE"/>
              </w:rPr>
              <w:t xml:space="preserve">el </w:t>
            </w:r>
            <w:r w:rsidRPr="00310E61">
              <w:rPr>
                <w:rFonts w:cs="Arial"/>
                <w:color w:val="000000"/>
                <w:lang w:val="es-PE" w:eastAsia="es-PE"/>
              </w:rPr>
              <w:t xml:space="preserve">historial de modificaciones que comprende de la fecha de la modificación y sobre que parte se realizó. Repetir </w:t>
            </w:r>
            <w:proofErr w:type="gramStart"/>
            <w:r w:rsidRPr="00310E61">
              <w:rPr>
                <w:rFonts w:cs="Arial"/>
                <w:color w:val="000000"/>
                <w:lang w:val="es-PE" w:eastAsia="es-PE"/>
              </w:rPr>
              <w:t>paso</w:t>
            </w:r>
            <w:proofErr w:type="gramEnd"/>
            <w:r w:rsidRPr="00310E61">
              <w:rPr>
                <w:rFonts w:cs="Arial"/>
                <w:color w:val="000000"/>
                <w:lang w:val="es-PE" w:eastAsia="es-PE"/>
              </w:rPr>
              <w:t xml:space="preserve"> 2.</w:t>
            </w:r>
          </w:p>
          <w:p w14:paraId="30775AF9" w14:textId="77777777" w:rsidR="00795642" w:rsidRDefault="00795642" w:rsidP="007C2819">
            <w:pPr>
              <w:numPr>
                <w:ilvl w:val="0"/>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“Activar”:</w:t>
            </w:r>
          </w:p>
          <w:p w14:paraId="6DE9C48B"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C25EA47" w14:textId="77777777" w:rsidR="00795642" w:rsidRDefault="00795642" w:rsidP="007C2819">
            <w:pPr>
              <w:numPr>
                <w:ilvl w:val="1"/>
                <w:numId w:val="23"/>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a usar esta configuración en el sistema.</w:t>
            </w:r>
          </w:p>
          <w:p w14:paraId="15998149" w14:textId="77777777" w:rsidR="008F753B" w:rsidRPr="00937EBA" w:rsidRDefault="008F753B" w:rsidP="007C2819">
            <w:pPr>
              <w:numPr>
                <w:ilvl w:val="1"/>
                <w:numId w:val="23"/>
              </w:numPr>
              <w:spacing w:before="100" w:beforeAutospacing="1" w:after="100" w:afterAutospacing="1"/>
              <w:jc w:val="left"/>
              <w:textAlignment w:val="baseline"/>
              <w:rPr>
                <w:color w:val="000000"/>
                <w:lang w:val="es-PE"/>
              </w:rPr>
            </w:pPr>
            <w:r w:rsidRPr="00251844">
              <w:rPr>
                <w:rFonts w:cs="Arial"/>
                <w:color w:val="000000"/>
                <w:lang w:val="es-PE" w:eastAsia="es-PE"/>
              </w:rPr>
              <w:t xml:space="preserve">El sistema muestra </w:t>
            </w:r>
            <w:r w:rsidR="00795642">
              <w:rPr>
                <w:rFonts w:cs="Arial"/>
                <w:color w:val="000000"/>
                <w:lang w:val="es-PE" w:eastAsia="es-PE"/>
              </w:rPr>
              <w:t>“Estado: Corriendo”.</w:t>
            </w:r>
          </w:p>
        </w:tc>
      </w:tr>
      <w:tr w:rsidR="008F753B" w:rsidRPr="00251844" w14:paraId="0C123214" w14:textId="77777777" w:rsidTr="00036C7E">
        <w:trPr>
          <w:trHeight w:val="247"/>
        </w:trPr>
        <w:tc>
          <w:tcPr>
            <w:tcW w:w="2802" w:type="dxa"/>
            <w:tcBorders>
              <w:top w:val="single" w:sz="4" w:space="0" w:color="auto"/>
            </w:tcBorders>
          </w:tcPr>
          <w:p w14:paraId="7C7F76A9"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14:paraId="40F82E3A"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 xml:space="preserve">El sistema queda configurado para la cadena </w:t>
            </w:r>
            <w:r w:rsidR="00795642" w:rsidRPr="00CA3147">
              <w:rPr>
                <w:rFonts w:ascii="Arial" w:hAnsi="Arial" w:cs="Arial"/>
                <w:sz w:val="20"/>
                <w:szCs w:val="20"/>
              </w:rPr>
              <w:t>de</w:t>
            </w:r>
            <w:r w:rsidR="00795642">
              <w:rPr>
                <w:rFonts w:ascii="Arial" w:hAnsi="Arial" w:cs="Arial"/>
                <w:sz w:val="20"/>
                <w:szCs w:val="20"/>
              </w:rPr>
              <w:t xml:space="preserve"> hoteles</w:t>
            </w:r>
            <w:r w:rsidRPr="00251844">
              <w:rPr>
                <w:rFonts w:ascii="Arial" w:hAnsi="Arial" w:cs="Arial"/>
                <w:sz w:val="20"/>
                <w:szCs w:val="20"/>
              </w:rPr>
              <w:t>.</w:t>
            </w:r>
          </w:p>
        </w:tc>
      </w:tr>
      <w:tr w:rsidR="00795642" w:rsidRPr="00CA3147" w14:paraId="7A76A276" w14:textId="77777777" w:rsidTr="00795642">
        <w:trPr>
          <w:trHeight w:val="247"/>
        </w:trPr>
        <w:tc>
          <w:tcPr>
            <w:tcW w:w="8946" w:type="dxa"/>
            <w:gridSpan w:val="2"/>
            <w:shd w:val="clear" w:color="auto" w:fill="7F7F7F"/>
          </w:tcPr>
          <w:p w14:paraId="3117D5ED"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El actor  intentó </w:t>
            </w:r>
            <w:r>
              <w:rPr>
                <w:rFonts w:ascii="Arial" w:hAnsi="Arial" w:cs="Arial"/>
                <w:b/>
                <w:sz w:val="20"/>
                <w:szCs w:val="20"/>
              </w:rPr>
              <w:t>activar sin haber terminado la configuración</w:t>
            </w:r>
          </w:p>
        </w:tc>
      </w:tr>
      <w:tr w:rsidR="00795642" w:rsidRPr="00CA3147" w14:paraId="1C9278DD" w14:textId="77777777" w:rsidTr="00795642">
        <w:trPr>
          <w:trHeight w:val="247"/>
        </w:trPr>
        <w:tc>
          <w:tcPr>
            <w:tcW w:w="8946" w:type="dxa"/>
            <w:gridSpan w:val="2"/>
          </w:tcPr>
          <w:p w14:paraId="34438001" w14:textId="77777777" w:rsidR="00795642" w:rsidRPr="00CA3147" w:rsidRDefault="00795642" w:rsidP="007C2819">
            <w:pPr>
              <w:numPr>
                <w:ilvl w:val="0"/>
                <w:numId w:val="24"/>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sistema </w:t>
            </w:r>
            <w:r>
              <w:rPr>
                <w:rFonts w:cs="Arial"/>
                <w:color w:val="000000"/>
                <w:lang w:val="es-PE" w:eastAsia="es-PE"/>
              </w:rPr>
              <w:t>muestra un mensaje alertando que la configuración aún no esta terminada.</w:t>
            </w:r>
          </w:p>
        </w:tc>
      </w:tr>
      <w:tr w:rsidR="00795642" w:rsidRPr="00CA3147" w14:paraId="30D7A8BF" w14:textId="77777777" w:rsidTr="00036C7E">
        <w:trPr>
          <w:trHeight w:val="247"/>
        </w:trPr>
        <w:tc>
          <w:tcPr>
            <w:tcW w:w="2802" w:type="dxa"/>
            <w:tcBorders>
              <w:bottom w:val="single" w:sz="4" w:space="0" w:color="auto"/>
            </w:tcBorders>
          </w:tcPr>
          <w:p w14:paraId="3A33693D"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Borders>
              <w:bottom w:val="single" w:sz="4" w:space="0" w:color="auto"/>
            </w:tcBorders>
          </w:tcPr>
          <w:p w14:paraId="6159106A"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W w:w="0" w:type="auto"/>
        <w:tblLayout w:type="fixed"/>
        <w:tblLook w:val="0000" w:firstRow="0" w:lastRow="0" w:firstColumn="0" w:lastColumn="0" w:noHBand="0" w:noVBand="0"/>
      </w:tblPr>
      <w:tblGrid>
        <w:gridCol w:w="2802"/>
        <w:gridCol w:w="6144"/>
      </w:tblGrid>
      <w:tr w:rsidR="008F753B" w:rsidRPr="00251844" w14:paraId="07553851"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5C7172FD" w14:textId="77777777" w:rsidR="008F753B" w:rsidRPr="00251844" w:rsidRDefault="008F753B" w:rsidP="00937EBA">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hAnsi="Arial" w:cs="Arial"/>
                <w:b/>
                <w:sz w:val="20"/>
                <w:szCs w:val="20"/>
              </w:rPr>
              <w:t xml:space="preserve"> El</w:t>
            </w:r>
            <w:proofErr w:type="gramEnd"/>
            <w:r w:rsidRPr="00251844">
              <w:rPr>
                <w:rFonts w:ascii="Arial" w:hAnsi="Arial" w:cs="Arial"/>
                <w:b/>
                <w:sz w:val="20"/>
                <w:szCs w:val="20"/>
              </w:rPr>
              <w:t xml:space="preserve"> actor  intentó ingresar información sin completar todos los campos obligatorios.</w:t>
            </w:r>
          </w:p>
        </w:tc>
      </w:tr>
      <w:tr w:rsidR="008F753B" w:rsidRPr="00251844" w14:paraId="19848B36" w14:textId="77777777" w:rsidTr="00036C7E">
        <w:trPr>
          <w:trHeight w:val="247"/>
        </w:trPr>
        <w:tc>
          <w:tcPr>
            <w:tcW w:w="8946" w:type="dxa"/>
            <w:gridSpan w:val="2"/>
            <w:tcBorders>
              <w:top w:val="single" w:sz="4" w:space="0" w:color="auto"/>
              <w:left w:val="single" w:sz="4" w:space="0" w:color="auto"/>
              <w:bottom w:val="single" w:sz="4" w:space="0" w:color="auto"/>
              <w:right w:val="single" w:sz="4" w:space="0" w:color="auto"/>
            </w:tcBorders>
          </w:tcPr>
          <w:p w14:paraId="6B5E3E2F" w14:textId="77777777" w:rsidR="008F753B" w:rsidRPr="00251844" w:rsidRDefault="008F753B" w:rsidP="007C2819">
            <w:pPr>
              <w:numPr>
                <w:ilvl w:val="0"/>
                <w:numId w:val="11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envía un mensaje alertando que los campos obligatorios no están completos y </w:t>
            </w:r>
            <w:r w:rsidR="00795642">
              <w:rPr>
                <w:rFonts w:cs="Arial"/>
                <w:color w:val="000000"/>
                <w:lang w:val="es-PE" w:eastAsia="es-PE"/>
              </w:rPr>
              <w:t>no permite que guarde los cambios</w:t>
            </w:r>
            <w:r w:rsidRPr="00251844">
              <w:rPr>
                <w:rFonts w:cs="Arial"/>
                <w:color w:val="000000"/>
                <w:lang w:val="es-PE" w:eastAsia="es-PE"/>
              </w:rPr>
              <w:t>.</w:t>
            </w:r>
          </w:p>
        </w:tc>
      </w:tr>
      <w:tr w:rsidR="008F753B" w:rsidRPr="00251844" w14:paraId="6DA3298F"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0CDD4CF2" w14:textId="77777777" w:rsidR="008F753B" w:rsidRPr="00251844" w:rsidRDefault="008F753B"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14:paraId="20DD877A" w14:textId="77777777" w:rsidR="008F753B" w:rsidRPr="00251844" w:rsidRDefault="008F753B" w:rsidP="00937EBA">
            <w:pPr>
              <w:pStyle w:val="Default"/>
              <w:rPr>
                <w:rFonts w:ascii="Arial" w:hAnsi="Arial" w:cs="Arial"/>
                <w:sz w:val="20"/>
                <w:szCs w:val="20"/>
              </w:rPr>
            </w:pPr>
            <w:r w:rsidRPr="00251844">
              <w:rPr>
                <w:rFonts w:ascii="Arial" w:hAnsi="Arial" w:cs="Arial"/>
                <w:sz w:val="20"/>
                <w:szCs w:val="20"/>
              </w:rPr>
              <w:t>Ninguno.</w:t>
            </w:r>
          </w:p>
        </w:tc>
      </w:tr>
    </w:tbl>
    <w:p w14:paraId="277E55C7" w14:textId="77777777" w:rsidR="008F753B" w:rsidRPr="00795642" w:rsidRDefault="008F753B" w:rsidP="008F753B">
      <w:pPr>
        <w:rPr>
          <w:rFonts w:cs="Arial"/>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8F753B" w:rsidRPr="00251844" w14:paraId="7C211BAA" w14:textId="77777777" w:rsidTr="00036C7E">
        <w:trPr>
          <w:trHeight w:val="269"/>
        </w:trPr>
        <w:tc>
          <w:tcPr>
            <w:tcW w:w="8946" w:type="dxa"/>
            <w:gridSpan w:val="2"/>
            <w:tcBorders>
              <w:bottom w:val="single" w:sz="4" w:space="0" w:color="auto"/>
            </w:tcBorders>
            <w:shd w:val="clear" w:color="auto" w:fill="000000"/>
          </w:tcPr>
          <w:p w14:paraId="34AD6C50" w14:textId="77777777" w:rsidR="008F753B" w:rsidRPr="00937EBA" w:rsidRDefault="00795642" w:rsidP="00937EBA">
            <w:pPr>
              <w:pStyle w:val="Default"/>
              <w:jc w:val="center"/>
              <w:rPr>
                <w:rFonts w:ascii="Arial" w:hAnsi="Arial"/>
                <w:color w:val="FFFFFF"/>
                <w:sz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8F753B" w:rsidRPr="00251844" w14:paraId="03DF99B6"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1D2F4A76" w14:textId="77777777" w:rsidR="008F753B" w:rsidRPr="00937EBA" w:rsidRDefault="00795642" w:rsidP="00937EBA">
            <w:pPr>
              <w:pStyle w:val="Default"/>
              <w:rPr>
                <w:rFonts w:ascii="Arial" w:hAnsi="Arial"/>
                <w:sz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14:paraId="3A485487"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ON02</w:t>
            </w:r>
          </w:p>
        </w:tc>
      </w:tr>
      <w:tr w:rsidR="008F753B" w:rsidRPr="00251844" w14:paraId="468C4E44" w14:textId="77777777" w:rsidTr="00036C7E">
        <w:trPr>
          <w:trHeight w:val="230"/>
        </w:trPr>
        <w:tc>
          <w:tcPr>
            <w:tcW w:w="2802" w:type="dxa"/>
            <w:tcBorders>
              <w:top w:val="single" w:sz="4" w:space="0" w:color="auto"/>
              <w:left w:val="single" w:sz="4" w:space="0" w:color="auto"/>
              <w:bottom w:val="single" w:sz="4" w:space="0" w:color="auto"/>
              <w:right w:val="single" w:sz="4" w:space="0" w:color="auto"/>
            </w:tcBorders>
          </w:tcPr>
          <w:p w14:paraId="3418865A"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14:paraId="2BE6FD1E"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310E61">
              <w:rPr>
                <w:rFonts w:ascii="Arial" w:hAnsi="Arial" w:cs="Arial"/>
                <w:color w:val="000000"/>
                <w:sz w:val="20"/>
                <w:szCs w:val="20"/>
              </w:rPr>
              <w:t>gerente</w:t>
            </w:r>
            <w:r>
              <w:rPr>
                <w:rFonts w:ascii="Arial" w:hAnsi="Arial" w:cs="Arial"/>
                <w:color w:val="000000"/>
                <w:sz w:val="20"/>
                <w:szCs w:val="20"/>
              </w:rPr>
              <w:t xml:space="preserve"> de </w:t>
            </w:r>
            <w:r w:rsidR="006F743D">
              <w:rPr>
                <w:rFonts w:ascii="Arial" w:hAnsi="Arial" w:cs="Arial"/>
                <w:sz w:val="20"/>
                <w:szCs w:val="20"/>
              </w:rPr>
              <w:t>sucursal</w:t>
            </w:r>
            <w:r w:rsidR="006F743D">
              <w:rPr>
                <w:rFonts w:ascii="Arial" w:hAnsi="Arial" w:cs="Arial"/>
                <w:color w:val="000000"/>
                <w:sz w:val="20"/>
                <w:szCs w:val="20"/>
              </w:rPr>
              <w:t xml:space="preserve"> </w:t>
            </w:r>
            <w:r w:rsidRPr="00CA3147">
              <w:rPr>
                <w:rFonts w:ascii="Arial" w:hAnsi="Arial" w:cs="Arial"/>
                <w:color w:val="000000"/>
                <w:sz w:val="20"/>
                <w:szCs w:val="20"/>
              </w:rPr>
              <w:t>será el enc</w:t>
            </w:r>
            <w:r>
              <w:rPr>
                <w:rFonts w:ascii="Arial" w:hAnsi="Arial" w:cs="Arial"/>
                <w:color w:val="000000"/>
                <w:sz w:val="20"/>
                <w:szCs w:val="20"/>
              </w:rPr>
              <w:t>argado de configurar la infraestructura de su hotel: pisos, habitaciones y ambientes.</w:t>
            </w:r>
          </w:p>
          <w:p w14:paraId="57893A3E" w14:textId="77777777" w:rsidR="008F753B" w:rsidRPr="00937EBA" w:rsidRDefault="008F753B" w:rsidP="003145CD">
            <w:pPr>
              <w:pStyle w:val="Default"/>
              <w:rPr>
                <w:rFonts w:ascii="Arial" w:hAnsi="Arial"/>
                <w:sz w:val="20"/>
              </w:rPr>
            </w:pPr>
          </w:p>
        </w:tc>
      </w:tr>
      <w:tr w:rsidR="008F753B" w:rsidRPr="00251844" w14:paraId="0821E41A"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0FA35635"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 xml:space="preserve">Actor </w:t>
            </w:r>
          </w:p>
        </w:tc>
        <w:tc>
          <w:tcPr>
            <w:tcW w:w="6144" w:type="dxa"/>
            <w:tcBorders>
              <w:top w:val="single" w:sz="4" w:space="0" w:color="auto"/>
              <w:left w:val="single" w:sz="4" w:space="0" w:color="auto"/>
              <w:bottom w:val="single" w:sz="4" w:space="0" w:color="auto"/>
              <w:right w:val="single" w:sz="4" w:space="0" w:color="auto"/>
            </w:tcBorders>
          </w:tcPr>
          <w:p w14:paraId="082ED805" w14:textId="77777777" w:rsidR="008F753B" w:rsidRPr="00937EBA" w:rsidRDefault="00310E61" w:rsidP="00937EBA">
            <w:pPr>
              <w:pStyle w:val="Default"/>
              <w:rPr>
                <w:rFonts w:ascii="Arial" w:hAnsi="Arial"/>
                <w:sz w:val="20"/>
              </w:rPr>
            </w:pPr>
            <w:r>
              <w:rPr>
                <w:rFonts w:ascii="Arial" w:hAnsi="Arial" w:cs="Arial"/>
                <w:sz w:val="20"/>
                <w:szCs w:val="20"/>
              </w:rPr>
              <w:t>Gerente</w:t>
            </w:r>
            <w:r w:rsidR="00795642">
              <w:rPr>
                <w:rFonts w:ascii="Arial" w:hAnsi="Arial" w:cs="Arial"/>
                <w:sz w:val="20"/>
                <w:szCs w:val="20"/>
              </w:rPr>
              <w:t xml:space="preserve"> de </w:t>
            </w:r>
            <w:r w:rsidR="006F743D">
              <w:rPr>
                <w:rFonts w:ascii="Arial" w:hAnsi="Arial" w:cs="Arial"/>
                <w:sz w:val="20"/>
                <w:szCs w:val="20"/>
              </w:rPr>
              <w:t>sucursal</w:t>
            </w:r>
          </w:p>
        </w:tc>
      </w:tr>
      <w:tr w:rsidR="008F753B" w:rsidRPr="00251844" w14:paraId="34DC589A" w14:textId="77777777" w:rsidTr="00036C7E">
        <w:trPr>
          <w:trHeight w:val="247"/>
        </w:trPr>
        <w:tc>
          <w:tcPr>
            <w:tcW w:w="2802" w:type="dxa"/>
            <w:tcBorders>
              <w:top w:val="single" w:sz="4" w:space="0" w:color="auto"/>
              <w:left w:val="single" w:sz="4" w:space="0" w:color="auto"/>
              <w:bottom w:val="single" w:sz="4" w:space="0" w:color="auto"/>
              <w:right w:val="single" w:sz="4" w:space="0" w:color="auto"/>
            </w:tcBorders>
          </w:tcPr>
          <w:p w14:paraId="17387A56"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14:paraId="6CB9F441" w14:textId="77777777" w:rsidR="008F753B" w:rsidRPr="00937EBA" w:rsidRDefault="00795642" w:rsidP="00937EBA">
            <w:pPr>
              <w:pStyle w:val="Default"/>
              <w:rPr>
                <w:rFonts w:ascii="Arial" w:hAnsi="Arial"/>
                <w:sz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F753B" w:rsidRPr="00251844" w14:paraId="1F2EC66C" w14:textId="77777777" w:rsidTr="00036C7E">
        <w:trPr>
          <w:trHeight w:val="341"/>
        </w:trPr>
        <w:tc>
          <w:tcPr>
            <w:tcW w:w="8946" w:type="dxa"/>
            <w:gridSpan w:val="2"/>
            <w:tcBorders>
              <w:top w:val="single" w:sz="4" w:space="0" w:color="auto"/>
              <w:left w:val="single" w:sz="4" w:space="0" w:color="auto"/>
              <w:bottom w:val="single" w:sz="4" w:space="0" w:color="auto"/>
              <w:right w:val="single" w:sz="4" w:space="0" w:color="auto"/>
            </w:tcBorders>
          </w:tcPr>
          <w:p w14:paraId="043FD082" w14:textId="77777777" w:rsidR="008F753B" w:rsidRPr="00937EBA" w:rsidRDefault="00795642" w:rsidP="00937EBA">
            <w:pPr>
              <w:pStyle w:val="Default"/>
              <w:rPr>
                <w:rFonts w:ascii="Arial" w:hAnsi="Arial"/>
                <w:sz w:val="20"/>
              </w:rPr>
            </w:pPr>
            <w:r w:rsidRPr="00CA3147">
              <w:rPr>
                <w:rFonts w:ascii="Arial" w:hAnsi="Arial" w:cs="Arial"/>
                <w:b/>
                <w:bCs/>
                <w:sz w:val="20"/>
                <w:szCs w:val="20"/>
              </w:rPr>
              <w:t xml:space="preserve">Flujo normal: </w:t>
            </w:r>
          </w:p>
        </w:tc>
      </w:tr>
      <w:tr w:rsidR="008F753B" w:rsidRPr="00251844" w14:paraId="0A162306" w14:textId="77777777" w:rsidTr="00036C7E">
        <w:trPr>
          <w:trHeight w:val="890"/>
        </w:trPr>
        <w:tc>
          <w:tcPr>
            <w:tcW w:w="8946" w:type="dxa"/>
            <w:gridSpan w:val="2"/>
            <w:tcBorders>
              <w:top w:val="single" w:sz="4" w:space="0" w:color="auto"/>
              <w:left w:val="single" w:sz="4" w:space="0" w:color="auto"/>
              <w:bottom w:val="single" w:sz="4" w:space="0" w:color="auto"/>
              <w:right w:val="single" w:sz="4" w:space="0" w:color="auto"/>
            </w:tcBorders>
          </w:tcPr>
          <w:p w14:paraId="607EE3BE"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w:t>
            </w:r>
            <w:r w:rsidRPr="00CA3147">
              <w:rPr>
                <w:rFonts w:cs="Arial"/>
                <w:color w:val="000000"/>
                <w:lang w:val="es-PE" w:eastAsia="es-PE"/>
              </w:rPr>
              <w:t>ubicado en la barra de categorías superior.</w:t>
            </w:r>
          </w:p>
          <w:p w14:paraId="7EF3C6F0" w14:textId="77777777"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w:t>
            </w:r>
            <w:proofErr w:type="spellStart"/>
            <w:r w:rsidRPr="00251844">
              <w:rPr>
                <w:rFonts w:cs="Arial"/>
                <w:color w:val="000000"/>
                <w:lang w:val="es-PE" w:eastAsia="es-PE"/>
              </w:rPr>
              <w:t>subopciones</w:t>
            </w:r>
            <w:proofErr w:type="spellEnd"/>
            <w:r w:rsidRPr="00251844">
              <w:rPr>
                <w:rFonts w:cs="Arial"/>
                <w:color w:val="000000"/>
                <w:lang w:val="es-PE" w:eastAsia="es-PE"/>
              </w:rPr>
              <w:t xml:space="preserve"> </w:t>
            </w:r>
            <w:r w:rsidR="00795642">
              <w:rPr>
                <w:rFonts w:cs="Arial"/>
                <w:color w:val="000000"/>
                <w:lang w:val="es-PE" w:eastAsia="es-PE"/>
              </w:rPr>
              <w:t xml:space="preserve">de “Configurar hotel” y “Configurar servicios” </w:t>
            </w:r>
            <w:r w:rsidRPr="00251844">
              <w:rPr>
                <w:rFonts w:cs="Arial"/>
                <w:color w:val="000000"/>
                <w:lang w:val="es-PE" w:eastAsia="es-PE"/>
              </w:rPr>
              <w:t xml:space="preserve">en el panel izquierdo. </w:t>
            </w:r>
          </w:p>
          <w:p w14:paraId="6923DA00"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hotel.</w:t>
            </w:r>
          </w:p>
          <w:p w14:paraId="1F6F12BC" w14:textId="77777777"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 xml:space="preserve">El sistema muestra un </w:t>
            </w:r>
            <w:r w:rsidR="00795642">
              <w:rPr>
                <w:rFonts w:cs="Arial"/>
                <w:color w:val="000000"/>
                <w:lang w:val="es-PE" w:eastAsia="es-PE"/>
              </w:rPr>
              <w:t>menú de opciones que comprende pisos, habitaciones y ambientes con sus últimas modificaciones.</w:t>
            </w:r>
            <w:r w:rsidR="00795642" w:rsidRPr="00CA3147">
              <w:rPr>
                <w:rFonts w:cs="Arial"/>
                <w:color w:val="000000"/>
                <w:lang w:val="es-PE" w:eastAsia="es-PE"/>
              </w:rPr>
              <w:t xml:space="preserve"> </w:t>
            </w:r>
          </w:p>
          <w:p w14:paraId="032E7CE2" w14:textId="77777777" w:rsidR="00795642" w:rsidRPr="00C64CAE"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Pisos: </w:t>
            </w:r>
          </w:p>
          <w:p w14:paraId="2979A1A0"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w:t>
            </w:r>
            <w:r w:rsidR="008F753B" w:rsidRPr="00251844">
              <w:rPr>
                <w:rFonts w:cs="Arial"/>
                <w:color w:val="000000"/>
                <w:lang w:val="es-PE" w:eastAsia="es-PE"/>
              </w:rPr>
              <w:t xml:space="preserve">le muestra un </w:t>
            </w:r>
            <w:r>
              <w:rPr>
                <w:rFonts w:cs="Arial"/>
                <w:bCs/>
                <w:color w:val="000000"/>
                <w:lang w:val="es-PE" w:eastAsia="es-PE"/>
              </w:rPr>
              <w:t xml:space="preserve">formulario que </w:t>
            </w:r>
            <w:r w:rsidRPr="00CA3147">
              <w:rPr>
                <w:rFonts w:cs="Arial"/>
                <w:color w:val="000000"/>
                <w:lang w:val="es-PE" w:eastAsia="es-PE"/>
              </w:rPr>
              <w:t xml:space="preserve">comprende de </w:t>
            </w:r>
            <w:r>
              <w:rPr>
                <w:rFonts w:cs="Arial"/>
                <w:color w:val="000000"/>
                <w:lang w:val="es-PE" w:eastAsia="es-PE"/>
              </w:rPr>
              <w:t>código, descripción</w:t>
            </w:r>
            <w:r w:rsidR="00310E61">
              <w:rPr>
                <w:rFonts w:cs="Arial"/>
                <w:color w:val="000000"/>
                <w:lang w:val="es-PE" w:eastAsia="es-PE"/>
              </w:rPr>
              <w:t xml:space="preserve"> y si esta activo</w:t>
            </w:r>
            <w:r>
              <w:rPr>
                <w:rFonts w:cs="Arial"/>
                <w:color w:val="000000"/>
                <w:lang w:val="es-PE" w:eastAsia="es-PE"/>
              </w:rPr>
              <w:t xml:space="preserve">. </w:t>
            </w:r>
          </w:p>
          <w:p w14:paraId="3A3A417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ingresa, modifica o borra los registros pertinentes. </w:t>
            </w:r>
          </w:p>
          <w:p w14:paraId="67EDF72C"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2F3052B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el menú principal.</w:t>
            </w:r>
          </w:p>
          <w:p w14:paraId="6BE2EAE2" w14:textId="77777777" w:rsidR="00795642" w:rsidRPr="00CA3147"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7B59D237"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Habitaciones</w:t>
            </w:r>
            <w:r>
              <w:rPr>
                <w:rFonts w:cs="Arial"/>
                <w:color w:val="000000"/>
                <w:lang w:val="es-PE" w:eastAsia="es-PE"/>
              </w:rPr>
              <w:t xml:space="preserve">: </w:t>
            </w:r>
          </w:p>
          <w:p w14:paraId="3FE27A6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w:t>
            </w:r>
            <w:r w:rsidR="00310E61">
              <w:rPr>
                <w:rFonts w:cs="Arial"/>
                <w:color w:val="000000"/>
                <w:lang w:val="es-PE" w:eastAsia="es-PE"/>
              </w:rPr>
              <w:t>io que comprende código, nombre,</w:t>
            </w:r>
            <w:r>
              <w:rPr>
                <w:rFonts w:cs="Arial"/>
                <w:color w:val="000000"/>
                <w:lang w:val="es-PE" w:eastAsia="es-PE"/>
              </w:rPr>
              <w:t xml:space="preserve"> día de creac</w:t>
            </w:r>
            <w:r w:rsidR="00310E61">
              <w:rPr>
                <w:rFonts w:cs="Arial"/>
                <w:color w:val="000000"/>
                <w:lang w:val="es-PE" w:eastAsia="es-PE"/>
              </w:rPr>
              <w:t>ión</w:t>
            </w:r>
            <w:r>
              <w:rPr>
                <w:rFonts w:cs="Arial"/>
                <w:color w:val="000000"/>
                <w:lang w:val="es-PE" w:eastAsia="es-PE"/>
              </w:rPr>
              <w:t>, si esta act</w:t>
            </w:r>
            <w:r w:rsidR="00310E61">
              <w:rPr>
                <w:rFonts w:cs="Arial"/>
                <w:color w:val="000000"/>
                <w:lang w:val="es-PE" w:eastAsia="es-PE"/>
              </w:rPr>
              <w:t>ivo, tipo, piso, comodidades</w:t>
            </w:r>
            <w:r>
              <w:rPr>
                <w:rFonts w:cs="Arial"/>
                <w:color w:val="000000"/>
                <w:lang w:val="es-PE" w:eastAsia="es-PE"/>
              </w:rPr>
              <w:t xml:space="preserve"> y foto.</w:t>
            </w:r>
          </w:p>
          <w:p w14:paraId="6E7E5C9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00B3F0C5"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1228611A"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3221EA61"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Ambientes</w:t>
            </w:r>
            <w:r>
              <w:rPr>
                <w:rFonts w:cs="Arial"/>
                <w:color w:val="000000"/>
                <w:lang w:val="es-PE" w:eastAsia="es-PE"/>
              </w:rPr>
              <w:t xml:space="preserve">: </w:t>
            </w:r>
          </w:p>
          <w:p w14:paraId="5A29589A"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w:t>
            </w:r>
            <w:r w:rsidR="008F753B" w:rsidRPr="00251844">
              <w:rPr>
                <w:rFonts w:cs="Arial"/>
                <w:color w:val="000000"/>
                <w:lang w:val="es-PE" w:eastAsia="es-PE"/>
              </w:rPr>
              <w:t xml:space="preserve"> que </w:t>
            </w:r>
            <w:r w:rsidR="005E7925">
              <w:rPr>
                <w:rFonts w:cs="Arial"/>
                <w:color w:val="000000"/>
                <w:lang w:val="es-PE" w:eastAsia="es-PE"/>
              </w:rPr>
              <w:t>comprende código, descripción</w:t>
            </w:r>
            <w:r>
              <w:rPr>
                <w:rFonts w:cs="Arial"/>
                <w:color w:val="000000"/>
                <w:lang w:val="es-PE" w:eastAsia="es-PE"/>
              </w:rPr>
              <w:t xml:space="preserve">, </w:t>
            </w:r>
            <w:r w:rsidR="005E7925">
              <w:rPr>
                <w:rFonts w:cs="Arial"/>
                <w:color w:val="000000"/>
                <w:lang w:val="es-PE" w:eastAsia="es-PE"/>
              </w:rPr>
              <w:t>día</w:t>
            </w:r>
            <w:r>
              <w:rPr>
                <w:rFonts w:cs="Arial"/>
                <w:color w:val="000000"/>
                <w:lang w:val="es-PE" w:eastAsia="es-PE"/>
              </w:rPr>
              <w:t xml:space="preserve"> de creaci</w:t>
            </w:r>
            <w:r w:rsidR="005E7925">
              <w:rPr>
                <w:rFonts w:cs="Arial"/>
                <w:color w:val="000000"/>
                <w:lang w:val="es-PE" w:eastAsia="es-PE"/>
              </w:rPr>
              <w:t>ón, si esta activo, capacidad, piso</w:t>
            </w:r>
            <w:r>
              <w:rPr>
                <w:rFonts w:cs="Arial"/>
                <w:color w:val="000000"/>
                <w:lang w:val="es-PE" w:eastAsia="es-PE"/>
              </w:rPr>
              <w:t xml:space="preserve"> y foto.</w:t>
            </w:r>
            <w:r w:rsidRPr="00CA3147">
              <w:rPr>
                <w:rFonts w:cs="Arial"/>
                <w:color w:val="000000"/>
                <w:lang w:val="es-PE" w:eastAsia="es-PE"/>
              </w:rPr>
              <w:t xml:space="preserve"> </w:t>
            </w:r>
          </w:p>
          <w:p w14:paraId="7F38E77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ingresa, modifica o borra los registros pertinentes.</w:t>
            </w:r>
          </w:p>
          <w:p w14:paraId="4514CED2"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4A4F1B3D"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7D4E1E7" w14:textId="77777777" w:rsidR="00795642" w:rsidRDefault="00795642" w:rsidP="007C2819">
            <w:pPr>
              <w:numPr>
                <w:ilvl w:val="0"/>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presiona “Más detalles”: </w:t>
            </w:r>
          </w:p>
          <w:p w14:paraId="1CEB4698" w14:textId="77777777" w:rsidR="008F753B" w:rsidRPr="00251844"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el historial de modificaciones que comprende de la fecha de la modificación, sobre que parte se realizó</w:t>
            </w:r>
            <w:r w:rsidR="008F753B" w:rsidRPr="00251844">
              <w:rPr>
                <w:rFonts w:cs="Arial"/>
                <w:color w:val="000000"/>
                <w:lang w:val="es-PE" w:eastAsia="es-PE"/>
              </w:rPr>
              <w:t xml:space="preserve"> y </w:t>
            </w:r>
            <w:r>
              <w:rPr>
                <w:rFonts w:cs="Arial"/>
                <w:color w:val="000000"/>
                <w:lang w:val="es-PE" w:eastAsia="es-PE"/>
              </w:rPr>
              <w:t>quién lo realizó (código, nombre,</w:t>
            </w:r>
            <w:r w:rsidR="005E7925">
              <w:rPr>
                <w:rFonts w:cs="Arial"/>
                <w:color w:val="000000"/>
                <w:lang w:val="es-PE" w:eastAsia="es-PE"/>
              </w:rPr>
              <w:t xml:space="preserve"> perfil y hotel). </w:t>
            </w:r>
          </w:p>
          <w:p w14:paraId="08FFE95F"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p w14:paraId="5CA8A52C" w14:textId="77777777" w:rsidR="008F753B" w:rsidRPr="00251844" w:rsidRDefault="008F753B" w:rsidP="007C2819">
            <w:pPr>
              <w:numPr>
                <w:ilvl w:val="0"/>
                <w:numId w:val="130"/>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s-PE"/>
              </w:rPr>
              <w:t>Si</w:t>
            </w:r>
            <w:r w:rsidR="00795642">
              <w:rPr>
                <w:rFonts w:cs="Arial"/>
                <w:color w:val="000000"/>
                <w:lang w:val="es-PE" w:eastAsia="es-PE"/>
              </w:rPr>
              <w:t xml:space="preserve"> el actor</w:t>
            </w:r>
            <w:r w:rsidRPr="00251844">
              <w:rPr>
                <w:rFonts w:cs="Arial"/>
                <w:color w:val="000000"/>
                <w:lang w:val="es-PE" w:eastAsia="es-PE"/>
              </w:rPr>
              <w:t xml:space="preserve"> presiona “</w:t>
            </w:r>
            <w:r w:rsidR="00795642">
              <w:rPr>
                <w:rFonts w:cs="Arial"/>
                <w:color w:val="000000"/>
                <w:lang w:val="es-PE" w:eastAsia="es-PE"/>
              </w:rPr>
              <w:t>Activar”:</w:t>
            </w:r>
          </w:p>
          <w:p w14:paraId="4CD563A6"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315CA8E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ahora permite utilizar esta configuración para el sistema.</w:t>
            </w:r>
          </w:p>
          <w:p w14:paraId="4AC87857" w14:textId="77777777" w:rsidR="00795642" w:rsidRDefault="00795642" w:rsidP="007C2819">
            <w:pPr>
              <w:numPr>
                <w:ilvl w:val="1"/>
                <w:numId w:val="130"/>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Corriendo”.</w:t>
            </w:r>
          </w:p>
          <w:p w14:paraId="07BD73F5" w14:textId="77777777" w:rsidR="008F753B" w:rsidRPr="00937EBA" w:rsidRDefault="008F753B" w:rsidP="00937EBA">
            <w:pPr>
              <w:spacing w:before="100" w:beforeAutospacing="1" w:after="100" w:afterAutospacing="1"/>
              <w:jc w:val="left"/>
              <w:textAlignment w:val="baseline"/>
              <w:rPr>
                <w:color w:val="000000"/>
              </w:rPr>
            </w:pPr>
          </w:p>
        </w:tc>
      </w:tr>
      <w:tr w:rsidR="008F753B" w:rsidRPr="00251844" w14:paraId="6F1CD3DE" w14:textId="77777777" w:rsidTr="00036C7E">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14:paraId="0E4A4652" w14:textId="77777777"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Borders>
              <w:top w:val="single" w:sz="4" w:space="0" w:color="auto"/>
            </w:tcBorders>
          </w:tcPr>
          <w:p w14:paraId="5278608D" w14:textId="77777777" w:rsidR="008F753B" w:rsidRPr="00251844" w:rsidRDefault="00795642" w:rsidP="003145CD">
            <w:pPr>
              <w:pStyle w:val="Default"/>
              <w:rPr>
                <w:rFonts w:ascii="Arial" w:hAnsi="Arial" w:cs="Arial"/>
                <w:sz w:val="20"/>
                <w:szCs w:val="20"/>
              </w:rPr>
            </w:pPr>
            <w:r w:rsidRPr="00CA3147">
              <w:rPr>
                <w:rFonts w:ascii="Arial" w:hAnsi="Arial" w:cs="Arial"/>
                <w:sz w:val="20"/>
                <w:szCs w:val="20"/>
              </w:rPr>
              <w:t>El sistema queda configurado para</w:t>
            </w:r>
            <w:r w:rsidR="00310E61">
              <w:rPr>
                <w:rFonts w:ascii="Arial" w:hAnsi="Arial" w:cs="Arial"/>
                <w:sz w:val="20"/>
                <w:szCs w:val="20"/>
              </w:rPr>
              <w:t xml:space="preserve"> el hotel</w:t>
            </w:r>
            <w:r>
              <w:rPr>
                <w:rFonts w:ascii="Arial" w:hAnsi="Arial" w:cs="Arial"/>
                <w:sz w:val="20"/>
                <w:szCs w:val="20"/>
              </w:rPr>
              <w:t>.</w:t>
            </w:r>
          </w:p>
        </w:tc>
      </w:tr>
      <w:tr w:rsidR="008F753B" w:rsidRPr="00251844" w14:paraId="47BFA6EF" w14:textId="77777777" w:rsidTr="00937EBA">
        <w:trPr>
          <w:trHeight w:val="247"/>
        </w:trPr>
        <w:tc>
          <w:tcPr>
            <w:tcW w:w="8946" w:type="dxa"/>
            <w:gridSpan w:val="2"/>
            <w:shd w:val="clear" w:color="auto" w:fill="7F7F7F"/>
          </w:tcPr>
          <w:p w14:paraId="3FF8D2E6" w14:textId="77777777" w:rsidR="008F753B" w:rsidRPr="00251844" w:rsidRDefault="00795642" w:rsidP="003145CD">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8F753B" w:rsidRPr="00251844" w14:paraId="60B5D356"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14:paraId="1E73EF73" w14:textId="77777777"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51073D1A" w14:textId="77777777" w:rsidTr="003145CD">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14:paraId="3A796BCD" w14:textId="77777777"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5F295DFB"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p>
        </w:tc>
      </w:tr>
    </w:tbl>
    <w:p w14:paraId="1DBFDCE6" w14:textId="77777777" w:rsidR="008F753B" w:rsidRPr="00251844" w:rsidRDefault="008F753B" w:rsidP="008F753B">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F753B" w:rsidRPr="00251844" w14:paraId="21A7F3D0" w14:textId="77777777" w:rsidTr="003145CD">
        <w:trPr>
          <w:trHeight w:val="269"/>
        </w:trPr>
        <w:tc>
          <w:tcPr>
            <w:tcW w:w="8946" w:type="dxa"/>
            <w:gridSpan w:val="2"/>
            <w:shd w:val="clear" w:color="auto" w:fill="000000"/>
          </w:tcPr>
          <w:p w14:paraId="648A1DD9" w14:textId="77777777" w:rsidR="008F753B" w:rsidRPr="00251844" w:rsidRDefault="008F753B"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sidR="00795642">
              <w:rPr>
                <w:rFonts w:ascii="Arial" w:hAnsi="Arial" w:cs="Arial"/>
                <w:color w:val="FFFFFF"/>
                <w:sz w:val="20"/>
                <w:szCs w:val="20"/>
              </w:rPr>
              <w:t>servicios</w:t>
            </w:r>
          </w:p>
        </w:tc>
      </w:tr>
      <w:tr w:rsidR="008F753B" w:rsidRPr="00251844" w14:paraId="4481E2CF" w14:textId="77777777" w:rsidTr="003145CD">
        <w:trPr>
          <w:trHeight w:val="247"/>
        </w:trPr>
        <w:tc>
          <w:tcPr>
            <w:tcW w:w="2802" w:type="dxa"/>
          </w:tcPr>
          <w:p w14:paraId="43412E35"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36967136" w14:textId="77777777" w:rsidR="00763A68" w:rsidRPr="00251844" w:rsidRDefault="008F753B" w:rsidP="003145CD">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ON03</w:t>
            </w:r>
          </w:p>
        </w:tc>
      </w:tr>
      <w:tr w:rsidR="008F753B" w:rsidRPr="00251844" w14:paraId="4F1FB00F" w14:textId="77777777" w:rsidTr="003145CD">
        <w:trPr>
          <w:trHeight w:val="230"/>
        </w:trPr>
        <w:tc>
          <w:tcPr>
            <w:tcW w:w="2802" w:type="dxa"/>
          </w:tcPr>
          <w:p w14:paraId="45E6EFE6"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78E1615" w14:textId="77777777" w:rsidR="008F753B" w:rsidRPr="00251844" w:rsidRDefault="008F753B"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795642">
              <w:rPr>
                <w:rFonts w:ascii="Arial" w:hAnsi="Arial" w:cs="Arial"/>
                <w:color w:val="000000"/>
                <w:sz w:val="20"/>
                <w:szCs w:val="20"/>
              </w:rPr>
              <w:t>empleado</w:t>
            </w:r>
            <w:r w:rsidRPr="00251844">
              <w:rPr>
                <w:rFonts w:ascii="Arial" w:hAnsi="Arial" w:cs="Arial"/>
                <w:color w:val="000000"/>
                <w:sz w:val="20"/>
                <w:szCs w:val="20"/>
              </w:rPr>
              <w:t xml:space="preserve"> de </w:t>
            </w:r>
            <w:r w:rsidR="005E7925">
              <w:rPr>
                <w:rFonts w:ascii="Arial" w:hAnsi="Arial" w:cs="Arial"/>
                <w:color w:val="000000"/>
                <w:sz w:val="20"/>
                <w:szCs w:val="20"/>
              </w:rPr>
              <w:t>Marketing</w:t>
            </w:r>
            <w:r w:rsidR="00795642">
              <w:rPr>
                <w:rFonts w:ascii="Arial" w:hAnsi="Arial" w:cs="Arial"/>
                <w:color w:val="000000"/>
                <w:sz w:val="20"/>
                <w:szCs w:val="20"/>
              </w:rPr>
              <w:t xml:space="preserve"> y Ventas</w:t>
            </w:r>
            <w:r w:rsidRPr="00251844">
              <w:rPr>
                <w:rFonts w:ascii="Arial" w:hAnsi="Arial" w:cs="Arial"/>
                <w:color w:val="000000"/>
                <w:sz w:val="20"/>
                <w:szCs w:val="20"/>
              </w:rPr>
              <w:t xml:space="preserve"> será el encargado de </w:t>
            </w:r>
            <w:r w:rsidR="00795642">
              <w:rPr>
                <w:rFonts w:ascii="Arial" w:hAnsi="Arial" w:cs="Arial"/>
                <w:color w:val="000000"/>
                <w:sz w:val="20"/>
                <w:szCs w:val="20"/>
              </w:rPr>
              <w:t>seleccionar</w:t>
            </w:r>
            <w:r w:rsidRPr="00251844">
              <w:rPr>
                <w:rFonts w:ascii="Arial" w:hAnsi="Arial" w:cs="Arial"/>
                <w:color w:val="000000"/>
                <w:sz w:val="20"/>
                <w:szCs w:val="20"/>
              </w:rPr>
              <w:t xml:space="preserve"> los </w:t>
            </w:r>
            <w:r w:rsidR="00795642">
              <w:rPr>
                <w:rFonts w:ascii="Arial" w:hAnsi="Arial" w:cs="Arial"/>
                <w:color w:val="000000"/>
                <w:sz w:val="20"/>
                <w:szCs w:val="20"/>
              </w:rPr>
              <w:t>servicios que ofrecerá</w:t>
            </w:r>
            <w:r w:rsidRPr="00251844">
              <w:rPr>
                <w:rFonts w:ascii="Arial" w:hAnsi="Arial" w:cs="Arial"/>
                <w:color w:val="000000"/>
                <w:sz w:val="20"/>
                <w:szCs w:val="20"/>
              </w:rPr>
              <w:t xml:space="preserve"> la </w:t>
            </w:r>
            <w:r w:rsidR="00795642">
              <w:rPr>
                <w:rFonts w:ascii="Arial" w:hAnsi="Arial" w:cs="Arial"/>
                <w:color w:val="000000"/>
                <w:sz w:val="20"/>
                <w:szCs w:val="20"/>
              </w:rPr>
              <w:t>cadena y sus</w:t>
            </w:r>
            <w:r w:rsidRPr="00251844">
              <w:rPr>
                <w:rFonts w:ascii="Arial" w:hAnsi="Arial" w:cs="Arial"/>
                <w:color w:val="000000"/>
                <w:sz w:val="20"/>
                <w:szCs w:val="20"/>
              </w:rPr>
              <w:t xml:space="preserve"> precios</w:t>
            </w:r>
            <w:r w:rsidR="00795642">
              <w:rPr>
                <w:rFonts w:ascii="Arial" w:hAnsi="Arial" w:cs="Arial"/>
                <w:color w:val="000000"/>
                <w:sz w:val="20"/>
                <w:szCs w:val="20"/>
              </w:rPr>
              <w:t>.</w:t>
            </w:r>
          </w:p>
          <w:p w14:paraId="30F20111" w14:textId="77777777" w:rsidR="008F753B" w:rsidRPr="00251844" w:rsidRDefault="008F753B" w:rsidP="003145CD">
            <w:pPr>
              <w:pStyle w:val="Default"/>
              <w:rPr>
                <w:rFonts w:ascii="Arial" w:hAnsi="Arial" w:cs="Arial"/>
                <w:sz w:val="20"/>
                <w:szCs w:val="20"/>
              </w:rPr>
            </w:pPr>
          </w:p>
        </w:tc>
      </w:tr>
      <w:tr w:rsidR="008F753B" w:rsidRPr="00251844" w14:paraId="5C07E761" w14:textId="77777777" w:rsidTr="003145CD">
        <w:trPr>
          <w:trHeight w:val="247"/>
        </w:trPr>
        <w:tc>
          <w:tcPr>
            <w:tcW w:w="2802" w:type="dxa"/>
          </w:tcPr>
          <w:p w14:paraId="0DB202D9"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0123F8AE" w14:textId="77777777" w:rsidR="008F753B" w:rsidRPr="00251844" w:rsidRDefault="00795642" w:rsidP="003145CD">
            <w:pPr>
              <w:pStyle w:val="Default"/>
              <w:rPr>
                <w:rFonts w:ascii="Arial" w:hAnsi="Arial" w:cs="Arial"/>
                <w:sz w:val="20"/>
                <w:szCs w:val="20"/>
              </w:rPr>
            </w:pPr>
            <w:r>
              <w:rPr>
                <w:rFonts w:ascii="Arial" w:hAnsi="Arial" w:cs="Arial"/>
                <w:sz w:val="20"/>
                <w:szCs w:val="20"/>
              </w:rPr>
              <w:t>Empleado</w:t>
            </w:r>
            <w:r w:rsidR="008F753B" w:rsidRPr="00251844">
              <w:rPr>
                <w:rFonts w:ascii="Arial" w:hAnsi="Arial" w:cs="Arial"/>
                <w:sz w:val="20"/>
                <w:szCs w:val="20"/>
              </w:rPr>
              <w:t xml:space="preserve"> de </w:t>
            </w:r>
            <w:r w:rsidR="005E7925">
              <w:rPr>
                <w:rFonts w:ascii="Arial" w:hAnsi="Arial" w:cs="Arial"/>
                <w:sz w:val="20"/>
                <w:szCs w:val="20"/>
              </w:rPr>
              <w:t xml:space="preserve"> Marketing </w:t>
            </w:r>
            <w:r>
              <w:rPr>
                <w:rFonts w:ascii="Arial" w:hAnsi="Arial" w:cs="Arial"/>
                <w:sz w:val="20"/>
                <w:szCs w:val="20"/>
              </w:rPr>
              <w:t>y Ventas</w:t>
            </w:r>
          </w:p>
        </w:tc>
      </w:tr>
      <w:tr w:rsidR="008F753B" w:rsidRPr="00251844" w14:paraId="13AA38C6" w14:textId="77777777" w:rsidTr="003145CD">
        <w:trPr>
          <w:trHeight w:val="247"/>
        </w:trPr>
        <w:tc>
          <w:tcPr>
            <w:tcW w:w="2802" w:type="dxa"/>
          </w:tcPr>
          <w:p w14:paraId="3644489C" w14:textId="77777777" w:rsidR="008F753B" w:rsidRPr="00251844" w:rsidRDefault="008F753B"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4A25BD7" w14:textId="77777777" w:rsidR="008F753B" w:rsidRPr="00251844" w:rsidRDefault="008F753B" w:rsidP="003145CD">
            <w:pPr>
              <w:pStyle w:val="Default"/>
              <w:rPr>
                <w:rFonts w:ascii="Arial" w:hAnsi="Arial" w:cs="Arial"/>
                <w:sz w:val="20"/>
                <w:szCs w:val="20"/>
                <w:lang w:val="es-ES"/>
              </w:rPr>
            </w:pPr>
            <w:r w:rsidRPr="00251844">
              <w:rPr>
                <w:rFonts w:ascii="Arial" w:hAnsi="Arial" w:cs="Arial"/>
                <w:sz w:val="20"/>
                <w:szCs w:val="20"/>
              </w:rPr>
              <w:t xml:space="preserve">El actor debe estar </w:t>
            </w:r>
            <w:proofErr w:type="spellStart"/>
            <w:r w:rsidRPr="00251844">
              <w:rPr>
                <w:rFonts w:ascii="Arial" w:hAnsi="Arial" w:cs="Arial"/>
                <w:sz w:val="20"/>
                <w:szCs w:val="20"/>
              </w:rPr>
              <w:t>loggeado</w:t>
            </w:r>
            <w:proofErr w:type="spellEnd"/>
            <w:r w:rsidRPr="00251844">
              <w:rPr>
                <w:rFonts w:ascii="Arial" w:hAnsi="Arial" w:cs="Arial"/>
                <w:sz w:val="20"/>
                <w:szCs w:val="20"/>
              </w:rPr>
              <w:t>.</w:t>
            </w:r>
          </w:p>
        </w:tc>
      </w:tr>
      <w:tr w:rsidR="008F753B" w:rsidRPr="00251844" w14:paraId="2AC37DFC" w14:textId="77777777" w:rsidTr="00036C7E">
        <w:trPr>
          <w:trHeight w:val="341"/>
        </w:trPr>
        <w:tc>
          <w:tcPr>
            <w:tcW w:w="8946" w:type="dxa"/>
            <w:gridSpan w:val="2"/>
            <w:tcBorders>
              <w:bottom w:val="single" w:sz="4" w:space="0" w:color="auto"/>
            </w:tcBorders>
            <w:shd w:val="clear" w:color="auto" w:fill="808080"/>
          </w:tcPr>
          <w:p w14:paraId="0450CC8A"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8F753B" w:rsidRPr="00251844" w14:paraId="5EF3DE1E" w14:textId="77777777" w:rsidTr="00036C7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14:paraId="28C4FAB3" w14:textId="77777777" w:rsidR="008F753B" w:rsidRPr="00251844" w:rsidRDefault="008F753B" w:rsidP="007C2819">
            <w:pPr>
              <w:numPr>
                <w:ilvl w:val="0"/>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w:t>
            </w:r>
            <w:r w:rsidRPr="00937EBA">
              <w:rPr>
                <w:color w:val="000000"/>
                <w:lang w:val="es-PE"/>
              </w:rPr>
              <w:t xml:space="preserve">actor </w:t>
            </w:r>
            <w:r w:rsidRPr="00251844">
              <w:rPr>
                <w:rFonts w:cs="Arial"/>
                <w:color w:val="000000"/>
                <w:lang w:val="es-PE" w:eastAsia="en-US"/>
              </w:rPr>
              <w:t>elige la opción Configuración</w:t>
            </w:r>
            <w:r w:rsidR="00795642">
              <w:rPr>
                <w:rFonts w:cs="Arial"/>
                <w:color w:val="000000"/>
                <w:lang w:val="es-PE" w:eastAsia="es-PE"/>
              </w:rPr>
              <w:t xml:space="preserve"> </w:t>
            </w:r>
            <w:r w:rsidR="00795642" w:rsidRPr="00CA3147">
              <w:rPr>
                <w:rFonts w:cs="Arial"/>
                <w:color w:val="000000"/>
                <w:lang w:val="es-PE" w:eastAsia="es-PE"/>
              </w:rPr>
              <w:t>ubicado en la barra de categorías superior.</w:t>
            </w:r>
          </w:p>
          <w:p w14:paraId="27D269D0"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hotel” y “Configurar servicios” en el panel izquierdo. </w:t>
            </w:r>
          </w:p>
          <w:p w14:paraId="4E3220A9"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Configurar servicios.</w:t>
            </w:r>
          </w:p>
          <w:p w14:paraId="741BD3E6" w14:textId="77777777" w:rsidR="00795642" w:rsidRPr="00CA3147"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menú de opciones que comprende servicios y precios con sus últimas modificaciones.</w:t>
            </w:r>
            <w:r w:rsidRPr="00CA3147">
              <w:rPr>
                <w:rFonts w:cs="Arial"/>
                <w:color w:val="000000"/>
                <w:lang w:val="es-PE" w:eastAsia="es-PE"/>
              </w:rPr>
              <w:t xml:space="preserve"> </w:t>
            </w:r>
          </w:p>
          <w:p w14:paraId="6A9D1CF5" w14:textId="77777777" w:rsidR="00795642" w:rsidRPr="00C64CAE"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Si el actor elige </w:t>
            </w:r>
            <w:r>
              <w:rPr>
                <w:rFonts w:cs="Arial"/>
                <w:b/>
                <w:bCs/>
                <w:color w:val="000000"/>
                <w:lang w:val="es-PE" w:eastAsia="es-PE"/>
              </w:rPr>
              <w:t xml:space="preserve">Servicios: </w:t>
            </w:r>
          </w:p>
          <w:p w14:paraId="286CCD54"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bCs/>
                <w:color w:val="000000"/>
                <w:lang w:val="es-PE" w:eastAsia="es-PE"/>
              </w:rPr>
              <w:t xml:space="preserve">El sistema le muestra un formulario que </w:t>
            </w:r>
            <w:r w:rsidR="008F753B" w:rsidRPr="00937EBA">
              <w:rPr>
                <w:color w:val="000000"/>
                <w:lang w:val="es-PE"/>
              </w:rPr>
              <w:t xml:space="preserve">comprende de </w:t>
            </w:r>
            <w:r>
              <w:rPr>
                <w:rFonts w:cs="Arial"/>
                <w:color w:val="000000"/>
                <w:lang w:val="es-PE" w:eastAsia="es-PE"/>
              </w:rPr>
              <w:t>dos listas: servicios disponibles y servicios del hotel.</w:t>
            </w:r>
          </w:p>
          <w:p w14:paraId="710DDFB0"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desbloquea ítems.</w:t>
            </w:r>
          </w:p>
          <w:p w14:paraId="3C4B4A6A"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agregar un servicio a su hotel:</w:t>
            </w:r>
          </w:p>
          <w:p w14:paraId="2F729881" w14:textId="77777777" w:rsidR="008F753B" w:rsidRPr="00937EBA" w:rsidRDefault="00795642" w:rsidP="007C2819">
            <w:pPr>
              <w:numPr>
                <w:ilvl w:val="2"/>
                <w:numId w:val="128"/>
              </w:numPr>
              <w:spacing w:before="100" w:beforeAutospacing="1" w:after="100" w:afterAutospacing="1"/>
              <w:jc w:val="left"/>
              <w:textAlignment w:val="baseline"/>
              <w:rPr>
                <w:color w:val="000000"/>
                <w:lang w:val="es-PE"/>
              </w:rPr>
            </w:pPr>
            <w:r>
              <w:rPr>
                <w:rFonts w:cs="Arial"/>
                <w:color w:val="000000"/>
                <w:lang w:val="es-PE" w:eastAsia="es-PE"/>
              </w:rPr>
              <w:t>Selecciona un s</w:t>
            </w:r>
            <w:r w:rsidR="005E7925">
              <w:rPr>
                <w:rFonts w:cs="Arial"/>
                <w:color w:val="000000"/>
                <w:lang w:val="es-PE" w:eastAsia="es-PE"/>
              </w:rPr>
              <w:t>ervicio disponible y selecciona la opción</w:t>
            </w:r>
            <w:r w:rsidR="008F753B" w:rsidRPr="00937EBA">
              <w:rPr>
                <w:color w:val="000000"/>
                <w:lang w:val="es-PE"/>
              </w:rPr>
              <w:t xml:space="preserve"> siguiente</w:t>
            </w:r>
            <w:r>
              <w:rPr>
                <w:rFonts w:cs="Arial"/>
                <w:color w:val="000000"/>
                <w:lang w:val="es-PE" w:eastAsia="es-PE"/>
              </w:rPr>
              <w:t>.</w:t>
            </w:r>
          </w:p>
          <w:p w14:paraId="5A515817"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 disponible a la lista de servicios del hotel.</w:t>
            </w:r>
          </w:p>
          <w:p w14:paraId="7DAD5247"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quiere quitar un servicio que, por error, agregó:</w:t>
            </w:r>
          </w:p>
          <w:p w14:paraId="7D3A6B85"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Selecciona un servicio de su hotel (solo de los que </w:t>
            </w:r>
            <w:r w:rsidR="005E7925">
              <w:rPr>
                <w:rFonts w:cs="Arial"/>
                <w:color w:val="000000"/>
                <w:lang w:val="es-PE" w:eastAsia="es-PE"/>
              </w:rPr>
              <w:t>recién</w:t>
            </w:r>
            <w:r>
              <w:rPr>
                <w:rFonts w:cs="Arial"/>
                <w:color w:val="000000"/>
                <w:lang w:val="es-PE" w:eastAsia="es-PE"/>
              </w:rPr>
              <w:t xml:space="preserve"> agregó) y </w:t>
            </w:r>
            <w:r w:rsidR="005E7925">
              <w:rPr>
                <w:rFonts w:cs="Arial"/>
                <w:color w:val="000000"/>
                <w:lang w:val="es-PE" w:eastAsia="es-PE"/>
              </w:rPr>
              <w:t>selecciona la opción anterior.</w:t>
            </w:r>
          </w:p>
          <w:p w14:paraId="453BC594"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pasa el servicio del hotel a la lista de servicios disponible.</w:t>
            </w:r>
          </w:p>
          <w:p w14:paraId="211786C6"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Guardar cambios.</w:t>
            </w:r>
          </w:p>
          <w:p w14:paraId="1E9A22C3"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pide una confirmación.</w:t>
            </w:r>
          </w:p>
          <w:p w14:paraId="1A345B99"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el link Volver.</w:t>
            </w:r>
          </w:p>
          <w:p w14:paraId="65AABE5E" w14:textId="77777777" w:rsidR="00795642" w:rsidRDefault="008F753B" w:rsidP="007C2819">
            <w:pPr>
              <w:numPr>
                <w:ilvl w:val="1"/>
                <w:numId w:val="128"/>
              </w:numPr>
              <w:spacing w:before="100" w:beforeAutospacing="1" w:after="100" w:afterAutospacing="1"/>
              <w:jc w:val="left"/>
              <w:textAlignment w:val="baseline"/>
              <w:rPr>
                <w:rFonts w:cs="Arial"/>
                <w:color w:val="000000"/>
                <w:lang w:val="es-PE" w:eastAsia="es-PE"/>
              </w:rPr>
            </w:pPr>
            <w:r w:rsidRPr="00251844">
              <w:rPr>
                <w:rFonts w:cs="Arial"/>
                <w:color w:val="000000"/>
                <w:lang w:val="es-PE" w:eastAsia="en-US"/>
              </w:rPr>
              <w:t xml:space="preserve">El sistema muestra el </w:t>
            </w:r>
            <w:r w:rsidR="00795642">
              <w:rPr>
                <w:rFonts w:cs="Arial"/>
                <w:color w:val="000000"/>
                <w:lang w:val="es-PE" w:eastAsia="es-PE"/>
              </w:rPr>
              <w:t>menú principal.</w:t>
            </w:r>
          </w:p>
          <w:p w14:paraId="6256086B" w14:textId="77777777"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sidR="008F753B" w:rsidRPr="00251844">
              <w:rPr>
                <w:rFonts w:cs="Arial"/>
                <w:color w:val="000000"/>
                <w:lang w:val="es-PE" w:eastAsia="en-US"/>
              </w:rPr>
              <w:t>paso</w:t>
            </w:r>
            <w:proofErr w:type="gramEnd"/>
            <w:r w:rsidR="008F753B" w:rsidRPr="00251844">
              <w:rPr>
                <w:rFonts w:cs="Arial"/>
                <w:color w:val="000000"/>
                <w:lang w:val="es-PE" w:eastAsia="en-US"/>
              </w:rPr>
              <w:t xml:space="preserve"> </w:t>
            </w:r>
            <w:r>
              <w:rPr>
                <w:rFonts w:cs="Arial"/>
                <w:color w:val="000000"/>
                <w:lang w:val="es-PE" w:eastAsia="es-PE"/>
              </w:rPr>
              <w:t>2.</w:t>
            </w:r>
          </w:p>
          <w:p w14:paraId="198DDCC5" w14:textId="77777777" w:rsidR="00795642" w:rsidRDefault="00795642" w:rsidP="007C2819">
            <w:pPr>
              <w:numPr>
                <w:ilvl w:val="0"/>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elige</w:t>
            </w:r>
            <w:r w:rsidRPr="00CA3147">
              <w:rPr>
                <w:rFonts w:cs="Arial"/>
                <w:b/>
                <w:bCs/>
                <w:color w:val="000000"/>
                <w:lang w:val="es-PE" w:eastAsia="es-PE"/>
              </w:rPr>
              <w:t xml:space="preserve"> </w:t>
            </w:r>
            <w:r>
              <w:rPr>
                <w:rFonts w:cs="Arial"/>
                <w:b/>
                <w:bCs/>
                <w:color w:val="000000"/>
                <w:lang w:val="es-PE" w:eastAsia="es-PE"/>
              </w:rPr>
              <w:t>Precios</w:t>
            </w:r>
            <w:r>
              <w:rPr>
                <w:rFonts w:cs="Arial"/>
                <w:color w:val="000000"/>
                <w:lang w:val="es-PE" w:eastAsia="es-PE"/>
              </w:rPr>
              <w:t>:</w:t>
            </w:r>
          </w:p>
          <w:p w14:paraId="725B3A9E" w14:textId="77777777" w:rsidR="008F753B" w:rsidRPr="00251844" w:rsidRDefault="008F753B" w:rsidP="007C2819">
            <w:pPr>
              <w:numPr>
                <w:ilvl w:val="1"/>
                <w:numId w:val="128"/>
              </w:numPr>
              <w:spacing w:before="100" w:beforeAutospacing="1" w:after="100" w:afterAutospacing="1"/>
              <w:jc w:val="left"/>
              <w:textAlignment w:val="baseline"/>
              <w:rPr>
                <w:rFonts w:cs="Arial"/>
                <w:color w:val="000000"/>
                <w:lang w:val="es-PE" w:eastAsia="en-US"/>
              </w:rPr>
            </w:pPr>
            <w:r w:rsidRPr="00251844">
              <w:rPr>
                <w:rFonts w:cs="Arial"/>
                <w:color w:val="000000"/>
                <w:lang w:val="es-PE" w:eastAsia="en-US"/>
              </w:rPr>
              <w:t xml:space="preserve">El sistema muestra </w:t>
            </w:r>
            <w:r w:rsidR="00795642">
              <w:rPr>
                <w:rFonts w:cs="Arial"/>
                <w:color w:val="000000"/>
                <w:lang w:val="es-PE" w:eastAsia="es-PE"/>
              </w:rPr>
              <w:t>una tabla con los servicios del hotel</w:t>
            </w:r>
            <w:r w:rsidRPr="00251844">
              <w:rPr>
                <w:rFonts w:cs="Arial"/>
                <w:color w:val="000000"/>
                <w:lang w:val="es-PE" w:eastAsia="en-US"/>
              </w:rPr>
              <w:t>.</w:t>
            </w:r>
          </w:p>
          <w:p w14:paraId="30E4C36C" w14:textId="77777777" w:rsidR="008F753B" w:rsidRPr="00937EBA" w:rsidRDefault="008F753B" w:rsidP="007C2819">
            <w:pPr>
              <w:numPr>
                <w:ilvl w:val="1"/>
                <w:numId w:val="128"/>
              </w:numPr>
              <w:spacing w:before="100" w:beforeAutospacing="1" w:after="100" w:afterAutospacing="1"/>
              <w:jc w:val="left"/>
              <w:textAlignment w:val="baseline"/>
              <w:rPr>
                <w:color w:val="000000"/>
                <w:lang w:val="es-PE"/>
              </w:rPr>
            </w:pPr>
            <w:r w:rsidRPr="00937EBA">
              <w:rPr>
                <w:color w:val="000000"/>
                <w:lang w:val="es-PE"/>
              </w:rPr>
              <w:t xml:space="preserve">El actor </w:t>
            </w:r>
            <w:r w:rsidR="00795642">
              <w:rPr>
                <w:rFonts w:cs="Arial"/>
                <w:color w:val="000000"/>
                <w:lang w:val="es-PE" w:eastAsia="es-PE"/>
              </w:rPr>
              <w:t xml:space="preserve">elige un servicio y </w:t>
            </w:r>
            <w:r w:rsidRPr="00937EBA">
              <w:rPr>
                <w:color w:val="000000"/>
                <w:lang w:val="es-PE"/>
              </w:rPr>
              <w:t xml:space="preserve">presiona </w:t>
            </w:r>
            <w:r w:rsidR="00795642">
              <w:rPr>
                <w:rFonts w:cs="Arial"/>
                <w:color w:val="000000"/>
                <w:lang w:val="es-PE" w:eastAsia="es-PE"/>
              </w:rPr>
              <w:t>Siguiente.</w:t>
            </w:r>
          </w:p>
          <w:p w14:paraId="5329E205"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 formulario que comprende de código, nombre y frecuencia del servicio elegido y moneda</w:t>
            </w:r>
            <w:r w:rsidR="005E7925">
              <w:rPr>
                <w:rFonts w:cs="Arial"/>
                <w:color w:val="000000"/>
                <w:lang w:val="es-PE" w:eastAsia="es-PE"/>
              </w:rPr>
              <w:t>, precio</w:t>
            </w:r>
            <w:r>
              <w:rPr>
                <w:rFonts w:cs="Arial"/>
                <w:color w:val="000000"/>
                <w:lang w:val="es-PE" w:eastAsia="es-PE"/>
              </w:rPr>
              <w:t xml:space="preserve"> y </w:t>
            </w:r>
            <w:r w:rsidR="005E7925">
              <w:rPr>
                <w:rFonts w:cs="Arial"/>
                <w:color w:val="000000"/>
                <w:lang w:val="es-PE" w:eastAsia="es-PE"/>
              </w:rPr>
              <w:t>día de activación</w:t>
            </w:r>
            <w:r>
              <w:rPr>
                <w:rFonts w:cs="Arial"/>
                <w:color w:val="000000"/>
                <w:lang w:val="es-PE" w:eastAsia="es-PE"/>
              </w:rPr>
              <w:t>.</w:t>
            </w:r>
          </w:p>
          <w:p w14:paraId="08D0C737" w14:textId="77777777" w:rsidR="00795642" w:rsidRDefault="00795642" w:rsidP="007C2819">
            <w:pPr>
              <w:numPr>
                <w:ilvl w:val="1"/>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Si el actor presiona Costos históricos</w:t>
            </w:r>
          </w:p>
          <w:p w14:paraId="4C7743F3" w14:textId="77777777" w:rsidR="00795642" w:rsidRDefault="00795642" w:rsidP="007C2819">
            <w:pPr>
              <w:numPr>
                <w:ilvl w:val="2"/>
                <w:numId w:val="128"/>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detalle</w:t>
            </w:r>
            <w:r>
              <w:rPr>
                <w:rFonts w:cs="Arial"/>
                <w:color w:val="000000"/>
                <w:lang w:val="es-PE" w:eastAsia="es-PE"/>
              </w:rPr>
              <w:t xml:space="preserve"> con los costos históricos que comprende de precio, moneda, a partir de cuando se activa, usuario, perfil, edificio y fecha de modificación. </w:t>
            </w:r>
          </w:p>
          <w:p w14:paraId="1676993F" w14:textId="77777777" w:rsid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 xml:space="preserve">El actor modifica la información pertinente. </w:t>
            </w:r>
          </w:p>
          <w:p w14:paraId="5EE1C2CD" w14:textId="77777777" w:rsidR="00795642" w:rsidRPr="005E7925" w:rsidRDefault="00795642" w:rsidP="007C2819">
            <w:pPr>
              <w:numPr>
                <w:ilvl w:val="1"/>
                <w:numId w:val="128"/>
              </w:numPr>
              <w:spacing w:before="100" w:beforeAutospacing="1" w:after="100" w:afterAutospacing="1"/>
              <w:jc w:val="left"/>
              <w:textAlignment w:val="baseline"/>
              <w:rPr>
                <w:rFonts w:cs="Arial"/>
                <w:color w:val="000000"/>
                <w:lang w:val="es-PE" w:eastAsia="es-PE"/>
              </w:rPr>
            </w:pPr>
            <w:r w:rsidRPr="005E7925">
              <w:rPr>
                <w:rFonts w:cs="Arial"/>
                <w:color w:val="000000"/>
                <w:lang w:val="es-PE" w:eastAsia="es-PE"/>
              </w:rPr>
              <w:t>El actor presiona el link Volver.</w:t>
            </w:r>
          </w:p>
          <w:p w14:paraId="15FB262A" w14:textId="77777777" w:rsidR="008F753B" w:rsidRPr="00937EBA" w:rsidRDefault="00795642" w:rsidP="007C2819">
            <w:pPr>
              <w:numPr>
                <w:ilvl w:val="1"/>
                <w:numId w:val="128"/>
              </w:numPr>
              <w:spacing w:before="100" w:beforeAutospacing="1" w:after="100" w:afterAutospacing="1"/>
              <w:jc w:val="left"/>
              <w:textAlignment w:val="baseline"/>
              <w:rPr>
                <w:color w:val="000000"/>
                <w:lang w:val="es-PE"/>
              </w:rPr>
            </w:pPr>
            <w:r>
              <w:rPr>
                <w:rFonts w:cs="Arial"/>
                <w:color w:val="000000"/>
                <w:lang w:val="es-PE" w:eastAsia="es-PE"/>
              </w:rPr>
              <w:t xml:space="preserve">Repetir </w:t>
            </w:r>
            <w:proofErr w:type="gramStart"/>
            <w:r>
              <w:rPr>
                <w:rFonts w:cs="Arial"/>
                <w:color w:val="000000"/>
                <w:lang w:val="es-PE" w:eastAsia="es-PE"/>
              </w:rPr>
              <w:t>paso</w:t>
            </w:r>
            <w:proofErr w:type="gramEnd"/>
            <w:r>
              <w:rPr>
                <w:rFonts w:cs="Arial"/>
                <w:color w:val="000000"/>
                <w:lang w:val="es-PE" w:eastAsia="es-PE"/>
              </w:rPr>
              <w:t xml:space="preserve"> 2.</w:t>
            </w:r>
          </w:p>
        </w:tc>
      </w:tr>
      <w:tr w:rsidR="008F753B" w:rsidRPr="00251844" w14:paraId="34FFCA51" w14:textId="77777777" w:rsidTr="00036C7E">
        <w:trPr>
          <w:trHeight w:val="247"/>
        </w:trPr>
        <w:tc>
          <w:tcPr>
            <w:tcW w:w="2802" w:type="dxa"/>
            <w:tcBorders>
              <w:top w:val="single" w:sz="4" w:space="0" w:color="auto"/>
            </w:tcBorders>
          </w:tcPr>
          <w:p w14:paraId="4C9CFBF7" w14:textId="77777777" w:rsidR="008F753B" w:rsidRPr="00251844" w:rsidRDefault="008F753B"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tcBorders>
          </w:tcPr>
          <w:p w14:paraId="3D7B0F1E" w14:textId="77777777" w:rsidR="008F753B" w:rsidRPr="00251844" w:rsidRDefault="00795642" w:rsidP="003145CD">
            <w:pPr>
              <w:pStyle w:val="Default"/>
              <w:rPr>
                <w:rFonts w:ascii="Arial" w:hAnsi="Arial" w:cs="Arial"/>
                <w:sz w:val="20"/>
                <w:szCs w:val="20"/>
              </w:rPr>
            </w:pPr>
            <w:r>
              <w:rPr>
                <w:rFonts w:ascii="Arial" w:hAnsi="Arial" w:cs="Arial"/>
                <w:sz w:val="20"/>
                <w:szCs w:val="20"/>
              </w:rPr>
              <w:t>Los servicios quedan configurados</w:t>
            </w:r>
            <w:r w:rsidR="008F753B" w:rsidRPr="00251844">
              <w:rPr>
                <w:rFonts w:ascii="Arial" w:hAnsi="Arial" w:cs="Arial"/>
                <w:sz w:val="20"/>
                <w:szCs w:val="20"/>
              </w:rPr>
              <w:t xml:space="preserve"> para el </w:t>
            </w:r>
            <w:r>
              <w:rPr>
                <w:rFonts w:ascii="Arial" w:hAnsi="Arial" w:cs="Arial"/>
                <w:sz w:val="20"/>
                <w:szCs w:val="20"/>
              </w:rPr>
              <w:t>hotel</w:t>
            </w:r>
            <w:r w:rsidR="008F753B" w:rsidRPr="00251844">
              <w:rPr>
                <w:rFonts w:ascii="Arial" w:hAnsi="Arial" w:cs="Arial"/>
                <w:sz w:val="20"/>
                <w:szCs w:val="20"/>
              </w:rPr>
              <w:t xml:space="preserve"> del </w:t>
            </w:r>
            <w:r>
              <w:rPr>
                <w:rFonts w:ascii="Arial" w:hAnsi="Arial" w:cs="Arial"/>
                <w:sz w:val="20"/>
                <w:szCs w:val="20"/>
              </w:rPr>
              <w:t>empleado</w:t>
            </w:r>
            <w:r w:rsidR="008F753B" w:rsidRPr="00251844">
              <w:rPr>
                <w:rFonts w:ascii="Arial" w:hAnsi="Arial" w:cs="Arial"/>
                <w:sz w:val="20"/>
                <w:szCs w:val="20"/>
              </w:rPr>
              <w:t>.</w:t>
            </w:r>
          </w:p>
        </w:tc>
      </w:tr>
      <w:tr w:rsidR="008F753B" w:rsidRPr="00251844" w14:paraId="4FDF3158" w14:textId="77777777" w:rsidTr="00937E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14:paraId="540145CA" w14:textId="77777777" w:rsidR="008F753B" w:rsidRPr="00251844" w:rsidRDefault="008F753B" w:rsidP="003145CD">
            <w:pPr>
              <w:pStyle w:val="Default"/>
              <w:rPr>
                <w:rFonts w:ascii="Arial" w:hAnsi="Arial" w:cs="Arial"/>
                <w:b/>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00795642" w:rsidRPr="005530F9">
              <w:rPr>
                <w:rFonts w:ascii="Arial" w:hAnsi="Arial" w:cs="Arial"/>
                <w:b/>
                <w:sz w:val="20"/>
                <w:szCs w:val="20"/>
              </w:rPr>
              <w:t xml:space="preserve"> </w:t>
            </w:r>
            <w:r w:rsidRPr="00251844">
              <w:rPr>
                <w:rFonts w:ascii="Arial" w:hAnsi="Arial" w:cs="Arial"/>
                <w:b/>
                <w:sz w:val="20"/>
                <w:szCs w:val="20"/>
              </w:rPr>
              <w:t>El</w:t>
            </w:r>
            <w:proofErr w:type="gramEnd"/>
            <w:r w:rsidRPr="00251844">
              <w:rPr>
                <w:rFonts w:ascii="Arial" w:hAnsi="Arial" w:cs="Arial"/>
                <w:b/>
                <w:sz w:val="20"/>
                <w:szCs w:val="20"/>
              </w:rPr>
              <w:t xml:space="preserve"> </w:t>
            </w:r>
            <w:r w:rsidR="00795642" w:rsidRPr="005530F9">
              <w:rPr>
                <w:rFonts w:ascii="Arial" w:hAnsi="Arial" w:cs="Arial"/>
                <w:b/>
                <w:sz w:val="20"/>
                <w:szCs w:val="20"/>
              </w:rPr>
              <w:t>actor  intentó ingresar información sin completar todos los campos obligatorios.</w:t>
            </w:r>
          </w:p>
        </w:tc>
      </w:tr>
      <w:tr w:rsidR="008F753B" w:rsidRPr="00251844" w14:paraId="6052B2FC" w14:textId="77777777" w:rsidTr="003145CD">
        <w:trPr>
          <w:trHeight w:val="247"/>
        </w:trPr>
        <w:tc>
          <w:tcPr>
            <w:tcW w:w="8946" w:type="dxa"/>
            <w:gridSpan w:val="2"/>
          </w:tcPr>
          <w:p w14:paraId="4074EA70" w14:textId="77777777" w:rsidR="008F753B" w:rsidRPr="00937EBA" w:rsidRDefault="00795642" w:rsidP="007C2819">
            <w:pPr>
              <w:numPr>
                <w:ilvl w:val="0"/>
                <w:numId w:val="129"/>
              </w:numPr>
              <w:spacing w:before="100" w:beforeAutospacing="1" w:after="100" w:afterAutospacing="1"/>
              <w:jc w:val="left"/>
              <w:textAlignment w:val="baseline"/>
              <w:rPr>
                <w:color w:val="000000"/>
                <w:lang w:val="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8F753B" w:rsidRPr="00251844" w14:paraId="3421615F" w14:textId="77777777" w:rsidTr="003145CD">
        <w:trPr>
          <w:trHeight w:val="247"/>
        </w:trPr>
        <w:tc>
          <w:tcPr>
            <w:tcW w:w="2802" w:type="dxa"/>
          </w:tcPr>
          <w:p w14:paraId="5FA967C1" w14:textId="77777777" w:rsidR="008F753B" w:rsidRPr="00937EBA" w:rsidRDefault="008F753B" w:rsidP="003145CD">
            <w:pPr>
              <w:pStyle w:val="Default"/>
              <w:rPr>
                <w:rFonts w:ascii="Arial" w:hAnsi="Arial"/>
                <w:sz w:val="20"/>
              </w:rPr>
            </w:pPr>
            <w:r w:rsidRPr="00251844">
              <w:rPr>
                <w:rFonts w:ascii="Arial" w:hAnsi="Arial" w:cs="Arial"/>
                <w:b/>
                <w:bCs/>
                <w:sz w:val="20"/>
                <w:szCs w:val="20"/>
              </w:rPr>
              <w:t>Post-condición</w:t>
            </w:r>
            <w:r w:rsidR="00795642" w:rsidRPr="00CA3147">
              <w:rPr>
                <w:rFonts w:ascii="Arial" w:hAnsi="Arial" w:cs="Arial"/>
                <w:b/>
                <w:bCs/>
                <w:sz w:val="20"/>
                <w:szCs w:val="20"/>
              </w:rPr>
              <w:t xml:space="preserve"> </w:t>
            </w:r>
          </w:p>
        </w:tc>
        <w:tc>
          <w:tcPr>
            <w:tcW w:w="6144" w:type="dxa"/>
          </w:tcPr>
          <w:p w14:paraId="00FE3AC6" w14:textId="77777777" w:rsidR="008F753B" w:rsidRPr="00251844" w:rsidRDefault="008F753B" w:rsidP="003145CD">
            <w:pPr>
              <w:pStyle w:val="Default"/>
              <w:rPr>
                <w:rFonts w:ascii="Arial" w:hAnsi="Arial" w:cs="Arial"/>
                <w:sz w:val="20"/>
                <w:szCs w:val="20"/>
              </w:rPr>
            </w:pPr>
            <w:r w:rsidRPr="00251844">
              <w:rPr>
                <w:rFonts w:ascii="Arial" w:hAnsi="Arial" w:cs="Arial"/>
                <w:sz w:val="20"/>
                <w:szCs w:val="20"/>
              </w:rPr>
              <w:t>Ninguno</w:t>
            </w:r>
            <w:r w:rsidR="00795642" w:rsidRPr="00CA3147">
              <w:rPr>
                <w:rFonts w:ascii="Arial" w:hAnsi="Arial" w:cs="Arial"/>
                <w:sz w:val="20"/>
                <w:szCs w:val="20"/>
              </w:rPr>
              <w:t>.</w:t>
            </w:r>
          </w:p>
        </w:tc>
      </w:tr>
    </w:tbl>
    <w:p w14:paraId="7FA15020" w14:textId="77777777" w:rsidR="00795642" w:rsidRDefault="00795642"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1413E35A" w14:textId="77777777" w:rsidTr="00795642">
        <w:trPr>
          <w:trHeight w:val="269"/>
        </w:trPr>
        <w:tc>
          <w:tcPr>
            <w:tcW w:w="8946" w:type="dxa"/>
            <w:gridSpan w:val="2"/>
            <w:shd w:val="clear" w:color="auto" w:fill="000000"/>
          </w:tcPr>
          <w:p w14:paraId="6A8BE66D" w14:textId="77777777" w:rsidR="00795642" w:rsidRPr="00CA3147" w:rsidRDefault="00795642"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base de datos</w:t>
            </w:r>
          </w:p>
        </w:tc>
      </w:tr>
      <w:tr w:rsidR="00795642" w:rsidRPr="00CA3147" w14:paraId="0EB5F564" w14:textId="77777777" w:rsidTr="00795642">
        <w:trPr>
          <w:trHeight w:val="247"/>
        </w:trPr>
        <w:tc>
          <w:tcPr>
            <w:tcW w:w="2802" w:type="dxa"/>
          </w:tcPr>
          <w:p w14:paraId="5A05C1EB"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29ED467D"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C</w:t>
            </w:r>
            <w:r w:rsidR="00763A68">
              <w:rPr>
                <w:rFonts w:ascii="Arial" w:hAnsi="Arial" w:cs="Arial"/>
                <w:sz w:val="20"/>
                <w:szCs w:val="20"/>
              </w:rPr>
              <w:t>ON04</w:t>
            </w:r>
          </w:p>
        </w:tc>
      </w:tr>
      <w:tr w:rsidR="00795642" w:rsidRPr="00CA3147" w14:paraId="1C0012B0" w14:textId="77777777" w:rsidTr="00795642">
        <w:trPr>
          <w:trHeight w:val="230"/>
        </w:trPr>
        <w:tc>
          <w:tcPr>
            <w:tcW w:w="2802" w:type="dxa"/>
          </w:tcPr>
          <w:p w14:paraId="7593B7D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3F00D45A" w14:textId="77777777" w:rsidR="00795642" w:rsidRPr="00CA3147" w:rsidRDefault="00795642" w:rsidP="00795642">
            <w:pPr>
              <w:pStyle w:val="NormalWeb"/>
              <w:spacing w:before="0" w:beforeAutospacing="0" w:after="0" w:afterAutospacing="0"/>
              <w:jc w:val="both"/>
              <w:rPr>
                <w:rFonts w:ascii="Arial" w:hAnsi="Arial" w:cs="Arial"/>
                <w:color w:val="000000"/>
                <w:sz w:val="20"/>
                <w:szCs w:val="20"/>
              </w:rPr>
            </w:pPr>
            <w:r w:rsidRPr="00CA3147">
              <w:rPr>
                <w:rFonts w:ascii="Arial" w:hAnsi="Arial" w:cs="Arial"/>
                <w:color w:val="000000"/>
                <w:sz w:val="20"/>
                <w:szCs w:val="20"/>
              </w:rPr>
              <w:t xml:space="preserve">El </w:t>
            </w:r>
            <w:r w:rsidR="006F743D">
              <w:rPr>
                <w:rFonts w:ascii="Arial" w:hAnsi="Arial" w:cs="Arial"/>
                <w:color w:val="000000"/>
                <w:sz w:val="20"/>
                <w:szCs w:val="20"/>
              </w:rPr>
              <w:t>gerente</w:t>
            </w:r>
            <w:r>
              <w:rPr>
                <w:rFonts w:ascii="Arial" w:hAnsi="Arial" w:cs="Arial"/>
                <w:color w:val="000000"/>
                <w:sz w:val="20"/>
                <w:szCs w:val="20"/>
              </w:rPr>
              <w:t xml:space="preserve"> de cadena</w:t>
            </w:r>
            <w:r w:rsidRPr="00CA3147">
              <w:rPr>
                <w:rFonts w:ascii="Arial" w:hAnsi="Arial" w:cs="Arial"/>
                <w:color w:val="000000"/>
                <w:sz w:val="20"/>
                <w:szCs w:val="20"/>
              </w:rPr>
              <w:t xml:space="preserve"> será el enc</w:t>
            </w:r>
            <w:r>
              <w:rPr>
                <w:rFonts w:ascii="Arial" w:hAnsi="Arial" w:cs="Arial"/>
                <w:color w:val="000000"/>
                <w:sz w:val="20"/>
                <w:szCs w:val="20"/>
              </w:rPr>
              <w:t>argado de realizar la conexión a la base de datos.</w:t>
            </w:r>
          </w:p>
          <w:p w14:paraId="1DDF5657" w14:textId="77777777" w:rsidR="00795642" w:rsidRPr="00CA3147" w:rsidRDefault="00795642" w:rsidP="00795642">
            <w:pPr>
              <w:pStyle w:val="Default"/>
              <w:rPr>
                <w:rFonts w:ascii="Arial" w:hAnsi="Arial" w:cs="Arial"/>
                <w:sz w:val="20"/>
                <w:szCs w:val="20"/>
              </w:rPr>
            </w:pPr>
          </w:p>
        </w:tc>
      </w:tr>
      <w:tr w:rsidR="00795642" w:rsidRPr="00CA3147" w14:paraId="5B8B3AE1" w14:textId="77777777" w:rsidTr="00795642">
        <w:trPr>
          <w:trHeight w:val="247"/>
        </w:trPr>
        <w:tc>
          <w:tcPr>
            <w:tcW w:w="2802" w:type="dxa"/>
          </w:tcPr>
          <w:p w14:paraId="49D99D90"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3C7E7CEC" w14:textId="77777777" w:rsidR="00795642" w:rsidRPr="00CA3147" w:rsidRDefault="00310E61" w:rsidP="00795642">
            <w:pPr>
              <w:pStyle w:val="Default"/>
              <w:rPr>
                <w:rFonts w:ascii="Arial" w:hAnsi="Arial" w:cs="Arial"/>
                <w:sz w:val="20"/>
                <w:szCs w:val="20"/>
              </w:rPr>
            </w:pPr>
            <w:r>
              <w:rPr>
                <w:rFonts w:ascii="Arial" w:hAnsi="Arial" w:cs="Arial"/>
                <w:sz w:val="20"/>
                <w:szCs w:val="20"/>
              </w:rPr>
              <w:t>Gerente</w:t>
            </w:r>
            <w:r w:rsidR="00795642">
              <w:rPr>
                <w:rFonts w:ascii="Arial" w:hAnsi="Arial" w:cs="Arial"/>
                <w:sz w:val="20"/>
                <w:szCs w:val="20"/>
              </w:rPr>
              <w:t xml:space="preserve"> de cadena</w:t>
            </w:r>
          </w:p>
        </w:tc>
      </w:tr>
      <w:tr w:rsidR="00795642" w:rsidRPr="00CA3147" w14:paraId="04450DF4" w14:textId="77777777" w:rsidTr="00795642">
        <w:trPr>
          <w:trHeight w:val="247"/>
        </w:trPr>
        <w:tc>
          <w:tcPr>
            <w:tcW w:w="2802" w:type="dxa"/>
          </w:tcPr>
          <w:p w14:paraId="075EBF14" w14:textId="77777777" w:rsidR="00795642" w:rsidRPr="00CA3147" w:rsidRDefault="00795642"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58D526F9" w14:textId="77777777" w:rsidR="00795642" w:rsidRPr="00CA3147" w:rsidRDefault="00795642"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w:t>
            </w:r>
            <w:proofErr w:type="spellStart"/>
            <w:r w:rsidRPr="00CA3147">
              <w:rPr>
                <w:rFonts w:ascii="Arial" w:hAnsi="Arial" w:cs="Arial"/>
                <w:sz w:val="20"/>
                <w:szCs w:val="20"/>
              </w:rPr>
              <w:t>loggeado</w:t>
            </w:r>
            <w:proofErr w:type="spellEnd"/>
            <w:r w:rsidRPr="00CA3147">
              <w:rPr>
                <w:rFonts w:ascii="Arial" w:hAnsi="Arial" w:cs="Arial"/>
                <w:sz w:val="20"/>
                <w:szCs w:val="20"/>
              </w:rPr>
              <w:t>.</w:t>
            </w:r>
          </w:p>
        </w:tc>
      </w:tr>
      <w:tr w:rsidR="008149AA" w:rsidRPr="00251844" w14:paraId="557D26F2" w14:textId="77777777" w:rsidTr="00763A68">
        <w:trPr>
          <w:trHeight w:val="341"/>
        </w:trPr>
        <w:tc>
          <w:tcPr>
            <w:tcW w:w="8946" w:type="dxa"/>
            <w:gridSpan w:val="2"/>
            <w:shd w:val="clear" w:color="auto" w:fill="808080"/>
          </w:tcPr>
          <w:p w14:paraId="683507E7"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795642" w:rsidRPr="00CA3147" w14:paraId="41F423ED" w14:textId="77777777" w:rsidTr="00795642">
        <w:trPr>
          <w:trHeight w:val="1529"/>
        </w:trPr>
        <w:tc>
          <w:tcPr>
            <w:tcW w:w="8946" w:type="dxa"/>
            <w:gridSpan w:val="2"/>
          </w:tcPr>
          <w:p w14:paraId="3D4BFFAF"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elige la opción Configuración</w:t>
            </w:r>
            <w:r>
              <w:rPr>
                <w:rFonts w:cs="Arial"/>
                <w:color w:val="000000"/>
                <w:lang w:val="es-PE" w:eastAsia="es-PE"/>
              </w:rPr>
              <w:t xml:space="preserve"> global</w:t>
            </w:r>
            <w:r w:rsidRPr="00CA3147">
              <w:rPr>
                <w:rFonts w:cs="Arial"/>
                <w:color w:val="000000"/>
                <w:lang w:val="es-PE" w:eastAsia="es-PE"/>
              </w:rPr>
              <w:t xml:space="preserve"> ubicado en la barra de categorías superior.</w:t>
            </w:r>
          </w:p>
          <w:p w14:paraId="279CBA63"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w:t>
            </w:r>
            <w:proofErr w:type="spellStart"/>
            <w:r>
              <w:rPr>
                <w:rFonts w:cs="Arial"/>
                <w:color w:val="000000"/>
                <w:lang w:val="es-PE" w:eastAsia="es-PE"/>
              </w:rPr>
              <w:t>subopciones</w:t>
            </w:r>
            <w:proofErr w:type="spellEnd"/>
            <w:r>
              <w:rPr>
                <w:rFonts w:cs="Arial"/>
                <w:color w:val="000000"/>
                <w:lang w:val="es-PE" w:eastAsia="es-PE"/>
              </w:rPr>
              <w:t xml:space="preserve"> de “Configurar cadena” y “Avanzado” en el panel izquierdo. </w:t>
            </w:r>
          </w:p>
          <w:p w14:paraId="42A72B53"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elige la opción Avanzado.</w:t>
            </w:r>
          </w:p>
          <w:p w14:paraId="2235F44F"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una pantalla de configuración de la base de datos.</w:t>
            </w:r>
          </w:p>
          <w:p w14:paraId="0AEA366C"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actor desbloquea ítems, ingresa </w:t>
            </w:r>
            <w:proofErr w:type="spellStart"/>
            <w:r>
              <w:rPr>
                <w:rFonts w:cs="Arial"/>
                <w:color w:val="000000"/>
                <w:lang w:val="es-PE" w:eastAsia="es-PE"/>
              </w:rPr>
              <w:t>hostname</w:t>
            </w:r>
            <w:proofErr w:type="spellEnd"/>
            <w:r>
              <w:rPr>
                <w:rFonts w:cs="Arial"/>
                <w:color w:val="000000"/>
                <w:lang w:val="es-PE" w:eastAsia="es-PE"/>
              </w:rPr>
              <w:t xml:space="preserve">, </w:t>
            </w:r>
            <w:proofErr w:type="spellStart"/>
            <w:r>
              <w:rPr>
                <w:rFonts w:cs="Arial"/>
                <w:color w:val="000000"/>
                <w:lang w:val="es-PE" w:eastAsia="es-PE"/>
              </w:rPr>
              <w:t>port</w:t>
            </w:r>
            <w:proofErr w:type="spellEnd"/>
            <w:r>
              <w:rPr>
                <w:rFonts w:cs="Arial"/>
                <w:color w:val="000000"/>
                <w:lang w:val="es-PE" w:eastAsia="es-PE"/>
              </w:rPr>
              <w:t xml:space="preserve">, </w:t>
            </w:r>
            <w:proofErr w:type="spellStart"/>
            <w:r>
              <w:rPr>
                <w:rFonts w:cs="Arial"/>
                <w:color w:val="000000"/>
                <w:lang w:val="es-PE" w:eastAsia="es-PE"/>
              </w:rPr>
              <w:t>username</w:t>
            </w:r>
            <w:proofErr w:type="spellEnd"/>
            <w:r>
              <w:rPr>
                <w:rFonts w:cs="Arial"/>
                <w:color w:val="000000"/>
                <w:lang w:val="es-PE" w:eastAsia="es-PE"/>
              </w:rPr>
              <w:t xml:space="preserve"> y </w:t>
            </w:r>
            <w:proofErr w:type="spellStart"/>
            <w:r>
              <w:rPr>
                <w:rFonts w:cs="Arial"/>
                <w:color w:val="000000"/>
                <w:lang w:val="es-PE" w:eastAsia="es-PE"/>
              </w:rPr>
              <w:t>password</w:t>
            </w:r>
            <w:proofErr w:type="spellEnd"/>
            <w:r>
              <w:rPr>
                <w:rFonts w:cs="Arial"/>
                <w:color w:val="000000"/>
                <w:lang w:val="es-PE" w:eastAsia="es-PE"/>
              </w:rPr>
              <w:t>.</w:t>
            </w:r>
          </w:p>
          <w:p w14:paraId="563677CB"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actor presiona Conectar.</w:t>
            </w:r>
          </w:p>
          <w:p w14:paraId="029E872F"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Conectando….</w:t>
            </w:r>
          </w:p>
          <w:p w14:paraId="16B4C0C9"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Conectado y vuelve a bloquear ítems.</w:t>
            </w:r>
          </w:p>
          <w:p w14:paraId="2F54A708" w14:textId="77777777" w:rsidR="00795642" w:rsidRDefault="00795642" w:rsidP="007C2819">
            <w:pPr>
              <w:numPr>
                <w:ilvl w:val="0"/>
                <w:numId w:val="127"/>
              </w:numPr>
              <w:spacing w:before="100" w:beforeAutospacing="1" w:after="100" w:afterAutospacing="1"/>
              <w:jc w:val="left"/>
              <w:textAlignment w:val="baseline"/>
              <w:rPr>
                <w:rFonts w:cs="Arial"/>
                <w:color w:val="000000"/>
                <w:lang w:val="es-PE" w:eastAsia="es-PE"/>
              </w:rPr>
            </w:pPr>
            <w:r>
              <w:rPr>
                <w:rFonts w:cs="Arial"/>
                <w:color w:val="000000"/>
                <w:lang w:val="es-PE" w:eastAsia="es-PE"/>
              </w:rPr>
              <w:t>El usuario presiona Volver.</w:t>
            </w:r>
          </w:p>
          <w:p w14:paraId="5D989760" w14:textId="77777777" w:rsidR="00795642" w:rsidRPr="00CA3147" w:rsidRDefault="00795642" w:rsidP="00795642">
            <w:pPr>
              <w:spacing w:before="100" w:beforeAutospacing="1" w:after="100" w:afterAutospacing="1"/>
              <w:jc w:val="left"/>
              <w:textAlignment w:val="baseline"/>
              <w:rPr>
                <w:rFonts w:cs="Arial"/>
                <w:color w:val="000000"/>
              </w:rPr>
            </w:pPr>
          </w:p>
        </w:tc>
      </w:tr>
      <w:tr w:rsidR="00795642" w:rsidRPr="00CA3147" w14:paraId="0BE4BB3B" w14:textId="77777777" w:rsidTr="00795642">
        <w:trPr>
          <w:trHeight w:val="247"/>
        </w:trPr>
        <w:tc>
          <w:tcPr>
            <w:tcW w:w="2802" w:type="dxa"/>
          </w:tcPr>
          <w:p w14:paraId="4E132412"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4F5BB2BC" w14:textId="77777777" w:rsidR="00795642" w:rsidRPr="00CA3147" w:rsidRDefault="00795642"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5530F9" w14:paraId="5C3EE72C" w14:textId="77777777" w:rsidTr="00795642">
        <w:trPr>
          <w:trHeight w:val="247"/>
        </w:trPr>
        <w:tc>
          <w:tcPr>
            <w:tcW w:w="8946" w:type="dxa"/>
            <w:gridSpan w:val="2"/>
            <w:shd w:val="clear" w:color="auto" w:fill="7F7F7F"/>
          </w:tcPr>
          <w:p w14:paraId="60EF6D3F"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Flujo alternativo</w:t>
            </w:r>
            <w:proofErr w:type="gramStart"/>
            <w:r w:rsidRPr="005530F9">
              <w:rPr>
                <w:rFonts w:ascii="Arial" w:hAnsi="Arial" w:cs="Arial"/>
                <w:b/>
                <w:bCs/>
                <w:sz w:val="20"/>
                <w:szCs w:val="20"/>
              </w:rPr>
              <w:t xml:space="preserve">: </w:t>
            </w:r>
            <w:r w:rsidRPr="005530F9">
              <w:rPr>
                <w:rFonts w:ascii="Arial" w:hAnsi="Arial" w:cs="Arial"/>
                <w:b/>
                <w:sz w:val="20"/>
                <w:szCs w:val="20"/>
              </w:rPr>
              <w:t xml:space="preserve"> El</w:t>
            </w:r>
            <w:proofErr w:type="gramEnd"/>
            <w:r w:rsidRPr="005530F9">
              <w:rPr>
                <w:rFonts w:ascii="Arial" w:hAnsi="Arial" w:cs="Arial"/>
                <w:b/>
                <w:sz w:val="20"/>
                <w:szCs w:val="20"/>
              </w:rPr>
              <w:t xml:space="preserve"> actor  intentó ingresar información sin completar todos los campos obligatorios.</w:t>
            </w:r>
          </w:p>
        </w:tc>
      </w:tr>
      <w:tr w:rsidR="00795642" w:rsidRPr="00CA3147" w14:paraId="0BC2B2E3" w14:textId="77777777" w:rsidTr="00795642">
        <w:trPr>
          <w:trHeight w:val="247"/>
        </w:trPr>
        <w:tc>
          <w:tcPr>
            <w:tcW w:w="8946" w:type="dxa"/>
            <w:gridSpan w:val="2"/>
          </w:tcPr>
          <w:p w14:paraId="7437624A" w14:textId="77777777" w:rsidR="00795642" w:rsidRPr="00CA3147" w:rsidRDefault="00795642" w:rsidP="007C2819">
            <w:pPr>
              <w:numPr>
                <w:ilvl w:val="0"/>
                <w:numId w:val="12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 que los campos obligatorios no están comp</w:t>
            </w:r>
            <w:r>
              <w:rPr>
                <w:rFonts w:cs="Arial"/>
                <w:color w:val="000000"/>
                <w:lang w:val="es-PE" w:eastAsia="es-PE"/>
              </w:rPr>
              <w:t>letos y no permite que guarde los cambios.</w:t>
            </w:r>
          </w:p>
        </w:tc>
      </w:tr>
      <w:tr w:rsidR="00795642" w:rsidRPr="00CA3147" w14:paraId="65E3CFC9" w14:textId="77777777" w:rsidTr="00795642">
        <w:trPr>
          <w:trHeight w:val="247"/>
        </w:trPr>
        <w:tc>
          <w:tcPr>
            <w:tcW w:w="2802" w:type="dxa"/>
          </w:tcPr>
          <w:p w14:paraId="475567A3"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275A265"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795642" w:rsidRPr="00CA3147" w14:paraId="7DD12B7E" w14:textId="77777777" w:rsidTr="00795642">
        <w:trPr>
          <w:trHeight w:val="247"/>
        </w:trPr>
        <w:tc>
          <w:tcPr>
            <w:tcW w:w="8946" w:type="dxa"/>
            <w:gridSpan w:val="2"/>
            <w:shd w:val="clear" w:color="auto" w:fill="7F7F7F"/>
          </w:tcPr>
          <w:p w14:paraId="6FA73CB7" w14:textId="77777777" w:rsidR="00795642" w:rsidRPr="005530F9" w:rsidRDefault="00795642" w:rsidP="00795642">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ingreso una cadena de conexión errónea</w:t>
            </w:r>
          </w:p>
        </w:tc>
      </w:tr>
      <w:tr w:rsidR="00795642" w:rsidRPr="00CA3147" w14:paraId="559B3517" w14:textId="77777777" w:rsidTr="00795642">
        <w:trPr>
          <w:trHeight w:val="247"/>
        </w:trPr>
        <w:tc>
          <w:tcPr>
            <w:tcW w:w="8946" w:type="dxa"/>
            <w:gridSpan w:val="2"/>
          </w:tcPr>
          <w:p w14:paraId="5C7E7A15" w14:textId="77777777" w:rsidR="00795642"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 xml:space="preserve">El sistema muestra un </w:t>
            </w:r>
            <w:r w:rsidR="005E7925">
              <w:rPr>
                <w:rFonts w:cs="Arial"/>
                <w:color w:val="000000"/>
                <w:lang w:val="es-PE" w:eastAsia="es-PE"/>
              </w:rPr>
              <w:t>mensaje de</w:t>
            </w:r>
            <w:r>
              <w:rPr>
                <w:rFonts w:cs="Arial"/>
                <w:color w:val="000000"/>
                <w:lang w:val="es-PE" w:eastAsia="es-PE"/>
              </w:rPr>
              <w:t xml:space="preserve"> error.</w:t>
            </w:r>
          </w:p>
          <w:p w14:paraId="7B1E5476" w14:textId="77777777" w:rsidR="00795642" w:rsidRPr="00CA3147" w:rsidRDefault="00795642" w:rsidP="007C2819">
            <w:pPr>
              <w:numPr>
                <w:ilvl w:val="0"/>
                <w:numId w:val="125"/>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Estado: No Conectado.</w:t>
            </w:r>
          </w:p>
        </w:tc>
      </w:tr>
      <w:tr w:rsidR="00795642" w:rsidRPr="00CA3147" w14:paraId="0AFDC06E" w14:textId="77777777" w:rsidTr="00795642">
        <w:trPr>
          <w:trHeight w:val="247"/>
        </w:trPr>
        <w:tc>
          <w:tcPr>
            <w:tcW w:w="2802" w:type="dxa"/>
          </w:tcPr>
          <w:p w14:paraId="3E50A7B8" w14:textId="77777777" w:rsidR="00795642" w:rsidRPr="00CA3147" w:rsidRDefault="00795642"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373F1B0E" w14:textId="77777777" w:rsidR="00795642" w:rsidRPr="00CA3147" w:rsidRDefault="00795642" w:rsidP="00795642">
            <w:pPr>
              <w:pStyle w:val="Default"/>
              <w:rPr>
                <w:rFonts w:ascii="Arial" w:hAnsi="Arial" w:cs="Arial"/>
                <w:sz w:val="20"/>
                <w:szCs w:val="20"/>
              </w:rPr>
            </w:pPr>
            <w:r w:rsidRPr="00CA3147">
              <w:rPr>
                <w:rFonts w:ascii="Arial" w:hAnsi="Arial" w:cs="Arial"/>
                <w:sz w:val="20"/>
                <w:szCs w:val="20"/>
              </w:rPr>
              <w:t>Ninguno.</w:t>
            </w:r>
          </w:p>
        </w:tc>
      </w:tr>
    </w:tbl>
    <w:p w14:paraId="43CBF55B" w14:textId="77777777" w:rsidR="003B0040" w:rsidRDefault="003B0040" w:rsidP="003B0040">
      <w:pPr>
        <w:rPr>
          <w:rFonts w:cs="Arial"/>
          <w:lang w:val="es-ES_tradnl" w:eastAsia="ja-JP"/>
        </w:rPr>
      </w:pPr>
      <w:bookmarkStart w:id="42" w:name="_GoBack"/>
      <w:bookmarkEnd w:id="42"/>
    </w:p>
    <w:p w14:paraId="02908326" w14:textId="77777777" w:rsidR="005340D1" w:rsidRPr="00251844" w:rsidRDefault="005340D1"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D1928" w:rsidRPr="00251844" w14:paraId="1A1528D0" w14:textId="77777777" w:rsidTr="003145CD">
        <w:trPr>
          <w:trHeight w:val="269"/>
        </w:trPr>
        <w:tc>
          <w:tcPr>
            <w:tcW w:w="8946" w:type="dxa"/>
            <w:gridSpan w:val="2"/>
            <w:shd w:val="clear" w:color="auto" w:fill="000000"/>
          </w:tcPr>
          <w:p w14:paraId="7D03E92C" w14:textId="77777777" w:rsidR="005D1928" w:rsidRPr="00251844" w:rsidRDefault="005D1928"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5D1928" w:rsidRPr="00251844" w14:paraId="5C50B2D1" w14:textId="77777777" w:rsidTr="003145CD">
        <w:trPr>
          <w:trHeight w:val="247"/>
        </w:trPr>
        <w:tc>
          <w:tcPr>
            <w:tcW w:w="2802" w:type="dxa"/>
          </w:tcPr>
          <w:p w14:paraId="38CB664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6E1FFD98" w14:textId="158F634F" w:rsidR="005D1928" w:rsidRPr="00251844" w:rsidRDefault="003E05FA" w:rsidP="003145CD">
            <w:pPr>
              <w:pStyle w:val="Default"/>
              <w:rPr>
                <w:rFonts w:ascii="Arial" w:hAnsi="Arial" w:cs="Arial"/>
                <w:sz w:val="20"/>
                <w:szCs w:val="20"/>
              </w:rPr>
            </w:pPr>
            <w:r>
              <w:rPr>
                <w:rFonts w:ascii="Arial" w:hAnsi="Arial" w:cs="Arial"/>
                <w:sz w:val="20"/>
                <w:szCs w:val="20"/>
              </w:rPr>
              <w:t>RHH01</w:t>
            </w:r>
          </w:p>
        </w:tc>
      </w:tr>
      <w:tr w:rsidR="005D1928" w:rsidRPr="00251844" w14:paraId="7E697E16" w14:textId="77777777" w:rsidTr="003145CD">
        <w:trPr>
          <w:trHeight w:val="230"/>
        </w:trPr>
        <w:tc>
          <w:tcPr>
            <w:tcW w:w="2802" w:type="dxa"/>
          </w:tcPr>
          <w:p w14:paraId="1EE8ECD8"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8D2EA0A"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jefe de RRHH será el encargado de realizar búsquedas, agregar, modificar o eliminar los empleados del sistema según sea requerido.</w:t>
            </w:r>
          </w:p>
        </w:tc>
      </w:tr>
      <w:tr w:rsidR="005D1928" w:rsidRPr="00251844" w14:paraId="22264AA5" w14:textId="77777777" w:rsidTr="003145CD">
        <w:trPr>
          <w:trHeight w:val="247"/>
        </w:trPr>
        <w:tc>
          <w:tcPr>
            <w:tcW w:w="2802" w:type="dxa"/>
          </w:tcPr>
          <w:p w14:paraId="301706E2"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7E6FCD5C" w14:textId="77777777" w:rsidR="005D1928" w:rsidRPr="00251844" w:rsidRDefault="005D1928" w:rsidP="003145CD">
            <w:pPr>
              <w:pStyle w:val="Default"/>
              <w:rPr>
                <w:rFonts w:ascii="Arial" w:hAnsi="Arial" w:cs="Arial"/>
                <w:sz w:val="20"/>
                <w:szCs w:val="20"/>
              </w:rPr>
            </w:pPr>
            <w:r w:rsidRPr="00251844">
              <w:rPr>
                <w:rFonts w:ascii="Arial" w:hAnsi="Arial" w:cs="Arial"/>
                <w:sz w:val="20"/>
                <w:szCs w:val="20"/>
              </w:rPr>
              <w:t>Jefe de RRHH</w:t>
            </w:r>
          </w:p>
        </w:tc>
      </w:tr>
      <w:tr w:rsidR="005D1928" w:rsidRPr="00251844" w14:paraId="2FBF0E6C" w14:textId="77777777" w:rsidTr="003145CD">
        <w:trPr>
          <w:trHeight w:val="247"/>
        </w:trPr>
        <w:tc>
          <w:tcPr>
            <w:tcW w:w="2802" w:type="dxa"/>
          </w:tcPr>
          <w:p w14:paraId="320A57F6" w14:textId="77777777" w:rsidR="005D1928" w:rsidRPr="00251844" w:rsidRDefault="005D1928"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DD3ECD" w14:textId="77777777" w:rsidR="005D1928" w:rsidRPr="00251844" w:rsidRDefault="005D1928" w:rsidP="003145CD">
            <w:pPr>
              <w:pStyle w:val="Default"/>
              <w:rPr>
                <w:rFonts w:ascii="Arial" w:hAnsi="Arial" w:cs="Arial"/>
                <w:sz w:val="20"/>
                <w:szCs w:val="20"/>
                <w:lang w:val="es-ES"/>
              </w:rPr>
            </w:pPr>
            <w:r w:rsidRPr="00251844">
              <w:rPr>
                <w:rFonts w:ascii="Arial" w:eastAsia="Arial" w:hAnsi="Arial" w:cs="Arial"/>
                <w:sz w:val="20"/>
                <w:szCs w:val="20"/>
              </w:rPr>
              <w:t xml:space="preserve">Ingresar a la pantalla administrar empleados, </w:t>
            </w:r>
            <w:proofErr w:type="spellStart"/>
            <w:r w:rsidRPr="00251844">
              <w:rPr>
                <w:rFonts w:ascii="Arial" w:eastAsia="Arial" w:hAnsi="Arial" w:cs="Arial"/>
                <w:sz w:val="20"/>
                <w:szCs w:val="20"/>
              </w:rPr>
              <w:t>logueado</w:t>
            </w:r>
            <w:proofErr w:type="spellEnd"/>
            <w:r w:rsidRPr="00251844">
              <w:rPr>
                <w:rFonts w:ascii="Arial" w:eastAsia="Arial" w:hAnsi="Arial" w:cs="Arial"/>
                <w:sz w:val="20"/>
                <w:szCs w:val="20"/>
              </w:rPr>
              <w:t xml:space="preserve"> como Jefe de RRHH</w:t>
            </w:r>
          </w:p>
        </w:tc>
      </w:tr>
      <w:tr w:rsidR="005D1928" w:rsidRPr="00251844" w14:paraId="3F331A1F" w14:textId="77777777" w:rsidTr="003145CD">
        <w:trPr>
          <w:trHeight w:val="341"/>
        </w:trPr>
        <w:tc>
          <w:tcPr>
            <w:tcW w:w="8946" w:type="dxa"/>
            <w:gridSpan w:val="2"/>
            <w:shd w:val="clear" w:color="auto" w:fill="808080"/>
          </w:tcPr>
          <w:p w14:paraId="4F9917CE"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5D1928" w:rsidRPr="00251844" w14:paraId="347014D7" w14:textId="77777777" w:rsidTr="003145CD">
        <w:trPr>
          <w:trHeight w:val="1529"/>
        </w:trPr>
        <w:tc>
          <w:tcPr>
            <w:tcW w:w="8946" w:type="dxa"/>
            <w:gridSpan w:val="2"/>
          </w:tcPr>
          <w:p w14:paraId="267DDA66"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elige la opción “Registrar”</w:t>
            </w:r>
          </w:p>
          <w:p w14:paraId="45304B4E"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el formulario para registrar un nuevo empleado. Selecciona el cargo del empleado. Cuenta con los siguientes campos:</w:t>
            </w:r>
          </w:p>
          <w:p w14:paraId="68C5B76A"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041A53AC" w14:textId="77777777" w:rsidR="005D1928" w:rsidRPr="00251844" w:rsidRDefault="005D1928" w:rsidP="003145CD">
            <w:pPr>
              <w:ind w:left="1071"/>
              <w:rPr>
                <w:rFonts w:eastAsia="Arial" w:cs="Arial"/>
              </w:rPr>
            </w:pPr>
            <w:r w:rsidRPr="00251844">
              <w:rPr>
                <w:rFonts w:eastAsia="Arial" w:cs="Arial"/>
              </w:rPr>
              <w:t>Campos obligatorios: Nombres, Apellido Paterno, Apellido Materno, DNI o Pasaporte según sea el caso.</w:t>
            </w:r>
          </w:p>
          <w:p w14:paraId="0108B21F" w14:textId="77777777" w:rsidR="005D1928" w:rsidRPr="00251844" w:rsidRDefault="005D1928" w:rsidP="003145CD">
            <w:pPr>
              <w:ind w:left="1071"/>
              <w:rPr>
                <w:rFonts w:eastAsia="Arial" w:cs="Arial"/>
              </w:rPr>
            </w:pPr>
            <w:r w:rsidRPr="00251844">
              <w:rPr>
                <w:rFonts w:eastAsia="Arial" w:cs="Arial"/>
              </w:rPr>
              <w:t>Campos opcionales: Fecha de Nacimiento, Correo Electrónico, RUC, Teléfono, Celular, Dirección, País, Ciudad, Distrito.</w:t>
            </w:r>
          </w:p>
          <w:p w14:paraId="45A6116C"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0EF744FD" w14:textId="77777777" w:rsidR="005D1928" w:rsidRPr="00251844" w:rsidRDefault="005D1928" w:rsidP="003145CD">
            <w:pPr>
              <w:ind w:left="1071"/>
              <w:rPr>
                <w:rFonts w:eastAsia="Arial" w:cs="Arial"/>
              </w:rPr>
            </w:pPr>
            <w:r w:rsidRPr="00251844">
              <w:rPr>
                <w:rFonts w:eastAsia="Arial" w:cs="Arial"/>
              </w:rPr>
              <w:t>Campos obligatorios: Estado,  Horario de trabajo, Hora de entrada, Hora de salida, Horas diarias o jornal.</w:t>
            </w:r>
          </w:p>
          <w:p w14:paraId="3F1E5A4E"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0A7B2540" w14:textId="77777777" w:rsidR="005D1928" w:rsidRPr="00251844" w:rsidRDefault="005D1928" w:rsidP="003145CD">
            <w:pPr>
              <w:ind w:left="1080"/>
              <w:rPr>
                <w:rFonts w:eastAsia="Arial" w:cs="Arial"/>
              </w:rPr>
            </w:pPr>
            <w:r w:rsidRPr="00251844">
              <w:rPr>
                <w:rFonts w:eastAsia="Arial" w:cs="Arial"/>
              </w:rPr>
              <w:t>Campos Obligatorios: Usuario, Contraseña (Campo protegido).</w:t>
            </w:r>
          </w:p>
          <w:p w14:paraId="3150C398"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026C72AB" w14:textId="77777777" w:rsidR="005D1928" w:rsidRPr="00251844" w:rsidRDefault="005D1928" w:rsidP="003145CD">
            <w:pPr>
              <w:ind w:left="1071"/>
              <w:rPr>
                <w:rFonts w:eastAsia="Arial" w:cs="Arial"/>
              </w:rPr>
            </w:pPr>
            <w:r w:rsidRPr="00251844">
              <w:rPr>
                <w:rFonts w:eastAsia="Arial" w:cs="Arial"/>
              </w:rPr>
              <w:t>Campo opcional: Fotografía del cliente.</w:t>
            </w:r>
          </w:p>
          <w:p w14:paraId="1577B26F" w14:textId="77777777" w:rsidR="005D1928" w:rsidRPr="00251844" w:rsidRDefault="005D1928" w:rsidP="003145CD">
            <w:pPr>
              <w:ind w:left="1077"/>
              <w:rPr>
                <w:rFonts w:eastAsia="Arial" w:cs="Arial"/>
              </w:rPr>
            </w:pPr>
          </w:p>
          <w:p w14:paraId="2C051B87"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ingresa los datos en el formulario y selecciona la opción “Registrar”.</w:t>
            </w:r>
          </w:p>
          <w:p w14:paraId="5AFDD44C"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sistema muestra un mensaje para la confirmación de los datos ingresados: “¿Desea confirmar la acción anterior?”.</w:t>
            </w:r>
          </w:p>
          <w:p w14:paraId="56C641AC" w14:textId="77777777" w:rsidR="005D1928" w:rsidRPr="00251844" w:rsidRDefault="005D1928" w:rsidP="007C2819">
            <w:pPr>
              <w:numPr>
                <w:ilvl w:val="0"/>
                <w:numId w:val="124"/>
              </w:numPr>
              <w:tabs>
                <w:tab w:val="num" w:pos="720"/>
              </w:tabs>
              <w:rPr>
                <w:rFonts w:eastAsia="Arial" w:cs="Arial"/>
              </w:rPr>
            </w:pPr>
            <w:r w:rsidRPr="00251844">
              <w:rPr>
                <w:rFonts w:eastAsia="Arial" w:cs="Arial"/>
              </w:rPr>
              <w:t>El actor selecciona la opción “Aceptar”.</w:t>
            </w:r>
          </w:p>
          <w:p w14:paraId="0ED24A11" w14:textId="77777777" w:rsidR="005D1928" w:rsidRPr="00251844" w:rsidRDefault="005D1928" w:rsidP="007C2819">
            <w:pPr>
              <w:numPr>
                <w:ilvl w:val="0"/>
                <w:numId w:val="124"/>
              </w:numPr>
              <w:spacing w:before="100" w:beforeAutospacing="1" w:after="100" w:afterAutospacing="1"/>
              <w:jc w:val="left"/>
              <w:textAlignment w:val="baseline"/>
              <w:rPr>
                <w:rFonts w:cs="Arial"/>
                <w:color w:val="000000"/>
                <w:lang w:val="es-PE" w:eastAsia="en-US"/>
              </w:rPr>
            </w:pPr>
            <w:r w:rsidRPr="00251844">
              <w:rPr>
                <w:rFonts w:eastAsia="Arial" w:cs="Arial"/>
              </w:rPr>
              <w:t>El sistema cierra la ventana de registro y muestra la pantalla principal de administrar empleados.</w:t>
            </w:r>
          </w:p>
        </w:tc>
      </w:tr>
      <w:tr w:rsidR="005D1928" w:rsidRPr="00251844" w14:paraId="5353C930" w14:textId="77777777" w:rsidTr="003145CD">
        <w:trPr>
          <w:trHeight w:val="247"/>
        </w:trPr>
        <w:tc>
          <w:tcPr>
            <w:tcW w:w="2802" w:type="dxa"/>
          </w:tcPr>
          <w:p w14:paraId="4ADC4B74"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04788B2"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El sistema registra un nuevo empleado.</w:t>
            </w:r>
          </w:p>
        </w:tc>
      </w:tr>
      <w:tr w:rsidR="005D1928" w:rsidRPr="00251844" w14:paraId="2C151DFF" w14:textId="77777777" w:rsidTr="003145CD">
        <w:trPr>
          <w:trHeight w:val="247"/>
        </w:trPr>
        <w:tc>
          <w:tcPr>
            <w:tcW w:w="8946" w:type="dxa"/>
            <w:gridSpan w:val="2"/>
            <w:shd w:val="clear" w:color="auto" w:fill="7F7F7F"/>
          </w:tcPr>
          <w:p w14:paraId="505A1CF1"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Flujo alternativo</w:t>
            </w:r>
            <w:proofErr w:type="gramStart"/>
            <w:r w:rsidRPr="00251844">
              <w:rPr>
                <w:rFonts w:ascii="Arial" w:hAnsi="Arial" w:cs="Arial"/>
                <w:b/>
                <w:bCs/>
                <w:sz w:val="20"/>
                <w:szCs w:val="20"/>
              </w:rPr>
              <w:t xml:space="preserve">: </w:t>
            </w:r>
            <w:r w:rsidRPr="00251844">
              <w:rPr>
                <w:rFonts w:ascii="Arial" w:eastAsia="Arial" w:hAnsi="Arial" w:cs="Arial"/>
                <w:b/>
                <w:bCs/>
                <w:sz w:val="20"/>
                <w:szCs w:val="20"/>
              </w:rPr>
              <w:t xml:space="preserve"> Buscar</w:t>
            </w:r>
            <w:proofErr w:type="gramEnd"/>
            <w:r w:rsidRPr="00251844">
              <w:rPr>
                <w:rFonts w:ascii="Arial" w:eastAsia="Arial" w:hAnsi="Arial" w:cs="Arial"/>
                <w:b/>
                <w:bCs/>
                <w:sz w:val="20"/>
                <w:szCs w:val="20"/>
              </w:rPr>
              <w:t xml:space="preserve"> Empleado.</w:t>
            </w:r>
          </w:p>
        </w:tc>
      </w:tr>
      <w:tr w:rsidR="005D1928" w:rsidRPr="00251844" w14:paraId="0CD5C4E0" w14:textId="77777777" w:rsidTr="003145CD">
        <w:trPr>
          <w:trHeight w:val="247"/>
        </w:trPr>
        <w:tc>
          <w:tcPr>
            <w:tcW w:w="8946" w:type="dxa"/>
            <w:gridSpan w:val="2"/>
          </w:tcPr>
          <w:p w14:paraId="412C8E50"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sistema muestra un formulario en la pantalla principal del mantenimiento de empleados con los siguientes campos:</w:t>
            </w:r>
          </w:p>
          <w:p w14:paraId="655C6242"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de búsqueda:</w:t>
            </w:r>
          </w:p>
          <w:p w14:paraId="24327DF5" w14:textId="77777777" w:rsidR="005D1928" w:rsidRPr="00251844" w:rsidRDefault="005D1928" w:rsidP="003145CD">
            <w:pPr>
              <w:ind w:left="1071"/>
              <w:rPr>
                <w:rFonts w:eastAsia="Arial" w:cs="Arial"/>
              </w:rPr>
            </w:pPr>
            <w:r w:rsidRPr="00251844">
              <w:rPr>
                <w:rFonts w:eastAsia="Arial" w:cs="Arial"/>
              </w:rPr>
              <w:t>Nombres, Apellido Paterno, Apellido Materno, DNI, Cargo.</w:t>
            </w:r>
          </w:p>
          <w:p w14:paraId="4016DCC5"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Resultados de búsqueda:</w:t>
            </w:r>
          </w:p>
          <w:p w14:paraId="48205752" w14:textId="77777777" w:rsidR="005D1928" w:rsidRPr="00251844" w:rsidRDefault="005D1928" w:rsidP="003145CD">
            <w:pPr>
              <w:ind w:left="1071"/>
              <w:rPr>
                <w:rFonts w:eastAsia="Arial" w:cs="Arial"/>
              </w:rPr>
            </w:pPr>
            <w:r w:rsidRPr="00251844">
              <w:rPr>
                <w:rFonts w:eastAsia="Arial" w:cs="Arial"/>
              </w:rPr>
              <w:t>Tabla de resultados con los campos de búsqueda antes señalados.</w:t>
            </w:r>
          </w:p>
          <w:p w14:paraId="1BC2B1E5" w14:textId="77777777" w:rsidR="005D1928" w:rsidRPr="00251844" w:rsidRDefault="005D1928" w:rsidP="007C2819">
            <w:pPr>
              <w:numPr>
                <w:ilvl w:val="0"/>
                <w:numId w:val="20"/>
              </w:numPr>
              <w:tabs>
                <w:tab w:val="num" w:pos="720"/>
              </w:tabs>
              <w:rPr>
                <w:rFonts w:eastAsia="Arial" w:cs="Arial"/>
              </w:rPr>
            </w:pPr>
            <w:r w:rsidRPr="00251844">
              <w:rPr>
                <w:rFonts w:eastAsia="Arial" w:cs="Arial"/>
              </w:rPr>
              <w:t>El actor ingresa los datos que considere necesarios para la búsqueda, puede ingresar como mínimo un campo, y selecciona la opción “Buscar”.</w:t>
            </w:r>
          </w:p>
          <w:p w14:paraId="172F4E26" w14:textId="77777777" w:rsidR="005D1928" w:rsidRPr="00251844" w:rsidRDefault="005D1928" w:rsidP="007C2819">
            <w:pPr>
              <w:numPr>
                <w:ilvl w:val="0"/>
                <w:numId w:val="20"/>
              </w:numPr>
              <w:tabs>
                <w:tab w:val="num" w:pos="720"/>
              </w:tabs>
              <w:rPr>
                <w:rFonts w:cs="Arial"/>
                <w:lang w:val="es-PE"/>
              </w:rPr>
            </w:pPr>
            <w:r w:rsidRPr="00251844">
              <w:rPr>
                <w:rFonts w:eastAsia="Arial" w:cs="Arial"/>
              </w:rPr>
              <w:t>El sistema muestra los resultados en la tabla inferior.</w:t>
            </w:r>
          </w:p>
        </w:tc>
      </w:tr>
      <w:tr w:rsidR="005D1928" w:rsidRPr="00251844" w14:paraId="732A3E08" w14:textId="77777777" w:rsidTr="003145CD">
        <w:trPr>
          <w:trHeight w:val="247"/>
        </w:trPr>
        <w:tc>
          <w:tcPr>
            <w:tcW w:w="2802" w:type="dxa"/>
          </w:tcPr>
          <w:p w14:paraId="7FEE7A45"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AD5B268"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obtienen los resultados de la búsqueda realizada.</w:t>
            </w:r>
          </w:p>
        </w:tc>
      </w:tr>
      <w:tr w:rsidR="005D1928" w:rsidRPr="00251844" w14:paraId="691DF485" w14:textId="77777777" w:rsidTr="003145CD">
        <w:trPr>
          <w:trHeight w:val="247"/>
        </w:trPr>
        <w:tc>
          <w:tcPr>
            <w:tcW w:w="8946" w:type="dxa"/>
            <w:gridSpan w:val="2"/>
            <w:shd w:val="clear" w:color="auto" w:fill="7F7F7F"/>
          </w:tcPr>
          <w:p w14:paraId="369ABBA8"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Asistencia</w:t>
            </w:r>
          </w:p>
        </w:tc>
      </w:tr>
      <w:tr w:rsidR="005D1928" w:rsidRPr="00251844" w14:paraId="5409A423" w14:textId="77777777" w:rsidTr="003145CD">
        <w:trPr>
          <w:trHeight w:val="247"/>
        </w:trPr>
        <w:tc>
          <w:tcPr>
            <w:tcW w:w="8946" w:type="dxa"/>
            <w:gridSpan w:val="2"/>
          </w:tcPr>
          <w:p w14:paraId="3D3A8003"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un empleado de la grilla de resultados después de su búsqueda y la opción “Asistencia”.</w:t>
            </w:r>
          </w:p>
          <w:p w14:paraId="084DC9EF"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sistema muestra el reporte completo de las asistencias del empleado.</w:t>
            </w:r>
          </w:p>
          <w:p w14:paraId="2B489D4F" w14:textId="77777777" w:rsidR="005D1928" w:rsidRPr="00251844" w:rsidRDefault="005D1928" w:rsidP="007C2819">
            <w:pPr>
              <w:numPr>
                <w:ilvl w:val="0"/>
                <w:numId w:val="25"/>
              </w:numPr>
              <w:tabs>
                <w:tab w:val="num" w:pos="720"/>
              </w:tabs>
              <w:rPr>
                <w:rFonts w:eastAsia="Arial" w:cs="Arial"/>
              </w:rPr>
            </w:pPr>
            <w:r w:rsidRPr="00251844">
              <w:rPr>
                <w:rFonts w:eastAsia="Arial" w:cs="Arial"/>
              </w:rPr>
              <w:t>El actor selecciona la opción “Cerrar”.</w:t>
            </w:r>
          </w:p>
          <w:p w14:paraId="1BC79E1E" w14:textId="77777777" w:rsidR="005D1928" w:rsidRPr="00251844" w:rsidRDefault="005D1928" w:rsidP="007C2819">
            <w:pPr>
              <w:numPr>
                <w:ilvl w:val="0"/>
                <w:numId w:val="25"/>
              </w:numPr>
              <w:spacing w:line="276" w:lineRule="auto"/>
              <w:rPr>
                <w:rFonts w:cs="Arial"/>
                <w:lang w:val="es-PE"/>
              </w:rPr>
            </w:pPr>
            <w:r w:rsidRPr="00251844">
              <w:rPr>
                <w:rFonts w:eastAsia="Arial" w:cs="Arial"/>
              </w:rPr>
              <w:t>El sistema vuelve a la pantalla principal del mantenimiento.</w:t>
            </w:r>
          </w:p>
        </w:tc>
      </w:tr>
      <w:tr w:rsidR="005D1928" w:rsidRPr="00251844" w14:paraId="16556550" w14:textId="77777777" w:rsidTr="003145CD">
        <w:trPr>
          <w:trHeight w:val="247"/>
        </w:trPr>
        <w:tc>
          <w:tcPr>
            <w:tcW w:w="2802" w:type="dxa"/>
          </w:tcPr>
          <w:p w14:paraId="10EAB83F"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7AB0116"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muestra la información de asistencia registradas del empleado.</w:t>
            </w:r>
          </w:p>
        </w:tc>
      </w:tr>
      <w:tr w:rsidR="005D1928" w:rsidRPr="00251844" w14:paraId="0E1B8E32" w14:textId="77777777" w:rsidTr="003145CD">
        <w:trPr>
          <w:trHeight w:val="247"/>
        </w:trPr>
        <w:tc>
          <w:tcPr>
            <w:tcW w:w="8946" w:type="dxa"/>
            <w:gridSpan w:val="2"/>
            <w:shd w:val="clear" w:color="auto" w:fill="7F7F7F"/>
          </w:tcPr>
          <w:p w14:paraId="651C6A01"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Modificar Empleado.</w:t>
            </w:r>
          </w:p>
        </w:tc>
      </w:tr>
      <w:tr w:rsidR="005D1928" w:rsidRPr="00251844" w14:paraId="4508988C" w14:textId="77777777" w:rsidTr="003145CD">
        <w:trPr>
          <w:trHeight w:val="247"/>
        </w:trPr>
        <w:tc>
          <w:tcPr>
            <w:tcW w:w="8946" w:type="dxa"/>
            <w:gridSpan w:val="2"/>
          </w:tcPr>
          <w:p w14:paraId="522AC1DF"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el cliente a editar y la opción “Modificar”.</w:t>
            </w:r>
          </w:p>
          <w:p w14:paraId="4D5C5A35"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formulario con los datos del empleado registrado:</w:t>
            </w:r>
          </w:p>
          <w:p w14:paraId="6AFD870E"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Datos personales:</w:t>
            </w:r>
          </w:p>
          <w:p w14:paraId="1B332231" w14:textId="77777777" w:rsidR="005D1928" w:rsidRPr="00251844" w:rsidRDefault="005D1928" w:rsidP="003145CD">
            <w:pPr>
              <w:ind w:left="1071"/>
              <w:rPr>
                <w:rFonts w:eastAsia="Arial" w:cs="Arial"/>
              </w:rPr>
            </w:pPr>
            <w:r w:rsidRPr="00251844">
              <w:rPr>
                <w:rFonts w:eastAsia="Arial" w:cs="Arial"/>
              </w:rPr>
              <w:t>No editables:   DNI o Pasaporte.</w:t>
            </w:r>
          </w:p>
          <w:p w14:paraId="13B38041" w14:textId="77777777" w:rsidR="005D1928" w:rsidRPr="00251844" w:rsidRDefault="005D1928" w:rsidP="003145CD">
            <w:pPr>
              <w:ind w:left="1071"/>
              <w:rPr>
                <w:rFonts w:eastAsia="Arial" w:cs="Arial"/>
              </w:rPr>
            </w:pPr>
            <w:r w:rsidRPr="00251844">
              <w:rPr>
                <w:rFonts w:eastAsia="Arial" w:cs="Arial"/>
              </w:rPr>
              <w:t>Editables: Cargo del empleado, Nombres, Apellido Paterno, Apellido Materno, Fecha de Nacimiento, Correo Electrónico, RUC, Teléfono, Celular, Dirección, País, Ciudad, Distrito.</w:t>
            </w:r>
          </w:p>
          <w:p w14:paraId="684BF7E8"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Detalle del trabajo:</w:t>
            </w:r>
          </w:p>
          <w:p w14:paraId="45726542" w14:textId="77777777" w:rsidR="005D1928" w:rsidRPr="00251844" w:rsidRDefault="005D1928" w:rsidP="003145CD">
            <w:pPr>
              <w:ind w:left="1071"/>
              <w:rPr>
                <w:rFonts w:eastAsia="Arial" w:cs="Arial"/>
              </w:rPr>
            </w:pPr>
            <w:r w:rsidRPr="00251844">
              <w:rPr>
                <w:rFonts w:eastAsia="Arial" w:cs="Arial"/>
              </w:rPr>
              <w:t>Editables: Estado,  Horario de trabajo, Hora de entrada, Hora de salida, Horas diarias o jornal.</w:t>
            </w:r>
          </w:p>
          <w:p w14:paraId="50A376FB"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Cuenta de usuario</w:t>
            </w:r>
          </w:p>
          <w:p w14:paraId="2A186B81" w14:textId="77777777" w:rsidR="005D1928" w:rsidRPr="00251844" w:rsidRDefault="005D1928" w:rsidP="003145CD">
            <w:pPr>
              <w:ind w:left="1071"/>
              <w:rPr>
                <w:rFonts w:eastAsia="Arial" w:cs="Arial"/>
              </w:rPr>
            </w:pPr>
            <w:r w:rsidRPr="00251844">
              <w:rPr>
                <w:rFonts w:eastAsia="Arial" w:cs="Arial"/>
              </w:rPr>
              <w:t>No editables: Usuario, Contraseña (Campo protegido).</w:t>
            </w:r>
          </w:p>
          <w:p w14:paraId="05E0F20F" w14:textId="77777777" w:rsidR="005D1928" w:rsidRPr="00251844" w:rsidRDefault="005D1928" w:rsidP="007C2819">
            <w:pPr>
              <w:numPr>
                <w:ilvl w:val="0"/>
                <w:numId w:val="19"/>
              </w:numPr>
              <w:tabs>
                <w:tab w:val="num" w:pos="1071"/>
              </w:tabs>
              <w:ind w:left="1071" w:hanging="283"/>
              <w:rPr>
                <w:rFonts w:eastAsia="Arial" w:cs="Arial"/>
                <w:b/>
                <w:bCs/>
              </w:rPr>
            </w:pPr>
            <w:r w:rsidRPr="00251844">
              <w:rPr>
                <w:rFonts w:eastAsia="Arial" w:cs="Arial"/>
                <w:b/>
                <w:bCs/>
              </w:rPr>
              <w:t>Foto</w:t>
            </w:r>
          </w:p>
          <w:p w14:paraId="21B2D3C9" w14:textId="77777777" w:rsidR="005D1928" w:rsidRPr="00251844" w:rsidRDefault="005D1928" w:rsidP="003145CD">
            <w:pPr>
              <w:ind w:left="1071"/>
              <w:rPr>
                <w:rFonts w:eastAsia="Arial" w:cs="Arial"/>
              </w:rPr>
            </w:pPr>
            <w:r w:rsidRPr="00251844">
              <w:rPr>
                <w:rFonts w:eastAsia="Arial" w:cs="Arial"/>
              </w:rPr>
              <w:t>Editable: Fotografía del cliente.</w:t>
            </w:r>
          </w:p>
          <w:p w14:paraId="6473918C" w14:textId="77777777" w:rsidR="005D1928" w:rsidRPr="00251844" w:rsidRDefault="005D1928" w:rsidP="003145CD">
            <w:pPr>
              <w:ind w:left="1071"/>
              <w:rPr>
                <w:rFonts w:eastAsia="Arial" w:cs="Arial"/>
              </w:rPr>
            </w:pPr>
          </w:p>
          <w:p w14:paraId="40A3854C"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actualiza la información de los campos que considere necesario a excepción de los campos no editables y selecciona la opción “Aceptar”.</w:t>
            </w:r>
          </w:p>
          <w:p w14:paraId="5C3D7B7D"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sistema muestra un mensaje solicitando la confirmación de la opción seleccionada: “¿Desea confirmar la acción anterior?”.</w:t>
            </w:r>
          </w:p>
          <w:p w14:paraId="3DB7642B" w14:textId="77777777" w:rsidR="005D1928" w:rsidRPr="00251844" w:rsidRDefault="005D1928" w:rsidP="007C2819">
            <w:pPr>
              <w:numPr>
                <w:ilvl w:val="0"/>
                <w:numId w:val="123"/>
              </w:numPr>
              <w:tabs>
                <w:tab w:val="num" w:pos="720"/>
              </w:tabs>
              <w:rPr>
                <w:rFonts w:eastAsia="Arial" w:cs="Arial"/>
              </w:rPr>
            </w:pPr>
            <w:r w:rsidRPr="00251844">
              <w:rPr>
                <w:rFonts w:eastAsia="Arial" w:cs="Arial"/>
              </w:rPr>
              <w:t>El actor selecciona la opción “Aceptar”.</w:t>
            </w:r>
          </w:p>
          <w:p w14:paraId="3F8AA5D4" w14:textId="77777777" w:rsidR="005D1928" w:rsidRPr="00251844" w:rsidRDefault="005D1928" w:rsidP="007C2819">
            <w:pPr>
              <w:numPr>
                <w:ilvl w:val="0"/>
                <w:numId w:val="123"/>
              </w:numPr>
              <w:spacing w:line="276" w:lineRule="auto"/>
              <w:rPr>
                <w:rFonts w:cs="Arial"/>
                <w:lang w:val="es-PE"/>
              </w:rPr>
            </w:pPr>
            <w:r w:rsidRPr="00251844">
              <w:rPr>
                <w:rFonts w:eastAsia="Arial" w:cs="Arial"/>
              </w:rPr>
              <w:t>El sistema se refresca y muestra el formulario actualizado”.</w:t>
            </w:r>
          </w:p>
        </w:tc>
      </w:tr>
      <w:tr w:rsidR="005D1928" w:rsidRPr="00251844" w14:paraId="33D07A79" w14:textId="77777777" w:rsidTr="003145CD">
        <w:trPr>
          <w:trHeight w:val="247"/>
        </w:trPr>
        <w:tc>
          <w:tcPr>
            <w:tcW w:w="2802" w:type="dxa"/>
          </w:tcPr>
          <w:p w14:paraId="75D1073A"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F0F2A23"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modifica correctamente la información del empleado.</w:t>
            </w:r>
          </w:p>
        </w:tc>
      </w:tr>
      <w:tr w:rsidR="005D1928" w:rsidRPr="00251844" w14:paraId="2E6791A9" w14:textId="77777777" w:rsidTr="003145CD">
        <w:trPr>
          <w:trHeight w:val="247"/>
        </w:trPr>
        <w:tc>
          <w:tcPr>
            <w:tcW w:w="8946" w:type="dxa"/>
            <w:gridSpan w:val="2"/>
            <w:shd w:val="clear" w:color="auto" w:fill="7F7F7F"/>
          </w:tcPr>
          <w:p w14:paraId="5FF7543D"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eastAsia="Arial" w:hAnsi="Arial" w:cs="Arial"/>
                <w:b/>
                <w:bCs/>
                <w:sz w:val="20"/>
                <w:szCs w:val="20"/>
              </w:rPr>
              <w:t xml:space="preserve">   Eliminar empleado</w:t>
            </w:r>
          </w:p>
        </w:tc>
      </w:tr>
      <w:tr w:rsidR="005D1928" w:rsidRPr="00251844" w14:paraId="4E23EE73" w14:textId="77777777" w:rsidTr="003145CD">
        <w:trPr>
          <w:trHeight w:val="247"/>
        </w:trPr>
        <w:tc>
          <w:tcPr>
            <w:tcW w:w="8946" w:type="dxa"/>
            <w:gridSpan w:val="2"/>
          </w:tcPr>
          <w:p w14:paraId="564BD0A4"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el empleado a eliminar en la grilla de resultados y la opción “Eliminar”.</w:t>
            </w:r>
          </w:p>
          <w:p w14:paraId="35901206"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sistema muestra un mensaje solicitando la conformidad de la acción: “¿Desea eliminar el cliente del sistema?”.</w:t>
            </w:r>
          </w:p>
          <w:p w14:paraId="73103FFA" w14:textId="77777777" w:rsidR="005D1928" w:rsidRPr="00251844" w:rsidRDefault="005D1928" w:rsidP="007C2819">
            <w:pPr>
              <w:numPr>
                <w:ilvl w:val="0"/>
                <w:numId w:val="122"/>
              </w:numPr>
              <w:tabs>
                <w:tab w:val="num" w:pos="720"/>
              </w:tabs>
              <w:rPr>
                <w:rFonts w:eastAsia="Arial" w:cs="Arial"/>
              </w:rPr>
            </w:pPr>
            <w:r w:rsidRPr="00251844">
              <w:rPr>
                <w:rFonts w:eastAsia="Arial" w:cs="Arial"/>
              </w:rPr>
              <w:t>El actor selecciona la opción “Aceptar”.</w:t>
            </w:r>
          </w:p>
          <w:p w14:paraId="517344D1" w14:textId="77777777" w:rsidR="005D1928" w:rsidRPr="00251844" w:rsidRDefault="005D1928" w:rsidP="007C2819">
            <w:pPr>
              <w:numPr>
                <w:ilvl w:val="0"/>
                <w:numId w:val="122"/>
              </w:numPr>
              <w:spacing w:line="276" w:lineRule="auto"/>
              <w:rPr>
                <w:rFonts w:cs="Arial"/>
                <w:lang w:val="es-PE"/>
              </w:rPr>
            </w:pPr>
            <w:r w:rsidRPr="00251844">
              <w:rPr>
                <w:rFonts w:eastAsia="Arial" w:cs="Arial"/>
              </w:rPr>
              <w:t>El sistema elimina lógicamente la cuenta.</w:t>
            </w:r>
          </w:p>
        </w:tc>
      </w:tr>
      <w:tr w:rsidR="005D1928" w:rsidRPr="00251844" w14:paraId="08AB222D" w14:textId="77777777" w:rsidTr="003145CD">
        <w:trPr>
          <w:trHeight w:val="247"/>
        </w:trPr>
        <w:tc>
          <w:tcPr>
            <w:tcW w:w="2802" w:type="dxa"/>
          </w:tcPr>
          <w:p w14:paraId="537F9A87" w14:textId="77777777" w:rsidR="005D1928" w:rsidRPr="00251844" w:rsidRDefault="005D1928"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1580455" w14:textId="77777777" w:rsidR="005D1928" w:rsidRPr="00251844" w:rsidRDefault="005D1928" w:rsidP="003145CD">
            <w:pPr>
              <w:pStyle w:val="Default"/>
              <w:rPr>
                <w:rFonts w:ascii="Arial" w:hAnsi="Arial" w:cs="Arial"/>
                <w:sz w:val="20"/>
                <w:szCs w:val="20"/>
              </w:rPr>
            </w:pPr>
            <w:r w:rsidRPr="00251844">
              <w:rPr>
                <w:rFonts w:ascii="Arial" w:eastAsia="Arial" w:hAnsi="Arial" w:cs="Arial"/>
                <w:sz w:val="20"/>
                <w:szCs w:val="20"/>
              </w:rPr>
              <w:t>Se elimina lógicamente la cuenta del sistema.</w:t>
            </w:r>
          </w:p>
        </w:tc>
      </w:tr>
    </w:tbl>
    <w:p w14:paraId="284ABE0A" w14:textId="77777777" w:rsidR="00584BFA" w:rsidRPr="00251844" w:rsidRDefault="00811270" w:rsidP="003B0040">
      <w:pPr>
        <w:rPr>
          <w:rFonts w:cs="Arial"/>
          <w:lang w:eastAsia="ja-JP"/>
        </w:rPr>
      </w:pPr>
      <w:r>
        <w:rPr>
          <w:rFonts w:cs="Arial"/>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5340D1" w:rsidRPr="00CA3147" w14:paraId="1FDA40A9" w14:textId="77777777" w:rsidTr="005340D1">
        <w:trPr>
          <w:trHeight w:val="269"/>
        </w:trPr>
        <w:tc>
          <w:tcPr>
            <w:tcW w:w="8946" w:type="dxa"/>
            <w:gridSpan w:val="2"/>
            <w:shd w:val="clear" w:color="auto" w:fill="000000"/>
          </w:tcPr>
          <w:p w14:paraId="5669471E" w14:textId="77777777" w:rsidR="005340D1" w:rsidRPr="00CA3147" w:rsidRDefault="003E05FA" w:rsidP="003E05FA">
            <w:pPr>
              <w:pStyle w:val="Default"/>
              <w:jc w:val="center"/>
              <w:rPr>
                <w:rFonts w:ascii="Arial" w:hAnsi="Arial" w:cs="Arial"/>
                <w:color w:val="FFFFFF"/>
                <w:sz w:val="20"/>
                <w:szCs w:val="20"/>
              </w:rPr>
            </w:pPr>
            <w:r>
              <w:rPr>
                <w:rFonts w:ascii="Arial" w:hAnsi="Arial" w:cs="Arial"/>
                <w:color w:val="FFFFFF"/>
                <w:sz w:val="20"/>
                <w:szCs w:val="20"/>
              </w:rPr>
              <w:t>Registrar</w:t>
            </w:r>
            <w:r w:rsidR="005340D1">
              <w:rPr>
                <w:rFonts w:ascii="Arial" w:hAnsi="Arial" w:cs="Arial"/>
                <w:color w:val="FFFFFF"/>
                <w:sz w:val="20"/>
                <w:szCs w:val="20"/>
              </w:rPr>
              <w:t xml:space="preserve"> Asistencia </w:t>
            </w:r>
          </w:p>
        </w:tc>
      </w:tr>
      <w:tr w:rsidR="005340D1" w:rsidRPr="00CA3147" w14:paraId="2B338490" w14:textId="77777777" w:rsidTr="005340D1">
        <w:trPr>
          <w:trHeight w:val="247"/>
        </w:trPr>
        <w:tc>
          <w:tcPr>
            <w:tcW w:w="2802" w:type="dxa"/>
          </w:tcPr>
          <w:p w14:paraId="12EF696A" w14:textId="77777777"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14:paraId="05ABCF11" w14:textId="77777777" w:rsidR="005340D1" w:rsidRPr="00CA3147" w:rsidRDefault="003E05FA" w:rsidP="005340D1">
            <w:pPr>
              <w:pStyle w:val="Default"/>
              <w:rPr>
                <w:rFonts w:ascii="Arial" w:hAnsi="Arial" w:cs="Arial"/>
                <w:sz w:val="20"/>
                <w:szCs w:val="20"/>
              </w:rPr>
            </w:pPr>
            <w:r>
              <w:rPr>
                <w:rFonts w:ascii="Arial" w:hAnsi="Arial" w:cs="Arial"/>
                <w:sz w:val="20"/>
                <w:szCs w:val="20"/>
              </w:rPr>
              <w:t>RHH02</w:t>
            </w:r>
          </w:p>
        </w:tc>
      </w:tr>
      <w:tr w:rsidR="005340D1" w:rsidRPr="00CA3147" w14:paraId="18FF2B4E" w14:textId="77777777" w:rsidTr="005340D1">
        <w:trPr>
          <w:trHeight w:val="230"/>
        </w:trPr>
        <w:tc>
          <w:tcPr>
            <w:tcW w:w="2802" w:type="dxa"/>
          </w:tcPr>
          <w:p w14:paraId="7271436E" w14:textId="77777777"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14:paraId="7E34B8DC" w14:textId="77777777" w:rsidR="005340D1" w:rsidRPr="00CA3147" w:rsidRDefault="005340D1" w:rsidP="005340D1">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El empleado deberá registrar su hora de ingreso y salida</w:t>
            </w:r>
          </w:p>
          <w:p w14:paraId="47A4D153" w14:textId="77777777" w:rsidR="005340D1" w:rsidRPr="00CA3147" w:rsidRDefault="005340D1" w:rsidP="005340D1">
            <w:pPr>
              <w:pStyle w:val="Default"/>
              <w:rPr>
                <w:rFonts w:ascii="Arial" w:hAnsi="Arial" w:cs="Arial"/>
                <w:sz w:val="20"/>
                <w:szCs w:val="20"/>
              </w:rPr>
            </w:pPr>
          </w:p>
        </w:tc>
      </w:tr>
      <w:tr w:rsidR="005340D1" w:rsidRPr="00CA3147" w14:paraId="6EF8DEED" w14:textId="77777777" w:rsidTr="005340D1">
        <w:trPr>
          <w:trHeight w:val="247"/>
        </w:trPr>
        <w:tc>
          <w:tcPr>
            <w:tcW w:w="2802" w:type="dxa"/>
          </w:tcPr>
          <w:p w14:paraId="102D1420" w14:textId="77777777"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14:paraId="2C69B95D" w14:textId="77777777" w:rsidR="005340D1" w:rsidRPr="00CA3147" w:rsidRDefault="005340D1" w:rsidP="005340D1">
            <w:pPr>
              <w:pStyle w:val="Default"/>
              <w:rPr>
                <w:rFonts w:ascii="Arial" w:hAnsi="Arial" w:cs="Arial"/>
                <w:sz w:val="20"/>
                <w:szCs w:val="20"/>
              </w:rPr>
            </w:pPr>
            <w:r>
              <w:rPr>
                <w:rFonts w:ascii="Arial" w:hAnsi="Arial" w:cs="Arial"/>
                <w:sz w:val="20"/>
                <w:szCs w:val="20"/>
              </w:rPr>
              <w:t>Empleado</w:t>
            </w:r>
          </w:p>
        </w:tc>
      </w:tr>
      <w:tr w:rsidR="005340D1" w:rsidRPr="00CA3147" w14:paraId="72C18ED3" w14:textId="77777777" w:rsidTr="005340D1">
        <w:trPr>
          <w:trHeight w:val="247"/>
        </w:trPr>
        <w:tc>
          <w:tcPr>
            <w:tcW w:w="2802" w:type="dxa"/>
          </w:tcPr>
          <w:p w14:paraId="5C8D2880" w14:textId="77777777" w:rsidR="005340D1" w:rsidRPr="00CA3147" w:rsidRDefault="005340D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14:paraId="2E57A0D3" w14:textId="77777777" w:rsidR="005340D1" w:rsidRPr="00CA3147" w:rsidRDefault="005340D1" w:rsidP="005340D1">
            <w:pPr>
              <w:pStyle w:val="Default"/>
              <w:rPr>
                <w:rFonts w:ascii="Arial" w:hAnsi="Arial" w:cs="Arial"/>
                <w:sz w:val="20"/>
                <w:szCs w:val="20"/>
                <w:lang w:val="es-ES"/>
              </w:rPr>
            </w:pPr>
          </w:p>
        </w:tc>
      </w:tr>
      <w:tr w:rsidR="005340D1" w:rsidRPr="00251844" w14:paraId="07F0F1FD" w14:textId="77777777" w:rsidTr="005340D1">
        <w:trPr>
          <w:trHeight w:val="341"/>
        </w:trPr>
        <w:tc>
          <w:tcPr>
            <w:tcW w:w="8946" w:type="dxa"/>
            <w:gridSpan w:val="2"/>
            <w:shd w:val="clear" w:color="auto" w:fill="808080"/>
          </w:tcPr>
          <w:p w14:paraId="06911C22" w14:textId="77777777" w:rsidR="005340D1" w:rsidRPr="00251844" w:rsidRDefault="005340D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5340D1" w:rsidRPr="00CA3147" w14:paraId="6460B1A4" w14:textId="77777777" w:rsidTr="005340D1">
        <w:trPr>
          <w:trHeight w:val="1529"/>
        </w:trPr>
        <w:tc>
          <w:tcPr>
            <w:tcW w:w="8946" w:type="dxa"/>
            <w:gridSpan w:val="2"/>
          </w:tcPr>
          <w:p w14:paraId="41801BC6" w14:textId="77777777"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 xml:space="preserve">El </w:t>
            </w:r>
            <w:r>
              <w:rPr>
                <w:rFonts w:cs="Arial"/>
                <w:color w:val="000000"/>
                <w:lang w:val="es-PE" w:eastAsia="es-PE"/>
              </w:rPr>
              <w:t>actor</w:t>
            </w:r>
            <w:r w:rsidRPr="00CA3147">
              <w:rPr>
                <w:rFonts w:cs="Arial"/>
                <w:color w:val="000000"/>
                <w:lang w:val="es-PE" w:eastAsia="es-PE"/>
              </w:rPr>
              <w:t xml:space="preserve"> </w:t>
            </w:r>
            <w:r>
              <w:rPr>
                <w:rFonts w:cs="Arial"/>
                <w:color w:val="000000"/>
                <w:lang w:val="es-PE" w:eastAsia="es-PE"/>
              </w:rPr>
              <w:t>digita su código de empleado en el formulario de asistencia o en su defecto pasa su tarjeta de empleado en el lector de tarjeta si este estuviera.</w:t>
            </w:r>
          </w:p>
          <w:p w14:paraId="6AB662DA" w14:textId="77777777" w:rsid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 xml:space="preserve">El sistema muestra </w:t>
            </w:r>
            <w:proofErr w:type="spellStart"/>
            <w:r w:rsidRPr="005340D1">
              <w:rPr>
                <w:rFonts w:cs="Arial"/>
                <w:color w:val="000000"/>
                <w:lang w:val="es-PE" w:eastAsia="es-PE"/>
              </w:rPr>
              <w:t>subopciones</w:t>
            </w:r>
            <w:proofErr w:type="spellEnd"/>
            <w:r w:rsidRPr="005340D1">
              <w:rPr>
                <w:rFonts w:cs="Arial"/>
                <w:color w:val="000000"/>
                <w:lang w:val="es-PE" w:eastAsia="es-PE"/>
              </w:rPr>
              <w:t xml:space="preserve"> de </w:t>
            </w:r>
            <w:r>
              <w:rPr>
                <w:rFonts w:cs="Arial"/>
                <w:color w:val="000000"/>
                <w:lang w:val="es-PE" w:eastAsia="es-PE"/>
              </w:rPr>
              <w:t>REGISTRAR ENTRADA y REGISTRAR SALIDA</w:t>
            </w:r>
          </w:p>
          <w:p w14:paraId="71FB42EC" w14:textId="77777777" w:rsidR="005340D1" w:rsidRPr="005340D1" w:rsidRDefault="005340D1" w:rsidP="005340D1">
            <w:pPr>
              <w:numPr>
                <w:ilvl w:val="0"/>
                <w:numId w:val="136"/>
              </w:numPr>
              <w:spacing w:before="100" w:beforeAutospacing="1" w:after="100" w:afterAutospacing="1"/>
              <w:jc w:val="left"/>
              <w:textAlignment w:val="baseline"/>
              <w:rPr>
                <w:rFonts w:cs="Arial"/>
                <w:color w:val="000000"/>
                <w:lang w:val="es-PE" w:eastAsia="es-PE"/>
              </w:rPr>
            </w:pPr>
            <w:r w:rsidRPr="005340D1">
              <w:rPr>
                <w:rFonts w:cs="Arial"/>
                <w:color w:val="000000"/>
                <w:lang w:val="es-PE" w:eastAsia="es-PE"/>
              </w:rPr>
              <w:t>El actor elige la opción</w:t>
            </w:r>
            <w:r>
              <w:rPr>
                <w:rFonts w:cs="Arial"/>
                <w:color w:val="000000"/>
                <w:lang w:val="es-PE" w:eastAsia="es-PE"/>
              </w:rPr>
              <w:t xml:space="preserve"> dependiendo del caso en el que se encuentre</w:t>
            </w:r>
            <w:r w:rsidRPr="005340D1">
              <w:rPr>
                <w:rFonts w:cs="Arial"/>
                <w:color w:val="000000"/>
                <w:lang w:val="es-PE" w:eastAsia="es-PE"/>
              </w:rPr>
              <w:t>.</w:t>
            </w:r>
          </w:p>
          <w:p w14:paraId="4F434FFE" w14:textId="77777777" w:rsidR="005340D1" w:rsidRPr="003E05FA" w:rsidRDefault="005340D1" w:rsidP="003E05FA">
            <w:pPr>
              <w:numPr>
                <w:ilvl w:val="0"/>
                <w:numId w:val="136"/>
              </w:numPr>
              <w:spacing w:before="100" w:beforeAutospacing="1" w:after="100" w:afterAutospacing="1"/>
              <w:jc w:val="left"/>
              <w:textAlignment w:val="baseline"/>
              <w:rPr>
                <w:rFonts w:cs="Arial"/>
                <w:color w:val="000000"/>
                <w:lang w:val="es-PE" w:eastAsia="es-PE"/>
              </w:rPr>
            </w:pPr>
            <w:r>
              <w:rPr>
                <w:rFonts w:cs="Arial"/>
                <w:color w:val="000000"/>
                <w:lang w:val="es-PE" w:eastAsia="es-PE"/>
              </w:rPr>
              <w:t>El sistema muestra un</w:t>
            </w:r>
            <w:r w:rsidR="003E05FA">
              <w:rPr>
                <w:rFonts w:cs="Arial"/>
                <w:color w:val="000000"/>
                <w:lang w:val="es-PE" w:eastAsia="es-PE"/>
              </w:rPr>
              <w:t xml:space="preserve"> mensaje de confirmación de registro de asistencia del empleado.</w:t>
            </w:r>
          </w:p>
        </w:tc>
      </w:tr>
      <w:tr w:rsidR="005340D1" w:rsidRPr="00CA3147" w14:paraId="2963CCCD" w14:textId="77777777" w:rsidTr="005340D1">
        <w:trPr>
          <w:trHeight w:val="247"/>
        </w:trPr>
        <w:tc>
          <w:tcPr>
            <w:tcW w:w="2802" w:type="dxa"/>
          </w:tcPr>
          <w:p w14:paraId="6C8BCFC5" w14:textId="77777777" w:rsidR="005340D1" w:rsidRPr="00CA3147" w:rsidRDefault="005340D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4AAEA7AF" w14:textId="77777777" w:rsidR="005340D1" w:rsidRPr="00CA3147" w:rsidRDefault="003E05FA"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E05FA" w:rsidRPr="005530F9" w14:paraId="509EBB1B" w14:textId="77777777" w:rsidTr="00B25C80">
        <w:trPr>
          <w:trHeight w:val="247"/>
        </w:trPr>
        <w:tc>
          <w:tcPr>
            <w:tcW w:w="8946" w:type="dxa"/>
            <w:gridSpan w:val="2"/>
            <w:shd w:val="clear" w:color="auto" w:fill="7F7F7F"/>
          </w:tcPr>
          <w:p w14:paraId="74B4A159" w14:textId="77777777" w:rsidR="003E05FA" w:rsidRPr="005530F9" w:rsidRDefault="003E05FA" w:rsidP="003E05FA">
            <w:pPr>
              <w:pStyle w:val="Default"/>
              <w:rPr>
                <w:rFonts w:ascii="Arial" w:hAnsi="Arial" w:cs="Arial"/>
                <w:b/>
                <w:sz w:val="20"/>
                <w:szCs w:val="20"/>
              </w:rPr>
            </w:pPr>
            <w:r w:rsidRPr="005530F9">
              <w:rPr>
                <w:rFonts w:ascii="Arial" w:hAnsi="Arial" w:cs="Arial"/>
                <w:b/>
                <w:bCs/>
                <w:sz w:val="20"/>
                <w:szCs w:val="20"/>
              </w:rPr>
              <w:t xml:space="preserve">Flujo alternativo: </w:t>
            </w:r>
            <w:r w:rsidRPr="005530F9">
              <w:rPr>
                <w:rFonts w:ascii="Arial" w:hAnsi="Arial" w:cs="Arial"/>
                <w:b/>
                <w:sz w:val="20"/>
                <w:szCs w:val="20"/>
              </w:rPr>
              <w:t xml:space="preserve"> </w:t>
            </w:r>
            <w:r>
              <w:rPr>
                <w:rFonts w:ascii="Arial" w:hAnsi="Arial" w:cs="Arial"/>
                <w:b/>
                <w:sz w:val="20"/>
                <w:szCs w:val="20"/>
              </w:rPr>
              <w:t>El actor ya había registrado su Entrada/salida</w:t>
            </w:r>
          </w:p>
        </w:tc>
      </w:tr>
      <w:tr w:rsidR="003E05FA" w:rsidRPr="00CA3147" w14:paraId="7743CFF4" w14:textId="77777777" w:rsidTr="00B25C80">
        <w:trPr>
          <w:trHeight w:val="247"/>
        </w:trPr>
        <w:tc>
          <w:tcPr>
            <w:tcW w:w="8946" w:type="dxa"/>
            <w:gridSpan w:val="2"/>
          </w:tcPr>
          <w:p w14:paraId="747CEAAC" w14:textId="77777777" w:rsidR="003E05FA" w:rsidRPr="00CA3147" w:rsidRDefault="003E05FA" w:rsidP="003E05FA">
            <w:pPr>
              <w:numPr>
                <w:ilvl w:val="0"/>
                <w:numId w:val="138"/>
              </w:numPr>
              <w:spacing w:before="100" w:beforeAutospacing="1" w:after="100" w:afterAutospacing="1"/>
              <w:jc w:val="left"/>
              <w:textAlignment w:val="baseline"/>
              <w:rPr>
                <w:rFonts w:cs="Arial"/>
                <w:color w:val="000000"/>
                <w:lang w:val="es-PE" w:eastAsia="es-PE"/>
              </w:rPr>
            </w:pPr>
            <w:r w:rsidRPr="00CA3147">
              <w:rPr>
                <w:rFonts w:cs="Arial"/>
                <w:color w:val="000000"/>
                <w:lang w:val="es-PE" w:eastAsia="es-PE"/>
              </w:rPr>
              <w:t>El sistema envía un mensaje alertando</w:t>
            </w:r>
            <w:r>
              <w:rPr>
                <w:rFonts w:cs="Arial"/>
                <w:color w:val="000000"/>
                <w:lang w:val="es-PE" w:eastAsia="es-PE"/>
              </w:rPr>
              <w:t xml:space="preserve"> que ya se ha registrado su asistencia y que se comunique con el Asistente de RRHH para evitar problemas de faltas.</w:t>
            </w:r>
          </w:p>
        </w:tc>
      </w:tr>
      <w:tr w:rsidR="003E05FA" w:rsidRPr="00CA3147" w14:paraId="0846EAA8" w14:textId="77777777" w:rsidTr="00B25C80">
        <w:trPr>
          <w:trHeight w:val="247"/>
        </w:trPr>
        <w:tc>
          <w:tcPr>
            <w:tcW w:w="2802" w:type="dxa"/>
          </w:tcPr>
          <w:p w14:paraId="7F8DAD10" w14:textId="77777777" w:rsidR="003E05FA" w:rsidRPr="00CA3147" w:rsidRDefault="003E05FA" w:rsidP="00B25C80">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14:paraId="79352E87" w14:textId="77777777" w:rsidR="003E05FA" w:rsidRPr="00CA3147" w:rsidRDefault="003E05FA" w:rsidP="00B25C80">
            <w:pPr>
              <w:pStyle w:val="Default"/>
              <w:rPr>
                <w:rFonts w:ascii="Arial" w:hAnsi="Arial" w:cs="Arial"/>
                <w:sz w:val="20"/>
                <w:szCs w:val="20"/>
              </w:rPr>
            </w:pPr>
            <w:r w:rsidRPr="00CA3147">
              <w:rPr>
                <w:rFonts w:ascii="Arial" w:hAnsi="Arial" w:cs="Arial"/>
                <w:sz w:val="20"/>
                <w:szCs w:val="20"/>
              </w:rPr>
              <w:t>Ninguno.</w:t>
            </w:r>
          </w:p>
        </w:tc>
      </w:tr>
    </w:tbl>
    <w:p w14:paraId="23A4DB04" w14:textId="77777777" w:rsidR="00563083" w:rsidRPr="00563083" w:rsidRDefault="00563083" w:rsidP="00563083">
      <w:pPr>
        <w:rPr>
          <w:rFonts w:cs="Arial"/>
          <w:lang w:eastAsia="ja-JP"/>
        </w:rPr>
      </w:pPr>
    </w:p>
    <w:p w14:paraId="0672F3D6" w14:textId="77777777" w:rsidR="00563083" w:rsidRDefault="00563083" w:rsidP="00563083">
      <w:pPr>
        <w:rPr>
          <w:rFonts w:cs="Arial"/>
          <w:lang w:eastAsia="ja-JP"/>
        </w:rPr>
      </w:pPr>
    </w:p>
    <w:p w14:paraId="030101E2" w14:textId="77777777" w:rsidR="003E05FA" w:rsidRDefault="003E05FA" w:rsidP="00563083">
      <w:pPr>
        <w:rPr>
          <w:rFonts w:cs="Arial"/>
          <w:lang w:eastAsia="ja-JP"/>
        </w:rPr>
      </w:pPr>
    </w:p>
    <w:p w14:paraId="58B1E3DD" w14:textId="77777777" w:rsidR="003E05FA" w:rsidRDefault="003E05FA" w:rsidP="00563083">
      <w:pPr>
        <w:rPr>
          <w:rFonts w:cs="Arial"/>
          <w:lang w:eastAsia="ja-JP"/>
        </w:rPr>
      </w:pPr>
    </w:p>
    <w:p w14:paraId="3B7F67EF" w14:textId="77777777" w:rsidR="003E05FA" w:rsidRDefault="003E05FA" w:rsidP="00563083">
      <w:pPr>
        <w:rPr>
          <w:rFonts w:cs="Arial"/>
          <w:lang w:eastAsia="ja-JP"/>
        </w:rPr>
      </w:pPr>
    </w:p>
    <w:p w14:paraId="21C313B8" w14:textId="77777777" w:rsidR="003E05FA" w:rsidRDefault="003E05FA" w:rsidP="00563083">
      <w:pPr>
        <w:rPr>
          <w:rFonts w:cs="Arial"/>
          <w:lang w:eastAsia="ja-JP"/>
        </w:rPr>
      </w:pPr>
    </w:p>
    <w:p w14:paraId="53D82FCB" w14:textId="77777777" w:rsidR="003E05FA" w:rsidRDefault="003E05FA" w:rsidP="00563083">
      <w:pPr>
        <w:rPr>
          <w:rFonts w:cs="Arial"/>
          <w:lang w:eastAsia="ja-JP"/>
        </w:rPr>
      </w:pPr>
    </w:p>
    <w:p w14:paraId="27AE5032" w14:textId="77777777" w:rsidR="003E05FA" w:rsidRDefault="003E05FA" w:rsidP="00563083">
      <w:pPr>
        <w:rPr>
          <w:rFonts w:cs="Arial"/>
          <w:lang w:eastAsia="ja-JP"/>
        </w:rPr>
      </w:pPr>
    </w:p>
    <w:p w14:paraId="654752A6" w14:textId="77777777" w:rsidR="003E05FA" w:rsidRDefault="003E05FA" w:rsidP="00563083">
      <w:pPr>
        <w:rPr>
          <w:rFonts w:cs="Arial"/>
          <w:lang w:eastAsia="ja-JP"/>
        </w:rPr>
      </w:pPr>
    </w:p>
    <w:p w14:paraId="7C3A84E4" w14:textId="77777777" w:rsidR="003E05FA" w:rsidRDefault="003E05FA" w:rsidP="00563083">
      <w:pPr>
        <w:rPr>
          <w:rFonts w:cs="Arial"/>
          <w:lang w:eastAsia="ja-JP"/>
        </w:rPr>
      </w:pPr>
    </w:p>
    <w:p w14:paraId="6C090FD1" w14:textId="77777777" w:rsidR="003E05FA" w:rsidRDefault="003E05FA" w:rsidP="00563083">
      <w:pPr>
        <w:rPr>
          <w:rFonts w:cs="Arial"/>
          <w:lang w:eastAsia="ja-JP"/>
        </w:rPr>
      </w:pPr>
    </w:p>
    <w:p w14:paraId="32B0C1D5" w14:textId="77777777" w:rsidR="003E05FA" w:rsidRDefault="003E05FA" w:rsidP="00563083">
      <w:pPr>
        <w:rPr>
          <w:rFonts w:cs="Arial"/>
          <w:lang w:eastAsia="ja-JP"/>
        </w:rPr>
      </w:pPr>
    </w:p>
    <w:p w14:paraId="4208DA6D" w14:textId="77777777" w:rsidR="003E05FA" w:rsidRDefault="003E05FA" w:rsidP="00563083">
      <w:pPr>
        <w:rPr>
          <w:rFonts w:cs="Arial"/>
          <w:lang w:eastAsia="ja-JP"/>
        </w:rPr>
      </w:pPr>
    </w:p>
    <w:p w14:paraId="68B05D77" w14:textId="77777777" w:rsidR="003E05FA" w:rsidRDefault="003E05FA" w:rsidP="00563083">
      <w:pPr>
        <w:rPr>
          <w:rFonts w:cs="Arial"/>
          <w:lang w:eastAsia="ja-JP"/>
        </w:rPr>
      </w:pPr>
    </w:p>
    <w:p w14:paraId="50FE7E37" w14:textId="77777777" w:rsidR="003E05FA" w:rsidRDefault="003E05FA" w:rsidP="00563083">
      <w:pPr>
        <w:rPr>
          <w:rFonts w:cs="Arial"/>
          <w:lang w:eastAsia="ja-JP"/>
        </w:rPr>
      </w:pPr>
    </w:p>
    <w:p w14:paraId="4E3CD19B" w14:textId="77777777" w:rsidR="003E05FA" w:rsidRPr="00563083" w:rsidRDefault="003E05FA" w:rsidP="00563083">
      <w:pPr>
        <w:rPr>
          <w:rFonts w:cs="Arial"/>
          <w:lang w:eastAsia="ja-JP"/>
        </w:rPr>
      </w:pPr>
    </w:p>
    <w:p w14:paraId="0E42080B" w14:textId="77777777" w:rsidR="00563083" w:rsidRPr="00563083" w:rsidRDefault="00563083" w:rsidP="00563083">
      <w:pPr>
        <w:rPr>
          <w:rFonts w:cs="Arial"/>
          <w:lang w:eastAsia="ja-JP"/>
        </w:rPr>
      </w:pPr>
    </w:p>
    <w:p w14:paraId="163B5495" w14:textId="77777777" w:rsidR="00563083" w:rsidRPr="00563083" w:rsidRDefault="00563083" w:rsidP="00563083">
      <w:pPr>
        <w:rPr>
          <w:rFonts w:cs="Arial"/>
          <w:lang w:eastAsia="ja-JP"/>
        </w:rPr>
      </w:pPr>
    </w:p>
    <w:p w14:paraId="7D288FA6" w14:textId="77777777" w:rsidR="00563083" w:rsidRPr="00563083" w:rsidRDefault="00563083" w:rsidP="00563083">
      <w:pPr>
        <w:rPr>
          <w:rFonts w:cs="Arial"/>
          <w:lang w:eastAsia="ja-JP"/>
        </w:rPr>
      </w:pPr>
    </w:p>
    <w:p w14:paraId="181BC400" w14:textId="77777777" w:rsidR="00563083" w:rsidRPr="00563083" w:rsidRDefault="00563083" w:rsidP="00563083">
      <w:pPr>
        <w:rPr>
          <w:rFonts w:cs="Arial"/>
          <w:lang w:eastAsia="ja-JP"/>
        </w:rPr>
      </w:pPr>
    </w:p>
    <w:p w14:paraId="7C3AEEAA" w14:textId="77777777" w:rsidR="00563083" w:rsidRPr="00563083" w:rsidRDefault="00563083" w:rsidP="00563083">
      <w:pPr>
        <w:rPr>
          <w:rFonts w:cs="Arial"/>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3E05FA" w:rsidRPr="00251844" w14:paraId="4D67132B" w14:textId="77777777" w:rsidTr="00B25C80">
        <w:tc>
          <w:tcPr>
            <w:tcW w:w="8644" w:type="dxa"/>
            <w:gridSpan w:val="2"/>
            <w:shd w:val="clear" w:color="auto" w:fill="000000"/>
          </w:tcPr>
          <w:p w14:paraId="7BE2F893" w14:textId="77777777" w:rsidR="003E05FA" w:rsidRPr="00251844" w:rsidRDefault="003E05FA" w:rsidP="00B25C80">
            <w:pPr>
              <w:tabs>
                <w:tab w:val="center" w:pos="4252"/>
                <w:tab w:val="right" w:pos="8504"/>
              </w:tabs>
              <w:jc w:val="center"/>
              <w:rPr>
                <w:rFonts w:cs="Arial"/>
                <w:b/>
              </w:rPr>
            </w:pPr>
            <w:r>
              <w:rPr>
                <w:rFonts w:cs="Arial"/>
                <w:color w:val="FFFFFF"/>
              </w:rPr>
              <w:t>Generar Reporte de Recursos Humanos</w:t>
            </w:r>
          </w:p>
        </w:tc>
      </w:tr>
      <w:tr w:rsidR="003E05FA" w:rsidRPr="00251844" w14:paraId="056D59DD" w14:textId="77777777" w:rsidTr="00B25C80">
        <w:tc>
          <w:tcPr>
            <w:tcW w:w="4322" w:type="dxa"/>
          </w:tcPr>
          <w:p w14:paraId="06572487" w14:textId="77777777" w:rsidR="003E05FA" w:rsidRPr="00251844" w:rsidRDefault="003E05FA" w:rsidP="00B25C80">
            <w:pPr>
              <w:tabs>
                <w:tab w:val="center" w:pos="4252"/>
                <w:tab w:val="right" w:pos="8504"/>
              </w:tabs>
              <w:rPr>
                <w:rFonts w:cs="Arial"/>
                <w:b/>
              </w:rPr>
            </w:pPr>
            <w:r w:rsidRPr="00251844">
              <w:rPr>
                <w:rFonts w:cs="Arial"/>
                <w:b/>
              </w:rPr>
              <w:t>ID</w:t>
            </w:r>
          </w:p>
        </w:tc>
        <w:tc>
          <w:tcPr>
            <w:tcW w:w="4322" w:type="dxa"/>
          </w:tcPr>
          <w:p w14:paraId="58210298" w14:textId="77777777" w:rsidR="003E05FA" w:rsidRPr="00251844" w:rsidRDefault="003E05FA" w:rsidP="00B25C80">
            <w:pPr>
              <w:tabs>
                <w:tab w:val="center" w:pos="4252"/>
                <w:tab w:val="right" w:pos="8504"/>
              </w:tabs>
              <w:rPr>
                <w:rFonts w:cs="Arial"/>
              </w:rPr>
            </w:pPr>
            <w:r>
              <w:rPr>
                <w:rFonts w:cs="Arial"/>
              </w:rPr>
              <w:t>RHH03</w:t>
            </w:r>
          </w:p>
        </w:tc>
      </w:tr>
      <w:tr w:rsidR="003E05FA" w:rsidRPr="00251844" w14:paraId="6D0BB7A5" w14:textId="77777777" w:rsidTr="00B25C80">
        <w:tc>
          <w:tcPr>
            <w:tcW w:w="8644" w:type="dxa"/>
            <w:gridSpan w:val="2"/>
          </w:tcPr>
          <w:p w14:paraId="4F1D2231" w14:textId="77777777" w:rsidR="003E05FA" w:rsidRPr="00251844" w:rsidRDefault="003E05FA" w:rsidP="00B25C80">
            <w:pPr>
              <w:tabs>
                <w:tab w:val="center" w:pos="4252"/>
                <w:tab w:val="right" w:pos="8504"/>
              </w:tabs>
              <w:rPr>
                <w:rFonts w:cs="Arial"/>
                <w:b/>
              </w:rPr>
            </w:pPr>
            <w:r w:rsidRPr="00251844">
              <w:rPr>
                <w:rFonts w:cs="Arial"/>
                <w:b/>
              </w:rPr>
              <w:t>Descripción General</w:t>
            </w:r>
          </w:p>
          <w:p w14:paraId="2BB58067" w14:textId="77777777" w:rsidR="003E05FA" w:rsidRPr="00251844" w:rsidRDefault="003E05FA" w:rsidP="003E05FA">
            <w:pPr>
              <w:tabs>
                <w:tab w:val="center" w:pos="4252"/>
                <w:tab w:val="right" w:pos="8504"/>
              </w:tabs>
              <w:rPr>
                <w:rFonts w:cs="Arial"/>
              </w:rPr>
            </w:pPr>
            <w:r w:rsidRPr="00251844">
              <w:rPr>
                <w:rFonts w:cs="Arial"/>
              </w:rPr>
              <w:t xml:space="preserve">El sistema genera un reporte de </w:t>
            </w:r>
            <w:r>
              <w:rPr>
                <w:rFonts w:cs="Arial"/>
              </w:rPr>
              <w:t>empleado/empleados</w:t>
            </w:r>
            <w:r w:rsidRPr="00251844">
              <w:rPr>
                <w:rFonts w:cs="Arial"/>
              </w:rPr>
              <w:t xml:space="preserve"> de un periodo determinado</w:t>
            </w:r>
          </w:p>
        </w:tc>
      </w:tr>
      <w:tr w:rsidR="003E05FA" w:rsidRPr="00251844" w14:paraId="1EFEFA30" w14:textId="77777777" w:rsidTr="00B25C80">
        <w:tc>
          <w:tcPr>
            <w:tcW w:w="4322" w:type="dxa"/>
          </w:tcPr>
          <w:p w14:paraId="75913909" w14:textId="77777777" w:rsidR="003E05FA" w:rsidRPr="00251844" w:rsidRDefault="003E05FA" w:rsidP="00B25C80">
            <w:pPr>
              <w:tabs>
                <w:tab w:val="center" w:pos="4252"/>
                <w:tab w:val="right" w:pos="8504"/>
              </w:tabs>
              <w:rPr>
                <w:rFonts w:cs="Arial"/>
                <w:b/>
              </w:rPr>
            </w:pPr>
            <w:r w:rsidRPr="00251844">
              <w:rPr>
                <w:rFonts w:cs="Arial"/>
                <w:b/>
              </w:rPr>
              <w:t>Actores</w:t>
            </w:r>
          </w:p>
        </w:tc>
        <w:tc>
          <w:tcPr>
            <w:tcW w:w="4322" w:type="dxa"/>
          </w:tcPr>
          <w:p w14:paraId="5F461776" w14:textId="77777777" w:rsidR="003E05FA" w:rsidRPr="00251844" w:rsidRDefault="003E05FA" w:rsidP="00B25C80">
            <w:pPr>
              <w:tabs>
                <w:tab w:val="center" w:pos="4252"/>
                <w:tab w:val="right" w:pos="8504"/>
              </w:tabs>
              <w:rPr>
                <w:rFonts w:cs="Arial"/>
              </w:rPr>
            </w:pPr>
            <w:r>
              <w:rPr>
                <w:rFonts w:cs="Arial"/>
              </w:rPr>
              <w:t>Gerente de RRHH</w:t>
            </w:r>
          </w:p>
        </w:tc>
      </w:tr>
      <w:tr w:rsidR="003E05FA" w:rsidRPr="00251844" w14:paraId="1AAA12F8" w14:textId="77777777" w:rsidTr="00B25C80">
        <w:tc>
          <w:tcPr>
            <w:tcW w:w="4322" w:type="dxa"/>
          </w:tcPr>
          <w:p w14:paraId="36D0C1A1" w14:textId="77777777" w:rsidR="003E05FA" w:rsidRPr="00251844" w:rsidRDefault="003E05FA" w:rsidP="00B25C80">
            <w:pPr>
              <w:tabs>
                <w:tab w:val="center" w:pos="4252"/>
                <w:tab w:val="right" w:pos="8504"/>
              </w:tabs>
              <w:rPr>
                <w:rFonts w:cs="Arial"/>
                <w:b/>
              </w:rPr>
            </w:pPr>
            <w:r w:rsidRPr="00251844">
              <w:rPr>
                <w:rFonts w:cs="Arial"/>
                <w:b/>
              </w:rPr>
              <w:t>Precondición</w:t>
            </w:r>
          </w:p>
        </w:tc>
        <w:tc>
          <w:tcPr>
            <w:tcW w:w="4322" w:type="dxa"/>
          </w:tcPr>
          <w:p w14:paraId="01A10E31" w14:textId="77777777" w:rsidR="003E05FA" w:rsidRPr="00251844" w:rsidRDefault="003E05FA" w:rsidP="00B25C80">
            <w:pPr>
              <w:tabs>
                <w:tab w:val="center" w:pos="4252"/>
                <w:tab w:val="right" w:pos="8504"/>
              </w:tabs>
              <w:rPr>
                <w:rFonts w:cs="Arial"/>
              </w:rPr>
            </w:pPr>
            <w:r w:rsidRPr="00251844">
              <w:rPr>
                <w:rFonts w:cs="Arial"/>
              </w:rPr>
              <w:t>El actor apertura el sistema en el campo de Reportes</w:t>
            </w:r>
          </w:p>
        </w:tc>
      </w:tr>
      <w:tr w:rsidR="003E05FA" w:rsidRPr="00251844" w14:paraId="506A2301" w14:textId="77777777" w:rsidTr="00B25C80">
        <w:trPr>
          <w:trHeight w:val="109"/>
        </w:trPr>
        <w:tc>
          <w:tcPr>
            <w:tcW w:w="8644" w:type="dxa"/>
            <w:gridSpan w:val="2"/>
            <w:shd w:val="clear" w:color="auto" w:fill="7F7F7F"/>
          </w:tcPr>
          <w:p w14:paraId="09A66B2C" w14:textId="77777777" w:rsidR="003E05FA" w:rsidRPr="00251844" w:rsidRDefault="003E05FA" w:rsidP="00B25C80">
            <w:pPr>
              <w:tabs>
                <w:tab w:val="center" w:pos="4252"/>
                <w:tab w:val="right" w:pos="8504"/>
              </w:tabs>
              <w:rPr>
                <w:rFonts w:cs="Arial"/>
                <w:b/>
              </w:rPr>
            </w:pPr>
            <w:r w:rsidRPr="00251844">
              <w:rPr>
                <w:rFonts w:cs="Arial"/>
                <w:b/>
              </w:rPr>
              <w:t>Flujo Normal:</w:t>
            </w:r>
          </w:p>
        </w:tc>
      </w:tr>
      <w:tr w:rsidR="003E05FA" w:rsidRPr="00251844" w14:paraId="7B0533F9" w14:textId="77777777" w:rsidTr="00B25C80">
        <w:tc>
          <w:tcPr>
            <w:tcW w:w="8644" w:type="dxa"/>
            <w:gridSpan w:val="2"/>
          </w:tcPr>
          <w:p w14:paraId="12CDBF69" w14:textId="77777777" w:rsidR="00166EA9" w:rsidRPr="00166EA9" w:rsidRDefault="00166EA9" w:rsidP="00166EA9">
            <w:pPr>
              <w:pStyle w:val="Prrafodelista"/>
              <w:numPr>
                <w:ilvl w:val="0"/>
                <w:numId w:val="94"/>
              </w:numPr>
              <w:spacing w:after="0" w:line="240" w:lineRule="auto"/>
              <w:rPr>
                <w:rFonts w:ascii="Arial" w:hAnsi="Arial" w:cs="Arial"/>
                <w:sz w:val="20"/>
                <w:szCs w:val="20"/>
              </w:rPr>
            </w:pPr>
            <w:r>
              <w:rPr>
                <w:rFonts w:ascii="Arial" w:hAnsi="Arial" w:cs="Arial"/>
                <w:sz w:val="20"/>
                <w:szCs w:val="20"/>
              </w:rPr>
              <w:t xml:space="preserve">El actor completa los campos nombre o </w:t>
            </w:r>
            <w:proofErr w:type="spellStart"/>
            <w:r>
              <w:rPr>
                <w:rFonts w:ascii="Arial" w:hAnsi="Arial" w:cs="Arial"/>
                <w:sz w:val="20"/>
                <w:szCs w:val="20"/>
              </w:rPr>
              <w:t>ap.paterno</w:t>
            </w:r>
            <w:proofErr w:type="spellEnd"/>
            <w:r>
              <w:rPr>
                <w:rFonts w:ascii="Arial" w:hAnsi="Arial" w:cs="Arial"/>
                <w:sz w:val="20"/>
                <w:szCs w:val="20"/>
              </w:rPr>
              <w:t xml:space="preserve"> o </w:t>
            </w:r>
            <w:proofErr w:type="spellStart"/>
            <w:r>
              <w:rPr>
                <w:rFonts w:ascii="Arial" w:hAnsi="Arial" w:cs="Arial"/>
                <w:sz w:val="20"/>
                <w:szCs w:val="20"/>
              </w:rPr>
              <w:t>ap.materno</w:t>
            </w:r>
            <w:proofErr w:type="spellEnd"/>
            <w:r>
              <w:rPr>
                <w:rFonts w:ascii="Arial" w:hAnsi="Arial" w:cs="Arial"/>
                <w:sz w:val="20"/>
                <w:szCs w:val="20"/>
              </w:rPr>
              <w:t xml:space="preserve"> o en su defecto los deja vacíos, en todos los casos se filtra la búsqueda de empleado dando reportes diferentes.</w:t>
            </w:r>
          </w:p>
          <w:p w14:paraId="7A34D96F" w14:textId="77777777"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588683AA" w14:textId="77777777"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3B75F2D7" w14:textId="77777777" w:rsidR="003E05FA" w:rsidRPr="00251844" w:rsidRDefault="003E05FA" w:rsidP="00B25C80">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36F1F307" w14:textId="77777777" w:rsidR="003E05FA" w:rsidRPr="00251844" w:rsidRDefault="003E05FA" w:rsidP="00166EA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w:t>
            </w:r>
            <w:r w:rsidR="00166EA9">
              <w:rPr>
                <w:rFonts w:ascii="Arial" w:hAnsi="Arial" w:cs="Arial"/>
                <w:sz w:val="20"/>
                <w:szCs w:val="20"/>
              </w:rPr>
              <w:t>Generar</w:t>
            </w:r>
            <w:r w:rsidRPr="00251844">
              <w:rPr>
                <w:rFonts w:ascii="Arial" w:hAnsi="Arial" w:cs="Arial"/>
                <w:sz w:val="20"/>
                <w:szCs w:val="20"/>
              </w:rPr>
              <w:t>”</w:t>
            </w:r>
          </w:p>
        </w:tc>
      </w:tr>
      <w:tr w:rsidR="003E05FA" w:rsidRPr="00251844" w14:paraId="6ABD405B" w14:textId="77777777" w:rsidTr="00B25C80">
        <w:tc>
          <w:tcPr>
            <w:tcW w:w="4322" w:type="dxa"/>
          </w:tcPr>
          <w:p w14:paraId="11A7CEE5" w14:textId="77777777" w:rsidR="003E05FA" w:rsidRPr="00251844" w:rsidRDefault="003E05FA" w:rsidP="00B25C80">
            <w:pPr>
              <w:tabs>
                <w:tab w:val="center" w:pos="4252"/>
                <w:tab w:val="right" w:pos="8504"/>
              </w:tabs>
              <w:rPr>
                <w:rFonts w:cs="Arial"/>
                <w:b/>
              </w:rPr>
            </w:pPr>
            <w:r w:rsidRPr="00251844">
              <w:rPr>
                <w:rFonts w:cs="Arial"/>
                <w:b/>
              </w:rPr>
              <w:t>Post-condición</w:t>
            </w:r>
          </w:p>
        </w:tc>
        <w:tc>
          <w:tcPr>
            <w:tcW w:w="4322" w:type="dxa"/>
          </w:tcPr>
          <w:p w14:paraId="6DB8EF32" w14:textId="77777777" w:rsidR="003E05FA" w:rsidRPr="00166EA9" w:rsidRDefault="003E05FA" w:rsidP="00166EA9">
            <w:pPr>
              <w:tabs>
                <w:tab w:val="center" w:pos="4252"/>
                <w:tab w:val="right" w:pos="8504"/>
              </w:tabs>
              <w:rPr>
                <w:rFonts w:cs="Arial"/>
                <w:u w:val="single"/>
              </w:rPr>
            </w:pPr>
            <w:r w:rsidRPr="00251844">
              <w:rPr>
                <w:rFonts w:cs="Arial"/>
              </w:rPr>
              <w:t xml:space="preserve">El sistema </w:t>
            </w:r>
            <w:r w:rsidR="00166EA9">
              <w:rPr>
                <w:rFonts w:cs="Arial"/>
              </w:rPr>
              <w:t>genera el Excel con el reporte creado.</w:t>
            </w:r>
          </w:p>
        </w:tc>
      </w:tr>
      <w:tr w:rsidR="003E05FA" w:rsidRPr="00251844" w14:paraId="2C3DF080" w14:textId="77777777" w:rsidTr="00B25C80">
        <w:trPr>
          <w:trHeight w:val="109"/>
        </w:trPr>
        <w:tc>
          <w:tcPr>
            <w:tcW w:w="8644" w:type="dxa"/>
            <w:gridSpan w:val="2"/>
            <w:shd w:val="clear" w:color="auto" w:fill="7F7F7F"/>
          </w:tcPr>
          <w:p w14:paraId="795AD22D" w14:textId="77777777" w:rsidR="003E05FA" w:rsidRPr="00251844" w:rsidRDefault="003E05FA" w:rsidP="00B25C80">
            <w:pPr>
              <w:tabs>
                <w:tab w:val="center" w:pos="4252"/>
                <w:tab w:val="right" w:pos="8504"/>
              </w:tabs>
              <w:rPr>
                <w:rFonts w:cs="Arial"/>
                <w:b/>
              </w:rPr>
            </w:pPr>
            <w:r w:rsidRPr="00251844">
              <w:rPr>
                <w:rFonts w:cs="Arial"/>
                <w:b/>
              </w:rPr>
              <w:t>Flujo de eventos alterno: Fecha de fin menor a fecha de inicio.</w:t>
            </w:r>
          </w:p>
        </w:tc>
      </w:tr>
      <w:tr w:rsidR="003E05FA" w:rsidRPr="00251844" w14:paraId="35AD8693" w14:textId="77777777" w:rsidTr="00B25C80">
        <w:tc>
          <w:tcPr>
            <w:tcW w:w="8644" w:type="dxa"/>
            <w:gridSpan w:val="2"/>
          </w:tcPr>
          <w:p w14:paraId="5F402468" w14:textId="77777777" w:rsidR="003E05FA" w:rsidRPr="00251844" w:rsidRDefault="003E05FA" w:rsidP="00B25C80">
            <w:pPr>
              <w:tabs>
                <w:tab w:val="center" w:pos="4252"/>
                <w:tab w:val="right" w:pos="8504"/>
              </w:tabs>
              <w:rPr>
                <w:rFonts w:cs="Arial"/>
              </w:rPr>
            </w:pPr>
            <w:r w:rsidRPr="00251844">
              <w:rPr>
                <w:rFonts w:cs="Arial"/>
              </w:rPr>
              <w:t>Parte del punto 2 del flujo principal:</w:t>
            </w:r>
          </w:p>
          <w:p w14:paraId="3AC195AE" w14:textId="77777777" w:rsidR="003E05FA" w:rsidRPr="00251844" w:rsidRDefault="003E05FA" w:rsidP="00B25C80">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F97FD44" w14:textId="77777777" w:rsidR="003E05FA" w:rsidRPr="00251844" w:rsidRDefault="003E05FA" w:rsidP="00B25C80">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74DBF75C" w14:textId="77777777" w:rsidR="003E05FA" w:rsidRPr="00251844" w:rsidRDefault="003E05FA" w:rsidP="00B25C80">
            <w:pPr>
              <w:tabs>
                <w:tab w:val="center" w:pos="4252"/>
                <w:tab w:val="right" w:pos="8504"/>
              </w:tabs>
              <w:rPr>
                <w:rFonts w:cs="Arial"/>
              </w:rPr>
            </w:pPr>
            <w:r w:rsidRPr="00251844">
              <w:rPr>
                <w:rFonts w:cs="Arial"/>
              </w:rPr>
              <w:t>Se repite hasta que la validación sea correcta, luego continúa en el punto 4 del flujo principal.</w:t>
            </w:r>
          </w:p>
        </w:tc>
      </w:tr>
      <w:tr w:rsidR="003E05FA" w:rsidRPr="00251844" w14:paraId="061461E4" w14:textId="77777777" w:rsidTr="00B25C80">
        <w:tc>
          <w:tcPr>
            <w:tcW w:w="4322" w:type="dxa"/>
          </w:tcPr>
          <w:p w14:paraId="5D107C82" w14:textId="77777777" w:rsidR="003E05FA" w:rsidRPr="00251844" w:rsidRDefault="003E05FA" w:rsidP="00B25C80">
            <w:pPr>
              <w:tabs>
                <w:tab w:val="center" w:pos="4252"/>
                <w:tab w:val="right" w:pos="8504"/>
              </w:tabs>
              <w:rPr>
                <w:rFonts w:cs="Arial"/>
              </w:rPr>
            </w:pPr>
            <w:r w:rsidRPr="00251844">
              <w:rPr>
                <w:rFonts w:cs="Arial"/>
                <w:b/>
              </w:rPr>
              <w:t>Post-condición</w:t>
            </w:r>
          </w:p>
        </w:tc>
        <w:tc>
          <w:tcPr>
            <w:tcW w:w="4322" w:type="dxa"/>
          </w:tcPr>
          <w:p w14:paraId="5C856F86" w14:textId="77777777" w:rsidR="003E05FA" w:rsidRPr="00251844" w:rsidRDefault="003E05FA" w:rsidP="00B25C80">
            <w:pPr>
              <w:tabs>
                <w:tab w:val="center" w:pos="4252"/>
                <w:tab w:val="right" w:pos="8504"/>
              </w:tabs>
              <w:rPr>
                <w:rFonts w:cs="Arial"/>
              </w:rPr>
            </w:pPr>
            <w:r w:rsidRPr="00251844">
              <w:rPr>
                <w:rFonts w:cs="Arial"/>
              </w:rPr>
              <w:t>La fecha de inicio y fin son coherentes.</w:t>
            </w:r>
          </w:p>
        </w:tc>
      </w:tr>
    </w:tbl>
    <w:p w14:paraId="56FC251E" w14:textId="77777777" w:rsidR="00563083" w:rsidRPr="00563083" w:rsidRDefault="00563083" w:rsidP="00563083">
      <w:pPr>
        <w:rPr>
          <w:rFonts w:cs="Arial"/>
          <w:lang w:eastAsia="ja-JP"/>
        </w:rPr>
      </w:pPr>
    </w:p>
    <w:p w14:paraId="2228E011" w14:textId="77777777" w:rsidR="00563083" w:rsidRPr="00563083" w:rsidRDefault="00563083" w:rsidP="00563083">
      <w:pPr>
        <w:rPr>
          <w:rFonts w:cs="Arial"/>
          <w:lang w:eastAsia="ja-JP"/>
        </w:rPr>
      </w:pPr>
    </w:p>
    <w:p w14:paraId="1528C2CC" w14:textId="77777777" w:rsidR="00563083" w:rsidRPr="00563083" w:rsidRDefault="00563083" w:rsidP="00563083">
      <w:pPr>
        <w:rPr>
          <w:rFonts w:cs="Arial"/>
          <w:lang w:eastAsia="ja-JP"/>
        </w:rPr>
      </w:pPr>
    </w:p>
    <w:p w14:paraId="57C5BEAF" w14:textId="77777777" w:rsidR="00563083" w:rsidRPr="00563083" w:rsidRDefault="00563083" w:rsidP="00563083">
      <w:pPr>
        <w:rPr>
          <w:rFonts w:cs="Arial"/>
          <w:lang w:eastAsia="ja-JP"/>
        </w:rPr>
      </w:pPr>
    </w:p>
    <w:p w14:paraId="583130B7" w14:textId="77777777" w:rsidR="00563083" w:rsidRPr="00563083" w:rsidRDefault="00563083" w:rsidP="00563083">
      <w:pPr>
        <w:rPr>
          <w:rFonts w:cs="Arial"/>
          <w:lang w:eastAsia="ja-JP"/>
        </w:rPr>
      </w:pPr>
    </w:p>
    <w:p w14:paraId="7226C0F5" w14:textId="77777777" w:rsidR="00584BFA" w:rsidRPr="00251844" w:rsidRDefault="00584BFA" w:rsidP="003B0040">
      <w:pPr>
        <w:rPr>
          <w:rFonts w:cs="Arial"/>
          <w:lang w:eastAsia="ja-JP"/>
        </w:rPr>
      </w:pPr>
    </w:p>
    <w:p w14:paraId="53C56719" w14:textId="77777777" w:rsidR="00F25721" w:rsidRPr="00251844" w:rsidRDefault="00E05F3B" w:rsidP="003B0040">
      <w:pPr>
        <w:rPr>
          <w:rFonts w:cs="Arial"/>
          <w:lang w:eastAsia="ja-JP"/>
        </w:rPr>
      </w:pPr>
      <w:r w:rsidRPr="00251844">
        <w:rPr>
          <w:rFonts w:cs="Arial"/>
          <w:lang w:eastAsia="ja-JP"/>
        </w:rPr>
        <w:br w:type="page"/>
      </w:r>
    </w:p>
    <w:p w14:paraId="5710F9BB" w14:textId="77777777" w:rsidR="00B0657D" w:rsidRPr="00251844" w:rsidRDefault="00B0657D" w:rsidP="00B0657D">
      <w:pPr>
        <w:pStyle w:val="Ttulo3"/>
        <w:rPr>
          <w:rFonts w:cs="Arial"/>
          <w:szCs w:val="22"/>
        </w:rPr>
      </w:pPr>
      <w:bookmarkStart w:id="43" w:name="_Toc322012695"/>
      <w:r w:rsidRPr="00251844">
        <w:rPr>
          <w:rFonts w:cs="Arial"/>
          <w:szCs w:val="22"/>
        </w:rPr>
        <w:t>Compras y ventas</w:t>
      </w:r>
      <w:bookmarkEnd w:id="43"/>
    </w:p>
    <w:p w14:paraId="414957FF" w14:textId="77777777" w:rsidR="00E05F3B" w:rsidRPr="00251844" w:rsidRDefault="00E05F3B" w:rsidP="00E05F3B">
      <w:pPr>
        <w:rPr>
          <w:rFonts w:cs="Arial"/>
          <w:lang w:val="es-ES_tradnl" w:eastAsia="ja-JP"/>
        </w:rPr>
      </w:pPr>
      <w:r w:rsidRPr="00251844">
        <w:rPr>
          <w:rFonts w:cs="Arial"/>
          <w:lang w:val="es-ES_tradnl" w:eastAsia="ja-JP"/>
        </w:rPr>
        <w:softHyphen/>
      </w:r>
    </w:p>
    <w:p w14:paraId="35C19C0B" w14:textId="77777777" w:rsidR="00E05F3B" w:rsidRPr="00251844" w:rsidRDefault="00E05F3B" w:rsidP="006377D0">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1BDA0C30" w14:textId="77777777" w:rsidTr="006377D0">
        <w:tc>
          <w:tcPr>
            <w:tcW w:w="8644" w:type="dxa"/>
            <w:gridSpan w:val="2"/>
            <w:shd w:val="clear" w:color="auto" w:fill="000000"/>
          </w:tcPr>
          <w:p w14:paraId="5F8C13A2" w14:textId="77777777" w:rsidR="00E05F3B" w:rsidRPr="00251844" w:rsidRDefault="00E05F3B" w:rsidP="006377D0">
            <w:pPr>
              <w:jc w:val="center"/>
              <w:rPr>
                <w:rFonts w:cs="Arial"/>
                <w:b/>
                <w:lang w:val="es-ES_tradnl" w:eastAsia="ja-JP"/>
              </w:rPr>
            </w:pPr>
            <w:r w:rsidRPr="00251844">
              <w:rPr>
                <w:rFonts w:cs="Arial"/>
                <w:b/>
                <w:lang w:val="es-ES_tradnl" w:eastAsia="ja-JP"/>
              </w:rPr>
              <w:t>Administrar Proveedores</w:t>
            </w:r>
          </w:p>
        </w:tc>
      </w:tr>
      <w:tr w:rsidR="00E05F3B" w:rsidRPr="00251844" w14:paraId="2037763A" w14:textId="77777777" w:rsidTr="006377D0">
        <w:tc>
          <w:tcPr>
            <w:tcW w:w="4322" w:type="dxa"/>
          </w:tcPr>
          <w:p w14:paraId="17125B37" w14:textId="77777777" w:rsidR="00E05F3B" w:rsidRPr="00251844" w:rsidRDefault="00E05F3B" w:rsidP="006377D0">
            <w:pPr>
              <w:rPr>
                <w:rFonts w:cs="Arial"/>
                <w:lang w:val="es-ES_tradnl" w:eastAsia="ja-JP"/>
              </w:rPr>
            </w:pPr>
            <w:r w:rsidRPr="00251844">
              <w:rPr>
                <w:rFonts w:cs="Arial"/>
                <w:lang w:val="es-ES_tradnl" w:eastAsia="ja-JP"/>
              </w:rPr>
              <w:t>ID</w:t>
            </w:r>
          </w:p>
        </w:tc>
        <w:tc>
          <w:tcPr>
            <w:tcW w:w="4322" w:type="dxa"/>
          </w:tcPr>
          <w:p w14:paraId="3642154A" w14:textId="77777777" w:rsidR="00E05F3B" w:rsidRPr="00251844" w:rsidRDefault="00E05F3B" w:rsidP="006377D0">
            <w:pPr>
              <w:rPr>
                <w:rFonts w:cs="Arial"/>
                <w:lang w:val="es-ES_tradnl" w:eastAsia="ja-JP"/>
              </w:rPr>
            </w:pPr>
            <w:r w:rsidRPr="00251844">
              <w:rPr>
                <w:rFonts w:cs="Arial"/>
                <w:lang w:val="es-ES_tradnl" w:eastAsia="ja-JP"/>
              </w:rPr>
              <w:t>COM01</w:t>
            </w:r>
          </w:p>
        </w:tc>
      </w:tr>
      <w:tr w:rsidR="006377D0" w:rsidRPr="00251844" w14:paraId="6E2FA1CC" w14:textId="77777777" w:rsidTr="003145CD">
        <w:tc>
          <w:tcPr>
            <w:tcW w:w="8644" w:type="dxa"/>
            <w:gridSpan w:val="2"/>
          </w:tcPr>
          <w:p w14:paraId="0ABF4758" w14:textId="77777777" w:rsidR="00B766AB" w:rsidRPr="00251844" w:rsidRDefault="00B766AB" w:rsidP="00B766AB">
            <w:pPr>
              <w:rPr>
                <w:rFonts w:cs="Arial"/>
                <w:lang w:val="es-ES_tradnl" w:eastAsia="ja-JP"/>
              </w:rPr>
            </w:pPr>
            <w:r w:rsidRPr="00251844">
              <w:rPr>
                <w:rFonts w:cs="Arial"/>
                <w:lang w:val="es-ES_tradnl" w:eastAsia="ja-JP"/>
              </w:rPr>
              <w:t>Descripción General</w:t>
            </w:r>
          </w:p>
          <w:p w14:paraId="6720BE41" w14:textId="77777777" w:rsidR="006377D0" w:rsidRPr="00251844" w:rsidRDefault="00B766AB" w:rsidP="00B766AB">
            <w:pPr>
              <w:rPr>
                <w:rFonts w:cs="Arial"/>
                <w:lang w:val="es-ES_tradnl" w:eastAsia="ja-JP"/>
              </w:rPr>
            </w:pPr>
            <w:r w:rsidRPr="00251844">
              <w:rPr>
                <w:rFonts w:cs="Arial"/>
                <w:lang w:val="es-ES_tradnl" w:eastAsia="ja-JP"/>
              </w:rPr>
              <w:t>El sistema administra a todos los proveedores con los que la empresa trabaja.</w:t>
            </w:r>
          </w:p>
        </w:tc>
      </w:tr>
      <w:tr w:rsidR="00E05F3B" w:rsidRPr="00251844" w14:paraId="26041AA1" w14:textId="77777777" w:rsidTr="006377D0">
        <w:tc>
          <w:tcPr>
            <w:tcW w:w="4322" w:type="dxa"/>
          </w:tcPr>
          <w:p w14:paraId="345EF550" w14:textId="77777777" w:rsidR="00E05F3B" w:rsidRPr="00251844" w:rsidRDefault="00E05F3B" w:rsidP="006377D0">
            <w:pPr>
              <w:rPr>
                <w:rFonts w:cs="Arial"/>
                <w:lang w:val="es-ES_tradnl" w:eastAsia="ja-JP"/>
              </w:rPr>
            </w:pPr>
            <w:r w:rsidRPr="00251844">
              <w:rPr>
                <w:rFonts w:cs="Arial"/>
                <w:lang w:val="es-ES_tradnl" w:eastAsia="ja-JP"/>
              </w:rPr>
              <w:t>Actores</w:t>
            </w:r>
          </w:p>
        </w:tc>
        <w:tc>
          <w:tcPr>
            <w:tcW w:w="4322" w:type="dxa"/>
          </w:tcPr>
          <w:p w14:paraId="39F5CE9C" w14:textId="77777777" w:rsidR="00E05F3B" w:rsidRPr="00251844" w:rsidRDefault="00E05F3B" w:rsidP="006377D0">
            <w:pPr>
              <w:rPr>
                <w:rFonts w:cs="Arial"/>
                <w:lang w:val="es-ES_tradnl" w:eastAsia="ja-JP"/>
              </w:rPr>
            </w:pPr>
            <w:r w:rsidRPr="00251844">
              <w:rPr>
                <w:rFonts w:cs="Arial"/>
                <w:lang w:val="es-ES_tradnl" w:eastAsia="ja-JP"/>
              </w:rPr>
              <w:t>Gerente de Compras</w:t>
            </w:r>
          </w:p>
        </w:tc>
      </w:tr>
      <w:tr w:rsidR="00A819E5" w:rsidRPr="00251844" w14:paraId="3E5F3188" w14:textId="77777777" w:rsidTr="006377D0">
        <w:tc>
          <w:tcPr>
            <w:tcW w:w="4322" w:type="dxa"/>
          </w:tcPr>
          <w:p w14:paraId="067E51CE" w14:textId="77777777" w:rsidR="00A819E5" w:rsidRPr="00251844" w:rsidRDefault="00A819E5" w:rsidP="006377D0">
            <w:pPr>
              <w:rPr>
                <w:rFonts w:cs="Arial"/>
                <w:lang w:val="es-ES_tradnl" w:eastAsia="ja-JP"/>
              </w:rPr>
            </w:pPr>
            <w:r w:rsidRPr="00251844">
              <w:rPr>
                <w:rFonts w:cs="Arial"/>
                <w:lang w:val="es-ES_tradnl" w:eastAsia="ja-JP"/>
              </w:rPr>
              <w:t>Precondición</w:t>
            </w:r>
          </w:p>
        </w:tc>
        <w:tc>
          <w:tcPr>
            <w:tcW w:w="4322" w:type="dxa"/>
          </w:tcPr>
          <w:p w14:paraId="371511F8" w14:textId="77777777" w:rsidR="00A819E5" w:rsidRPr="00251844" w:rsidRDefault="00A819E5" w:rsidP="006377D0">
            <w:pPr>
              <w:rPr>
                <w:rFonts w:cs="Arial"/>
                <w:lang w:val="es-ES_tradnl" w:eastAsia="ja-JP"/>
              </w:rPr>
            </w:pPr>
            <w:r w:rsidRPr="00251844">
              <w:rPr>
                <w:rFonts w:cs="Arial"/>
                <w:lang w:val="es-ES_tradnl" w:eastAsia="ja-JP"/>
              </w:rPr>
              <w:t>El actor apertura el sistema en el campo de Compras</w:t>
            </w:r>
          </w:p>
        </w:tc>
      </w:tr>
      <w:tr w:rsidR="00E05F3B" w:rsidRPr="00251844" w14:paraId="3536BAA7" w14:textId="77777777" w:rsidTr="006377D0">
        <w:trPr>
          <w:trHeight w:val="109"/>
        </w:trPr>
        <w:tc>
          <w:tcPr>
            <w:tcW w:w="8644" w:type="dxa"/>
            <w:gridSpan w:val="2"/>
            <w:shd w:val="clear" w:color="auto" w:fill="7F7F7F"/>
          </w:tcPr>
          <w:p w14:paraId="64FC1176"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2D21B2AB" w14:textId="77777777" w:rsidTr="006377D0">
        <w:tc>
          <w:tcPr>
            <w:tcW w:w="8644" w:type="dxa"/>
            <w:gridSpan w:val="2"/>
          </w:tcPr>
          <w:p w14:paraId="0FA369E5"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14:paraId="0B2225C6"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opciones de:</w:t>
            </w:r>
          </w:p>
          <w:p w14:paraId="380FDD85"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Mostrar</w:t>
            </w:r>
          </w:p>
          <w:p w14:paraId="53B200D2"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Registrar</w:t>
            </w:r>
          </w:p>
          <w:p w14:paraId="6ED65965"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Modificar</w:t>
            </w:r>
          </w:p>
          <w:p w14:paraId="3030611E" w14:textId="77777777" w:rsidR="00E05F3B" w:rsidRPr="00251844" w:rsidRDefault="00E05F3B" w:rsidP="007C2819">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Eliminar</w:t>
            </w:r>
          </w:p>
          <w:p w14:paraId="4B0A8541"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“Registrar”.</w:t>
            </w:r>
          </w:p>
          <w:p w14:paraId="6DA6E1C8"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14:paraId="3630A753"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los datos del proveedor:</w:t>
            </w:r>
          </w:p>
          <w:p w14:paraId="038FE3C3"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Razón Social</w:t>
            </w:r>
          </w:p>
          <w:p w14:paraId="422163B1"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Dirección</w:t>
            </w:r>
          </w:p>
          <w:p w14:paraId="15FA4B74"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Teléfono</w:t>
            </w:r>
          </w:p>
          <w:p w14:paraId="3E2D65ED"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Página Web (opcional)</w:t>
            </w:r>
          </w:p>
          <w:p w14:paraId="6EAC0532"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Persona de contacto.</w:t>
            </w:r>
          </w:p>
          <w:p w14:paraId="58502FAC" w14:textId="77777777" w:rsidR="00E05F3B" w:rsidRPr="00251844" w:rsidRDefault="00E05F3B" w:rsidP="007C2819">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Lista de productos (opcional).</w:t>
            </w:r>
          </w:p>
          <w:p w14:paraId="1741B187"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4E444BED" w14:textId="77777777" w:rsidR="00E05F3B" w:rsidRPr="00251844" w:rsidRDefault="00E05F3B" w:rsidP="007C2819">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E05F3B" w:rsidRPr="00251844" w14:paraId="50B3A717" w14:textId="77777777" w:rsidTr="006377D0">
        <w:tc>
          <w:tcPr>
            <w:tcW w:w="4322" w:type="dxa"/>
          </w:tcPr>
          <w:p w14:paraId="00D00F5C"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48E9E99A" w14:textId="77777777" w:rsidR="00E05F3B" w:rsidRPr="00251844" w:rsidRDefault="00E05F3B" w:rsidP="006377D0">
            <w:pPr>
              <w:tabs>
                <w:tab w:val="center" w:pos="4252"/>
                <w:tab w:val="right" w:pos="8504"/>
              </w:tabs>
              <w:rPr>
                <w:rFonts w:cs="Arial"/>
              </w:rPr>
            </w:pPr>
            <w:r w:rsidRPr="00251844">
              <w:rPr>
                <w:rFonts w:cs="Arial"/>
              </w:rPr>
              <w:t>El sistema almacena el nuevo proveedor con sus datos.</w:t>
            </w:r>
          </w:p>
        </w:tc>
      </w:tr>
      <w:tr w:rsidR="00E05F3B" w:rsidRPr="00251844" w14:paraId="756A1645" w14:textId="77777777" w:rsidTr="006377D0">
        <w:trPr>
          <w:trHeight w:val="109"/>
        </w:trPr>
        <w:tc>
          <w:tcPr>
            <w:tcW w:w="8644" w:type="dxa"/>
            <w:gridSpan w:val="2"/>
            <w:shd w:val="clear" w:color="auto" w:fill="7F7F7F"/>
          </w:tcPr>
          <w:p w14:paraId="171E031C" w14:textId="77777777" w:rsidR="00E05F3B" w:rsidRPr="00251844" w:rsidRDefault="00E05F3B" w:rsidP="006377D0">
            <w:pPr>
              <w:tabs>
                <w:tab w:val="center" w:pos="4252"/>
                <w:tab w:val="right" w:pos="8504"/>
              </w:tabs>
              <w:rPr>
                <w:rFonts w:cs="Arial"/>
                <w:b/>
              </w:rPr>
            </w:pPr>
            <w:r w:rsidRPr="00251844">
              <w:rPr>
                <w:rFonts w:cs="Arial"/>
                <w:b/>
              </w:rPr>
              <w:t>Flujo de eventos alterno: Modificar Proveedor.</w:t>
            </w:r>
          </w:p>
        </w:tc>
      </w:tr>
      <w:tr w:rsidR="00E05F3B" w:rsidRPr="00251844" w14:paraId="602D0A32" w14:textId="77777777" w:rsidTr="006377D0">
        <w:tc>
          <w:tcPr>
            <w:tcW w:w="8644" w:type="dxa"/>
            <w:gridSpan w:val="2"/>
          </w:tcPr>
          <w:p w14:paraId="01E551C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557DEFD1"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“Modificar”</w:t>
            </w:r>
          </w:p>
          <w:p w14:paraId="5B660030"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73222B6B"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00E89CFD"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76DB45C9"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551132D8"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0FD87365"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14:paraId="7DCFA4E2"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14:paraId="21F55EF9" w14:textId="77777777" w:rsidR="00E05F3B" w:rsidRPr="00251844" w:rsidRDefault="00E05F3B" w:rsidP="007C2819">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5D494D73" w14:textId="77777777" w:rsidR="00E05F3B" w:rsidRPr="00251844" w:rsidRDefault="00E05F3B" w:rsidP="007C2819">
            <w:pPr>
              <w:pStyle w:val="Prrafodelista"/>
              <w:numPr>
                <w:ilvl w:val="0"/>
                <w:numId w:val="78"/>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E05F3B" w:rsidRPr="00251844" w14:paraId="1C1D78BA" w14:textId="77777777" w:rsidTr="006377D0">
        <w:tc>
          <w:tcPr>
            <w:tcW w:w="4322" w:type="dxa"/>
          </w:tcPr>
          <w:p w14:paraId="3AECFCB3"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30A74561" w14:textId="77777777" w:rsidR="00E05F3B" w:rsidRPr="00251844" w:rsidRDefault="00E05F3B" w:rsidP="006377D0">
            <w:pPr>
              <w:tabs>
                <w:tab w:val="center" w:pos="4252"/>
                <w:tab w:val="right" w:pos="8504"/>
              </w:tabs>
              <w:rPr>
                <w:rFonts w:cs="Arial"/>
              </w:rPr>
            </w:pPr>
            <w:r w:rsidRPr="00251844">
              <w:rPr>
                <w:rFonts w:cs="Arial"/>
              </w:rPr>
              <w:t>El sistema almacena los cambios en los datos del proveedor.</w:t>
            </w:r>
          </w:p>
        </w:tc>
      </w:tr>
      <w:tr w:rsidR="00E05F3B" w:rsidRPr="00251844" w14:paraId="5BA119CC" w14:textId="77777777" w:rsidTr="006377D0">
        <w:trPr>
          <w:trHeight w:val="109"/>
        </w:trPr>
        <w:tc>
          <w:tcPr>
            <w:tcW w:w="8644" w:type="dxa"/>
            <w:gridSpan w:val="2"/>
            <w:shd w:val="clear" w:color="auto" w:fill="7F7F7F"/>
          </w:tcPr>
          <w:p w14:paraId="31AD2CEC" w14:textId="77777777" w:rsidR="00E05F3B" w:rsidRPr="00251844" w:rsidRDefault="00E05F3B" w:rsidP="006377D0">
            <w:pPr>
              <w:tabs>
                <w:tab w:val="center" w:pos="4252"/>
                <w:tab w:val="right" w:pos="8504"/>
              </w:tabs>
              <w:rPr>
                <w:rFonts w:cs="Arial"/>
                <w:b/>
              </w:rPr>
            </w:pPr>
            <w:r w:rsidRPr="00251844">
              <w:rPr>
                <w:rFonts w:cs="Arial"/>
                <w:b/>
              </w:rPr>
              <w:t>Flujo de eventos alterno: Eliminar Proveedor.</w:t>
            </w:r>
          </w:p>
        </w:tc>
      </w:tr>
      <w:tr w:rsidR="00E05F3B" w:rsidRPr="00251844" w14:paraId="45DCBB75" w14:textId="77777777" w:rsidTr="006377D0">
        <w:tc>
          <w:tcPr>
            <w:tcW w:w="8644" w:type="dxa"/>
            <w:gridSpan w:val="2"/>
          </w:tcPr>
          <w:p w14:paraId="4E678C90"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758847E7"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“Eliminar”</w:t>
            </w:r>
          </w:p>
          <w:p w14:paraId="083B4FB9"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666E27C6"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2AF8C04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23F54C78"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148367EB"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1036716C"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14:paraId="13AA07EA"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elige la opción “Eliminar”.</w:t>
            </w:r>
          </w:p>
          <w:p w14:paraId="7CFE6103" w14:textId="77777777" w:rsidR="00E05F3B" w:rsidRPr="00251844" w:rsidRDefault="00E05F3B" w:rsidP="007C2819">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E05F3B" w:rsidRPr="00251844" w14:paraId="5A72F347" w14:textId="77777777" w:rsidTr="006377D0">
        <w:tc>
          <w:tcPr>
            <w:tcW w:w="4322" w:type="dxa"/>
          </w:tcPr>
          <w:p w14:paraId="40104BA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4C32F878" w14:textId="77777777" w:rsidR="00E05F3B" w:rsidRPr="00251844" w:rsidRDefault="00E05F3B" w:rsidP="006377D0">
            <w:pPr>
              <w:tabs>
                <w:tab w:val="center" w:pos="4252"/>
                <w:tab w:val="right" w:pos="8504"/>
              </w:tabs>
              <w:rPr>
                <w:rFonts w:cs="Arial"/>
              </w:rPr>
            </w:pPr>
            <w:r w:rsidRPr="00251844">
              <w:rPr>
                <w:rFonts w:cs="Arial"/>
              </w:rPr>
              <w:t>El sistema elimina los datos del proveedor.</w:t>
            </w:r>
          </w:p>
        </w:tc>
      </w:tr>
      <w:tr w:rsidR="00E05F3B" w:rsidRPr="00251844" w14:paraId="1DA12F80" w14:textId="77777777" w:rsidTr="006377D0">
        <w:trPr>
          <w:trHeight w:val="109"/>
        </w:trPr>
        <w:tc>
          <w:tcPr>
            <w:tcW w:w="8644" w:type="dxa"/>
            <w:gridSpan w:val="2"/>
            <w:shd w:val="clear" w:color="auto" w:fill="7F7F7F"/>
          </w:tcPr>
          <w:p w14:paraId="06EBC2EA" w14:textId="77777777" w:rsidR="00E05F3B" w:rsidRPr="00251844" w:rsidRDefault="00E05F3B" w:rsidP="006377D0">
            <w:pPr>
              <w:tabs>
                <w:tab w:val="center" w:pos="4252"/>
                <w:tab w:val="right" w:pos="8504"/>
              </w:tabs>
              <w:rPr>
                <w:rFonts w:cs="Arial"/>
                <w:b/>
              </w:rPr>
            </w:pPr>
            <w:r w:rsidRPr="00251844">
              <w:rPr>
                <w:rFonts w:cs="Arial"/>
                <w:b/>
              </w:rPr>
              <w:t>Flujo de eventos alterno: Mostrar Proveedor.</w:t>
            </w:r>
          </w:p>
        </w:tc>
      </w:tr>
      <w:tr w:rsidR="00E05F3B" w:rsidRPr="00251844" w14:paraId="078FB825" w14:textId="77777777" w:rsidTr="006377D0">
        <w:tc>
          <w:tcPr>
            <w:tcW w:w="8644" w:type="dxa"/>
            <w:gridSpan w:val="2"/>
          </w:tcPr>
          <w:p w14:paraId="4BA80695" w14:textId="77777777" w:rsidR="00E05F3B" w:rsidRPr="00251844" w:rsidRDefault="00E05F3B" w:rsidP="006377D0">
            <w:pPr>
              <w:tabs>
                <w:tab w:val="center" w:pos="4252"/>
                <w:tab w:val="right" w:pos="8504"/>
              </w:tabs>
              <w:rPr>
                <w:rFonts w:cs="Arial"/>
              </w:rPr>
            </w:pPr>
            <w:r w:rsidRPr="00251844">
              <w:rPr>
                <w:rFonts w:cs="Arial"/>
              </w:rPr>
              <w:t>Parte del punto 3 del flujo principal:</w:t>
            </w:r>
          </w:p>
          <w:p w14:paraId="08116E1B"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“Mostrar”</w:t>
            </w:r>
          </w:p>
          <w:p w14:paraId="1FB9AB79"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14:paraId="30F3F422"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14:paraId="19E99884"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la opción “Buscar”.</w:t>
            </w:r>
          </w:p>
          <w:p w14:paraId="318CC377"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14:paraId="003378F6"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14:paraId="51B428D8" w14:textId="77777777" w:rsidR="00E05F3B" w:rsidRPr="00251844" w:rsidRDefault="00E05F3B" w:rsidP="007C2819">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E05F3B" w:rsidRPr="00251844" w14:paraId="4CA7FA0C" w14:textId="77777777" w:rsidTr="006377D0">
        <w:tc>
          <w:tcPr>
            <w:tcW w:w="4322" w:type="dxa"/>
          </w:tcPr>
          <w:p w14:paraId="2F9824DB"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7ACAAEFC" w14:textId="77777777" w:rsidR="00E05F3B" w:rsidRPr="00251844" w:rsidRDefault="00E05F3B" w:rsidP="006377D0">
            <w:pPr>
              <w:tabs>
                <w:tab w:val="center" w:pos="4252"/>
                <w:tab w:val="right" w:pos="8504"/>
              </w:tabs>
              <w:rPr>
                <w:rFonts w:cs="Arial"/>
              </w:rPr>
            </w:pPr>
            <w:r w:rsidRPr="00251844">
              <w:rPr>
                <w:rFonts w:cs="Arial"/>
              </w:rPr>
              <w:t>El sistema no realiza cambio alguno en los datos relacionados del proveedor.</w:t>
            </w:r>
          </w:p>
        </w:tc>
      </w:tr>
    </w:tbl>
    <w:p w14:paraId="63308BFA" w14:textId="77777777" w:rsidR="00E05F3B" w:rsidRPr="00251844" w:rsidRDefault="00E05F3B" w:rsidP="006377D0">
      <w:pPr>
        <w:rPr>
          <w:rFonts w:cs="Arial"/>
          <w:lang w:val="es-PE"/>
        </w:rPr>
      </w:pPr>
    </w:p>
    <w:p w14:paraId="5876EC0E"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0C32221" w14:textId="77777777" w:rsidTr="006377D0">
        <w:tc>
          <w:tcPr>
            <w:tcW w:w="8644" w:type="dxa"/>
            <w:gridSpan w:val="2"/>
            <w:shd w:val="clear" w:color="auto" w:fill="000000"/>
          </w:tcPr>
          <w:p w14:paraId="654AC70D"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Gestionar estado de órdenes de compra</w:t>
            </w:r>
          </w:p>
        </w:tc>
      </w:tr>
      <w:tr w:rsidR="00E05F3B" w:rsidRPr="00251844" w14:paraId="411D6978" w14:textId="77777777" w:rsidTr="006377D0">
        <w:tc>
          <w:tcPr>
            <w:tcW w:w="4322" w:type="dxa"/>
          </w:tcPr>
          <w:p w14:paraId="59010EC0"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189FAF86" w14:textId="77777777" w:rsidR="00E05F3B" w:rsidRPr="00251844" w:rsidRDefault="00E05F3B" w:rsidP="006377D0">
            <w:pPr>
              <w:tabs>
                <w:tab w:val="center" w:pos="4252"/>
                <w:tab w:val="right" w:pos="8504"/>
              </w:tabs>
              <w:rPr>
                <w:rFonts w:cs="Arial"/>
              </w:rPr>
            </w:pPr>
            <w:r w:rsidRPr="00251844">
              <w:rPr>
                <w:rFonts w:cs="Arial"/>
              </w:rPr>
              <w:t>COM02</w:t>
            </w:r>
          </w:p>
        </w:tc>
      </w:tr>
      <w:tr w:rsidR="006377D0" w:rsidRPr="00251844" w14:paraId="02DF1A1D" w14:textId="77777777" w:rsidTr="003145CD">
        <w:tc>
          <w:tcPr>
            <w:tcW w:w="8644" w:type="dxa"/>
            <w:gridSpan w:val="2"/>
          </w:tcPr>
          <w:p w14:paraId="2063E681"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338EA866" w14:textId="77777777" w:rsidR="006377D0" w:rsidRPr="00251844" w:rsidRDefault="006377D0" w:rsidP="006377D0">
            <w:pPr>
              <w:tabs>
                <w:tab w:val="center" w:pos="4252"/>
                <w:tab w:val="right" w:pos="8504"/>
              </w:tabs>
              <w:rPr>
                <w:rFonts w:cs="Arial"/>
              </w:rPr>
            </w:pPr>
            <w:r w:rsidRPr="00251844">
              <w:rPr>
                <w:rFonts w:cs="Arial"/>
              </w:rPr>
              <w:t>El sistema gestiona los estados (aprobado, rechazado) de las órdenes de compra de parte del área de servicios.</w:t>
            </w:r>
          </w:p>
        </w:tc>
      </w:tr>
      <w:tr w:rsidR="00E05F3B" w:rsidRPr="00251844" w14:paraId="7204E3A7" w14:textId="77777777" w:rsidTr="006377D0">
        <w:tc>
          <w:tcPr>
            <w:tcW w:w="4322" w:type="dxa"/>
          </w:tcPr>
          <w:p w14:paraId="43F981D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55F6A42B"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DCD5442" w14:textId="77777777" w:rsidTr="006377D0">
        <w:tc>
          <w:tcPr>
            <w:tcW w:w="4322" w:type="dxa"/>
          </w:tcPr>
          <w:p w14:paraId="409E7C4C"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1B134867"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2E8C2002" w14:textId="77777777" w:rsidTr="006377D0">
        <w:trPr>
          <w:trHeight w:val="109"/>
        </w:trPr>
        <w:tc>
          <w:tcPr>
            <w:tcW w:w="8644" w:type="dxa"/>
            <w:gridSpan w:val="2"/>
            <w:shd w:val="clear" w:color="auto" w:fill="7F7F7F"/>
          </w:tcPr>
          <w:p w14:paraId="592654B2"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2DF2A4EC" w14:textId="77777777" w:rsidTr="006377D0">
        <w:tc>
          <w:tcPr>
            <w:tcW w:w="8644" w:type="dxa"/>
            <w:gridSpan w:val="2"/>
          </w:tcPr>
          <w:p w14:paraId="50B4C36B"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14:paraId="41B9BFC8"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14:paraId="0DFF2251"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Id de orden compra.</w:t>
            </w:r>
          </w:p>
          <w:p w14:paraId="0FD43BEB" w14:textId="77777777" w:rsidR="00E05F3B" w:rsidRPr="00251844" w:rsidRDefault="00E05F3B" w:rsidP="007C2819">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14:paraId="5C0B6C94"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una orden de compra.</w:t>
            </w:r>
          </w:p>
          <w:p w14:paraId="3D514B2C"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14:paraId="72BDB5EA"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14:paraId="72F8D787"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4F714A1B"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guarda la orden con el estado de “aprobada” si las cantidades asignadas son iguales a las cantidades pedidas; y con “aprobada con cambios”, si son diferentes.</w:t>
            </w:r>
          </w:p>
          <w:p w14:paraId="4834D596" w14:textId="77777777" w:rsidR="00E05F3B" w:rsidRPr="00251844" w:rsidRDefault="00E05F3B" w:rsidP="007C2819">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785B91DA" w14:textId="77777777" w:rsidTr="006377D0">
        <w:tc>
          <w:tcPr>
            <w:tcW w:w="4322" w:type="dxa"/>
          </w:tcPr>
          <w:p w14:paraId="50ADCBDF"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673178F" w14:textId="77777777" w:rsidR="00E05F3B" w:rsidRPr="00251844" w:rsidRDefault="00E05F3B" w:rsidP="006377D0">
            <w:pPr>
              <w:tabs>
                <w:tab w:val="center" w:pos="4252"/>
                <w:tab w:val="right" w:pos="8504"/>
              </w:tabs>
              <w:rPr>
                <w:rFonts w:cs="Arial"/>
              </w:rPr>
            </w:pPr>
            <w:r w:rsidRPr="00251844">
              <w:rPr>
                <w:rFonts w:cs="Arial"/>
              </w:rPr>
              <w:t>El sistema almacena la orden de compra aprobada.</w:t>
            </w:r>
          </w:p>
        </w:tc>
      </w:tr>
      <w:tr w:rsidR="00E05F3B" w:rsidRPr="00251844" w14:paraId="09830430" w14:textId="77777777" w:rsidTr="006377D0">
        <w:trPr>
          <w:trHeight w:val="109"/>
        </w:trPr>
        <w:tc>
          <w:tcPr>
            <w:tcW w:w="8644" w:type="dxa"/>
            <w:gridSpan w:val="2"/>
            <w:shd w:val="clear" w:color="auto" w:fill="7F7F7F"/>
          </w:tcPr>
          <w:p w14:paraId="6BF74E48" w14:textId="77777777" w:rsidR="00E05F3B" w:rsidRPr="00251844" w:rsidRDefault="00E05F3B" w:rsidP="006377D0">
            <w:pPr>
              <w:tabs>
                <w:tab w:val="center" w:pos="4252"/>
                <w:tab w:val="right" w:pos="8504"/>
              </w:tabs>
              <w:rPr>
                <w:rFonts w:cs="Arial"/>
                <w:b/>
              </w:rPr>
            </w:pPr>
            <w:r w:rsidRPr="00251844">
              <w:rPr>
                <w:rFonts w:cs="Arial"/>
                <w:b/>
              </w:rPr>
              <w:t>Flujo de eventos alterno: Rechazar pedido.</w:t>
            </w:r>
          </w:p>
        </w:tc>
      </w:tr>
      <w:tr w:rsidR="00E05F3B" w:rsidRPr="00251844" w14:paraId="46F6D245" w14:textId="77777777" w:rsidTr="006377D0">
        <w:tc>
          <w:tcPr>
            <w:tcW w:w="8644" w:type="dxa"/>
            <w:gridSpan w:val="2"/>
          </w:tcPr>
          <w:p w14:paraId="02446BCD" w14:textId="77777777" w:rsidR="00E05F3B" w:rsidRPr="00251844" w:rsidRDefault="00E05F3B" w:rsidP="006377D0">
            <w:pPr>
              <w:tabs>
                <w:tab w:val="center" w:pos="4252"/>
                <w:tab w:val="right" w:pos="8504"/>
              </w:tabs>
              <w:rPr>
                <w:rFonts w:cs="Arial"/>
              </w:rPr>
            </w:pPr>
            <w:r w:rsidRPr="00251844">
              <w:rPr>
                <w:rFonts w:cs="Arial"/>
              </w:rPr>
              <w:t>Parte del punto 5 del flujo principal:</w:t>
            </w:r>
          </w:p>
          <w:p w14:paraId="15E83A18"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actor selecciona la opción “Rechazar”.</w:t>
            </w:r>
          </w:p>
          <w:p w14:paraId="09095B0E" w14:textId="77777777" w:rsidR="00E05F3B" w:rsidRPr="00251844" w:rsidRDefault="00E05F3B" w:rsidP="007C2819">
            <w:pPr>
              <w:pStyle w:val="Prrafodelista"/>
              <w:numPr>
                <w:ilvl w:val="0"/>
                <w:numId w:val="85"/>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E05F3B" w:rsidRPr="00251844" w14:paraId="33412C45" w14:textId="77777777" w:rsidTr="006377D0">
        <w:tc>
          <w:tcPr>
            <w:tcW w:w="4322" w:type="dxa"/>
          </w:tcPr>
          <w:p w14:paraId="05ED8506"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0414F680" w14:textId="77777777" w:rsidR="00E05F3B" w:rsidRPr="00251844" w:rsidRDefault="00E05F3B" w:rsidP="006377D0">
            <w:pPr>
              <w:tabs>
                <w:tab w:val="center" w:pos="4252"/>
                <w:tab w:val="right" w:pos="8504"/>
              </w:tabs>
              <w:rPr>
                <w:rFonts w:cs="Arial"/>
              </w:rPr>
            </w:pPr>
            <w:r w:rsidRPr="00251844">
              <w:rPr>
                <w:rFonts w:cs="Arial"/>
              </w:rPr>
              <w:t>El sistema almacena el estado de la orden de compra.</w:t>
            </w:r>
          </w:p>
        </w:tc>
      </w:tr>
      <w:tr w:rsidR="00E05F3B" w:rsidRPr="00251844" w14:paraId="137A90EC" w14:textId="77777777" w:rsidTr="006377D0">
        <w:trPr>
          <w:trHeight w:val="109"/>
        </w:trPr>
        <w:tc>
          <w:tcPr>
            <w:tcW w:w="8644" w:type="dxa"/>
            <w:gridSpan w:val="2"/>
            <w:shd w:val="clear" w:color="auto" w:fill="7F7F7F"/>
          </w:tcPr>
          <w:p w14:paraId="664C2D81" w14:textId="77777777" w:rsidR="00E05F3B" w:rsidRPr="00251844" w:rsidRDefault="00E05F3B" w:rsidP="006377D0">
            <w:pPr>
              <w:tabs>
                <w:tab w:val="center" w:pos="4252"/>
                <w:tab w:val="right" w:pos="8504"/>
              </w:tabs>
              <w:rPr>
                <w:rFonts w:cs="Arial"/>
                <w:b/>
              </w:rPr>
            </w:pPr>
            <w:r w:rsidRPr="00251844">
              <w:rPr>
                <w:rFonts w:cs="Arial"/>
                <w:b/>
              </w:rPr>
              <w:t>Flujo de eventos alterno: Consultar orden de compra.</w:t>
            </w:r>
          </w:p>
        </w:tc>
      </w:tr>
      <w:tr w:rsidR="00E05F3B" w:rsidRPr="00251844" w14:paraId="509D0B0E" w14:textId="77777777" w:rsidTr="006377D0">
        <w:tc>
          <w:tcPr>
            <w:tcW w:w="8644" w:type="dxa"/>
            <w:gridSpan w:val="2"/>
          </w:tcPr>
          <w:p w14:paraId="60166627" w14:textId="77777777" w:rsidR="00E05F3B" w:rsidRPr="00251844" w:rsidRDefault="00E05F3B" w:rsidP="006377D0">
            <w:pPr>
              <w:tabs>
                <w:tab w:val="center" w:pos="4252"/>
                <w:tab w:val="right" w:pos="8504"/>
              </w:tabs>
              <w:rPr>
                <w:rFonts w:cs="Arial"/>
              </w:rPr>
            </w:pPr>
            <w:r w:rsidRPr="00251844">
              <w:rPr>
                <w:rFonts w:cs="Arial"/>
              </w:rPr>
              <w:t>Parte del punto 4 del flujo principal:</w:t>
            </w:r>
          </w:p>
          <w:p w14:paraId="5659DDC1" w14:textId="77777777" w:rsidR="00E05F3B" w:rsidRPr="00251844" w:rsidRDefault="00E05F3B" w:rsidP="007C2819">
            <w:pPr>
              <w:pStyle w:val="Prrafodelista"/>
              <w:numPr>
                <w:ilvl w:val="0"/>
                <w:numId w:val="86"/>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E05F3B" w:rsidRPr="00251844" w14:paraId="3488DBD3" w14:textId="77777777" w:rsidTr="006377D0">
        <w:tc>
          <w:tcPr>
            <w:tcW w:w="4322" w:type="dxa"/>
          </w:tcPr>
          <w:p w14:paraId="33BDFF0A" w14:textId="77777777" w:rsidR="00E05F3B" w:rsidRPr="00251844" w:rsidRDefault="00E05F3B" w:rsidP="006377D0">
            <w:pPr>
              <w:tabs>
                <w:tab w:val="center" w:pos="4252"/>
                <w:tab w:val="right" w:pos="8504"/>
              </w:tabs>
              <w:rPr>
                <w:rFonts w:cs="Arial"/>
              </w:rPr>
            </w:pPr>
            <w:r w:rsidRPr="00251844">
              <w:rPr>
                <w:rFonts w:cs="Arial"/>
                <w:b/>
              </w:rPr>
              <w:t>Post-condición</w:t>
            </w:r>
          </w:p>
        </w:tc>
        <w:tc>
          <w:tcPr>
            <w:tcW w:w="4322" w:type="dxa"/>
          </w:tcPr>
          <w:p w14:paraId="1AEDEC24" w14:textId="77777777" w:rsidR="00E05F3B" w:rsidRPr="00251844" w:rsidRDefault="00E05F3B" w:rsidP="006377D0">
            <w:pPr>
              <w:tabs>
                <w:tab w:val="center" w:pos="4252"/>
                <w:tab w:val="right" w:pos="8504"/>
              </w:tabs>
              <w:rPr>
                <w:rFonts w:cs="Arial"/>
              </w:rPr>
            </w:pPr>
            <w:r w:rsidRPr="00251844">
              <w:rPr>
                <w:rFonts w:cs="Arial"/>
              </w:rPr>
              <w:t>El sistema no hace cambio alguno en los registros.</w:t>
            </w:r>
          </w:p>
        </w:tc>
      </w:tr>
    </w:tbl>
    <w:p w14:paraId="0165F0B8" w14:textId="77777777" w:rsidR="00E05F3B" w:rsidRPr="00251844" w:rsidRDefault="00E05F3B" w:rsidP="006377D0">
      <w:pPr>
        <w:rPr>
          <w:rFonts w:cs="Arial"/>
          <w:lang w:val="es-PE"/>
        </w:rPr>
      </w:pPr>
    </w:p>
    <w:p w14:paraId="3ED065C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3D409EE2" w14:textId="77777777" w:rsidTr="006377D0">
        <w:tc>
          <w:tcPr>
            <w:tcW w:w="8644" w:type="dxa"/>
            <w:gridSpan w:val="2"/>
            <w:shd w:val="clear" w:color="auto" w:fill="000000"/>
          </w:tcPr>
          <w:p w14:paraId="5BDCB60B"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Realizar pago de Compras</w:t>
            </w:r>
          </w:p>
        </w:tc>
      </w:tr>
      <w:tr w:rsidR="00E05F3B" w:rsidRPr="00251844" w14:paraId="514DE3B1" w14:textId="77777777" w:rsidTr="006377D0">
        <w:tc>
          <w:tcPr>
            <w:tcW w:w="4322" w:type="dxa"/>
          </w:tcPr>
          <w:p w14:paraId="731C2A9A"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1A9B425F" w14:textId="77777777" w:rsidR="00E05F3B" w:rsidRPr="00251844" w:rsidRDefault="00E05F3B" w:rsidP="006377D0">
            <w:pPr>
              <w:tabs>
                <w:tab w:val="center" w:pos="4252"/>
                <w:tab w:val="right" w:pos="8504"/>
              </w:tabs>
              <w:rPr>
                <w:rFonts w:cs="Arial"/>
              </w:rPr>
            </w:pPr>
            <w:r w:rsidRPr="00251844">
              <w:rPr>
                <w:rFonts w:cs="Arial"/>
              </w:rPr>
              <w:t>COM03</w:t>
            </w:r>
          </w:p>
        </w:tc>
      </w:tr>
      <w:tr w:rsidR="006377D0" w:rsidRPr="00251844" w14:paraId="6DFD2482" w14:textId="77777777" w:rsidTr="003145CD">
        <w:tc>
          <w:tcPr>
            <w:tcW w:w="8644" w:type="dxa"/>
            <w:gridSpan w:val="2"/>
          </w:tcPr>
          <w:p w14:paraId="3424EB72"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07694EB5" w14:textId="77777777" w:rsidR="006377D0" w:rsidRPr="00251844" w:rsidRDefault="006377D0" w:rsidP="006377D0">
            <w:pPr>
              <w:tabs>
                <w:tab w:val="center" w:pos="4252"/>
                <w:tab w:val="right" w:pos="8504"/>
              </w:tabs>
              <w:rPr>
                <w:rFonts w:cs="Arial"/>
              </w:rPr>
            </w:pPr>
            <w:r w:rsidRPr="00251844">
              <w:rPr>
                <w:rFonts w:cs="Arial"/>
              </w:rPr>
              <w:t>El sistema realiza el pago relacionado a compras de la empresa.</w:t>
            </w:r>
          </w:p>
        </w:tc>
      </w:tr>
      <w:tr w:rsidR="00E05F3B" w:rsidRPr="00251844" w14:paraId="343144DA" w14:textId="77777777" w:rsidTr="006377D0">
        <w:tc>
          <w:tcPr>
            <w:tcW w:w="4322" w:type="dxa"/>
          </w:tcPr>
          <w:p w14:paraId="236E7641"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5FBB6C29"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47388CA5" w14:textId="77777777" w:rsidTr="006377D0">
        <w:tc>
          <w:tcPr>
            <w:tcW w:w="4322" w:type="dxa"/>
          </w:tcPr>
          <w:p w14:paraId="612B1E82"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4E3E4DB9"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2BC6AD6C" w14:textId="77777777" w:rsidTr="006377D0">
        <w:trPr>
          <w:trHeight w:val="109"/>
        </w:trPr>
        <w:tc>
          <w:tcPr>
            <w:tcW w:w="8644" w:type="dxa"/>
            <w:gridSpan w:val="2"/>
            <w:shd w:val="clear" w:color="auto" w:fill="7F7F7F"/>
          </w:tcPr>
          <w:p w14:paraId="5F7878FF"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07C6D248" w14:textId="77777777" w:rsidTr="006377D0">
        <w:tc>
          <w:tcPr>
            <w:tcW w:w="8644" w:type="dxa"/>
            <w:gridSpan w:val="2"/>
          </w:tcPr>
          <w:p w14:paraId="7FF7D974"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14:paraId="625E3372"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14:paraId="52E88371"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14:paraId="3D075686"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14:paraId="5D8F2FAA"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la opción “Pagar”.</w:t>
            </w:r>
          </w:p>
          <w:p w14:paraId="5924768E"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14:paraId="66E511B5"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14:paraId="7CE52AB6"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actor elige la opción “Guardar”.</w:t>
            </w:r>
          </w:p>
          <w:p w14:paraId="7EA47FC6" w14:textId="77777777" w:rsidR="00E05F3B" w:rsidRPr="00251844" w:rsidRDefault="00E05F3B" w:rsidP="007C2819">
            <w:pPr>
              <w:pStyle w:val="Prrafodelista"/>
              <w:numPr>
                <w:ilvl w:val="0"/>
                <w:numId w:val="87"/>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E05F3B" w:rsidRPr="00251844" w14:paraId="18B369AC" w14:textId="77777777" w:rsidTr="006377D0">
        <w:tc>
          <w:tcPr>
            <w:tcW w:w="4322" w:type="dxa"/>
          </w:tcPr>
          <w:p w14:paraId="717DD7AA"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03C787DA" w14:textId="77777777" w:rsidR="00E05F3B" w:rsidRPr="00251844" w:rsidRDefault="00E05F3B" w:rsidP="006377D0">
            <w:pPr>
              <w:tabs>
                <w:tab w:val="center" w:pos="4252"/>
                <w:tab w:val="right" w:pos="8504"/>
              </w:tabs>
              <w:rPr>
                <w:rFonts w:cs="Arial"/>
              </w:rPr>
            </w:pPr>
            <w:r w:rsidRPr="00251844">
              <w:rPr>
                <w:rFonts w:cs="Arial"/>
              </w:rPr>
              <w:t>El sistema almacena el registro del pago de la compra relacionándola.</w:t>
            </w:r>
          </w:p>
        </w:tc>
      </w:tr>
    </w:tbl>
    <w:p w14:paraId="35E9BD28" w14:textId="77777777" w:rsidR="00E05F3B" w:rsidRPr="00251844" w:rsidRDefault="00E05F3B" w:rsidP="00E05F3B">
      <w:pPr>
        <w:rPr>
          <w:rFonts w:cs="Arial"/>
        </w:rPr>
      </w:pPr>
    </w:p>
    <w:p w14:paraId="630A80EB"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25D1C81F" w14:textId="77777777" w:rsidTr="006377D0">
        <w:tc>
          <w:tcPr>
            <w:tcW w:w="8644" w:type="dxa"/>
            <w:gridSpan w:val="2"/>
            <w:shd w:val="clear" w:color="auto" w:fill="000000"/>
          </w:tcPr>
          <w:p w14:paraId="2500ABF6" w14:textId="77777777" w:rsidR="00E05F3B" w:rsidRPr="003C487C" w:rsidRDefault="00E05F3B" w:rsidP="006377D0">
            <w:pPr>
              <w:tabs>
                <w:tab w:val="center" w:pos="4252"/>
                <w:tab w:val="right" w:pos="8504"/>
              </w:tabs>
              <w:jc w:val="center"/>
              <w:rPr>
                <w:rFonts w:cs="Arial"/>
                <w:b/>
                <w:color w:val="FFFFFF" w:themeColor="background1"/>
              </w:rPr>
            </w:pPr>
            <w:r w:rsidRPr="003C487C">
              <w:rPr>
                <w:rFonts w:cs="Arial"/>
                <w:b/>
                <w:color w:val="FFFFFF" w:themeColor="background1"/>
              </w:rPr>
              <w:t>Registrar recepción de productos solicitados</w:t>
            </w:r>
          </w:p>
        </w:tc>
      </w:tr>
      <w:tr w:rsidR="00E05F3B" w:rsidRPr="00251844" w14:paraId="2043EC98" w14:textId="77777777" w:rsidTr="006377D0">
        <w:tc>
          <w:tcPr>
            <w:tcW w:w="4322" w:type="dxa"/>
          </w:tcPr>
          <w:p w14:paraId="7BF7193C" w14:textId="77777777" w:rsidR="00E05F3B" w:rsidRPr="00251844" w:rsidRDefault="00E05F3B" w:rsidP="006377D0">
            <w:pPr>
              <w:tabs>
                <w:tab w:val="center" w:pos="4252"/>
                <w:tab w:val="right" w:pos="8504"/>
              </w:tabs>
              <w:rPr>
                <w:rFonts w:cs="Arial"/>
                <w:b/>
              </w:rPr>
            </w:pPr>
            <w:r w:rsidRPr="00251844">
              <w:rPr>
                <w:rFonts w:cs="Arial"/>
                <w:b/>
              </w:rPr>
              <w:t>ID</w:t>
            </w:r>
          </w:p>
        </w:tc>
        <w:tc>
          <w:tcPr>
            <w:tcW w:w="4322" w:type="dxa"/>
          </w:tcPr>
          <w:p w14:paraId="51901A0B" w14:textId="77777777" w:rsidR="00E05F3B" w:rsidRPr="00251844" w:rsidRDefault="00E05F3B" w:rsidP="006377D0">
            <w:pPr>
              <w:tabs>
                <w:tab w:val="center" w:pos="4252"/>
                <w:tab w:val="right" w:pos="8504"/>
              </w:tabs>
              <w:rPr>
                <w:rFonts w:cs="Arial"/>
              </w:rPr>
            </w:pPr>
            <w:r w:rsidRPr="00251844">
              <w:rPr>
                <w:rFonts w:cs="Arial"/>
              </w:rPr>
              <w:t>COM04</w:t>
            </w:r>
          </w:p>
        </w:tc>
      </w:tr>
      <w:tr w:rsidR="006377D0" w:rsidRPr="00251844" w14:paraId="00F43697" w14:textId="77777777" w:rsidTr="003145CD">
        <w:tc>
          <w:tcPr>
            <w:tcW w:w="8644" w:type="dxa"/>
            <w:gridSpan w:val="2"/>
          </w:tcPr>
          <w:p w14:paraId="68D83977" w14:textId="77777777" w:rsidR="006377D0" w:rsidRPr="00251844" w:rsidRDefault="006377D0" w:rsidP="000E0B4F">
            <w:pPr>
              <w:tabs>
                <w:tab w:val="center" w:pos="4252"/>
                <w:tab w:val="right" w:pos="8504"/>
              </w:tabs>
              <w:rPr>
                <w:rFonts w:cs="Arial"/>
                <w:b/>
              </w:rPr>
            </w:pPr>
            <w:r w:rsidRPr="00251844">
              <w:rPr>
                <w:rFonts w:cs="Arial"/>
                <w:b/>
              </w:rPr>
              <w:t>Descripción General</w:t>
            </w:r>
          </w:p>
          <w:p w14:paraId="4A21778D" w14:textId="77777777" w:rsidR="006377D0" w:rsidRPr="00251844" w:rsidRDefault="006377D0" w:rsidP="006377D0">
            <w:pPr>
              <w:tabs>
                <w:tab w:val="center" w:pos="4252"/>
                <w:tab w:val="right" w:pos="8504"/>
              </w:tabs>
              <w:rPr>
                <w:rFonts w:cs="Arial"/>
              </w:rPr>
            </w:pPr>
            <w:r w:rsidRPr="00251844">
              <w:rPr>
                <w:rFonts w:cs="Arial"/>
              </w:rPr>
              <w:t>El sistema registra los productos que la empresa ha recibido de parte de los proveedores.</w:t>
            </w:r>
          </w:p>
        </w:tc>
      </w:tr>
      <w:tr w:rsidR="00E05F3B" w:rsidRPr="00251844" w14:paraId="0B7506D6" w14:textId="77777777" w:rsidTr="006377D0">
        <w:tc>
          <w:tcPr>
            <w:tcW w:w="4322" w:type="dxa"/>
          </w:tcPr>
          <w:p w14:paraId="33DEF495" w14:textId="77777777" w:rsidR="00E05F3B" w:rsidRPr="00251844" w:rsidRDefault="00E05F3B" w:rsidP="006377D0">
            <w:pPr>
              <w:tabs>
                <w:tab w:val="center" w:pos="4252"/>
                <w:tab w:val="right" w:pos="8504"/>
              </w:tabs>
              <w:rPr>
                <w:rFonts w:cs="Arial"/>
                <w:b/>
              </w:rPr>
            </w:pPr>
            <w:r w:rsidRPr="00251844">
              <w:rPr>
                <w:rFonts w:cs="Arial"/>
                <w:b/>
              </w:rPr>
              <w:t>Actores</w:t>
            </w:r>
          </w:p>
        </w:tc>
        <w:tc>
          <w:tcPr>
            <w:tcW w:w="4322" w:type="dxa"/>
          </w:tcPr>
          <w:p w14:paraId="0B59B4AD" w14:textId="77777777" w:rsidR="00E05F3B" w:rsidRPr="00251844" w:rsidRDefault="00E05F3B" w:rsidP="006377D0">
            <w:pPr>
              <w:tabs>
                <w:tab w:val="center" w:pos="4252"/>
                <w:tab w:val="right" w:pos="8504"/>
              </w:tabs>
              <w:rPr>
                <w:rFonts w:cs="Arial"/>
              </w:rPr>
            </w:pPr>
            <w:r w:rsidRPr="00251844">
              <w:rPr>
                <w:rFonts w:cs="Arial"/>
              </w:rPr>
              <w:t>Gerente de compras</w:t>
            </w:r>
          </w:p>
        </w:tc>
      </w:tr>
      <w:tr w:rsidR="00E05F3B" w:rsidRPr="00251844" w14:paraId="1DBCA804" w14:textId="77777777" w:rsidTr="006377D0">
        <w:tc>
          <w:tcPr>
            <w:tcW w:w="4322" w:type="dxa"/>
          </w:tcPr>
          <w:p w14:paraId="2394017E" w14:textId="77777777" w:rsidR="00E05F3B" w:rsidRPr="00251844" w:rsidRDefault="00E05F3B" w:rsidP="006377D0">
            <w:pPr>
              <w:tabs>
                <w:tab w:val="center" w:pos="4252"/>
                <w:tab w:val="right" w:pos="8504"/>
              </w:tabs>
              <w:rPr>
                <w:rFonts w:cs="Arial"/>
                <w:b/>
              </w:rPr>
            </w:pPr>
            <w:r w:rsidRPr="00251844">
              <w:rPr>
                <w:rFonts w:cs="Arial"/>
                <w:b/>
              </w:rPr>
              <w:t>Precondición</w:t>
            </w:r>
          </w:p>
        </w:tc>
        <w:tc>
          <w:tcPr>
            <w:tcW w:w="4322" w:type="dxa"/>
          </w:tcPr>
          <w:p w14:paraId="000A1462" w14:textId="77777777" w:rsidR="00E05F3B" w:rsidRPr="00251844" w:rsidRDefault="00E05F3B" w:rsidP="006377D0">
            <w:pPr>
              <w:tabs>
                <w:tab w:val="center" w:pos="4252"/>
                <w:tab w:val="right" w:pos="8504"/>
              </w:tabs>
              <w:rPr>
                <w:rFonts w:cs="Arial"/>
              </w:rPr>
            </w:pPr>
            <w:r w:rsidRPr="00251844">
              <w:rPr>
                <w:rFonts w:cs="Arial"/>
              </w:rPr>
              <w:t>El actor apertura el sistema en el campo de Compras</w:t>
            </w:r>
          </w:p>
        </w:tc>
      </w:tr>
      <w:tr w:rsidR="00E05F3B" w:rsidRPr="00251844" w14:paraId="64A9B8D8" w14:textId="77777777" w:rsidTr="006377D0">
        <w:trPr>
          <w:trHeight w:val="109"/>
        </w:trPr>
        <w:tc>
          <w:tcPr>
            <w:tcW w:w="8644" w:type="dxa"/>
            <w:gridSpan w:val="2"/>
            <w:shd w:val="clear" w:color="auto" w:fill="7F7F7F"/>
          </w:tcPr>
          <w:p w14:paraId="69866A52" w14:textId="77777777" w:rsidR="00E05F3B" w:rsidRPr="00251844" w:rsidRDefault="00E05F3B" w:rsidP="006377D0">
            <w:pPr>
              <w:tabs>
                <w:tab w:val="center" w:pos="4252"/>
                <w:tab w:val="right" w:pos="8504"/>
              </w:tabs>
              <w:rPr>
                <w:rFonts w:cs="Arial"/>
                <w:b/>
              </w:rPr>
            </w:pPr>
            <w:r w:rsidRPr="00251844">
              <w:rPr>
                <w:rFonts w:cs="Arial"/>
                <w:b/>
              </w:rPr>
              <w:t>Flujo Normal:</w:t>
            </w:r>
          </w:p>
        </w:tc>
      </w:tr>
      <w:tr w:rsidR="00E05F3B" w:rsidRPr="00251844" w14:paraId="186E8C8B" w14:textId="77777777" w:rsidTr="006377D0">
        <w:tc>
          <w:tcPr>
            <w:tcW w:w="8644" w:type="dxa"/>
            <w:gridSpan w:val="2"/>
          </w:tcPr>
          <w:p w14:paraId="5E253206"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14:paraId="53FCFE2C"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14:paraId="2BAFD0B3"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14:paraId="12E64064"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14:paraId="2640FC3E"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pedido.</w:t>
            </w:r>
          </w:p>
          <w:p w14:paraId="2619AE0B"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14:paraId="42369577"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un proveedor.</w:t>
            </w:r>
          </w:p>
          <w:p w14:paraId="4310DC48"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14:paraId="78DF9F2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14:paraId="35E8A130"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elige la opción “Guardar”.</w:t>
            </w:r>
          </w:p>
          <w:p w14:paraId="387C6D01" w14:textId="77777777" w:rsidR="00E05F3B" w:rsidRPr="00251844" w:rsidRDefault="00E05F3B" w:rsidP="007C2819">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E05F3B" w:rsidRPr="00251844" w14:paraId="4081E759" w14:textId="77777777" w:rsidTr="006377D0">
        <w:tc>
          <w:tcPr>
            <w:tcW w:w="4322" w:type="dxa"/>
          </w:tcPr>
          <w:p w14:paraId="6412676B" w14:textId="77777777" w:rsidR="00E05F3B" w:rsidRPr="00251844" w:rsidRDefault="00E05F3B" w:rsidP="006377D0">
            <w:pPr>
              <w:tabs>
                <w:tab w:val="center" w:pos="4252"/>
                <w:tab w:val="right" w:pos="8504"/>
              </w:tabs>
              <w:rPr>
                <w:rFonts w:cs="Arial"/>
                <w:b/>
              </w:rPr>
            </w:pPr>
            <w:r w:rsidRPr="00251844">
              <w:rPr>
                <w:rFonts w:cs="Arial"/>
                <w:b/>
              </w:rPr>
              <w:t>Post-condición</w:t>
            </w:r>
          </w:p>
        </w:tc>
        <w:tc>
          <w:tcPr>
            <w:tcW w:w="4322" w:type="dxa"/>
          </w:tcPr>
          <w:p w14:paraId="3116532E" w14:textId="77777777" w:rsidR="00E05F3B" w:rsidRPr="00251844" w:rsidRDefault="00E05F3B" w:rsidP="006377D0">
            <w:pPr>
              <w:tabs>
                <w:tab w:val="center" w:pos="4252"/>
                <w:tab w:val="right" w:pos="8504"/>
              </w:tabs>
              <w:rPr>
                <w:rFonts w:cs="Arial"/>
              </w:rPr>
            </w:pPr>
            <w:r w:rsidRPr="00251844">
              <w:rPr>
                <w:rFonts w:cs="Arial"/>
              </w:rPr>
              <w:t>El sistema registra la cantidad atendida por cada ítem y activa el pago al proveedor.</w:t>
            </w:r>
          </w:p>
        </w:tc>
      </w:tr>
    </w:tbl>
    <w:p w14:paraId="529520CA" w14:textId="77777777" w:rsidR="00E05F3B" w:rsidRPr="00251844" w:rsidRDefault="00E05F3B" w:rsidP="00E05F3B">
      <w:pPr>
        <w:rPr>
          <w:rFonts w:cs="Arial"/>
        </w:rPr>
      </w:pPr>
    </w:p>
    <w:p w14:paraId="3E17CEF5"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CF0A2AA" w14:textId="77777777" w:rsidTr="000E0B4F">
        <w:tc>
          <w:tcPr>
            <w:tcW w:w="8644" w:type="dxa"/>
            <w:gridSpan w:val="2"/>
            <w:shd w:val="clear" w:color="auto" w:fill="000000"/>
          </w:tcPr>
          <w:p w14:paraId="326B6439" w14:textId="77777777" w:rsidR="00E05F3B" w:rsidRPr="00251844" w:rsidRDefault="00E05F3B" w:rsidP="000E0B4F">
            <w:pPr>
              <w:tabs>
                <w:tab w:val="center" w:pos="4252"/>
                <w:tab w:val="right" w:pos="8504"/>
              </w:tabs>
              <w:jc w:val="center"/>
              <w:rPr>
                <w:rFonts w:cs="Arial"/>
                <w:b/>
              </w:rPr>
            </w:pPr>
            <w:r w:rsidRPr="00251844">
              <w:rPr>
                <w:rFonts w:cs="Arial"/>
                <w:b/>
              </w:rPr>
              <w:t>Generar Reporte de Compras</w:t>
            </w:r>
          </w:p>
        </w:tc>
      </w:tr>
      <w:tr w:rsidR="00E05F3B" w:rsidRPr="00251844" w14:paraId="1F66BB21" w14:textId="77777777" w:rsidTr="000E0B4F">
        <w:tc>
          <w:tcPr>
            <w:tcW w:w="4322" w:type="dxa"/>
          </w:tcPr>
          <w:p w14:paraId="169D4A4C"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2B3806B9" w14:textId="77777777" w:rsidR="00E05F3B" w:rsidRPr="00251844" w:rsidRDefault="00E05F3B" w:rsidP="000E0B4F">
            <w:pPr>
              <w:tabs>
                <w:tab w:val="center" w:pos="4252"/>
                <w:tab w:val="right" w:pos="8504"/>
              </w:tabs>
              <w:rPr>
                <w:rFonts w:cs="Arial"/>
              </w:rPr>
            </w:pPr>
            <w:r w:rsidRPr="00251844">
              <w:rPr>
                <w:rFonts w:cs="Arial"/>
              </w:rPr>
              <w:t>COM05</w:t>
            </w:r>
          </w:p>
        </w:tc>
      </w:tr>
      <w:tr w:rsidR="00E05F3B" w:rsidRPr="00251844" w14:paraId="6257A0D0" w14:textId="77777777" w:rsidTr="000E0B4F">
        <w:tc>
          <w:tcPr>
            <w:tcW w:w="8644" w:type="dxa"/>
            <w:gridSpan w:val="2"/>
          </w:tcPr>
          <w:p w14:paraId="4325A54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6414DF0" w14:textId="77777777" w:rsidR="00E05F3B" w:rsidRPr="00251844" w:rsidRDefault="00E05F3B" w:rsidP="000E0B4F">
            <w:pPr>
              <w:tabs>
                <w:tab w:val="center" w:pos="4252"/>
                <w:tab w:val="right" w:pos="8504"/>
              </w:tabs>
              <w:rPr>
                <w:rFonts w:cs="Arial"/>
              </w:rPr>
            </w:pPr>
            <w:r w:rsidRPr="00251844">
              <w:rPr>
                <w:rFonts w:cs="Arial"/>
              </w:rPr>
              <w:t>El sistema genera un reporte de compras de un periodo determinado</w:t>
            </w:r>
          </w:p>
        </w:tc>
      </w:tr>
      <w:tr w:rsidR="00E05F3B" w:rsidRPr="00251844" w14:paraId="198A5638" w14:textId="77777777" w:rsidTr="000E0B4F">
        <w:tc>
          <w:tcPr>
            <w:tcW w:w="4322" w:type="dxa"/>
          </w:tcPr>
          <w:p w14:paraId="56C14758"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4FDAD781"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35999DFB" w14:textId="77777777" w:rsidTr="000E0B4F">
        <w:tc>
          <w:tcPr>
            <w:tcW w:w="4322" w:type="dxa"/>
          </w:tcPr>
          <w:p w14:paraId="6B1A5A7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D0D62F1"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1792E5E5" w14:textId="77777777" w:rsidTr="000E0B4F">
        <w:trPr>
          <w:trHeight w:val="109"/>
        </w:trPr>
        <w:tc>
          <w:tcPr>
            <w:tcW w:w="8644" w:type="dxa"/>
            <w:gridSpan w:val="2"/>
            <w:shd w:val="clear" w:color="auto" w:fill="7F7F7F"/>
          </w:tcPr>
          <w:p w14:paraId="614E6559"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16C531DA" w14:textId="77777777" w:rsidTr="000E0B4F">
        <w:tc>
          <w:tcPr>
            <w:tcW w:w="8644" w:type="dxa"/>
            <w:gridSpan w:val="2"/>
          </w:tcPr>
          <w:p w14:paraId="798A3E81"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478CE388"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0301BE3D"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74EBD7DD" w14:textId="77777777" w:rsidR="00E05F3B" w:rsidRPr="00251844" w:rsidRDefault="00E05F3B" w:rsidP="007C2819">
            <w:pPr>
              <w:pStyle w:val="Prrafodelista"/>
              <w:numPr>
                <w:ilvl w:val="0"/>
                <w:numId w:val="94"/>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E05F3B" w:rsidRPr="00251844" w14:paraId="09010ACC" w14:textId="77777777" w:rsidTr="000E0B4F">
        <w:tc>
          <w:tcPr>
            <w:tcW w:w="4322" w:type="dxa"/>
          </w:tcPr>
          <w:p w14:paraId="26162647"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3AC74078"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3243978E" w14:textId="77777777" w:rsidTr="000E0B4F">
        <w:trPr>
          <w:trHeight w:val="109"/>
        </w:trPr>
        <w:tc>
          <w:tcPr>
            <w:tcW w:w="8644" w:type="dxa"/>
            <w:gridSpan w:val="2"/>
            <w:shd w:val="clear" w:color="auto" w:fill="7F7F7F"/>
          </w:tcPr>
          <w:p w14:paraId="0807E75D" w14:textId="77777777" w:rsidR="00E05F3B" w:rsidRPr="00251844" w:rsidRDefault="00E05F3B" w:rsidP="000E0B4F">
            <w:pPr>
              <w:tabs>
                <w:tab w:val="center" w:pos="4252"/>
                <w:tab w:val="right" w:pos="8504"/>
              </w:tabs>
              <w:rPr>
                <w:rFonts w:cs="Arial"/>
                <w:b/>
              </w:rPr>
            </w:pPr>
            <w:r w:rsidRPr="00251844">
              <w:rPr>
                <w:rFonts w:cs="Arial"/>
                <w:b/>
              </w:rPr>
              <w:t>Flujo de eventos alterno: Fecha de fin menor a fecha de inicio.</w:t>
            </w:r>
          </w:p>
        </w:tc>
      </w:tr>
      <w:tr w:rsidR="00E05F3B" w:rsidRPr="00251844" w14:paraId="4872456E" w14:textId="77777777" w:rsidTr="000E0B4F">
        <w:tc>
          <w:tcPr>
            <w:tcW w:w="8644" w:type="dxa"/>
            <w:gridSpan w:val="2"/>
          </w:tcPr>
          <w:p w14:paraId="6619E1F9" w14:textId="77777777" w:rsidR="00E05F3B" w:rsidRPr="00251844" w:rsidRDefault="00E05F3B" w:rsidP="000E0B4F">
            <w:pPr>
              <w:tabs>
                <w:tab w:val="center" w:pos="4252"/>
                <w:tab w:val="right" w:pos="8504"/>
              </w:tabs>
              <w:rPr>
                <w:rFonts w:cs="Arial"/>
              </w:rPr>
            </w:pPr>
            <w:r w:rsidRPr="00251844">
              <w:rPr>
                <w:rFonts w:cs="Arial"/>
              </w:rPr>
              <w:t>Parte del punto 2 del flujo principal:</w:t>
            </w:r>
          </w:p>
          <w:p w14:paraId="09FF00ED"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16D3340E" w14:textId="77777777" w:rsidR="00E05F3B" w:rsidRPr="00251844" w:rsidRDefault="00E05F3B" w:rsidP="007C2819">
            <w:pPr>
              <w:pStyle w:val="Prrafodelista"/>
              <w:numPr>
                <w:ilvl w:val="0"/>
                <w:numId w:val="95"/>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3F80BA27" w14:textId="77777777" w:rsidR="00E05F3B" w:rsidRPr="00251844" w:rsidRDefault="00E05F3B" w:rsidP="000E0B4F">
            <w:pPr>
              <w:tabs>
                <w:tab w:val="center" w:pos="4252"/>
                <w:tab w:val="right" w:pos="8504"/>
              </w:tabs>
              <w:rPr>
                <w:rFonts w:cs="Arial"/>
              </w:rPr>
            </w:pPr>
            <w:r w:rsidRPr="00251844">
              <w:rPr>
                <w:rFonts w:cs="Arial"/>
              </w:rPr>
              <w:t>Se repite hasta que la validación sea correcta, luego continúa en el punto 4 del flujo principal.</w:t>
            </w:r>
          </w:p>
        </w:tc>
      </w:tr>
      <w:tr w:rsidR="00E05F3B" w:rsidRPr="00251844" w14:paraId="69DA137D" w14:textId="77777777" w:rsidTr="000E0B4F">
        <w:tc>
          <w:tcPr>
            <w:tcW w:w="4322" w:type="dxa"/>
          </w:tcPr>
          <w:p w14:paraId="62DE6FF0"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0A79485F"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6E2A9E57" w14:textId="77777777" w:rsidR="00E05F3B" w:rsidRPr="00251844" w:rsidRDefault="00E05F3B" w:rsidP="00E05F3B">
      <w:pPr>
        <w:rPr>
          <w:rFonts w:cs="Arial"/>
        </w:rPr>
      </w:pPr>
    </w:p>
    <w:p w14:paraId="74095A13" w14:textId="77777777" w:rsidR="00E05F3B" w:rsidRDefault="00E05F3B" w:rsidP="00E05F3B">
      <w:pPr>
        <w:rPr>
          <w:rFonts w:cs="Arial"/>
        </w:rPr>
      </w:pPr>
    </w:p>
    <w:p w14:paraId="25D18F74" w14:textId="77777777" w:rsidR="003C487C" w:rsidRPr="00251844" w:rsidRDefault="003C487C"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729919B" w14:textId="77777777" w:rsidTr="000E0B4F">
        <w:tc>
          <w:tcPr>
            <w:tcW w:w="8644" w:type="dxa"/>
            <w:gridSpan w:val="2"/>
            <w:shd w:val="clear" w:color="auto" w:fill="000000"/>
          </w:tcPr>
          <w:p w14:paraId="7379150D" w14:textId="77777777" w:rsidR="00E05F3B" w:rsidRPr="00251844" w:rsidRDefault="00E05F3B" w:rsidP="000E0B4F">
            <w:pPr>
              <w:tabs>
                <w:tab w:val="center" w:pos="4252"/>
                <w:tab w:val="right" w:pos="8504"/>
              </w:tabs>
              <w:jc w:val="center"/>
              <w:rPr>
                <w:rFonts w:cs="Arial"/>
                <w:b/>
              </w:rPr>
            </w:pPr>
            <w:r w:rsidRPr="00251844">
              <w:rPr>
                <w:rFonts w:cs="Arial"/>
                <w:b/>
              </w:rPr>
              <w:t>Modificar Tipo de Cambio</w:t>
            </w:r>
          </w:p>
        </w:tc>
      </w:tr>
      <w:tr w:rsidR="00E05F3B" w:rsidRPr="00251844" w14:paraId="17A790F2" w14:textId="77777777" w:rsidTr="000E0B4F">
        <w:tc>
          <w:tcPr>
            <w:tcW w:w="4322" w:type="dxa"/>
          </w:tcPr>
          <w:p w14:paraId="60C3A0C7"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4BFBD858" w14:textId="77777777" w:rsidR="00E05F3B" w:rsidRPr="00251844" w:rsidRDefault="00E05F3B" w:rsidP="000E0B4F">
            <w:pPr>
              <w:tabs>
                <w:tab w:val="center" w:pos="4252"/>
                <w:tab w:val="right" w:pos="8504"/>
              </w:tabs>
              <w:rPr>
                <w:rFonts w:cs="Arial"/>
              </w:rPr>
            </w:pPr>
            <w:r w:rsidRPr="00251844">
              <w:rPr>
                <w:rFonts w:cs="Arial"/>
              </w:rPr>
              <w:t>VEN01</w:t>
            </w:r>
          </w:p>
        </w:tc>
      </w:tr>
      <w:tr w:rsidR="00E05F3B" w:rsidRPr="00251844" w14:paraId="75B0C599" w14:textId="77777777" w:rsidTr="000E0B4F">
        <w:tc>
          <w:tcPr>
            <w:tcW w:w="8644" w:type="dxa"/>
            <w:gridSpan w:val="2"/>
          </w:tcPr>
          <w:p w14:paraId="127059C0"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7B2FD950" w14:textId="77777777" w:rsidR="00E05F3B" w:rsidRPr="00251844" w:rsidRDefault="00E05F3B" w:rsidP="000E0B4F">
            <w:pPr>
              <w:tabs>
                <w:tab w:val="center" w:pos="4252"/>
                <w:tab w:val="right" w:pos="8504"/>
              </w:tabs>
              <w:rPr>
                <w:rFonts w:cs="Arial"/>
              </w:rPr>
            </w:pPr>
            <w:r w:rsidRPr="00251844">
              <w:rPr>
                <w:rFonts w:cs="Arial"/>
              </w:rPr>
              <w:t>El sistema cambiará el tipo de cambio de acuerdo a la actualidad económica que presente el mercado.</w:t>
            </w:r>
          </w:p>
        </w:tc>
      </w:tr>
      <w:tr w:rsidR="00E05F3B" w:rsidRPr="00251844" w14:paraId="17946489" w14:textId="77777777" w:rsidTr="000E0B4F">
        <w:tc>
          <w:tcPr>
            <w:tcW w:w="4322" w:type="dxa"/>
          </w:tcPr>
          <w:p w14:paraId="1999823C"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3125F0D2" w14:textId="77777777" w:rsidR="00E05F3B" w:rsidRPr="00251844" w:rsidRDefault="00E05F3B" w:rsidP="000E0B4F">
            <w:pPr>
              <w:tabs>
                <w:tab w:val="center" w:pos="4252"/>
                <w:tab w:val="right" w:pos="8504"/>
              </w:tabs>
              <w:rPr>
                <w:rFonts w:cs="Arial"/>
              </w:rPr>
            </w:pPr>
            <w:r w:rsidRPr="00251844">
              <w:rPr>
                <w:rFonts w:cs="Arial"/>
              </w:rPr>
              <w:t>Gerente de Ventas</w:t>
            </w:r>
          </w:p>
        </w:tc>
      </w:tr>
      <w:tr w:rsidR="00E05F3B" w:rsidRPr="00251844" w14:paraId="0830CE28" w14:textId="77777777" w:rsidTr="000E0B4F">
        <w:tc>
          <w:tcPr>
            <w:tcW w:w="4322" w:type="dxa"/>
          </w:tcPr>
          <w:p w14:paraId="32E190BF"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127AB2FA" w14:textId="77777777" w:rsidR="00E05F3B" w:rsidRPr="00251844" w:rsidRDefault="00E05F3B" w:rsidP="000E0B4F">
            <w:pPr>
              <w:tabs>
                <w:tab w:val="center" w:pos="4252"/>
                <w:tab w:val="right" w:pos="8504"/>
              </w:tabs>
              <w:rPr>
                <w:rFonts w:cs="Arial"/>
              </w:rPr>
            </w:pPr>
            <w:r w:rsidRPr="00251844">
              <w:rPr>
                <w:rFonts w:cs="Arial"/>
              </w:rPr>
              <w:t>El actor apertura el sistema</w:t>
            </w:r>
          </w:p>
        </w:tc>
      </w:tr>
      <w:tr w:rsidR="00E05F3B" w:rsidRPr="00251844" w14:paraId="5F0D6D82" w14:textId="77777777" w:rsidTr="000E0B4F">
        <w:trPr>
          <w:trHeight w:val="109"/>
        </w:trPr>
        <w:tc>
          <w:tcPr>
            <w:tcW w:w="8644" w:type="dxa"/>
            <w:gridSpan w:val="2"/>
            <w:shd w:val="clear" w:color="auto" w:fill="7F7F7F"/>
          </w:tcPr>
          <w:p w14:paraId="536183E3"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73DF9ECC" w14:textId="77777777" w:rsidTr="000E0B4F">
        <w:tc>
          <w:tcPr>
            <w:tcW w:w="8644" w:type="dxa"/>
            <w:gridSpan w:val="2"/>
          </w:tcPr>
          <w:p w14:paraId="212F1076"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14:paraId="2597387D"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14:paraId="355EE109"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14:paraId="13EBF701"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14:paraId="5E6FA7F2"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actor selecciona la opción “Guardar”</w:t>
            </w:r>
          </w:p>
          <w:p w14:paraId="7C8ACCCC" w14:textId="77777777" w:rsidR="00E05F3B" w:rsidRPr="00251844" w:rsidRDefault="00E05F3B" w:rsidP="007C2819">
            <w:pPr>
              <w:pStyle w:val="Prrafodelista"/>
              <w:numPr>
                <w:ilvl w:val="0"/>
                <w:numId w:val="92"/>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E05F3B" w:rsidRPr="00251844" w14:paraId="1AF82910" w14:textId="77777777" w:rsidTr="000E0B4F">
        <w:tc>
          <w:tcPr>
            <w:tcW w:w="4322" w:type="dxa"/>
          </w:tcPr>
          <w:p w14:paraId="64DBFF81"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66E5DA64" w14:textId="77777777" w:rsidR="00E05F3B" w:rsidRPr="00251844" w:rsidRDefault="00E05F3B" w:rsidP="000E0B4F">
            <w:pPr>
              <w:tabs>
                <w:tab w:val="center" w:pos="4252"/>
                <w:tab w:val="right" w:pos="8504"/>
              </w:tabs>
              <w:rPr>
                <w:rFonts w:cs="Arial"/>
              </w:rPr>
            </w:pPr>
            <w:r w:rsidRPr="00251844">
              <w:rPr>
                <w:rFonts w:cs="Arial"/>
              </w:rPr>
              <w:t>El sistema marca el nuevo tipo de cambio como vigente</w:t>
            </w:r>
          </w:p>
        </w:tc>
      </w:tr>
    </w:tbl>
    <w:p w14:paraId="3D4C1285" w14:textId="77777777" w:rsidR="00E05F3B" w:rsidRPr="00251844" w:rsidRDefault="00E05F3B" w:rsidP="00E05F3B">
      <w:pPr>
        <w:rPr>
          <w:rFonts w:cs="Arial"/>
        </w:rPr>
      </w:pPr>
    </w:p>
    <w:p w14:paraId="2A6F4BA3"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0CD99CA" w14:textId="77777777" w:rsidTr="000E0B4F">
        <w:tc>
          <w:tcPr>
            <w:tcW w:w="8644" w:type="dxa"/>
            <w:gridSpan w:val="2"/>
            <w:shd w:val="clear" w:color="auto" w:fill="000000"/>
          </w:tcPr>
          <w:p w14:paraId="0AB58575" w14:textId="77777777" w:rsidR="00E05F3B" w:rsidRPr="00251844" w:rsidRDefault="00E05F3B" w:rsidP="000E0B4F">
            <w:pPr>
              <w:tabs>
                <w:tab w:val="center" w:pos="4252"/>
                <w:tab w:val="right" w:pos="8504"/>
              </w:tabs>
              <w:jc w:val="center"/>
              <w:rPr>
                <w:rFonts w:cs="Arial"/>
                <w:b/>
              </w:rPr>
            </w:pPr>
            <w:r w:rsidRPr="00251844">
              <w:rPr>
                <w:rFonts w:cs="Arial"/>
                <w:b/>
              </w:rPr>
              <w:t>Generar Pago de Servicios</w:t>
            </w:r>
          </w:p>
        </w:tc>
      </w:tr>
      <w:tr w:rsidR="00E05F3B" w:rsidRPr="00251844" w14:paraId="4B32870C" w14:textId="77777777" w:rsidTr="000E0B4F">
        <w:tc>
          <w:tcPr>
            <w:tcW w:w="4322" w:type="dxa"/>
          </w:tcPr>
          <w:p w14:paraId="1A91D4BE"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679B4853" w14:textId="77777777" w:rsidR="00E05F3B" w:rsidRPr="00251844" w:rsidRDefault="00E05F3B" w:rsidP="000E0B4F">
            <w:pPr>
              <w:tabs>
                <w:tab w:val="center" w:pos="4252"/>
                <w:tab w:val="right" w:pos="8504"/>
              </w:tabs>
              <w:rPr>
                <w:rFonts w:cs="Arial"/>
              </w:rPr>
            </w:pPr>
            <w:r w:rsidRPr="00251844">
              <w:rPr>
                <w:rFonts w:cs="Arial"/>
              </w:rPr>
              <w:t>VEN0</w:t>
            </w:r>
            <w:r w:rsidR="00763A68">
              <w:rPr>
                <w:rFonts w:cs="Arial"/>
              </w:rPr>
              <w:t>2</w:t>
            </w:r>
          </w:p>
        </w:tc>
      </w:tr>
      <w:tr w:rsidR="00E05F3B" w:rsidRPr="00251844" w14:paraId="3255EE8A" w14:textId="77777777" w:rsidTr="000E0B4F">
        <w:tc>
          <w:tcPr>
            <w:tcW w:w="8644" w:type="dxa"/>
            <w:gridSpan w:val="2"/>
          </w:tcPr>
          <w:p w14:paraId="6C73AA9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C64CE95" w14:textId="77777777" w:rsidR="00E05F3B" w:rsidRPr="00251844" w:rsidRDefault="00E05F3B" w:rsidP="000E0B4F">
            <w:pPr>
              <w:tabs>
                <w:tab w:val="center" w:pos="4252"/>
                <w:tab w:val="right" w:pos="8504"/>
              </w:tabs>
              <w:rPr>
                <w:rFonts w:cs="Arial"/>
              </w:rPr>
            </w:pPr>
            <w:r w:rsidRPr="00251844">
              <w:rPr>
                <w:rFonts w:cs="Arial"/>
              </w:rPr>
              <w:t>El sistema realizará el pago de los servicios consumidos por el cliente, permitiendo el pago con tarjeta de crédito, al contado u combinado. Además de imprimir los comprobantes de pago (boleta o factura).</w:t>
            </w:r>
          </w:p>
        </w:tc>
      </w:tr>
      <w:tr w:rsidR="00E05F3B" w:rsidRPr="00251844" w14:paraId="3B1B7574" w14:textId="77777777" w:rsidTr="000E0B4F">
        <w:tc>
          <w:tcPr>
            <w:tcW w:w="4322" w:type="dxa"/>
          </w:tcPr>
          <w:p w14:paraId="25ACF7C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77A975DC"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281C3F4B" w14:textId="77777777" w:rsidTr="000E0B4F">
        <w:tc>
          <w:tcPr>
            <w:tcW w:w="4322" w:type="dxa"/>
          </w:tcPr>
          <w:p w14:paraId="2775B8A3"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6A39025B" w14:textId="77777777" w:rsidR="00E05F3B" w:rsidRPr="00251844" w:rsidRDefault="00E05F3B" w:rsidP="000E0B4F">
            <w:pPr>
              <w:tabs>
                <w:tab w:val="center" w:pos="4252"/>
                <w:tab w:val="right" w:pos="8504"/>
              </w:tabs>
              <w:rPr>
                <w:rFonts w:cs="Arial"/>
              </w:rPr>
            </w:pPr>
            <w:r w:rsidRPr="00251844">
              <w:rPr>
                <w:rFonts w:cs="Arial"/>
              </w:rPr>
              <w:t>El actor vendedor apertura el sistema en el apartado de Ventas</w:t>
            </w:r>
          </w:p>
        </w:tc>
      </w:tr>
      <w:tr w:rsidR="00E05F3B" w:rsidRPr="00251844" w14:paraId="5AEBC936" w14:textId="77777777" w:rsidTr="000E0B4F">
        <w:trPr>
          <w:trHeight w:val="109"/>
        </w:trPr>
        <w:tc>
          <w:tcPr>
            <w:tcW w:w="8644" w:type="dxa"/>
            <w:gridSpan w:val="2"/>
            <w:shd w:val="clear" w:color="auto" w:fill="7F7F7F"/>
          </w:tcPr>
          <w:p w14:paraId="5EB4D8BE"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0E3016AF" w14:textId="77777777" w:rsidTr="006377D0">
        <w:tc>
          <w:tcPr>
            <w:tcW w:w="8644" w:type="dxa"/>
          </w:tcPr>
          <w:p w14:paraId="229314CE"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14:paraId="7F91E3CC"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14:paraId="1ADCF575"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14:paraId="29C15602"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14:paraId="790D4FA8"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14:paraId="0EB5E46F"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14:paraId="7309284C"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14:paraId="415BF1BB"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14:paraId="7F557204"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14:paraId="0C03F08D" w14:textId="77777777" w:rsidR="00E05F3B" w:rsidRPr="00251844" w:rsidRDefault="00E05F3B" w:rsidP="007C2819">
            <w:pPr>
              <w:pStyle w:val="Prrafodelista"/>
              <w:framePr w:hSpace="141" w:wrap="around" w:vAnchor="text" w:hAnchor="margin" w:y="11"/>
              <w:numPr>
                <w:ilvl w:val="0"/>
                <w:numId w:val="89"/>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BDD5BC2" w14:textId="77777777" w:rsidTr="000E0B4F">
        <w:tc>
          <w:tcPr>
            <w:tcW w:w="4322" w:type="dxa"/>
          </w:tcPr>
          <w:p w14:paraId="65E2F9A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F90AA2D" w14:textId="77777777" w:rsidR="00E05F3B" w:rsidRPr="00251844" w:rsidRDefault="00E05F3B" w:rsidP="000E0B4F">
            <w:pPr>
              <w:tabs>
                <w:tab w:val="center" w:pos="4252"/>
                <w:tab w:val="right" w:pos="8504"/>
              </w:tabs>
              <w:rPr>
                <w:rFonts w:cs="Arial"/>
              </w:rPr>
            </w:pPr>
            <w:r w:rsidRPr="00251844">
              <w:rPr>
                <w:rFonts w:cs="Arial"/>
              </w:rPr>
              <w:t>Se activa el pago de los servicio y el registro de los servicios pendientes por pagar</w:t>
            </w:r>
          </w:p>
        </w:tc>
      </w:tr>
      <w:tr w:rsidR="00E05F3B" w:rsidRPr="00251844" w14:paraId="47CC7C57" w14:textId="77777777" w:rsidTr="000E0B4F">
        <w:trPr>
          <w:trHeight w:val="109"/>
        </w:trPr>
        <w:tc>
          <w:tcPr>
            <w:tcW w:w="8644" w:type="dxa"/>
            <w:gridSpan w:val="2"/>
            <w:shd w:val="clear" w:color="auto" w:fill="7F7F7F"/>
          </w:tcPr>
          <w:p w14:paraId="76161264" w14:textId="77777777" w:rsidR="00E05F3B" w:rsidRPr="00251844" w:rsidRDefault="00E05F3B" w:rsidP="000E0B4F">
            <w:pPr>
              <w:tabs>
                <w:tab w:val="center" w:pos="4252"/>
                <w:tab w:val="right" w:pos="8504"/>
              </w:tabs>
              <w:rPr>
                <w:rFonts w:cs="Arial"/>
                <w:b/>
              </w:rPr>
            </w:pPr>
            <w:r w:rsidRPr="00251844">
              <w:rPr>
                <w:rFonts w:cs="Arial"/>
                <w:b/>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113DAD02" w14:textId="77777777" w:rsidTr="006377D0">
        <w:tc>
          <w:tcPr>
            <w:tcW w:w="8644" w:type="dxa"/>
          </w:tcPr>
          <w:p w14:paraId="0ACAF2BF"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7 del flujo principal:</w:t>
            </w:r>
          </w:p>
          <w:p w14:paraId="26CF3466"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“Pagar Todo”.</w:t>
            </w:r>
          </w:p>
          <w:p w14:paraId="7619EA91"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14:paraId="5B48C1BF"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3E2BB860" w14:textId="77777777" w:rsidTr="000E0B4F">
        <w:tc>
          <w:tcPr>
            <w:tcW w:w="4322" w:type="dxa"/>
          </w:tcPr>
          <w:p w14:paraId="0622D96E"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01FC112E" w14:textId="77777777" w:rsidR="00E05F3B" w:rsidRPr="00251844" w:rsidRDefault="00E05F3B" w:rsidP="000E0B4F">
            <w:pPr>
              <w:tabs>
                <w:tab w:val="center" w:pos="4252"/>
                <w:tab w:val="right" w:pos="8504"/>
              </w:tabs>
              <w:rPr>
                <w:rFonts w:cs="Arial"/>
              </w:rPr>
            </w:pPr>
            <w:r w:rsidRPr="00251844">
              <w:rPr>
                <w:rFonts w:cs="Arial"/>
              </w:rPr>
              <w:t>Se activa el pago de los servicio</w:t>
            </w:r>
          </w:p>
        </w:tc>
      </w:tr>
    </w:tbl>
    <w:p w14:paraId="2E4D0A3A" w14:textId="77777777" w:rsidR="00E05F3B" w:rsidRPr="00251844" w:rsidRDefault="00E05F3B" w:rsidP="00E05F3B">
      <w:pPr>
        <w:rPr>
          <w:rFonts w:cs="Arial"/>
        </w:rPr>
      </w:pPr>
    </w:p>
    <w:p w14:paraId="5C8E2B42"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D67BB39" w14:textId="77777777" w:rsidTr="000E0B4F">
        <w:tc>
          <w:tcPr>
            <w:tcW w:w="8644" w:type="dxa"/>
            <w:gridSpan w:val="2"/>
            <w:shd w:val="clear" w:color="auto" w:fill="000000"/>
          </w:tcPr>
          <w:p w14:paraId="551E7B29" w14:textId="77777777" w:rsidR="00E05F3B" w:rsidRPr="00251844" w:rsidRDefault="00E05F3B" w:rsidP="000E0B4F">
            <w:pPr>
              <w:tabs>
                <w:tab w:val="center" w:pos="4252"/>
                <w:tab w:val="right" w:pos="8504"/>
              </w:tabs>
              <w:jc w:val="center"/>
              <w:rPr>
                <w:rFonts w:cs="Arial"/>
                <w:b/>
              </w:rPr>
            </w:pPr>
            <w:r w:rsidRPr="00251844">
              <w:rPr>
                <w:rFonts w:cs="Arial"/>
                <w:b/>
              </w:rPr>
              <w:t>Validar Tarjeta de Crédito</w:t>
            </w:r>
          </w:p>
        </w:tc>
      </w:tr>
      <w:tr w:rsidR="00E05F3B" w:rsidRPr="00251844" w14:paraId="6C8AE4C4" w14:textId="77777777" w:rsidTr="000E0B4F">
        <w:tc>
          <w:tcPr>
            <w:tcW w:w="4322" w:type="dxa"/>
          </w:tcPr>
          <w:p w14:paraId="5F863FB0"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3C4635CE" w14:textId="77777777" w:rsidR="00E05F3B" w:rsidRPr="00251844" w:rsidRDefault="00E05F3B" w:rsidP="000E0B4F">
            <w:pPr>
              <w:tabs>
                <w:tab w:val="center" w:pos="4252"/>
                <w:tab w:val="right" w:pos="8504"/>
              </w:tabs>
              <w:rPr>
                <w:rFonts w:cs="Arial"/>
              </w:rPr>
            </w:pPr>
            <w:r w:rsidRPr="00251844">
              <w:rPr>
                <w:rFonts w:cs="Arial"/>
              </w:rPr>
              <w:t>VEN0</w:t>
            </w:r>
            <w:r w:rsidR="00763A68">
              <w:rPr>
                <w:rFonts w:cs="Arial"/>
              </w:rPr>
              <w:t>3</w:t>
            </w:r>
          </w:p>
        </w:tc>
      </w:tr>
      <w:tr w:rsidR="00E05F3B" w:rsidRPr="00251844" w14:paraId="5561BB47" w14:textId="77777777" w:rsidTr="000E0B4F">
        <w:tc>
          <w:tcPr>
            <w:tcW w:w="8644" w:type="dxa"/>
            <w:gridSpan w:val="2"/>
          </w:tcPr>
          <w:p w14:paraId="2777379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239CE74A" w14:textId="77777777" w:rsidR="00E05F3B" w:rsidRPr="00251844" w:rsidRDefault="00E05F3B" w:rsidP="000E0B4F">
            <w:pPr>
              <w:tabs>
                <w:tab w:val="center" w:pos="4252"/>
                <w:tab w:val="right" w:pos="8504"/>
              </w:tabs>
              <w:rPr>
                <w:rFonts w:cs="Arial"/>
              </w:rPr>
            </w:pPr>
            <w:r w:rsidRPr="00251844">
              <w:rPr>
                <w:rFonts w:cs="Arial"/>
              </w:rPr>
              <w:t>El sistema validará la tarjeta de crédito, mediante el servicio que brinda Visa y MasterCard.</w:t>
            </w:r>
          </w:p>
        </w:tc>
      </w:tr>
      <w:tr w:rsidR="00E05F3B" w:rsidRPr="00251844" w14:paraId="2626666B" w14:textId="77777777" w:rsidTr="000E0B4F">
        <w:tc>
          <w:tcPr>
            <w:tcW w:w="4322" w:type="dxa"/>
          </w:tcPr>
          <w:p w14:paraId="215A71E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5CF8B79"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69EBCA6E" w14:textId="77777777" w:rsidTr="000E0B4F">
        <w:tc>
          <w:tcPr>
            <w:tcW w:w="4322" w:type="dxa"/>
          </w:tcPr>
          <w:p w14:paraId="2A33D8F6"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221710CA" w14:textId="77777777" w:rsidR="00E05F3B" w:rsidRPr="00251844" w:rsidRDefault="00E05F3B" w:rsidP="000E0B4F">
            <w:pPr>
              <w:tabs>
                <w:tab w:val="center" w:pos="4252"/>
                <w:tab w:val="right" w:pos="8504"/>
              </w:tabs>
              <w:rPr>
                <w:rFonts w:cs="Arial"/>
              </w:rPr>
            </w:pPr>
          </w:p>
        </w:tc>
      </w:tr>
      <w:tr w:rsidR="00E05F3B" w:rsidRPr="00251844" w14:paraId="472A5D50" w14:textId="77777777" w:rsidTr="000E0B4F">
        <w:trPr>
          <w:trHeight w:val="109"/>
        </w:trPr>
        <w:tc>
          <w:tcPr>
            <w:tcW w:w="8644" w:type="dxa"/>
            <w:gridSpan w:val="2"/>
            <w:shd w:val="clear" w:color="auto" w:fill="7F7F7F"/>
          </w:tcPr>
          <w:p w14:paraId="15C1CEE1"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2C55790F" w14:textId="77777777" w:rsidTr="000E0B4F">
        <w:tc>
          <w:tcPr>
            <w:tcW w:w="8644" w:type="dxa"/>
            <w:gridSpan w:val="2"/>
          </w:tcPr>
          <w:p w14:paraId="3F4A9C28" w14:textId="77777777" w:rsidR="00E05F3B" w:rsidRPr="00251844" w:rsidRDefault="00E05F3B" w:rsidP="000E0B4F">
            <w:pPr>
              <w:tabs>
                <w:tab w:val="center" w:pos="4252"/>
                <w:tab w:val="right" w:pos="8504"/>
              </w:tabs>
              <w:rPr>
                <w:rFonts w:cs="Arial"/>
              </w:rPr>
            </w:pPr>
          </w:p>
        </w:tc>
      </w:tr>
      <w:tr w:rsidR="00E05F3B" w:rsidRPr="00251844" w14:paraId="1F8CBAD7" w14:textId="77777777" w:rsidTr="000E0B4F">
        <w:tc>
          <w:tcPr>
            <w:tcW w:w="4322" w:type="dxa"/>
          </w:tcPr>
          <w:p w14:paraId="6611F5B6"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5A0C28F9" w14:textId="77777777" w:rsidR="00E05F3B" w:rsidRPr="00251844" w:rsidRDefault="00E05F3B" w:rsidP="000E0B4F">
            <w:pPr>
              <w:tabs>
                <w:tab w:val="center" w:pos="4252"/>
                <w:tab w:val="right" w:pos="8504"/>
              </w:tabs>
              <w:rPr>
                <w:rFonts w:cs="Arial"/>
              </w:rPr>
            </w:pPr>
          </w:p>
        </w:tc>
      </w:tr>
    </w:tbl>
    <w:p w14:paraId="74E89089" w14:textId="77777777" w:rsidR="00E05F3B" w:rsidRPr="00251844" w:rsidRDefault="00E05F3B" w:rsidP="00E05F3B">
      <w:pPr>
        <w:rPr>
          <w:rFonts w:cs="Arial"/>
        </w:rPr>
      </w:pPr>
    </w:p>
    <w:p w14:paraId="18FDCE16"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1113AAF" w14:textId="77777777" w:rsidTr="000E0B4F">
        <w:tc>
          <w:tcPr>
            <w:tcW w:w="8644" w:type="dxa"/>
            <w:gridSpan w:val="2"/>
            <w:shd w:val="clear" w:color="auto" w:fill="000000"/>
          </w:tcPr>
          <w:p w14:paraId="5BD7CE46" w14:textId="77777777" w:rsidR="00E05F3B" w:rsidRPr="00251844" w:rsidRDefault="00E05F3B" w:rsidP="000E0B4F">
            <w:pPr>
              <w:tabs>
                <w:tab w:val="center" w:pos="4252"/>
                <w:tab w:val="right" w:pos="8504"/>
              </w:tabs>
              <w:jc w:val="center"/>
              <w:rPr>
                <w:rFonts w:cs="Arial"/>
                <w:b/>
              </w:rPr>
            </w:pPr>
            <w:r w:rsidRPr="00251844">
              <w:rPr>
                <w:rFonts w:cs="Arial"/>
                <w:b/>
              </w:rPr>
              <w:t>Imprimir Factura</w:t>
            </w:r>
          </w:p>
        </w:tc>
      </w:tr>
      <w:tr w:rsidR="00E05F3B" w:rsidRPr="00251844" w14:paraId="211C25BF" w14:textId="77777777" w:rsidTr="000E0B4F">
        <w:tc>
          <w:tcPr>
            <w:tcW w:w="4322" w:type="dxa"/>
          </w:tcPr>
          <w:p w14:paraId="0D050A98"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1574137B" w14:textId="77777777" w:rsidR="00E05F3B" w:rsidRPr="00251844" w:rsidRDefault="00E05F3B" w:rsidP="000E0B4F">
            <w:pPr>
              <w:tabs>
                <w:tab w:val="center" w:pos="4252"/>
                <w:tab w:val="right" w:pos="8504"/>
              </w:tabs>
              <w:rPr>
                <w:rFonts w:cs="Arial"/>
              </w:rPr>
            </w:pPr>
            <w:r w:rsidRPr="00251844">
              <w:rPr>
                <w:rFonts w:cs="Arial"/>
              </w:rPr>
              <w:t>VEN0</w:t>
            </w:r>
            <w:r w:rsidR="00763A68">
              <w:rPr>
                <w:rFonts w:cs="Arial"/>
              </w:rPr>
              <w:t>4</w:t>
            </w:r>
          </w:p>
        </w:tc>
      </w:tr>
      <w:tr w:rsidR="00E05F3B" w:rsidRPr="00251844" w14:paraId="05E5F6CC" w14:textId="77777777" w:rsidTr="000E0B4F">
        <w:tc>
          <w:tcPr>
            <w:tcW w:w="8644" w:type="dxa"/>
            <w:gridSpan w:val="2"/>
          </w:tcPr>
          <w:p w14:paraId="4FE0DA3A"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0020D05C" w14:textId="77777777" w:rsidR="00E05F3B" w:rsidRPr="00251844" w:rsidRDefault="00E05F3B" w:rsidP="000E0B4F">
            <w:pPr>
              <w:tabs>
                <w:tab w:val="center" w:pos="4252"/>
                <w:tab w:val="right" w:pos="8504"/>
              </w:tabs>
              <w:rPr>
                <w:rFonts w:cs="Arial"/>
              </w:rPr>
            </w:pPr>
            <w:r w:rsidRPr="00251844">
              <w:rPr>
                <w:rFonts w:cs="Arial"/>
              </w:rPr>
              <w:t>El sistema imprimirá la factura del pago realizado por el cliente</w:t>
            </w:r>
          </w:p>
        </w:tc>
      </w:tr>
      <w:tr w:rsidR="00E05F3B" w:rsidRPr="00251844" w14:paraId="4C881D81" w14:textId="77777777" w:rsidTr="000E0B4F">
        <w:tc>
          <w:tcPr>
            <w:tcW w:w="4322" w:type="dxa"/>
          </w:tcPr>
          <w:p w14:paraId="6239AB61"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59708416"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112E7EB3" w14:textId="77777777" w:rsidTr="000E0B4F">
        <w:tc>
          <w:tcPr>
            <w:tcW w:w="4322" w:type="dxa"/>
          </w:tcPr>
          <w:p w14:paraId="1CE0ABB7"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72285AC0"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29AFF97C" w14:textId="77777777" w:rsidTr="000E0B4F">
        <w:trPr>
          <w:trHeight w:val="109"/>
        </w:trPr>
        <w:tc>
          <w:tcPr>
            <w:tcW w:w="8644" w:type="dxa"/>
            <w:gridSpan w:val="2"/>
            <w:shd w:val="clear" w:color="auto" w:fill="7F7F7F"/>
          </w:tcPr>
          <w:p w14:paraId="3FBF51C0"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6A48CFE1" w14:textId="77777777" w:rsidTr="006377D0">
        <w:tc>
          <w:tcPr>
            <w:tcW w:w="8644" w:type="dxa"/>
          </w:tcPr>
          <w:p w14:paraId="5F02CF81"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factura a pagar, detallando el consumo de los servicios del cliente.</w:t>
            </w:r>
          </w:p>
          <w:p w14:paraId="09DF7051"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5BE48ED8" w14:textId="77777777" w:rsidR="00E05F3B" w:rsidRPr="00251844" w:rsidRDefault="00E05F3B" w:rsidP="007C2819">
            <w:pPr>
              <w:pStyle w:val="Prrafodelista"/>
              <w:framePr w:hSpace="141" w:wrap="around" w:vAnchor="text" w:hAnchor="margin" w:y="11"/>
              <w:numPr>
                <w:ilvl w:val="0"/>
                <w:numId w:val="90"/>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F268F67" w14:textId="77777777" w:rsidTr="000E0B4F">
        <w:tc>
          <w:tcPr>
            <w:tcW w:w="4322" w:type="dxa"/>
          </w:tcPr>
          <w:p w14:paraId="065BDBA9"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0D068B9C" w14:textId="77777777" w:rsidR="00E05F3B" w:rsidRPr="00251844" w:rsidRDefault="00E05F3B" w:rsidP="000E0B4F">
            <w:pPr>
              <w:tabs>
                <w:tab w:val="center" w:pos="4252"/>
                <w:tab w:val="right" w:pos="8504"/>
              </w:tabs>
              <w:rPr>
                <w:rFonts w:cs="Arial"/>
              </w:rPr>
            </w:pPr>
            <w:r w:rsidRPr="00251844">
              <w:rPr>
                <w:rFonts w:cs="Arial"/>
              </w:rPr>
              <w:t>El sistema guarda el archivo de la factura relacionada con el cliente.</w:t>
            </w:r>
          </w:p>
        </w:tc>
      </w:tr>
    </w:tbl>
    <w:p w14:paraId="155830F2" w14:textId="77777777" w:rsidR="00E05F3B" w:rsidRPr="00251844" w:rsidRDefault="00E05F3B" w:rsidP="00E05F3B">
      <w:pPr>
        <w:rPr>
          <w:rFonts w:cs="Arial"/>
        </w:rPr>
      </w:pPr>
    </w:p>
    <w:p w14:paraId="735A752C"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005CAA47" w14:textId="77777777" w:rsidTr="000E0B4F">
        <w:tc>
          <w:tcPr>
            <w:tcW w:w="8644" w:type="dxa"/>
            <w:gridSpan w:val="2"/>
            <w:shd w:val="clear" w:color="auto" w:fill="000000"/>
          </w:tcPr>
          <w:p w14:paraId="704E2134" w14:textId="77777777" w:rsidR="00E05F3B" w:rsidRPr="00251844" w:rsidRDefault="00E05F3B" w:rsidP="000E0B4F">
            <w:pPr>
              <w:tabs>
                <w:tab w:val="center" w:pos="4252"/>
                <w:tab w:val="right" w:pos="8504"/>
              </w:tabs>
              <w:jc w:val="center"/>
              <w:rPr>
                <w:rFonts w:cs="Arial"/>
                <w:b/>
              </w:rPr>
            </w:pPr>
            <w:r w:rsidRPr="00251844">
              <w:rPr>
                <w:rFonts w:cs="Arial"/>
                <w:b/>
              </w:rPr>
              <w:t>Imprimir Boleta</w:t>
            </w:r>
          </w:p>
        </w:tc>
      </w:tr>
      <w:tr w:rsidR="00E05F3B" w:rsidRPr="00251844" w14:paraId="2DB9ABA5" w14:textId="77777777" w:rsidTr="000E0B4F">
        <w:tc>
          <w:tcPr>
            <w:tcW w:w="4322" w:type="dxa"/>
          </w:tcPr>
          <w:p w14:paraId="7DFD05EF"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6ED99F1A" w14:textId="77777777" w:rsidR="00E05F3B" w:rsidRPr="00251844" w:rsidRDefault="00E05F3B" w:rsidP="000E0B4F">
            <w:pPr>
              <w:tabs>
                <w:tab w:val="center" w:pos="4252"/>
                <w:tab w:val="right" w:pos="8504"/>
              </w:tabs>
              <w:rPr>
                <w:rFonts w:cs="Arial"/>
              </w:rPr>
            </w:pPr>
            <w:r w:rsidRPr="00251844">
              <w:rPr>
                <w:rFonts w:cs="Arial"/>
              </w:rPr>
              <w:t>VEN0</w:t>
            </w:r>
            <w:r w:rsidR="00763A68">
              <w:rPr>
                <w:rFonts w:cs="Arial"/>
              </w:rPr>
              <w:t>5</w:t>
            </w:r>
          </w:p>
        </w:tc>
      </w:tr>
      <w:tr w:rsidR="00E05F3B" w:rsidRPr="00251844" w14:paraId="019428D9" w14:textId="77777777" w:rsidTr="000E0B4F">
        <w:tc>
          <w:tcPr>
            <w:tcW w:w="8644" w:type="dxa"/>
            <w:gridSpan w:val="2"/>
          </w:tcPr>
          <w:p w14:paraId="46FAB4E1"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AF9F0B6" w14:textId="77777777" w:rsidR="00E05F3B" w:rsidRPr="00251844" w:rsidRDefault="00E05F3B" w:rsidP="000E0B4F">
            <w:pPr>
              <w:tabs>
                <w:tab w:val="center" w:pos="4252"/>
                <w:tab w:val="right" w:pos="8504"/>
              </w:tabs>
              <w:rPr>
                <w:rFonts w:cs="Arial"/>
              </w:rPr>
            </w:pPr>
            <w:r w:rsidRPr="00251844">
              <w:rPr>
                <w:rFonts w:cs="Arial"/>
              </w:rPr>
              <w:t>El sistema imprimirá la boleta del pago realizado por el cliente</w:t>
            </w:r>
          </w:p>
        </w:tc>
      </w:tr>
      <w:tr w:rsidR="00E05F3B" w:rsidRPr="00251844" w14:paraId="65DDB50A" w14:textId="77777777" w:rsidTr="000E0B4F">
        <w:tc>
          <w:tcPr>
            <w:tcW w:w="4322" w:type="dxa"/>
          </w:tcPr>
          <w:p w14:paraId="2BEFBF2F"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7864A50" w14:textId="77777777" w:rsidR="00E05F3B" w:rsidRPr="00251844" w:rsidRDefault="00E05F3B" w:rsidP="000E0B4F">
            <w:pPr>
              <w:tabs>
                <w:tab w:val="center" w:pos="4252"/>
                <w:tab w:val="right" w:pos="8504"/>
              </w:tabs>
              <w:rPr>
                <w:rFonts w:cs="Arial"/>
              </w:rPr>
            </w:pPr>
            <w:r w:rsidRPr="00251844">
              <w:rPr>
                <w:rFonts w:cs="Arial"/>
              </w:rPr>
              <w:t>Vendedor</w:t>
            </w:r>
          </w:p>
        </w:tc>
      </w:tr>
      <w:tr w:rsidR="00E05F3B" w:rsidRPr="00251844" w14:paraId="5C829D9A" w14:textId="77777777" w:rsidTr="000E0B4F">
        <w:tc>
          <w:tcPr>
            <w:tcW w:w="4322" w:type="dxa"/>
          </w:tcPr>
          <w:p w14:paraId="05773E41"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4A9BF7EA" w14:textId="77777777" w:rsidR="00E05F3B" w:rsidRPr="00251844" w:rsidRDefault="00E05F3B" w:rsidP="000E0B4F">
            <w:pPr>
              <w:tabs>
                <w:tab w:val="center" w:pos="4252"/>
                <w:tab w:val="right" w:pos="8504"/>
              </w:tabs>
              <w:rPr>
                <w:rFonts w:cs="Arial"/>
              </w:rPr>
            </w:pPr>
            <w:r w:rsidRPr="00251844">
              <w:rPr>
                <w:rFonts w:cs="Arial"/>
              </w:rPr>
              <w:t>Se ha guardado el estado del cliente de haber realizado su pago de servicios consumidos</w:t>
            </w:r>
          </w:p>
        </w:tc>
      </w:tr>
      <w:tr w:rsidR="00E05F3B" w:rsidRPr="00251844" w14:paraId="047F7949" w14:textId="77777777" w:rsidTr="000E0B4F">
        <w:trPr>
          <w:trHeight w:val="109"/>
        </w:trPr>
        <w:tc>
          <w:tcPr>
            <w:tcW w:w="8644" w:type="dxa"/>
            <w:gridSpan w:val="2"/>
            <w:shd w:val="clear" w:color="auto" w:fill="7F7F7F"/>
          </w:tcPr>
          <w:p w14:paraId="19E515BB" w14:textId="77777777" w:rsidR="00E05F3B" w:rsidRPr="00251844" w:rsidRDefault="00E05F3B" w:rsidP="000E0B4F">
            <w:pPr>
              <w:tabs>
                <w:tab w:val="center" w:pos="4252"/>
                <w:tab w:val="right" w:pos="8504"/>
              </w:tabs>
              <w:rPr>
                <w:rFonts w:cs="Arial"/>
                <w:b/>
              </w:rPr>
            </w:pPr>
            <w:r w:rsidRPr="00251844">
              <w:rPr>
                <w:rFonts w:cs="Arial"/>
                <w:b/>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0E27F973" w14:textId="77777777" w:rsidTr="006377D0">
        <w:tc>
          <w:tcPr>
            <w:tcW w:w="8644" w:type="dxa"/>
          </w:tcPr>
          <w:p w14:paraId="295C8A89"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w:t>
            </w:r>
            <w:proofErr w:type="spellStart"/>
            <w:r w:rsidRPr="00251844">
              <w:rPr>
                <w:rFonts w:ascii="Arial" w:hAnsi="Arial" w:cs="Arial"/>
                <w:sz w:val="20"/>
                <w:szCs w:val="20"/>
                <w:lang w:val="es-ES"/>
              </w:rPr>
              <w:t>pdf</w:t>
            </w:r>
            <w:proofErr w:type="spellEnd"/>
            <w:r w:rsidRPr="00251844">
              <w:rPr>
                <w:rFonts w:ascii="Arial" w:hAnsi="Arial" w:cs="Arial"/>
                <w:sz w:val="20"/>
                <w:szCs w:val="20"/>
                <w:lang w:val="es-ES"/>
              </w:rPr>
              <w:t xml:space="preserve"> la boleta a pagar, detallando el consumo de los servicios del cliente.</w:t>
            </w:r>
          </w:p>
          <w:p w14:paraId="5E3B7944"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14:paraId="2AA81B31" w14:textId="77777777" w:rsidR="00E05F3B" w:rsidRPr="00251844" w:rsidRDefault="00E05F3B" w:rsidP="007C2819">
            <w:pPr>
              <w:pStyle w:val="Prrafodelista"/>
              <w:framePr w:hSpace="141" w:wrap="around" w:vAnchor="text" w:hAnchor="margin" w:y="11"/>
              <w:numPr>
                <w:ilvl w:val="0"/>
                <w:numId w:val="91"/>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58034B56" w14:textId="77777777" w:rsidTr="000E0B4F">
        <w:tc>
          <w:tcPr>
            <w:tcW w:w="4322" w:type="dxa"/>
          </w:tcPr>
          <w:p w14:paraId="2E9971AB"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4FAA6C23" w14:textId="77777777" w:rsidR="00E05F3B" w:rsidRPr="00251844" w:rsidRDefault="00E05F3B" w:rsidP="000E0B4F">
            <w:pPr>
              <w:tabs>
                <w:tab w:val="center" w:pos="4252"/>
                <w:tab w:val="right" w:pos="8504"/>
              </w:tabs>
              <w:rPr>
                <w:rFonts w:cs="Arial"/>
              </w:rPr>
            </w:pPr>
            <w:r w:rsidRPr="00251844">
              <w:rPr>
                <w:rFonts w:cs="Arial"/>
              </w:rPr>
              <w:t>El sistema guarda el archivo de la boleta relacionada con el cliente.</w:t>
            </w:r>
          </w:p>
        </w:tc>
      </w:tr>
    </w:tbl>
    <w:p w14:paraId="116E0D2B" w14:textId="77777777" w:rsidR="00E05F3B" w:rsidRPr="00251844" w:rsidRDefault="00E05F3B" w:rsidP="00E05F3B">
      <w:pPr>
        <w:rPr>
          <w:rFonts w:cs="Arial"/>
        </w:rPr>
      </w:pPr>
    </w:p>
    <w:p w14:paraId="45FBE5D0" w14:textId="77777777" w:rsidR="00E05F3B" w:rsidRPr="00251844" w:rsidRDefault="00E05F3B" w:rsidP="00E05F3B">
      <w:pPr>
        <w:rPr>
          <w:rFonts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4B89FE3E" w14:textId="77777777" w:rsidTr="000E0B4F">
        <w:tc>
          <w:tcPr>
            <w:tcW w:w="8644" w:type="dxa"/>
            <w:gridSpan w:val="2"/>
            <w:shd w:val="clear" w:color="auto" w:fill="000000"/>
          </w:tcPr>
          <w:p w14:paraId="6BAC496E" w14:textId="77777777" w:rsidR="00E05F3B" w:rsidRPr="00251844" w:rsidRDefault="00E05F3B" w:rsidP="000E0B4F">
            <w:pPr>
              <w:tabs>
                <w:tab w:val="center" w:pos="4252"/>
                <w:tab w:val="right" w:pos="8504"/>
              </w:tabs>
              <w:jc w:val="center"/>
              <w:rPr>
                <w:rFonts w:cs="Arial"/>
                <w:b/>
                <w:color w:val="FFFFFF"/>
              </w:rPr>
            </w:pPr>
            <w:r w:rsidRPr="00251844">
              <w:rPr>
                <w:rFonts w:cs="Arial"/>
                <w:b/>
                <w:color w:val="FFFFFF"/>
              </w:rPr>
              <w:t>Generar Reporte de Ventas</w:t>
            </w:r>
          </w:p>
        </w:tc>
      </w:tr>
      <w:tr w:rsidR="00E05F3B" w:rsidRPr="00251844" w14:paraId="0DC5D984" w14:textId="77777777" w:rsidTr="000E0B4F">
        <w:tc>
          <w:tcPr>
            <w:tcW w:w="4322" w:type="dxa"/>
          </w:tcPr>
          <w:p w14:paraId="07EB5EFA" w14:textId="77777777" w:rsidR="00E05F3B" w:rsidRPr="00251844" w:rsidRDefault="00E05F3B" w:rsidP="000E0B4F">
            <w:pPr>
              <w:tabs>
                <w:tab w:val="center" w:pos="4252"/>
                <w:tab w:val="right" w:pos="8504"/>
              </w:tabs>
              <w:rPr>
                <w:rFonts w:cs="Arial"/>
                <w:b/>
              </w:rPr>
            </w:pPr>
            <w:r w:rsidRPr="00251844">
              <w:rPr>
                <w:rFonts w:cs="Arial"/>
                <w:b/>
              </w:rPr>
              <w:t>ID</w:t>
            </w:r>
          </w:p>
        </w:tc>
        <w:tc>
          <w:tcPr>
            <w:tcW w:w="4322" w:type="dxa"/>
          </w:tcPr>
          <w:p w14:paraId="6BA7571D" w14:textId="77777777" w:rsidR="00E05F3B" w:rsidRPr="00251844" w:rsidRDefault="00E05F3B" w:rsidP="000E0B4F">
            <w:pPr>
              <w:tabs>
                <w:tab w:val="center" w:pos="4252"/>
                <w:tab w:val="right" w:pos="8504"/>
              </w:tabs>
              <w:rPr>
                <w:rFonts w:cs="Arial"/>
              </w:rPr>
            </w:pPr>
            <w:r w:rsidRPr="00251844">
              <w:rPr>
                <w:rFonts w:cs="Arial"/>
              </w:rPr>
              <w:t>VEN0</w:t>
            </w:r>
            <w:r w:rsidR="00763A68">
              <w:rPr>
                <w:rFonts w:cs="Arial"/>
              </w:rPr>
              <w:t>6</w:t>
            </w:r>
          </w:p>
        </w:tc>
      </w:tr>
      <w:tr w:rsidR="00E05F3B" w:rsidRPr="00251844" w14:paraId="6E2E6936" w14:textId="77777777" w:rsidTr="000E0B4F">
        <w:tc>
          <w:tcPr>
            <w:tcW w:w="8644" w:type="dxa"/>
            <w:gridSpan w:val="2"/>
          </w:tcPr>
          <w:p w14:paraId="7A3658AB" w14:textId="77777777" w:rsidR="00E05F3B" w:rsidRPr="00251844" w:rsidRDefault="00E05F3B" w:rsidP="000E0B4F">
            <w:pPr>
              <w:tabs>
                <w:tab w:val="center" w:pos="4252"/>
                <w:tab w:val="right" w:pos="8504"/>
              </w:tabs>
              <w:rPr>
                <w:rFonts w:cs="Arial"/>
                <w:b/>
              </w:rPr>
            </w:pPr>
            <w:r w:rsidRPr="00251844">
              <w:rPr>
                <w:rFonts w:cs="Arial"/>
                <w:b/>
              </w:rPr>
              <w:t>Descripción General</w:t>
            </w:r>
          </w:p>
          <w:p w14:paraId="11F48F69" w14:textId="77777777" w:rsidR="00E05F3B" w:rsidRPr="00251844" w:rsidRDefault="00E05F3B" w:rsidP="000E0B4F">
            <w:pPr>
              <w:tabs>
                <w:tab w:val="center" w:pos="4252"/>
                <w:tab w:val="right" w:pos="8504"/>
              </w:tabs>
              <w:rPr>
                <w:rFonts w:cs="Arial"/>
              </w:rPr>
            </w:pPr>
            <w:r w:rsidRPr="00251844">
              <w:rPr>
                <w:rFonts w:cs="Arial"/>
              </w:rPr>
              <w:t>El sistema genera un reporte de ventas de un periodo determinado</w:t>
            </w:r>
          </w:p>
        </w:tc>
      </w:tr>
      <w:tr w:rsidR="00E05F3B" w:rsidRPr="00251844" w14:paraId="1969F28D" w14:textId="77777777" w:rsidTr="000E0B4F">
        <w:tc>
          <w:tcPr>
            <w:tcW w:w="4322" w:type="dxa"/>
          </w:tcPr>
          <w:p w14:paraId="0587340F" w14:textId="77777777" w:rsidR="00E05F3B" w:rsidRPr="00251844" w:rsidRDefault="00E05F3B" w:rsidP="000E0B4F">
            <w:pPr>
              <w:tabs>
                <w:tab w:val="center" w:pos="4252"/>
                <w:tab w:val="right" w:pos="8504"/>
              </w:tabs>
              <w:rPr>
                <w:rFonts w:cs="Arial"/>
                <w:b/>
              </w:rPr>
            </w:pPr>
            <w:r w:rsidRPr="00251844">
              <w:rPr>
                <w:rFonts w:cs="Arial"/>
                <w:b/>
              </w:rPr>
              <w:t>Actores</w:t>
            </w:r>
          </w:p>
        </w:tc>
        <w:tc>
          <w:tcPr>
            <w:tcW w:w="4322" w:type="dxa"/>
          </w:tcPr>
          <w:p w14:paraId="2EE4C518" w14:textId="77777777" w:rsidR="00E05F3B" w:rsidRPr="00251844" w:rsidRDefault="00E05F3B" w:rsidP="000E0B4F">
            <w:pPr>
              <w:tabs>
                <w:tab w:val="center" w:pos="4252"/>
                <w:tab w:val="right" w:pos="8504"/>
              </w:tabs>
              <w:rPr>
                <w:rFonts w:cs="Arial"/>
              </w:rPr>
            </w:pPr>
            <w:r w:rsidRPr="00251844">
              <w:rPr>
                <w:rFonts w:cs="Arial"/>
              </w:rPr>
              <w:t>Gerente General</w:t>
            </w:r>
          </w:p>
        </w:tc>
      </w:tr>
      <w:tr w:rsidR="00E05F3B" w:rsidRPr="00251844" w14:paraId="5E38E75D" w14:textId="77777777" w:rsidTr="000E0B4F">
        <w:tc>
          <w:tcPr>
            <w:tcW w:w="4322" w:type="dxa"/>
          </w:tcPr>
          <w:p w14:paraId="108AD3FB" w14:textId="77777777" w:rsidR="00E05F3B" w:rsidRPr="00251844" w:rsidRDefault="00E05F3B" w:rsidP="000E0B4F">
            <w:pPr>
              <w:tabs>
                <w:tab w:val="center" w:pos="4252"/>
                <w:tab w:val="right" w:pos="8504"/>
              </w:tabs>
              <w:rPr>
                <w:rFonts w:cs="Arial"/>
                <w:b/>
              </w:rPr>
            </w:pPr>
            <w:r w:rsidRPr="00251844">
              <w:rPr>
                <w:rFonts w:cs="Arial"/>
                <w:b/>
              </w:rPr>
              <w:t>Precondición</w:t>
            </w:r>
          </w:p>
        </w:tc>
        <w:tc>
          <w:tcPr>
            <w:tcW w:w="4322" w:type="dxa"/>
          </w:tcPr>
          <w:p w14:paraId="38F305F9" w14:textId="77777777" w:rsidR="00E05F3B" w:rsidRPr="00251844" w:rsidRDefault="00E05F3B" w:rsidP="000E0B4F">
            <w:pPr>
              <w:tabs>
                <w:tab w:val="center" w:pos="4252"/>
                <w:tab w:val="right" w:pos="8504"/>
              </w:tabs>
              <w:rPr>
                <w:rFonts w:cs="Arial"/>
              </w:rPr>
            </w:pPr>
            <w:r w:rsidRPr="00251844">
              <w:rPr>
                <w:rFonts w:cs="Arial"/>
              </w:rPr>
              <w:t>El actor apertura el sistema en el campo de Reportes</w:t>
            </w:r>
          </w:p>
        </w:tc>
      </w:tr>
      <w:tr w:rsidR="00E05F3B" w:rsidRPr="00251844" w14:paraId="46A2F0A1" w14:textId="77777777" w:rsidTr="000E0B4F">
        <w:trPr>
          <w:trHeight w:val="109"/>
        </w:trPr>
        <w:tc>
          <w:tcPr>
            <w:tcW w:w="8644" w:type="dxa"/>
            <w:gridSpan w:val="2"/>
            <w:shd w:val="clear" w:color="auto" w:fill="7F7F7F"/>
          </w:tcPr>
          <w:p w14:paraId="4810C6AF" w14:textId="77777777" w:rsidR="00E05F3B" w:rsidRPr="00251844" w:rsidRDefault="00E05F3B" w:rsidP="000E0B4F">
            <w:pPr>
              <w:tabs>
                <w:tab w:val="center" w:pos="4252"/>
                <w:tab w:val="right" w:pos="8504"/>
              </w:tabs>
              <w:rPr>
                <w:rFonts w:cs="Arial"/>
                <w:b/>
              </w:rPr>
            </w:pPr>
            <w:r w:rsidRPr="00251844">
              <w:rPr>
                <w:rFonts w:cs="Arial"/>
                <w:b/>
              </w:rPr>
              <w:t>Flujo Normal:</w:t>
            </w:r>
          </w:p>
        </w:tc>
      </w:tr>
      <w:tr w:rsidR="00E05F3B" w:rsidRPr="00251844" w14:paraId="6C25FAFC" w14:textId="77777777" w:rsidTr="000E0B4F">
        <w:trPr>
          <w:trHeight w:val="1055"/>
        </w:trPr>
        <w:tc>
          <w:tcPr>
            <w:tcW w:w="8644" w:type="dxa"/>
            <w:gridSpan w:val="2"/>
          </w:tcPr>
          <w:p w14:paraId="73F62E25"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14:paraId="46554397"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14:paraId="500EE553" w14:textId="77777777" w:rsidR="00E05F3B" w:rsidRPr="00251844" w:rsidRDefault="00E05F3B" w:rsidP="007C2819">
            <w:pPr>
              <w:pStyle w:val="Prrafodelista"/>
              <w:numPr>
                <w:ilvl w:val="0"/>
                <w:numId w:val="93"/>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66808973" w14:textId="77777777" w:rsidR="00E05F3B" w:rsidRPr="00251844" w:rsidRDefault="00E05F3B" w:rsidP="000E0B4F">
            <w:pPr>
              <w:tabs>
                <w:tab w:val="center" w:pos="4252"/>
                <w:tab w:val="right" w:pos="8504"/>
              </w:tabs>
              <w:rPr>
                <w:rFonts w:cs="Arial"/>
                <w:b/>
              </w:rPr>
            </w:pPr>
            <w:r w:rsidRPr="00251844">
              <w:rPr>
                <w:rFonts w:cs="Arial"/>
              </w:rPr>
              <w:t>El actor selecciona la opción “Imprimir”</w:t>
            </w:r>
          </w:p>
        </w:tc>
      </w:tr>
      <w:tr w:rsidR="00E05F3B" w:rsidRPr="00251844" w14:paraId="2EB74848" w14:textId="77777777" w:rsidTr="000E0B4F">
        <w:tc>
          <w:tcPr>
            <w:tcW w:w="4322" w:type="dxa"/>
          </w:tcPr>
          <w:p w14:paraId="081A7935" w14:textId="77777777" w:rsidR="00E05F3B" w:rsidRPr="00251844" w:rsidRDefault="00E05F3B" w:rsidP="000E0B4F">
            <w:pPr>
              <w:tabs>
                <w:tab w:val="center" w:pos="4252"/>
                <w:tab w:val="right" w:pos="8504"/>
              </w:tabs>
              <w:rPr>
                <w:rFonts w:cs="Arial"/>
                <w:b/>
              </w:rPr>
            </w:pPr>
            <w:r w:rsidRPr="00251844">
              <w:rPr>
                <w:rFonts w:cs="Arial"/>
                <w:b/>
              </w:rPr>
              <w:t>Post-condición</w:t>
            </w:r>
          </w:p>
        </w:tc>
        <w:tc>
          <w:tcPr>
            <w:tcW w:w="4322" w:type="dxa"/>
          </w:tcPr>
          <w:p w14:paraId="7AA889B1" w14:textId="77777777" w:rsidR="00E05F3B" w:rsidRPr="00251844" w:rsidRDefault="00E05F3B" w:rsidP="000E0B4F">
            <w:pPr>
              <w:tabs>
                <w:tab w:val="center" w:pos="4252"/>
                <w:tab w:val="right" w:pos="8504"/>
              </w:tabs>
              <w:rPr>
                <w:rFonts w:cs="Arial"/>
              </w:rPr>
            </w:pPr>
            <w:r w:rsidRPr="00251844">
              <w:rPr>
                <w:rFonts w:cs="Arial"/>
              </w:rPr>
              <w:t>El sistema realiza la impresión, guardando el reporte a manera de historial.</w:t>
            </w:r>
          </w:p>
        </w:tc>
      </w:tr>
      <w:tr w:rsidR="00E05F3B" w:rsidRPr="00251844" w14:paraId="2AE848DD" w14:textId="77777777" w:rsidTr="000E0B4F">
        <w:trPr>
          <w:trHeight w:val="109"/>
        </w:trPr>
        <w:tc>
          <w:tcPr>
            <w:tcW w:w="8644" w:type="dxa"/>
            <w:gridSpan w:val="2"/>
            <w:shd w:val="clear" w:color="auto" w:fill="7F7F7F"/>
          </w:tcPr>
          <w:p w14:paraId="485CCB19" w14:textId="77777777" w:rsidR="00E05F3B" w:rsidRPr="00251844" w:rsidRDefault="00E05F3B" w:rsidP="000E0B4F">
            <w:pPr>
              <w:tabs>
                <w:tab w:val="center" w:pos="4252"/>
                <w:tab w:val="right" w:pos="8504"/>
              </w:tabs>
              <w:rPr>
                <w:rFonts w:cs="Arial"/>
                <w:b/>
              </w:rPr>
            </w:pPr>
            <w:r w:rsidRPr="00251844">
              <w:rPr>
                <w:rFonts w:cs="Arial"/>
                <w:b/>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644"/>
      </w:tblGrid>
      <w:tr w:rsidR="00E05F3B" w:rsidRPr="00251844" w14:paraId="0D24224C" w14:textId="77777777" w:rsidTr="006377D0">
        <w:tc>
          <w:tcPr>
            <w:tcW w:w="8644" w:type="dxa"/>
          </w:tcPr>
          <w:p w14:paraId="2C400467"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Parte del punto 2 del flujo principal:</w:t>
            </w:r>
          </w:p>
          <w:p w14:paraId="2EF5AD26"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14:paraId="22005A75" w14:textId="77777777" w:rsidR="00E05F3B" w:rsidRPr="00251844" w:rsidRDefault="00E05F3B" w:rsidP="007C2819">
            <w:pPr>
              <w:pStyle w:val="Prrafodelista"/>
              <w:framePr w:hSpace="141" w:wrap="around" w:vAnchor="text" w:hAnchor="margin" w:y="11"/>
              <w:numPr>
                <w:ilvl w:val="0"/>
                <w:numId w:val="78"/>
              </w:numPr>
              <w:spacing w:after="0" w:line="240" w:lineRule="auto"/>
              <w:rPr>
                <w:rFonts w:ascii="Arial" w:hAnsi="Arial" w:cs="Arial"/>
                <w:sz w:val="20"/>
                <w:szCs w:val="20"/>
              </w:rPr>
            </w:pPr>
            <w:r w:rsidRPr="00251844">
              <w:rPr>
                <w:rFonts w:ascii="Arial" w:hAnsi="Arial" w:cs="Arial"/>
                <w:sz w:val="20"/>
                <w:szCs w:val="20"/>
              </w:rPr>
              <w:t xml:space="preserve">El sistema </w:t>
            </w:r>
            <w:proofErr w:type="gramStart"/>
            <w:r w:rsidRPr="00251844">
              <w:rPr>
                <w:rFonts w:ascii="Arial" w:hAnsi="Arial" w:cs="Arial"/>
                <w:sz w:val="20"/>
                <w:szCs w:val="20"/>
              </w:rPr>
              <w:t>valida</w:t>
            </w:r>
            <w:proofErr w:type="gramEnd"/>
            <w:r w:rsidRPr="00251844">
              <w:rPr>
                <w:rFonts w:ascii="Arial" w:hAnsi="Arial" w:cs="Arial"/>
                <w:sz w:val="20"/>
                <w:szCs w:val="20"/>
              </w:rPr>
              <w:t xml:space="preserve"> que la fecha de fin sea mayor a la fecha de inicio.</w:t>
            </w:r>
          </w:p>
          <w:p w14:paraId="029AF135" w14:textId="77777777" w:rsidR="00E05F3B" w:rsidRPr="00251844" w:rsidRDefault="00E05F3B" w:rsidP="006377D0">
            <w:pPr>
              <w:framePr w:hSpace="141" w:wrap="around" w:vAnchor="text" w:hAnchor="margin" w:y="11"/>
              <w:tabs>
                <w:tab w:val="center" w:pos="4252"/>
                <w:tab w:val="right" w:pos="8504"/>
              </w:tabs>
              <w:rPr>
                <w:rFonts w:cs="Arial"/>
              </w:rPr>
            </w:pPr>
            <w:r w:rsidRPr="00251844">
              <w:rPr>
                <w:rFonts w:cs="Arial"/>
              </w:rPr>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22"/>
        <w:gridCol w:w="4322"/>
      </w:tblGrid>
      <w:tr w:rsidR="00E05F3B" w:rsidRPr="00251844" w14:paraId="7BE6DEC4" w14:textId="77777777" w:rsidTr="000E0B4F">
        <w:tc>
          <w:tcPr>
            <w:tcW w:w="4322" w:type="dxa"/>
          </w:tcPr>
          <w:p w14:paraId="3E447F40" w14:textId="77777777" w:rsidR="00E05F3B" w:rsidRPr="00251844" w:rsidRDefault="00E05F3B" w:rsidP="000E0B4F">
            <w:pPr>
              <w:tabs>
                <w:tab w:val="center" w:pos="4252"/>
                <w:tab w:val="right" w:pos="8504"/>
              </w:tabs>
              <w:rPr>
                <w:rFonts w:cs="Arial"/>
              </w:rPr>
            </w:pPr>
            <w:r w:rsidRPr="00251844">
              <w:rPr>
                <w:rFonts w:cs="Arial"/>
                <w:b/>
              </w:rPr>
              <w:t>Post-condición</w:t>
            </w:r>
          </w:p>
        </w:tc>
        <w:tc>
          <w:tcPr>
            <w:tcW w:w="4322" w:type="dxa"/>
          </w:tcPr>
          <w:p w14:paraId="64D28937" w14:textId="77777777" w:rsidR="00E05F3B" w:rsidRPr="00251844" w:rsidRDefault="00E05F3B" w:rsidP="000E0B4F">
            <w:pPr>
              <w:tabs>
                <w:tab w:val="center" w:pos="4252"/>
                <w:tab w:val="right" w:pos="8504"/>
              </w:tabs>
              <w:rPr>
                <w:rFonts w:cs="Arial"/>
              </w:rPr>
            </w:pPr>
            <w:r w:rsidRPr="00251844">
              <w:rPr>
                <w:rFonts w:cs="Arial"/>
              </w:rPr>
              <w:t>La fecha de inicio y fin son coherentes.</w:t>
            </w:r>
          </w:p>
        </w:tc>
      </w:tr>
    </w:tbl>
    <w:p w14:paraId="62FCF299" w14:textId="77777777" w:rsidR="00251844" w:rsidRPr="00937EBA" w:rsidRDefault="00251844" w:rsidP="00937EBA">
      <w:pPr>
        <w:rPr>
          <w:lang w:val="es-ES_tradnl"/>
        </w:rPr>
      </w:pPr>
      <w:bookmarkStart w:id="44" w:name="_Toc322012696"/>
    </w:p>
    <w:p w14:paraId="1CF3B8EB" w14:textId="77777777" w:rsidR="00251844" w:rsidRDefault="00251844" w:rsidP="00251844">
      <w:pPr>
        <w:rPr>
          <w:lang w:val="es-ES_tradnl" w:eastAsia="ja-JP"/>
        </w:rPr>
      </w:pPr>
    </w:p>
    <w:p w14:paraId="4D09C0F9" w14:textId="77777777" w:rsidR="00B0657D" w:rsidRPr="00251844" w:rsidRDefault="00B0657D" w:rsidP="00B0657D">
      <w:pPr>
        <w:pStyle w:val="Ttulo3"/>
        <w:rPr>
          <w:rFonts w:cs="Arial"/>
          <w:szCs w:val="22"/>
        </w:rPr>
      </w:pPr>
      <w:r w:rsidRPr="00251844">
        <w:rPr>
          <w:rFonts w:cs="Arial"/>
          <w:szCs w:val="22"/>
        </w:rPr>
        <w:t>Eventos y promocione</w:t>
      </w:r>
      <w:bookmarkEnd w:id="44"/>
      <w:r w:rsidR="00251844">
        <w:rPr>
          <w:rFonts w:cs="Arial"/>
          <w:szCs w:val="22"/>
        </w:rPr>
        <w:t>s</w:t>
      </w:r>
    </w:p>
    <w:p w14:paraId="0A3CF3BE" w14:textId="77777777" w:rsidR="003B0040" w:rsidRPr="00251844" w:rsidRDefault="003B0040" w:rsidP="003B0040">
      <w:pPr>
        <w:rPr>
          <w:rFonts w:cs="Arial"/>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C301F8" w:rsidRPr="00251844" w14:paraId="69FEBCC4" w14:textId="77777777" w:rsidTr="00D514C4">
        <w:trPr>
          <w:trHeight w:val="269"/>
        </w:trPr>
        <w:tc>
          <w:tcPr>
            <w:tcW w:w="8946" w:type="dxa"/>
            <w:gridSpan w:val="2"/>
            <w:shd w:val="clear" w:color="auto" w:fill="000000"/>
          </w:tcPr>
          <w:p w14:paraId="5F5F66FC" w14:textId="77777777" w:rsidR="00C301F8" w:rsidRPr="00251844" w:rsidRDefault="0017793E" w:rsidP="00D514C4">
            <w:pPr>
              <w:pStyle w:val="Default"/>
              <w:jc w:val="center"/>
              <w:rPr>
                <w:rFonts w:ascii="Arial" w:hAnsi="Arial" w:cs="Arial"/>
                <w:color w:val="FFFFFF"/>
                <w:sz w:val="20"/>
                <w:szCs w:val="20"/>
              </w:rPr>
            </w:pPr>
            <w:r>
              <w:rPr>
                <w:rFonts w:ascii="Arial" w:hAnsi="Arial" w:cs="Arial"/>
                <w:color w:val="FFFFFF"/>
                <w:sz w:val="20"/>
                <w:szCs w:val="20"/>
              </w:rPr>
              <w:t>Cancelar</w:t>
            </w:r>
            <w:r w:rsidR="00C301F8" w:rsidRPr="00251844">
              <w:rPr>
                <w:rFonts w:ascii="Arial" w:hAnsi="Arial" w:cs="Arial"/>
                <w:color w:val="FFFFFF"/>
                <w:sz w:val="20"/>
                <w:szCs w:val="20"/>
              </w:rPr>
              <w:t xml:space="preserve"> evento</w:t>
            </w:r>
          </w:p>
        </w:tc>
      </w:tr>
      <w:tr w:rsidR="00C301F8" w:rsidRPr="00251844" w14:paraId="41CD9BA7" w14:textId="77777777" w:rsidTr="00D514C4">
        <w:trPr>
          <w:trHeight w:val="247"/>
        </w:trPr>
        <w:tc>
          <w:tcPr>
            <w:tcW w:w="2802" w:type="dxa"/>
          </w:tcPr>
          <w:p w14:paraId="6C9CA8A1"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0FE2B3D" w14:textId="77777777" w:rsidR="00C301F8" w:rsidRPr="00251844" w:rsidRDefault="00763A68" w:rsidP="00D514C4">
            <w:pPr>
              <w:pStyle w:val="Default"/>
              <w:rPr>
                <w:rFonts w:ascii="Arial" w:hAnsi="Arial" w:cs="Arial"/>
                <w:sz w:val="20"/>
                <w:szCs w:val="20"/>
              </w:rPr>
            </w:pPr>
            <w:r>
              <w:rPr>
                <w:rFonts w:ascii="Arial" w:hAnsi="Arial" w:cs="Arial"/>
                <w:sz w:val="20"/>
                <w:szCs w:val="20"/>
              </w:rPr>
              <w:t>EVE</w:t>
            </w:r>
            <w:r w:rsidR="00C301F8" w:rsidRPr="00251844">
              <w:rPr>
                <w:rFonts w:ascii="Arial" w:hAnsi="Arial" w:cs="Arial"/>
                <w:sz w:val="20"/>
                <w:szCs w:val="20"/>
              </w:rPr>
              <w:t>0</w:t>
            </w:r>
            <w:r>
              <w:rPr>
                <w:rFonts w:ascii="Arial" w:hAnsi="Arial" w:cs="Arial"/>
                <w:sz w:val="20"/>
                <w:szCs w:val="20"/>
              </w:rPr>
              <w:t>1</w:t>
            </w:r>
          </w:p>
        </w:tc>
      </w:tr>
      <w:tr w:rsidR="00C301F8" w:rsidRPr="00251844" w14:paraId="3C0D570E" w14:textId="77777777" w:rsidTr="00D514C4">
        <w:trPr>
          <w:trHeight w:val="230"/>
        </w:trPr>
        <w:tc>
          <w:tcPr>
            <w:tcW w:w="2802" w:type="dxa"/>
          </w:tcPr>
          <w:p w14:paraId="07D91D01"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F3A5FD8"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realizar el pago de un evento solicitado por un cliente.</w:t>
            </w:r>
          </w:p>
          <w:p w14:paraId="6D7BA8F3" w14:textId="77777777" w:rsidR="00C301F8" w:rsidRPr="00251844" w:rsidRDefault="00C301F8" w:rsidP="00D514C4">
            <w:pPr>
              <w:pStyle w:val="Default"/>
              <w:rPr>
                <w:rFonts w:ascii="Arial" w:hAnsi="Arial" w:cs="Arial"/>
                <w:sz w:val="20"/>
                <w:szCs w:val="20"/>
              </w:rPr>
            </w:pPr>
          </w:p>
        </w:tc>
      </w:tr>
      <w:tr w:rsidR="00C301F8" w:rsidRPr="00251844" w14:paraId="5A6D4FAE" w14:textId="77777777" w:rsidTr="00D514C4">
        <w:trPr>
          <w:trHeight w:val="247"/>
        </w:trPr>
        <w:tc>
          <w:tcPr>
            <w:tcW w:w="2802" w:type="dxa"/>
          </w:tcPr>
          <w:p w14:paraId="66D199C3"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204BA57" w14:textId="77777777" w:rsidR="00C301F8" w:rsidRPr="00251844" w:rsidRDefault="00C301F8"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C301F8" w:rsidRPr="00251844" w14:paraId="44C9B0A2" w14:textId="77777777" w:rsidTr="00D514C4">
        <w:trPr>
          <w:trHeight w:val="247"/>
        </w:trPr>
        <w:tc>
          <w:tcPr>
            <w:tcW w:w="2802" w:type="dxa"/>
          </w:tcPr>
          <w:p w14:paraId="2E96A944" w14:textId="77777777" w:rsidR="00C301F8" w:rsidRPr="00251844" w:rsidRDefault="00C301F8"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4E8747C" w14:textId="77777777" w:rsidR="00C301F8" w:rsidRPr="00251844" w:rsidRDefault="00C301F8"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C301F8" w:rsidRPr="00251844" w14:paraId="3319AEB3" w14:textId="77777777" w:rsidTr="00D514C4">
        <w:trPr>
          <w:trHeight w:val="341"/>
        </w:trPr>
        <w:tc>
          <w:tcPr>
            <w:tcW w:w="8946" w:type="dxa"/>
            <w:gridSpan w:val="2"/>
            <w:shd w:val="clear" w:color="auto" w:fill="808080"/>
          </w:tcPr>
          <w:p w14:paraId="088A0CCC"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C301F8" w:rsidRPr="00251844" w14:paraId="5182D23D" w14:textId="77777777" w:rsidTr="00D514C4">
        <w:trPr>
          <w:trHeight w:val="1529"/>
        </w:trPr>
        <w:tc>
          <w:tcPr>
            <w:tcW w:w="8946" w:type="dxa"/>
            <w:gridSpan w:val="2"/>
          </w:tcPr>
          <w:p w14:paraId="7B4FD287"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pantalla con los campos: nombre y DNI, referente </w:t>
            </w:r>
            <w:r w:rsidR="00631B1B">
              <w:rPr>
                <w:rFonts w:ascii="Arial" w:hAnsi="Arial" w:cs="Arial"/>
                <w:color w:val="000000"/>
                <w:sz w:val="20"/>
                <w:szCs w:val="20"/>
              </w:rPr>
              <w:t>al cliente en modo no editable. Debajo de esto se muestra información referente a un evento.</w:t>
            </w:r>
          </w:p>
          <w:p w14:paraId="404C8C83" w14:textId="77777777" w:rsidR="00C301F8" w:rsidRPr="00251844" w:rsidRDefault="007160E6"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C301F8" w:rsidRPr="00251844">
              <w:rPr>
                <w:rFonts w:ascii="Arial" w:hAnsi="Arial" w:cs="Arial"/>
                <w:color w:val="000000"/>
                <w:sz w:val="20"/>
                <w:szCs w:val="20"/>
              </w:rPr>
              <w:t>actor selecciona la opción “Buscar cliente” y busca al cliente que desea pagar el evento.</w:t>
            </w:r>
          </w:p>
          <w:p w14:paraId="53B76703"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llena los datos del cliente y se muestran los campos en modo no editable. </w:t>
            </w:r>
          </w:p>
          <w:p w14:paraId="3DF7CDBC"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evento”.</w:t>
            </w:r>
          </w:p>
          <w:p w14:paraId="669C717F"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nombre, capacidad, ubicación, precio</w:t>
            </w:r>
            <w:r w:rsidR="00631B1B">
              <w:rPr>
                <w:rFonts w:ascii="Arial" w:hAnsi="Arial" w:cs="Arial"/>
                <w:color w:val="000000"/>
                <w:sz w:val="20"/>
                <w:szCs w:val="20"/>
              </w:rPr>
              <w:t>,</w:t>
            </w:r>
            <w:r w:rsidRPr="00251844">
              <w:rPr>
                <w:rFonts w:ascii="Arial" w:hAnsi="Arial" w:cs="Arial"/>
                <w:color w:val="000000"/>
                <w:sz w:val="20"/>
                <w:szCs w:val="20"/>
              </w:rPr>
              <w:t xml:space="preserve"> fecha inicio y fecha fin como criterio de búsqueda de los eventos.</w:t>
            </w:r>
          </w:p>
          <w:p w14:paraId="1ABB0AE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149EEE42"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Debajo de los criterios de muestra una grilla con la lista de eventos que cumplen con los criterios de búsqueda ingresados. Cada uno con un botón de selección al costado para que el usuario seleccione un evento de la lista.</w:t>
            </w:r>
          </w:p>
          <w:p w14:paraId="30270A62"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el evento que se va a pagar.</w:t>
            </w:r>
          </w:p>
          <w:p w14:paraId="64C6121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w:t>
            </w:r>
            <w:r w:rsidR="00E355C8" w:rsidRPr="00251844">
              <w:rPr>
                <w:rFonts w:ascii="Arial" w:hAnsi="Arial" w:cs="Arial"/>
                <w:color w:val="000000"/>
                <w:sz w:val="20"/>
                <w:szCs w:val="20"/>
              </w:rPr>
              <w:t>Aceptar</w:t>
            </w:r>
            <w:r w:rsidRPr="00251844">
              <w:rPr>
                <w:rFonts w:ascii="Arial" w:hAnsi="Arial" w:cs="Arial"/>
                <w:color w:val="000000"/>
                <w:sz w:val="20"/>
                <w:szCs w:val="20"/>
              </w:rPr>
              <w:t>” para confirmar la selección y regresar a la anterior pantalla.</w:t>
            </w:r>
          </w:p>
          <w:p w14:paraId="1DB1CB70"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de pago de evento.</w:t>
            </w:r>
          </w:p>
          <w:p w14:paraId="48D6468D"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E355C8" w:rsidRPr="00251844">
              <w:rPr>
                <w:rFonts w:ascii="Arial" w:hAnsi="Arial" w:cs="Arial"/>
                <w:color w:val="000000"/>
                <w:sz w:val="20"/>
                <w:szCs w:val="20"/>
              </w:rPr>
              <w:t>, debajo de los datos del cliente, la información referente al evento como el nombre, lista de ambientes a usar, fecha inicio, fecha fin, servicios solicitados, participantes, promociones aplicadas, costo total, el monto que falta pagar y el tipo de moneda usado para el pago.</w:t>
            </w:r>
          </w:p>
          <w:p w14:paraId="5F5D7845" w14:textId="77777777" w:rsidR="00C301F8" w:rsidRPr="00251844" w:rsidRDefault="00C301F8" w:rsidP="007C2819">
            <w:pPr>
              <w:pStyle w:val="NormalWeb"/>
              <w:numPr>
                <w:ilvl w:val="0"/>
                <w:numId w:val="2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“Pagar” para registrar el pago del evento.</w:t>
            </w:r>
          </w:p>
          <w:p w14:paraId="1FDBE23C" w14:textId="77777777" w:rsidR="00C301F8" w:rsidRPr="00251844" w:rsidRDefault="00C301F8" w:rsidP="00D514C4">
            <w:pPr>
              <w:spacing w:before="100" w:beforeAutospacing="1" w:after="100" w:afterAutospacing="1"/>
              <w:rPr>
                <w:rFonts w:cs="Arial"/>
                <w:lang w:val="es-PE"/>
              </w:rPr>
            </w:pPr>
          </w:p>
        </w:tc>
      </w:tr>
      <w:tr w:rsidR="00C301F8" w:rsidRPr="00251844" w14:paraId="21F506D4" w14:textId="77777777" w:rsidTr="00D514C4">
        <w:trPr>
          <w:trHeight w:val="247"/>
        </w:trPr>
        <w:tc>
          <w:tcPr>
            <w:tcW w:w="2802" w:type="dxa"/>
          </w:tcPr>
          <w:p w14:paraId="22C86214"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C674CAA" w14:textId="77777777" w:rsidR="00C301F8" w:rsidRPr="00251844" w:rsidRDefault="00C301F8" w:rsidP="00C301F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evento queda registrado como pagado en el sistema.</w:t>
            </w:r>
          </w:p>
        </w:tc>
      </w:tr>
      <w:tr w:rsidR="00C301F8" w:rsidRPr="00251844" w14:paraId="1D76BAFB" w14:textId="77777777" w:rsidTr="00D514C4">
        <w:trPr>
          <w:trHeight w:val="247"/>
        </w:trPr>
        <w:tc>
          <w:tcPr>
            <w:tcW w:w="8946" w:type="dxa"/>
            <w:gridSpan w:val="2"/>
            <w:shd w:val="clear" w:color="auto" w:fill="7F7F7F"/>
          </w:tcPr>
          <w:p w14:paraId="5013AA3D" w14:textId="77777777" w:rsidR="00C301F8" w:rsidRPr="00251844" w:rsidRDefault="00C301F8"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C301F8" w:rsidRPr="00251844" w14:paraId="66883245" w14:textId="77777777" w:rsidTr="00D514C4">
        <w:trPr>
          <w:trHeight w:val="247"/>
        </w:trPr>
        <w:tc>
          <w:tcPr>
            <w:tcW w:w="8946" w:type="dxa"/>
            <w:gridSpan w:val="2"/>
          </w:tcPr>
          <w:p w14:paraId="6EEFFA56"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CE3ECB">
              <w:rPr>
                <w:rFonts w:ascii="Arial" w:hAnsi="Arial" w:cs="Arial"/>
                <w:color w:val="000000"/>
                <w:sz w:val="20"/>
                <w:szCs w:val="20"/>
              </w:rPr>
              <w:t>inicia en cualquier momento del flujo principal.</w:t>
            </w:r>
          </w:p>
          <w:p w14:paraId="07639634"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1.     El actor selecciona la opción “Regresar”.</w:t>
            </w:r>
          </w:p>
          <w:p w14:paraId="1285FE05" w14:textId="77777777" w:rsidR="00C301F8" w:rsidRPr="00251844" w:rsidRDefault="00C301F8" w:rsidP="00C301F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2.     El sistema cierra la pantalla actualmente abierta.</w:t>
            </w:r>
          </w:p>
          <w:p w14:paraId="396EB0FA" w14:textId="77777777" w:rsidR="00C301F8" w:rsidRPr="00251844" w:rsidRDefault="00C301F8" w:rsidP="00D514C4">
            <w:pPr>
              <w:spacing w:line="276" w:lineRule="auto"/>
              <w:ind w:left="600"/>
              <w:rPr>
                <w:rFonts w:cs="Arial"/>
                <w:lang w:val="es-PE"/>
              </w:rPr>
            </w:pPr>
          </w:p>
        </w:tc>
      </w:tr>
      <w:tr w:rsidR="00C301F8" w:rsidRPr="00251844" w14:paraId="07695FF9" w14:textId="77777777" w:rsidTr="00D514C4">
        <w:trPr>
          <w:trHeight w:val="247"/>
        </w:trPr>
        <w:tc>
          <w:tcPr>
            <w:tcW w:w="2802" w:type="dxa"/>
          </w:tcPr>
          <w:p w14:paraId="11FD7DE6" w14:textId="77777777" w:rsidR="00C301F8" w:rsidRPr="00251844" w:rsidRDefault="00C301F8"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4D3AB8F" w14:textId="77777777" w:rsidR="00C301F8" w:rsidRPr="00251844" w:rsidRDefault="00C301F8" w:rsidP="00A21876">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No ocurren cambios </w:t>
            </w:r>
            <w:r w:rsidR="00A21876" w:rsidRPr="00251844">
              <w:rPr>
                <w:rFonts w:ascii="Arial" w:hAnsi="Arial" w:cs="Arial"/>
                <w:color w:val="000000"/>
                <w:sz w:val="20"/>
                <w:szCs w:val="20"/>
              </w:rPr>
              <w:t>en los eventos registrados en el</w:t>
            </w:r>
            <w:r w:rsidRPr="00251844">
              <w:rPr>
                <w:rFonts w:ascii="Arial" w:hAnsi="Arial" w:cs="Arial"/>
                <w:color w:val="000000"/>
                <w:sz w:val="20"/>
                <w:szCs w:val="20"/>
              </w:rPr>
              <w:t xml:space="preserve"> sistema.</w:t>
            </w:r>
          </w:p>
        </w:tc>
      </w:tr>
    </w:tbl>
    <w:p w14:paraId="709390D2" w14:textId="77777777" w:rsidR="003B0040" w:rsidRPr="00251844" w:rsidRDefault="003B0040" w:rsidP="003B0040">
      <w:pPr>
        <w:rPr>
          <w:rFonts w:cs="Arial"/>
          <w:lang w:eastAsia="ja-JP"/>
        </w:rPr>
      </w:pPr>
    </w:p>
    <w:p w14:paraId="6827BF6C" w14:textId="77777777" w:rsidR="00C301F8" w:rsidRPr="00251844" w:rsidRDefault="00C301F8"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C5035" w:rsidRPr="00251844" w14:paraId="68CFF108" w14:textId="77777777" w:rsidTr="00D514C4">
        <w:trPr>
          <w:trHeight w:val="269"/>
        </w:trPr>
        <w:tc>
          <w:tcPr>
            <w:tcW w:w="8946" w:type="dxa"/>
            <w:gridSpan w:val="2"/>
            <w:shd w:val="clear" w:color="auto" w:fill="000000"/>
          </w:tcPr>
          <w:p w14:paraId="57E78B18" w14:textId="77777777" w:rsidR="002C5035" w:rsidRPr="00251844" w:rsidRDefault="002C5035"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2C5035" w:rsidRPr="00251844" w14:paraId="0CBB79FA" w14:textId="77777777" w:rsidTr="00D514C4">
        <w:trPr>
          <w:trHeight w:val="247"/>
        </w:trPr>
        <w:tc>
          <w:tcPr>
            <w:tcW w:w="2802" w:type="dxa"/>
          </w:tcPr>
          <w:p w14:paraId="0C5EAD8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733E3EB" w14:textId="77777777" w:rsidR="002C5035" w:rsidRPr="00251844" w:rsidRDefault="00763A68" w:rsidP="00D514C4">
            <w:pPr>
              <w:pStyle w:val="Default"/>
              <w:rPr>
                <w:rFonts w:ascii="Arial" w:hAnsi="Arial" w:cs="Arial"/>
                <w:sz w:val="20"/>
                <w:szCs w:val="20"/>
              </w:rPr>
            </w:pPr>
            <w:r>
              <w:rPr>
                <w:rFonts w:ascii="Arial" w:hAnsi="Arial" w:cs="Arial"/>
                <w:sz w:val="20"/>
                <w:szCs w:val="20"/>
              </w:rPr>
              <w:t>EVE</w:t>
            </w:r>
            <w:r w:rsidR="002C5035" w:rsidRPr="00251844">
              <w:rPr>
                <w:rFonts w:ascii="Arial" w:hAnsi="Arial" w:cs="Arial"/>
                <w:sz w:val="20"/>
                <w:szCs w:val="20"/>
              </w:rPr>
              <w:t>02</w:t>
            </w:r>
          </w:p>
        </w:tc>
      </w:tr>
      <w:tr w:rsidR="002C5035" w:rsidRPr="00251844" w14:paraId="3F9C64AD" w14:textId="77777777" w:rsidTr="00D514C4">
        <w:trPr>
          <w:trHeight w:val="230"/>
        </w:trPr>
        <w:tc>
          <w:tcPr>
            <w:tcW w:w="2802" w:type="dxa"/>
          </w:tcPr>
          <w:p w14:paraId="0F4329DD"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EA9C60C" w14:textId="77777777" w:rsidR="002C5035" w:rsidRDefault="002C5035"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realizar el registro de un evento </w:t>
            </w:r>
            <w:r w:rsidR="00CE3ECB">
              <w:rPr>
                <w:rFonts w:ascii="Arial" w:hAnsi="Arial" w:cs="Arial"/>
                <w:color w:val="000000"/>
                <w:sz w:val="20"/>
                <w:szCs w:val="20"/>
              </w:rPr>
              <w:t>a nombre del cliente que lo solicita, permitiendo además detallar los servicios solicitados</w:t>
            </w:r>
            <w:r w:rsidRPr="00251844">
              <w:rPr>
                <w:rFonts w:ascii="Arial" w:hAnsi="Arial" w:cs="Arial"/>
                <w:color w:val="000000"/>
                <w:sz w:val="20"/>
                <w:szCs w:val="20"/>
              </w:rPr>
              <w:t>.</w:t>
            </w:r>
          </w:p>
          <w:p w14:paraId="721F8E20" w14:textId="77777777" w:rsidR="00CE3ECB" w:rsidRPr="00251844" w:rsidRDefault="00CE3ECB" w:rsidP="00937EBA">
            <w:pPr>
              <w:pStyle w:val="NormalWeb"/>
              <w:spacing w:before="0" w:beforeAutospacing="0" w:after="0" w:afterAutospacing="0"/>
              <w:jc w:val="both"/>
              <w:rPr>
                <w:rFonts w:ascii="Arial" w:hAnsi="Arial" w:cs="Arial"/>
                <w:sz w:val="20"/>
                <w:szCs w:val="20"/>
              </w:rPr>
            </w:pPr>
          </w:p>
        </w:tc>
      </w:tr>
      <w:tr w:rsidR="002C5035" w:rsidRPr="00251844" w14:paraId="3DFF1656" w14:textId="77777777" w:rsidTr="00D514C4">
        <w:trPr>
          <w:trHeight w:val="247"/>
        </w:trPr>
        <w:tc>
          <w:tcPr>
            <w:tcW w:w="2802" w:type="dxa"/>
          </w:tcPr>
          <w:p w14:paraId="6DCF0ED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B79780B" w14:textId="77777777" w:rsidR="002C5035" w:rsidRPr="00251844" w:rsidRDefault="002C5035"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2C5035" w:rsidRPr="00251844" w14:paraId="42339ECD" w14:textId="77777777" w:rsidTr="00D514C4">
        <w:trPr>
          <w:trHeight w:val="247"/>
        </w:trPr>
        <w:tc>
          <w:tcPr>
            <w:tcW w:w="2802" w:type="dxa"/>
          </w:tcPr>
          <w:p w14:paraId="7E08C0FF" w14:textId="77777777" w:rsidR="002C5035" w:rsidRPr="00251844" w:rsidRDefault="002C5035"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30E0FC16" w14:textId="77777777" w:rsidR="002C5035" w:rsidRPr="00251844" w:rsidRDefault="002C5035"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2C5035" w:rsidRPr="00251844" w14:paraId="67C35DE2" w14:textId="77777777" w:rsidTr="00D514C4">
        <w:trPr>
          <w:trHeight w:val="341"/>
        </w:trPr>
        <w:tc>
          <w:tcPr>
            <w:tcW w:w="8946" w:type="dxa"/>
            <w:gridSpan w:val="2"/>
            <w:shd w:val="clear" w:color="auto" w:fill="808080"/>
          </w:tcPr>
          <w:p w14:paraId="515FEAE6"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C5035" w:rsidRPr="00251844" w14:paraId="018AD0A4" w14:textId="77777777" w:rsidTr="00D514C4">
        <w:trPr>
          <w:trHeight w:val="1529"/>
        </w:trPr>
        <w:tc>
          <w:tcPr>
            <w:tcW w:w="8946" w:type="dxa"/>
            <w:gridSpan w:val="2"/>
          </w:tcPr>
          <w:p w14:paraId="4CF58942"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sistema muestra una pantalla con los campos nombre</w:t>
            </w:r>
            <w:r w:rsidR="00CE3ECB">
              <w:rPr>
                <w:rFonts w:cs="Arial"/>
                <w:color w:val="000000"/>
                <w:lang w:val="es-PE" w:eastAsia="en-US"/>
              </w:rPr>
              <w:t>, tipo de persona e identificador (DNI o RUC) referente al cliente en modo no editable. Debajo de esto se muestra información acerca del evento a registrar.</w:t>
            </w:r>
          </w:p>
          <w:p w14:paraId="029F80DF"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actor selecciona la opción “Buscar cliente” y busca al cliente </w:t>
            </w:r>
            <w:r w:rsidR="00CE3ECB">
              <w:rPr>
                <w:rFonts w:cs="Arial"/>
                <w:color w:val="000000"/>
                <w:lang w:val="es-PE" w:eastAsia="en-US"/>
              </w:rPr>
              <w:t>que solicita el evento</w:t>
            </w:r>
            <w:r w:rsidRPr="00251844">
              <w:rPr>
                <w:rFonts w:cs="Arial"/>
                <w:color w:val="000000"/>
                <w:lang w:val="es-PE" w:eastAsia="en-US"/>
              </w:rPr>
              <w:t>.</w:t>
            </w:r>
          </w:p>
          <w:p w14:paraId="3C1FA0F6"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sistema llena los datos del cliente en los campos antes mencionados. </w:t>
            </w:r>
          </w:p>
          <w:p w14:paraId="246ECED2"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 xml:space="preserve">El usuario </w:t>
            </w:r>
            <w:r w:rsidR="00CE3ECB">
              <w:rPr>
                <w:rFonts w:cs="Arial"/>
                <w:color w:val="000000"/>
                <w:lang w:val="es-PE" w:eastAsia="en-US"/>
              </w:rPr>
              <w:t xml:space="preserve">procede a completar los datos para el registro del evento, estos </w:t>
            </w:r>
            <w:proofErr w:type="spellStart"/>
            <w:r w:rsidR="00CE3ECB">
              <w:rPr>
                <w:rFonts w:cs="Arial"/>
                <w:color w:val="000000"/>
                <w:lang w:val="es-PE" w:eastAsia="en-US"/>
              </w:rPr>
              <w:t>sonL</w:t>
            </w:r>
            <w:proofErr w:type="spellEnd"/>
            <w:r w:rsidR="00CE3ECB">
              <w:rPr>
                <w:rFonts w:cs="Arial"/>
                <w:color w:val="000000"/>
                <w:lang w:val="es-PE" w:eastAsia="en-US"/>
              </w:rPr>
              <w:t xml:space="preserve"> nombre, ambientes a usar, servicios adicionales, lista de participantes, promociones a aplicar, total a pagar, adelanto y deuda por pagar.</w:t>
            </w:r>
          </w:p>
          <w:p w14:paraId="4A01036A" w14:textId="77777777" w:rsidR="002C5035" w:rsidRPr="00251844" w:rsidRDefault="002C5035" w:rsidP="007C2819">
            <w:pPr>
              <w:numPr>
                <w:ilvl w:val="0"/>
                <w:numId w:val="27"/>
              </w:numPr>
              <w:rPr>
                <w:rFonts w:cs="Arial"/>
                <w:color w:val="000000"/>
                <w:lang w:val="es-PE" w:eastAsia="en-US"/>
              </w:rPr>
            </w:pPr>
            <w:r w:rsidRPr="00251844">
              <w:rPr>
                <w:rFonts w:cs="Arial"/>
                <w:color w:val="000000"/>
                <w:lang w:val="es-PE" w:eastAsia="en-US"/>
              </w:rPr>
              <w:t>El usuario selecciona la opción “Buscar ambientes”</w:t>
            </w:r>
            <w:r w:rsidR="00CE3ECB">
              <w:rPr>
                <w:rFonts w:cs="Arial"/>
                <w:color w:val="000000"/>
                <w:lang w:val="es-PE" w:eastAsia="en-US"/>
              </w:rPr>
              <w:t>, que lo llevará a otra pantalla de búsqueda de ambientes y ahí se seleccionará qué ambientes quiere asignar al evento.</w:t>
            </w:r>
          </w:p>
          <w:p w14:paraId="23ECCB08"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“Buscar servicios”, que lo llevará a otra pantalla de búsqueda de servicios y ahí seleccionará los servicios adicionales que quiere agregar al evento.</w:t>
            </w:r>
          </w:p>
          <w:p w14:paraId="4E35BD5C"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El usuario selecciona la opción “Agregar participantes”, que lo llevará a otra pantalla donde el usuario podrá listar a los participantes del evento.</w:t>
            </w:r>
            <w:r w:rsidR="002C5035" w:rsidRPr="00251844">
              <w:rPr>
                <w:rFonts w:cs="Arial"/>
                <w:color w:val="000000"/>
                <w:lang w:val="es-PE" w:eastAsia="en-US"/>
              </w:rPr>
              <w:t xml:space="preserve"> </w:t>
            </w:r>
          </w:p>
          <w:p w14:paraId="7EAE48E3" w14:textId="77777777" w:rsidR="002C5035" w:rsidRPr="00251844" w:rsidRDefault="00CE3ECB" w:rsidP="007C2819">
            <w:pPr>
              <w:numPr>
                <w:ilvl w:val="0"/>
                <w:numId w:val="27"/>
              </w:numPr>
              <w:rPr>
                <w:rFonts w:cs="Arial"/>
                <w:color w:val="000000"/>
                <w:lang w:val="es-PE" w:eastAsia="en-US"/>
              </w:rPr>
            </w:pPr>
            <w:r>
              <w:rPr>
                <w:rFonts w:cs="Arial"/>
                <w:color w:val="000000"/>
                <w:lang w:val="es-PE" w:eastAsia="en-US"/>
              </w:rPr>
              <w:t xml:space="preserve">El usuario selecciona la opción “Agregar </w:t>
            </w:r>
            <w:r w:rsidR="00281BD9">
              <w:rPr>
                <w:rFonts w:cs="Arial"/>
                <w:color w:val="000000"/>
                <w:lang w:val="es-PE" w:eastAsia="en-US"/>
              </w:rPr>
              <w:t>promociones”, que lo llevará a otra pantalla donde el usuario podrá listar a los participantes del evento.</w:t>
            </w:r>
          </w:p>
          <w:p w14:paraId="7F2F1DD4"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el total a pagar y llena el dato en el campo “Total”.</w:t>
            </w:r>
          </w:p>
          <w:p w14:paraId="4D984779"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usuario ingresa el monto que se paga por adelantado.</w:t>
            </w:r>
          </w:p>
          <w:p w14:paraId="65FAD7BA" w14:textId="77777777" w:rsidR="002C5035" w:rsidRPr="00251844" w:rsidRDefault="00281BD9" w:rsidP="007C2819">
            <w:pPr>
              <w:numPr>
                <w:ilvl w:val="0"/>
                <w:numId w:val="27"/>
              </w:numPr>
              <w:rPr>
                <w:rFonts w:cs="Arial"/>
                <w:color w:val="000000"/>
                <w:lang w:val="es-PE" w:eastAsia="en-US"/>
              </w:rPr>
            </w:pPr>
            <w:r>
              <w:rPr>
                <w:rFonts w:cs="Arial"/>
                <w:color w:val="000000"/>
                <w:lang w:val="es-PE" w:eastAsia="en-US"/>
              </w:rPr>
              <w:t>El sistema calcula la deuda por pagar y la llena en el campo “Por pagar”.</w:t>
            </w:r>
          </w:p>
          <w:p w14:paraId="6332F48D" w14:textId="77777777" w:rsidR="00281BD9" w:rsidRPr="00281BD9" w:rsidRDefault="00281BD9" w:rsidP="007C2819">
            <w:pPr>
              <w:numPr>
                <w:ilvl w:val="0"/>
                <w:numId w:val="27"/>
              </w:numPr>
              <w:rPr>
                <w:rFonts w:cs="Arial"/>
                <w:lang w:val="es-PE"/>
              </w:rPr>
            </w:pPr>
            <w:r>
              <w:rPr>
                <w:rFonts w:cs="Arial"/>
                <w:color w:val="000000"/>
                <w:lang w:val="es-PE" w:eastAsia="en-US"/>
              </w:rPr>
              <w:t>El usuario selecciona la opción “Reservar” para guardar los cambios y registrar el evento.</w:t>
            </w:r>
          </w:p>
          <w:p w14:paraId="34DCBA56" w14:textId="77777777" w:rsidR="002C5035" w:rsidRDefault="002C5035" w:rsidP="00281BD9">
            <w:pPr>
              <w:rPr>
                <w:rFonts w:cs="Arial"/>
                <w:color w:val="000000"/>
                <w:lang w:val="es-PE" w:eastAsia="en-US"/>
              </w:rPr>
            </w:pPr>
          </w:p>
          <w:p w14:paraId="12E54B6A" w14:textId="77777777" w:rsidR="00281BD9" w:rsidRPr="00251844" w:rsidRDefault="00281BD9" w:rsidP="00937EBA">
            <w:pPr>
              <w:rPr>
                <w:rFonts w:cs="Arial"/>
                <w:lang w:val="es-PE"/>
              </w:rPr>
            </w:pPr>
          </w:p>
        </w:tc>
      </w:tr>
      <w:tr w:rsidR="002C5035" w:rsidRPr="00251844" w14:paraId="70B22439" w14:textId="77777777" w:rsidTr="00D514C4">
        <w:trPr>
          <w:trHeight w:val="247"/>
        </w:trPr>
        <w:tc>
          <w:tcPr>
            <w:tcW w:w="2802" w:type="dxa"/>
          </w:tcPr>
          <w:p w14:paraId="4572E0B8"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323D513" w14:textId="77777777" w:rsidR="002C5035" w:rsidRPr="00251844" w:rsidRDefault="00821159" w:rsidP="00821159">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evento queda registrado en el sistema.</w:t>
            </w:r>
          </w:p>
        </w:tc>
      </w:tr>
      <w:tr w:rsidR="002C5035" w:rsidRPr="00251844" w14:paraId="7F7E52FF" w14:textId="77777777" w:rsidTr="00D514C4">
        <w:trPr>
          <w:trHeight w:val="247"/>
        </w:trPr>
        <w:tc>
          <w:tcPr>
            <w:tcW w:w="8946" w:type="dxa"/>
            <w:gridSpan w:val="2"/>
            <w:shd w:val="clear" w:color="auto" w:fill="7F7F7F"/>
          </w:tcPr>
          <w:p w14:paraId="7D24953D"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2C5035" w:rsidRPr="00251844" w14:paraId="650930A5" w14:textId="77777777" w:rsidTr="00D514C4">
        <w:trPr>
          <w:trHeight w:val="247"/>
        </w:trPr>
        <w:tc>
          <w:tcPr>
            <w:tcW w:w="8946" w:type="dxa"/>
            <w:gridSpan w:val="2"/>
          </w:tcPr>
          <w:p w14:paraId="2C42FAFF" w14:textId="77777777" w:rsidR="002C5035" w:rsidRPr="00251844" w:rsidRDefault="002C5035"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821159">
              <w:rPr>
                <w:rFonts w:ascii="Arial" w:hAnsi="Arial" w:cs="Arial"/>
                <w:color w:val="000000"/>
                <w:sz w:val="20"/>
                <w:szCs w:val="20"/>
              </w:rPr>
              <w:t>inicia en cualquier momento del flujo principal.</w:t>
            </w:r>
          </w:p>
          <w:p w14:paraId="20A3D3F1"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48068D15" w14:textId="77777777" w:rsidR="002C5035" w:rsidRPr="00251844" w:rsidRDefault="002C5035" w:rsidP="007C2819">
            <w:pPr>
              <w:pStyle w:val="NormalWeb"/>
              <w:numPr>
                <w:ilvl w:val="0"/>
                <w:numId w:val="2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cierra la pantalla actualmente abierta.</w:t>
            </w:r>
          </w:p>
          <w:p w14:paraId="3E5F31E0" w14:textId="77777777" w:rsidR="002C5035" w:rsidRPr="00251844" w:rsidRDefault="002C5035" w:rsidP="00D514C4">
            <w:pPr>
              <w:spacing w:line="276" w:lineRule="auto"/>
              <w:ind w:left="600"/>
              <w:rPr>
                <w:rFonts w:cs="Arial"/>
                <w:lang w:val="es-PE"/>
              </w:rPr>
            </w:pPr>
          </w:p>
        </w:tc>
      </w:tr>
      <w:tr w:rsidR="002C5035" w:rsidRPr="00251844" w14:paraId="1F7FA833" w14:textId="77777777" w:rsidTr="00D514C4">
        <w:trPr>
          <w:trHeight w:val="247"/>
        </w:trPr>
        <w:tc>
          <w:tcPr>
            <w:tcW w:w="2802" w:type="dxa"/>
          </w:tcPr>
          <w:p w14:paraId="2C9C14B7" w14:textId="77777777" w:rsidR="002C5035" w:rsidRPr="00251844" w:rsidRDefault="002C5035"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AD38419" w14:textId="77777777" w:rsidR="002C5035" w:rsidRPr="00251844" w:rsidRDefault="002C5035" w:rsidP="00D514C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reservas de eventos.</w:t>
            </w:r>
          </w:p>
        </w:tc>
      </w:tr>
    </w:tbl>
    <w:p w14:paraId="7F645C67" w14:textId="77777777" w:rsidR="002C5035" w:rsidRPr="00251844" w:rsidRDefault="002C5035"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460D24" w:rsidRPr="00251844" w14:paraId="6F0FCFE8" w14:textId="77777777" w:rsidTr="00D514C4">
        <w:trPr>
          <w:trHeight w:val="269"/>
        </w:trPr>
        <w:tc>
          <w:tcPr>
            <w:tcW w:w="8946" w:type="dxa"/>
            <w:gridSpan w:val="2"/>
            <w:shd w:val="clear" w:color="auto" w:fill="000000"/>
          </w:tcPr>
          <w:p w14:paraId="4839DE3E" w14:textId="77777777" w:rsidR="00460D24" w:rsidRPr="00251844" w:rsidRDefault="00460D24"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460D24" w:rsidRPr="00251844" w14:paraId="724B066B" w14:textId="77777777" w:rsidTr="00D514C4">
        <w:trPr>
          <w:trHeight w:val="247"/>
        </w:trPr>
        <w:tc>
          <w:tcPr>
            <w:tcW w:w="2802" w:type="dxa"/>
          </w:tcPr>
          <w:p w14:paraId="4CA7D9E3"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E5EB4CD" w14:textId="77777777" w:rsidR="00460D24" w:rsidRPr="00251844" w:rsidRDefault="00763A68" w:rsidP="00D514C4">
            <w:pPr>
              <w:pStyle w:val="Default"/>
              <w:rPr>
                <w:rFonts w:ascii="Arial" w:hAnsi="Arial" w:cs="Arial"/>
                <w:sz w:val="20"/>
                <w:szCs w:val="20"/>
              </w:rPr>
            </w:pPr>
            <w:r>
              <w:rPr>
                <w:rFonts w:ascii="Arial" w:hAnsi="Arial" w:cs="Arial"/>
                <w:sz w:val="20"/>
                <w:szCs w:val="20"/>
              </w:rPr>
              <w:t>EVE</w:t>
            </w:r>
            <w:r w:rsidR="00460D24" w:rsidRPr="00251844">
              <w:rPr>
                <w:rFonts w:ascii="Arial" w:hAnsi="Arial" w:cs="Arial"/>
                <w:sz w:val="20"/>
                <w:szCs w:val="20"/>
              </w:rPr>
              <w:t>0</w:t>
            </w:r>
            <w:r>
              <w:rPr>
                <w:rFonts w:ascii="Arial" w:hAnsi="Arial" w:cs="Arial"/>
                <w:sz w:val="20"/>
                <w:szCs w:val="20"/>
              </w:rPr>
              <w:t>3</w:t>
            </w:r>
          </w:p>
        </w:tc>
      </w:tr>
      <w:tr w:rsidR="00460D24" w:rsidRPr="00251844" w14:paraId="09FCE03D" w14:textId="77777777" w:rsidTr="00D514C4">
        <w:trPr>
          <w:trHeight w:val="230"/>
        </w:trPr>
        <w:tc>
          <w:tcPr>
            <w:tcW w:w="2802" w:type="dxa"/>
          </w:tcPr>
          <w:p w14:paraId="434230E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D5BF041" w14:textId="77777777" w:rsidR="00460D24" w:rsidRPr="00251844" w:rsidRDefault="00460D24"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administrar las promociones ofrecidas por la cadena de hoteles, permitiendo la edición, búsqueda</w:t>
            </w:r>
            <w:r w:rsidR="00430D11" w:rsidRPr="00251844">
              <w:rPr>
                <w:rFonts w:ascii="Arial" w:hAnsi="Arial" w:cs="Arial"/>
                <w:color w:val="000000"/>
                <w:sz w:val="20"/>
                <w:szCs w:val="20"/>
              </w:rPr>
              <w:t>, registro y eliminación de promociones</w:t>
            </w:r>
            <w:r w:rsidRPr="00251844">
              <w:rPr>
                <w:rFonts w:ascii="Arial" w:hAnsi="Arial" w:cs="Arial"/>
                <w:color w:val="000000"/>
                <w:sz w:val="20"/>
                <w:szCs w:val="20"/>
              </w:rPr>
              <w:t>.</w:t>
            </w:r>
          </w:p>
          <w:p w14:paraId="2B1CC6A1" w14:textId="77777777" w:rsidR="00460D24" w:rsidRPr="00251844" w:rsidRDefault="00460D24" w:rsidP="00D514C4">
            <w:pPr>
              <w:pStyle w:val="Default"/>
              <w:rPr>
                <w:rFonts w:ascii="Arial" w:hAnsi="Arial" w:cs="Arial"/>
                <w:sz w:val="20"/>
                <w:szCs w:val="20"/>
              </w:rPr>
            </w:pPr>
          </w:p>
        </w:tc>
      </w:tr>
      <w:tr w:rsidR="00460D24" w:rsidRPr="00251844" w14:paraId="26A98F58" w14:textId="77777777" w:rsidTr="00D514C4">
        <w:trPr>
          <w:trHeight w:val="247"/>
        </w:trPr>
        <w:tc>
          <w:tcPr>
            <w:tcW w:w="2802" w:type="dxa"/>
          </w:tcPr>
          <w:p w14:paraId="45333E28"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59E44EA2" w14:textId="77777777" w:rsidR="00460D24" w:rsidRPr="00251844" w:rsidRDefault="002F4B50" w:rsidP="00D514C4">
            <w:pPr>
              <w:pStyle w:val="Default"/>
              <w:rPr>
                <w:rFonts w:ascii="Arial" w:hAnsi="Arial" w:cs="Arial"/>
                <w:sz w:val="20"/>
                <w:szCs w:val="20"/>
              </w:rPr>
            </w:pPr>
            <w:r w:rsidRPr="00251844">
              <w:rPr>
                <w:rFonts w:ascii="Arial" w:hAnsi="Arial" w:cs="Arial"/>
                <w:sz w:val="20"/>
                <w:szCs w:val="20"/>
              </w:rPr>
              <w:t>Jefe de marketing y ventas</w:t>
            </w:r>
          </w:p>
        </w:tc>
      </w:tr>
      <w:tr w:rsidR="00460D24" w:rsidRPr="00251844" w14:paraId="592CE7C4" w14:textId="77777777" w:rsidTr="00D514C4">
        <w:trPr>
          <w:trHeight w:val="247"/>
        </w:trPr>
        <w:tc>
          <w:tcPr>
            <w:tcW w:w="2802" w:type="dxa"/>
          </w:tcPr>
          <w:p w14:paraId="51ECEB6C" w14:textId="77777777" w:rsidR="00460D24" w:rsidRPr="00251844" w:rsidRDefault="00460D24"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91080E1" w14:textId="77777777" w:rsidR="00460D24"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El actor apertura el sistema de administración de promociones</w:t>
            </w:r>
          </w:p>
        </w:tc>
      </w:tr>
      <w:tr w:rsidR="00460D24" w:rsidRPr="00251844" w14:paraId="4422CF16" w14:textId="77777777" w:rsidTr="00D514C4">
        <w:trPr>
          <w:trHeight w:val="341"/>
        </w:trPr>
        <w:tc>
          <w:tcPr>
            <w:tcW w:w="8946" w:type="dxa"/>
            <w:gridSpan w:val="2"/>
            <w:shd w:val="clear" w:color="auto" w:fill="808080"/>
          </w:tcPr>
          <w:p w14:paraId="2AC4349A"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460D24" w:rsidRPr="00251844" w14:paraId="36D418BD" w14:textId="77777777" w:rsidTr="00D514C4">
        <w:trPr>
          <w:trHeight w:val="1529"/>
        </w:trPr>
        <w:tc>
          <w:tcPr>
            <w:tcW w:w="8946" w:type="dxa"/>
            <w:gridSpan w:val="2"/>
          </w:tcPr>
          <w:p w14:paraId="066F625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nombre,</w:t>
            </w:r>
            <w:r w:rsidR="00F200F9" w:rsidRPr="00251844">
              <w:rPr>
                <w:rFonts w:ascii="Arial" w:hAnsi="Arial" w:cs="Arial"/>
                <w:color w:val="000000"/>
                <w:sz w:val="20"/>
                <w:szCs w:val="20"/>
              </w:rPr>
              <w:t xml:space="preserv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w:t>
            </w:r>
            <w:r w:rsidRPr="00251844">
              <w:rPr>
                <w:rFonts w:ascii="Arial" w:hAnsi="Arial" w:cs="Arial"/>
                <w:color w:val="000000"/>
                <w:sz w:val="20"/>
                <w:szCs w:val="20"/>
              </w:rPr>
              <w:t xml:space="preserve"> </w:t>
            </w:r>
          </w:p>
          <w:p w14:paraId="7A1CC4A0"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ingresa los criterios de búsqueda y selecciona la opción “Buscar”.</w:t>
            </w:r>
          </w:p>
          <w:p w14:paraId="3CB0153A" w14:textId="77777777" w:rsidR="00460D24" w:rsidRPr="00251844" w:rsidRDefault="00460D24"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En la misma pantalla, debajo de los criterios de búsqueda, se muestra una grilla con la lista de las promociones que cumplen con los criterios ingresados.</w:t>
            </w:r>
          </w:p>
          <w:p w14:paraId="4A2B2983"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actor selecciona la promoción que desea revisar y selecciona la opción “Mostrar”.</w:t>
            </w:r>
          </w:p>
          <w:p w14:paraId="74E45F74" w14:textId="77777777" w:rsidR="00F200F9" w:rsidRPr="00251844" w:rsidRDefault="00F200F9" w:rsidP="007C2819">
            <w:pPr>
              <w:pStyle w:val="NormalWeb"/>
              <w:numPr>
                <w:ilvl w:val="0"/>
                <w:numId w:val="28"/>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muestra una pantalla con información detallada de la promoción seleccionada.</w:t>
            </w:r>
          </w:p>
          <w:p w14:paraId="782ECF50" w14:textId="77777777" w:rsidR="00F200F9" w:rsidRPr="00251844" w:rsidRDefault="00F200F9" w:rsidP="00F200F9">
            <w:pPr>
              <w:pStyle w:val="NormalWeb"/>
              <w:spacing w:before="0" w:beforeAutospacing="0" w:after="0" w:afterAutospacing="0"/>
              <w:jc w:val="both"/>
              <w:rPr>
                <w:rFonts w:ascii="Arial" w:hAnsi="Arial" w:cs="Arial"/>
                <w:sz w:val="20"/>
                <w:szCs w:val="20"/>
              </w:rPr>
            </w:pPr>
          </w:p>
        </w:tc>
      </w:tr>
      <w:tr w:rsidR="00460D24" w:rsidRPr="00251844" w14:paraId="2F7F4F8E" w14:textId="77777777" w:rsidTr="00D514C4">
        <w:trPr>
          <w:trHeight w:val="247"/>
        </w:trPr>
        <w:tc>
          <w:tcPr>
            <w:tcW w:w="2802" w:type="dxa"/>
          </w:tcPr>
          <w:p w14:paraId="01C5DB10"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E71A478"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usuario visualiza </w:t>
            </w:r>
            <w:r w:rsidR="00F200F9" w:rsidRPr="00251844">
              <w:rPr>
                <w:rFonts w:ascii="Arial" w:hAnsi="Arial" w:cs="Arial"/>
                <w:color w:val="000000"/>
                <w:sz w:val="20"/>
                <w:szCs w:val="20"/>
              </w:rPr>
              <w:t>información detallada de la promoción seleccionada. No ocurren cambios en el sistema.</w:t>
            </w:r>
          </w:p>
          <w:p w14:paraId="08BF5728" w14:textId="77777777" w:rsidR="00460D24" w:rsidRPr="00251844" w:rsidRDefault="00460D24" w:rsidP="00D514C4">
            <w:pPr>
              <w:pStyle w:val="NormalWeb"/>
              <w:spacing w:before="0" w:beforeAutospacing="0" w:after="0" w:afterAutospacing="0"/>
              <w:ind w:left="30"/>
              <w:jc w:val="both"/>
              <w:rPr>
                <w:rFonts w:ascii="Arial" w:hAnsi="Arial" w:cs="Arial"/>
                <w:color w:val="000000"/>
                <w:sz w:val="20"/>
                <w:szCs w:val="20"/>
              </w:rPr>
            </w:pPr>
          </w:p>
        </w:tc>
      </w:tr>
      <w:tr w:rsidR="00460D24" w:rsidRPr="00251844" w14:paraId="407A8DBA" w14:textId="77777777" w:rsidTr="00D514C4">
        <w:trPr>
          <w:trHeight w:val="247"/>
        </w:trPr>
        <w:tc>
          <w:tcPr>
            <w:tcW w:w="8946" w:type="dxa"/>
            <w:gridSpan w:val="2"/>
            <w:shd w:val="clear" w:color="auto" w:fill="7F7F7F"/>
          </w:tcPr>
          <w:p w14:paraId="421BD300"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Modificar promoción</w:t>
            </w:r>
          </w:p>
        </w:tc>
      </w:tr>
      <w:tr w:rsidR="00460D24" w:rsidRPr="00251844" w14:paraId="09F498DF" w14:textId="77777777" w:rsidTr="00D514C4">
        <w:trPr>
          <w:trHeight w:val="247"/>
        </w:trPr>
        <w:tc>
          <w:tcPr>
            <w:tcW w:w="8946" w:type="dxa"/>
            <w:gridSpan w:val="2"/>
          </w:tcPr>
          <w:p w14:paraId="389BF389"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200F9" w:rsidRPr="00251844">
              <w:rPr>
                <w:rFonts w:ascii="Arial" w:hAnsi="Arial" w:cs="Arial"/>
                <w:color w:val="000000"/>
                <w:sz w:val="20"/>
                <w:szCs w:val="20"/>
              </w:rPr>
              <w:t xml:space="preserve">parte del paso 3 del </w:t>
            </w:r>
            <w:r w:rsidRPr="00251844">
              <w:rPr>
                <w:rFonts w:ascii="Arial" w:hAnsi="Arial" w:cs="Arial"/>
                <w:color w:val="000000"/>
                <w:sz w:val="20"/>
                <w:szCs w:val="20"/>
              </w:rPr>
              <w:t>flujo principal.</w:t>
            </w:r>
          </w:p>
          <w:p w14:paraId="51DA95E0"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la promoción que desea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49B49AAD"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Modificar</w:t>
            </w:r>
            <w:r w:rsidRPr="00251844">
              <w:rPr>
                <w:rFonts w:ascii="Arial" w:hAnsi="Arial" w:cs="Arial"/>
                <w:color w:val="000000"/>
                <w:sz w:val="20"/>
                <w:szCs w:val="20"/>
              </w:rPr>
              <w:t>”.</w:t>
            </w:r>
          </w:p>
          <w:p w14:paraId="309EB2B2"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 la promoción permitiendo su edición.</w:t>
            </w:r>
            <w:r w:rsidR="00F200F9" w:rsidRPr="00251844">
              <w:rPr>
                <w:rFonts w:ascii="Arial" w:hAnsi="Arial" w:cs="Arial"/>
                <w:color w:val="000000"/>
                <w:sz w:val="20"/>
                <w:szCs w:val="20"/>
              </w:rPr>
              <w:t xml:space="preserve"> Los campos que se muestran son: nombre, fecha inicio, fecha fin, descuento, puntos requeridos, el elemento al cual está asociado y una descripción de la promoción.</w:t>
            </w:r>
          </w:p>
          <w:p w14:paraId="533A13F4"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modifica los campos de la promoción. </w:t>
            </w:r>
          </w:p>
          <w:p w14:paraId="761C67CE" w14:textId="77777777" w:rsidR="00460D24" w:rsidRPr="00251844" w:rsidRDefault="00460D24" w:rsidP="007C2819">
            <w:pPr>
              <w:pStyle w:val="NormalWeb"/>
              <w:numPr>
                <w:ilvl w:val="0"/>
                <w:numId w:val="3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Aceptar</w:t>
            </w:r>
            <w:r w:rsidRPr="00251844">
              <w:rPr>
                <w:rFonts w:ascii="Arial" w:hAnsi="Arial" w:cs="Arial"/>
                <w:color w:val="000000"/>
                <w:sz w:val="20"/>
                <w:szCs w:val="20"/>
              </w:rPr>
              <w:t>”.</w:t>
            </w:r>
          </w:p>
          <w:p w14:paraId="3AC746D1" w14:textId="77777777" w:rsidR="00460D24" w:rsidRPr="00251844" w:rsidRDefault="00460D24" w:rsidP="00D514C4">
            <w:pPr>
              <w:spacing w:line="276" w:lineRule="auto"/>
              <w:ind w:left="600"/>
              <w:rPr>
                <w:rFonts w:cs="Arial"/>
                <w:lang w:val="es-PE"/>
              </w:rPr>
            </w:pPr>
          </w:p>
        </w:tc>
      </w:tr>
      <w:tr w:rsidR="00460D24" w:rsidRPr="00251844" w14:paraId="650D99FE" w14:textId="77777777" w:rsidTr="00D514C4">
        <w:trPr>
          <w:trHeight w:val="247"/>
        </w:trPr>
        <w:tc>
          <w:tcPr>
            <w:tcW w:w="2802" w:type="dxa"/>
          </w:tcPr>
          <w:p w14:paraId="0799476E"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E560514"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 la promoción seleccionada quedan modificados en la base de datos</w:t>
            </w:r>
            <w:r w:rsidR="00F200F9" w:rsidRPr="00251844">
              <w:rPr>
                <w:rFonts w:ascii="Arial" w:hAnsi="Arial" w:cs="Arial"/>
                <w:color w:val="000000"/>
                <w:sz w:val="20"/>
                <w:szCs w:val="20"/>
              </w:rPr>
              <w:t xml:space="preserve"> del sistema</w:t>
            </w:r>
            <w:r w:rsidRPr="00251844">
              <w:rPr>
                <w:rFonts w:ascii="Arial" w:hAnsi="Arial" w:cs="Arial"/>
                <w:color w:val="000000"/>
                <w:sz w:val="20"/>
                <w:szCs w:val="20"/>
              </w:rPr>
              <w:t>.</w:t>
            </w:r>
          </w:p>
        </w:tc>
      </w:tr>
      <w:tr w:rsidR="00460D24" w:rsidRPr="00251844" w14:paraId="18271C95" w14:textId="77777777" w:rsidTr="00D514C4">
        <w:trPr>
          <w:trHeight w:val="247"/>
        </w:trPr>
        <w:tc>
          <w:tcPr>
            <w:tcW w:w="8946" w:type="dxa"/>
            <w:gridSpan w:val="2"/>
            <w:shd w:val="clear" w:color="auto" w:fill="7F7F7F"/>
          </w:tcPr>
          <w:p w14:paraId="55D99B49" w14:textId="77777777" w:rsidR="00460D24" w:rsidRPr="00251844" w:rsidRDefault="00460D24"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F200F9" w:rsidRPr="00251844">
              <w:rPr>
                <w:rFonts w:ascii="Arial" w:hAnsi="Arial" w:cs="Arial"/>
                <w:b/>
                <w:bCs/>
                <w:sz w:val="20"/>
                <w:szCs w:val="20"/>
              </w:rPr>
              <w:t>Registrar</w:t>
            </w:r>
            <w:r w:rsidRPr="00251844">
              <w:rPr>
                <w:rFonts w:ascii="Arial" w:hAnsi="Arial" w:cs="Arial"/>
                <w:b/>
                <w:bCs/>
                <w:sz w:val="20"/>
                <w:szCs w:val="20"/>
              </w:rPr>
              <w:t xml:space="preserve"> promoción</w:t>
            </w:r>
          </w:p>
        </w:tc>
      </w:tr>
      <w:tr w:rsidR="00460D24" w:rsidRPr="00251844" w14:paraId="6B9AB1A5" w14:textId="77777777" w:rsidTr="00D514C4">
        <w:trPr>
          <w:trHeight w:val="247"/>
        </w:trPr>
        <w:tc>
          <w:tcPr>
            <w:tcW w:w="8946" w:type="dxa"/>
            <w:gridSpan w:val="2"/>
          </w:tcPr>
          <w:p w14:paraId="2F804A89" w14:textId="77777777" w:rsidR="00460D24" w:rsidRPr="00251844" w:rsidRDefault="00460D24" w:rsidP="00460D2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67B82B68"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w:t>
            </w:r>
            <w:r w:rsidR="00F200F9" w:rsidRPr="00251844">
              <w:rPr>
                <w:rFonts w:ascii="Arial" w:hAnsi="Arial" w:cs="Arial"/>
                <w:color w:val="000000"/>
                <w:sz w:val="20"/>
                <w:szCs w:val="20"/>
              </w:rPr>
              <w:t>Registrar</w:t>
            </w:r>
            <w:r w:rsidRPr="00251844">
              <w:rPr>
                <w:rFonts w:ascii="Arial" w:hAnsi="Arial" w:cs="Arial"/>
                <w:color w:val="000000"/>
                <w:sz w:val="20"/>
                <w:szCs w:val="20"/>
              </w:rPr>
              <w:t>”.</w:t>
            </w:r>
          </w:p>
          <w:p w14:paraId="1F66131E"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con los campos de la promoción para que el usuario ingrese la información correspondiente a la nueva promoción.</w:t>
            </w:r>
          </w:p>
          <w:p w14:paraId="29F833AD" w14:textId="77777777" w:rsidR="00460D24" w:rsidRPr="00251844" w:rsidRDefault="00460D24"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w:t>
            </w:r>
            <w:r w:rsidR="00F200F9" w:rsidRPr="00251844">
              <w:rPr>
                <w:rFonts w:ascii="Arial" w:hAnsi="Arial" w:cs="Arial"/>
                <w:color w:val="000000"/>
                <w:sz w:val="20"/>
                <w:szCs w:val="20"/>
              </w:rPr>
              <w:t>completa los datos de la nueva promoción.</w:t>
            </w:r>
          </w:p>
          <w:p w14:paraId="31E33C28" w14:textId="77777777" w:rsidR="00F200F9" w:rsidRPr="00251844" w:rsidRDefault="00F200F9" w:rsidP="007C2819">
            <w:pPr>
              <w:pStyle w:val="NormalWeb"/>
              <w:numPr>
                <w:ilvl w:val="0"/>
                <w:numId w:val="3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758788DE" w14:textId="77777777" w:rsidR="00460D24" w:rsidRPr="00251844" w:rsidRDefault="00460D24" w:rsidP="00D514C4">
            <w:pPr>
              <w:spacing w:line="276" w:lineRule="auto"/>
              <w:ind w:left="600"/>
              <w:rPr>
                <w:rFonts w:cs="Arial"/>
                <w:lang w:val="es-PE"/>
              </w:rPr>
            </w:pPr>
          </w:p>
        </w:tc>
      </w:tr>
      <w:tr w:rsidR="00460D24" w:rsidRPr="00251844" w14:paraId="38484299" w14:textId="77777777" w:rsidTr="00D514C4">
        <w:trPr>
          <w:trHeight w:val="247"/>
        </w:trPr>
        <w:tc>
          <w:tcPr>
            <w:tcW w:w="2802" w:type="dxa"/>
          </w:tcPr>
          <w:p w14:paraId="289DF0AB" w14:textId="77777777" w:rsidR="00460D24" w:rsidRPr="00251844" w:rsidRDefault="00460D24"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E268EFC" w14:textId="77777777" w:rsidR="00460D24" w:rsidRPr="00251844" w:rsidRDefault="00460D24" w:rsidP="00460D24">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F200F9" w:rsidRPr="00251844" w14:paraId="0C27F46A" w14:textId="77777777" w:rsidTr="00961B87">
        <w:trPr>
          <w:trHeight w:val="247"/>
        </w:trPr>
        <w:tc>
          <w:tcPr>
            <w:tcW w:w="8946" w:type="dxa"/>
            <w:gridSpan w:val="2"/>
            <w:shd w:val="clear" w:color="auto" w:fill="7F7F7F"/>
          </w:tcPr>
          <w:p w14:paraId="472FB462" w14:textId="77777777" w:rsidR="00F200F9" w:rsidRPr="00251844" w:rsidRDefault="00F200F9"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F200F9" w:rsidRPr="00251844" w14:paraId="41AE5886" w14:textId="77777777" w:rsidTr="00961B87">
        <w:trPr>
          <w:trHeight w:val="247"/>
        </w:trPr>
        <w:tc>
          <w:tcPr>
            <w:tcW w:w="8946" w:type="dxa"/>
            <w:gridSpan w:val="2"/>
          </w:tcPr>
          <w:p w14:paraId="73D82DB1" w14:textId="77777777" w:rsidR="00F200F9" w:rsidRPr="00251844" w:rsidRDefault="00F200F9" w:rsidP="00961B8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475DDF6E"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promoción que desea eliminar.</w:t>
            </w:r>
          </w:p>
          <w:p w14:paraId="775149A9"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483DC46"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51A610EB" w14:textId="77777777" w:rsidR="00F200F9" w:rsidRPr="00251844" w:rsidRDefault="00F200F9" w:rsidP="007C2819">
            <w:pPr>
              <w:pStyle w:val="NormalWeb"/>
              <w:numPr>
                <w:ilvl w:val="0"/>
                <w:numId w:val="7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6AE3D6A5" w14:textId="77777777" w:rsidR="00F200F9" w:rsidRPr="00251844" w:rsidRDefault="00F200F9" w:rsidP="00961B87">
            <w:pPr>
              <w:spacing w:line="276" w:lineRule="auto"/>
              <w:ind w:left="600"/>
              <w:rPr>
                <w:rFonts w:cs="Arial"/>
                <w:lang w:val="es-PE"/>
              </w:rPr>
            </w:pPr>
          </w:p>
        </w:tc>
      </w:tr>
      <w:tr w:rsidR="00F200F9" w:rsidRPr="00251844" w14:paraId="2D6BB0A6" w14:textId="77777777" w:rsidTr="00961B87">
        <w:trPr>
          <w:trHeight w:val="247"/>
        </w:trPr>
        <w:tc>
          <w:tcPr>
            <w:tcW w:w="2802" w:type="dxa"/>
          </w:tcPr>
          <w:p w14:paraId="5886EBC3" w14:textId="77777777" w:rsidR="00F200F9" w:rsidRPr="00251844" w:rsidRDefault="00F200F9"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B0F84EF" w14:textId="77777777" w:rsidR="00F200F9" w:rsidRPr="00251844" w:rsidRDefault="00F200F9" w:rsidP="00F200F9">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promoción queda eliminada lógicamente del sistema.</w:t>
            </w:r>
          </w:p>
        </w:tc>
      </w:tr>
    </w:tbl>
    <w:p w14:paraId="17649265" w14:textId="77777777" w:rsidR="00460D24" w:rsidRPr="00251844" w:rsidRDefault="00460D24" w:rsidP="003B0040">
      <w:pPr>
        <w:rPr>
          <w:rFonts w:cs="Arial"/>
          <w:lang w:eastAsia="ja-JP"/>
        </w:rPr>
      </w:pPr>
    </w:p>
    <w:p w14:paraId="0850E81D" w14:textId="77777777" w:rsidR="00F200F9" w:rsidRPr="00251844" w:rsidRDefault="00F200F9"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2F4B50" w:rsidRPr="00251844" w14:paraId="5311260C" w14:textId="77777777" w:rsidTr="00D514C4">
        <w:trPr>
          <w:trHeight w:val="269"/>
        </w:trPr>
        <w:tc>
          <w:tcPr>
            <w:tcW w:w="8946" w:type="dxa"/>
            <w:gridSpan w:val="2"/>
            <w:shd w:val="clear" w:color="auto" w:fill="000000"/>
          </w:tcPr>
          <w:p w14:paraId="22E55596" w14:textId="77777777" w:rsidR="002F4B50" w:rsidRPr="00251844" w:rsidRDefault="00425D0A" w:rsidP="00D514C4">
            <w:pPr>
              <w:pStyle w:val="Default"/>
              <w:jc w:val="center"/>
              <w:rPr>
                <w:rFonts w:ascii="Arial" w:hAnsi="Arial" w:cs="Arial"/>
                <w:color w:val="FFFFFF"/>
                <w:sz w:val="20"/>
                <w:szCs w:val="20"/>
              </w:rPr>
            </w:pPr>
            <w:r>
              <w:rPr>
                <w:rFonts w:ascii="Arial" w:hAnsi="Arial" w:cs="Arial"/>
                <w:color w:val="FFFFFF"/>
                <w:sz w:val="20"/>
                <w:szCs w:val="20"/>
              </w:rPr>
              <w:t>Generar r</w:t>
            </w:r>
            <w:r w:rsidR="002F4B50" w:rsidRPr="00251844">
              <w:rPr>
                <w:rFonts w:ascii="Arial" w:hAnsi="Arial" w:cs="Arial"/>
                <w:color w:val="FFFFFF"/>
                <w:sz w:val="20"/>
                <w:szCs w:val="20"/>
              </w:rPr>
              <w:t>eporte de eventos</w:t>
            </w:r>
          </w:p>
        </w:tc>
      </w:tr>
      <w:tr w:rsidR="002F4B50" w:rsidRPr="00251844" w14:paraId="376CC4E6" w14:textId="77777777" w:rsidTr="00D514C4">
        <w:trPr>
          <w:trHeight w:val="247"/>
        </w:trPr>
        <w:tc>
          <w:tcPr>
            <w:tcW w:w="2802" w:type="dxa"/>
          </w:tcPr>
          <w:p w14:paraId="53ED69EF"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605CBEA" w14:textId="77777777" w:rsidR="002F4B50" w:rsidRPr="00251844" w:rsidRDefault="00763A68" w:rsidP="00D514C4">
            <w:pPr>
              <w:pStyle w:val="Default"/>
              <w:rPr>
                <w:rFonts w:ascii="Arial" w:hAnsi="Arial" w:cs="Arial"/>
                <w:sz w:val="20"/>
                <w:szCs w:val="20"/>
              </w:rPr>
            </w:pPr>
            <w:r>
              <w:rPr>
                <w:rFonts w:ascii="Arial" w:hAnsi="Arial" w:cs="Arial"/>
                <w:sz w:val="20"/>
                <w:szCs w:val="20"/>
              </w:rPr>
              <w:t>EVE04</w:t>
            </w:r>
          </w:p>
        </w:tc>
      </w:tr>
      <w:tr w:rsidR="002F4B50" w:rsidRPr="00251844" w14:paraId="70D0FC10" w14:textId="77777777" w:rsidTr="00D514C4">
        <w:trPr>
          <w:trHeight w:val="230"/>
        </w:trPr>
        <w:tc>
          <w:tcPr>
            <w:tcW w:w="2802" w:type="dxa"/>
          </w:tcPr>
          <w:p w14:paraId="62CA6CD1"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0ABD6FC9" w14:textId="77777777" w:rsidR="002F4B50" w:rsidRPr="00251844" w:rsidRDefault="002F4B50"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eventos y también enviarlos por correo electrónico.</w:t>
            </w:r>
          </w:p>
          <w:p w14:paraId="20762E0A" w14:textId="77777777" w:rsidR="002F4B50" w:rsidRPr="00251844" w:rsidRDefault="002F4B50" w:rsidP="00D514C4">
            <w:pPr>
              <w:pStyle w:val="Default"/>
              <w:rPr>
                <w:rFonts w:ascii="Arial" w:hAnsi="Arial" w:cs="Arial"/>
                <w:sz w:val="20"/>
                <w:szCs w:val="20"/>
              </w:rPr>
            </w:pPr>
          </w:p>
        </w:tc>
      </w:tr>
      <w:tr w:rsidR="002F4B50" w:rsidRPr="00251844" w14:paraId="156824CF" w14:textId="77777777" w:rsidTr="00D514C4">
        <w:trPr>
          <w:trHeight w:val="247"/>
        </w:trPr>
        <w:tc>
          <w:tcPr>
            <w:tcW w:w="2802" w:type="dxa"/>
          </w:tcPr>
          <w:p w14:paraId="1C62E820"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96FE646"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74E1CC51" w14:textId="77777777" w:rsidR="002F4B50" w:rsidRPr="00251844" w:rsidRDefault="002F4B50" w:rsidP="00D514C4">
            <w:pPr>
              <w:pStyle w:val="Default"/>
              <w:rPr>
                <w:rFonts w:ascii="Arial" w:hAnsi="Arial" w:cs="Arial"/>
                <w:sz w:val="20"/>
                <w:szCs w:val="20"/>
              </w:rPr>
            </w:pPr>
          </w:p>
        </w:tc>
      </w:tr>
      <w:tr w:rsidR="002F4B50" w:rsidRPr="00251844" w14:paraId="022D830D" w14:textId="77777777" w:rsidTr="00D514C4">
        <w:trPr>
          <w:trHeight w:val="247"/>
        </w:trPr>
        <w:tc>
          <w:tcPr>
            <w:tcW w:w="2802" w:type="dxa"/>
          </w:tcPr>
          <w:p w14:paraId="5758C388" w14:textId="77777777" w:rsidR="002F4B50" w:rsidRPr="00251844" w:rsidRDefault="002F4B5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3522A4D"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 de eventos</w:t>
            </w:r>
          </w:p>
        </w:tc>
      </w:tr>
      <w:tr w:rsidR="002F4B50" w:rsidRPr="00251844" w14:paraId="25A676EB" w14:textId="77777777" w:rsidTr="00D514C4">
        <w:trPr>
          <w:trHeight w:val="341"/>
        </w:trPr>
        <w:tc>
          <w:tcPr>
            <w:tcW w:w="8946" w:type="dxa"/>
            <w:gridSpan w:val="2"/>
            <w:shd w:val="clear" w:color="auto" w:fill="808080"/>
          </w:tcPr>
          <w:p w14:paraId="27092A3F"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2F4B50" w:rsidRPr="00251844" w14:paraId="5BFE3F85" w14:textId="77777777" w:rsidTr="00D514C4">
        <w:trPr>
          <w:trHeight w:val="1529"/>
        </w:trPr>
        <w:tc>
          <w:tcPr>
            <w:tcW w:w="8946" w:type="dxa"/>
            <w:gridSpan w:val="2"/>
          </w:tcPr>
          <w:p w14:paraId="7E2CE4DE"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B550E2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290C275D"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w:t>
            </w:r>
            <w:r w:rsidR="002B199D">
              <w:rPr>
                <w:rFonts w:ascii="Arial" w:hAnsi="Arial" w:cs="Arial"/>
                <w:color w:val="000000"/>
                <w:sz w:val="20"/>
                <w:szCs w:val="20"/>
              </w:rPr>
              <w:t>los eventos que se realizaron en el rango de fechas ingresado por el usuario, los que más generaron utilidad, etc.</w:t>
            </w:r>
            <w:r w:rsidRPr="00251844">
              <w:rPr>
                <w:rFonts w:ascii="Arial" w:hAnsi="Arial" w:cs="Arial"/>
                <w:color w:val="000000"/>
                <w:sz w:val="20"/>
                <w:szCs w:val="20"/>
              </w:rPr>
              <w:t xml:space="preserve"> </w:t>
            </w:r>
          </w:p>
          <w:p w14:paraId="524EDBAC"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364E3ADD"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723500E8"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7670AF33" w14:textId="77777777" w:rsidR="002F4B50" w:rsidRPr="00251844" w:rsidRDefault="002F4B50" w:rsidP="007C2819">
            <w:pPr>
              <w:pStyle w:val="NormalWeb"/>
              <w:numPr>
                <w:ilvl w:val="0"/>
                <w:numId w:val="3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 xml:space="preserve">El sistema cierra la pantalla de reporte de </w:t>
            </w:r>
            <w:r w:rsidR="002B199D">
              <w:rPr>
                <w:rFonts w:ascii="Arial" w:hAnsi="Arial" w:cs="Arial"/>
                <w:color w:val="000000"/>
                <w:sz w:val="20"/>
                <w:szCs w:val="20"/>
              </w:rPr>
              <w:t>eventos</w:t>
            </w:r>
            <w:r w:rsidRPr="00251844">
              <w:rPr>
                <w:rFonts w:ascii="Arial" w:hAnsi="Arial" w:cs="Arial"/>
                <w:color w:val="000000"/>
                <w:sz w:val="20"/>
                <w:szCs w:val="20"/>
              </w:rPr>
              <w:t>.</w:t>
            </w:r>
          </w:p>
        </w:tc>
      </w:tr>
      <w:tr w:rsidR="002F4B50" w:rsidRPr="00251844" w14:paraId="14CFD9F2" w14:textId="77777777" w:rsidTr="00D514C4">
        <w:trPr>
          <w:trHeight w:val="247"/>
        </w:trPr>
        <w:tc>
          <w:tcPr>
            <w:tcW w:w="2802" w:type="dxa"/>
          </w:tcPr>
          <w:p w14:paraId="43D7C53B"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7B64233"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w:t>
            </w:r>
            <w:r w:rsidR="002B199D">
              <w:rPr>
                <w:rFonts w:ascii="Arial" w:hAnsi="Arial" w:cs="Arial"/>
                <w:color w:val="000000"/>
                <w:sz w:val="20"/>
                <w:szCs w:val="20"/>
              </w:rPr>
              <w:t xml:space="preserve">os eventos comprendidos </w:t>
            </w:r>
            <w:r w:rsidRPr="00251844">
              <w:rPr>
                <w:rFonts w:ascii="Arial" w:hAnsi="Arial" w:cs="Arial"/>
                <w:color w:val="000000"/>
                <w:sz w:val="20"/>
                <w:szCs w:val="20"/>
              </w:rPr>
              <w:t>en el rango de fechas solicitado. No ocurren cambios en el sistema.</w:t>
            </w:r>
          </w:p>
          <w:p w14:paraId="3616693B" w14:textId="77777777" w:rsidR="002F4B50" w:rsidRPr="00251844" w:rsidRDefault="002F4B50" w:rsidP="00D514C4">
            <w:pPr>
              <w:pStyle w:val="NormalWeb"/>
              <w:spacing w:before="0" w:beforeAutospacing="0" w:after="0" w:afterAutospacing="0"/>
              <w:ind w:left="30"/>
              <w:jc w:val="both"/>
              <w:rPr>
                <w:rFonts w:ascii="Arial" w:hAnsi="Arial" w:cs="Arial"/>
                <w:color w:val="000000"/>
                <w:sz w:val="20"/>
                <w:szCs w:val="20"/>
              </w:rPr>
            </w:pPr>
          </w:p>
        </w:tc>
      </w:tr>
      <w:tr w:rsidR="002F4B50" w:rsidRPr="00251844" w14:paraId="75E9BC79" w14:textId="77777777" w:rsidTr="00D514C4">
        <w:trPr>
          <w:trHeight w:val="247"/>
        </w:trPr>
        <w:tc>
          <w:tcPr>
            <w:tcW w:w="8946" w:type="dxa"/>
            <w:gridSpan w:val="2"/>
            <w:shd w:val="clear" w:color="auto" w:fill="7F7F7F"/>
          </w:tcPr>
          <w:p w14:paraId="04E8E6C5"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2F4B50" w:rsidRPr="00251844" w14:paraId="63CDEB21" w14:textId="77777777" w:rsidTr="00D514C4">
        <w:trPr>
          <w:trHeight w:val="247"/>
        </w:trPr>
        <w:tc>
          <w:tcPr>
            <w:tcW w:w="8946" w:type="dxa"/>
            <w:gridSpan w:val="2"/>
          </w:tcPr>
          <w:p w14:paraId="22F074E8" w14:textId="77777777" w:rsidR="002F4B50" w:rsidRPr="00251844" w:rsidRDefault="002F4B50" w:rsidP="002F4B5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7DC1A100"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084A6A19" w14:textId="77777777" w:rsidR="002F4B50" w:rsidRPr="00251844" w:rsidRDefault="0045346E"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w:t>
            </w:r>
            <w:r w:rsidR="002F4B50" w:rsidRPr="00251844">
              <w:rPr>
                <w:rFonts w:ascii="Arial" w:hAnsi="Arial" w:cs="Arial"/>
                <w:color w:val="000000"/>
                <w:sz w:val="20"/>
                <w:szCs w:val="20"/>
              </w:rPr>
              <w:t>l sistema muestra una pantalla de envío de correo electrónico.</w:t>
            </w:r>
          </w:p>
          <w:p w14:paraId="29D5068B" w14:textId="77777777" w:rsidR="0045346E"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w:t>
            </w:r>
            <w:r w:rsidR="0045346E" w:rsidRPr="00251844">
              <w:rPr>
                <w:rFonts w:ascii="Arial" w:hAnsi="Arial" w:cs="Arial"/>
                <w:color w:val="000000"/>
                <w:sz w:val="20"/>
                <w:szCs w:val="20"/>
              </w:rPr>
              <w:t>ás archivos aparte del reporte.</w:t>
            </w:r>
          </w:p>
          <w:p w14:paraId="6C68C495" w14:textId="77777777" w:rsidR="002F4B50" w:rsidRPr="00251844" w:rsidRDefault="002F4B50" w:rsidP="007C2819">
            <w:pPr>
              <w:pStyle w:val="NormalWeb"/>
              <w:numPr>
                <w:ilvl w:val="0"/>
                <w:numId w:val="32"/>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0A4A69EA" w14:textId="77777777" w:rsidR="002F4B50" w:rsidRPr="00251844" w:rsidRDefault="002F4B50" w:rsidP="00D514C4">
            <w:pPr>
              <w:spacing w:line="276" w:lineRule="auto"/>
              <w:ind w:left="600"/>
              <w:rPr>
                <w:rFonts w:cs="Arial"/>
                <w:lang w:val="es-PE"/>
              </w:rPr>
            </w:pPr>
          </w:p>
        </w:tc>
      </w:tr>
      <w:tr w:rsidR="002F4B50" w:rsidRPr="00251844" w14:paraId="315E8F8F" w14:textId="77777777" w:rsidTr="00D514C4">
        <w:trPr>
          <w:trHeight w:val="247"/>
        </w:trPr>
        <w:tc>
          <w:tcPr>
            <w:tcW w:w="2802" w:type="dxa"/>
          </w:tcPr>
          <w:p w14:paraId="6DC248DF" w14:textId="77777777" w:rsidR="002F4B50" w:rsidRPr="00251844" w:rsidRDefault="002F4B5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17284D4" w14:textId="77777777" w:rsidR="002F4B50" w:rsidRPr="00251844" w:rsidRDefault="002F4B50" w:rsidP="002F4B50">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13B632EC" w14:textId="77777777" w:rsidR="002F4B50" w:rsidRDefault="002F4B50" w:rsidP="003B0040">
      <w:pPr>
        <w:rPr>
          <w:rFonts w:cs="Arial"/>
          <w:lang w:eastAsia="ja-JP"/>
        </w:rPr>
      </w:pPr>
    </w:p>
    <w:p w14:paraId="4FCC56A2" w14:textId="77777777" w:rsidR="00027FA4" w:rsidRDefault="00027FA4" w:rsidP="003B0040">
      <w:pPr>
        <w:rPr>
          <w:rFonts w:cs="Arial"/>
          <w:lang w:eastAsia="ja-JP"/>
        </w:rPr>
      </w:pPr>
    </w:p>
    <w:p w14:paraId="6D2468F4" w14:textId="77777777" w:rsidR="00027FA4" w:rsidRDefault="00027FA4" w:rsidP="003B0040">
      <w:pPr>
        <w:rPr>
          <w:rFonts w:cs="Arial"/>
          <w:lang w:eastAsia="ja-JP"/>
        </w:rPr>
      </w:pPr>
    </w:p>
    <w:p w14:paraId="28DB4C42" w14:textId="77777777" w:rsidR="002B199D" w:rsidRDefault="002B199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FA4" w:rsidRPr="00251844" w14:paraId="7D9A28B4" w14:textId="77777777" w:rsidTr="00763A68">
        <w:trPr>
          <w:trHeight w:val="269"/>
        </w:trPr>
        <w:tc>
          <w:tcPr>
            <w:tcW w:w="8946" w:type="dxa"/>
            <w:gridSpan w:val="2"/>
            <w:shd w:val="clear" w:color="auto" w:fill="000000"/>
          </w:tcPr>
          <w:p w14:paraId="00093DF2" w14:textId="77777777" w:rsidR="00027FA4" w:rsidRPr="00251844" w:rsidRDefault="000A39E0" w:rsidP="00027FA4">
            <w:pPr>
              <w:pStyle w:val="Default"/>
              <w:jc w:val="center"/>
              <w:rPr>
                <w:rFonts w:ascii="Arial" w:hAnsi="Arial" w:cs="Arial"/>
                <w:color w:val="FFFFFF"/>
                <w:sz w:val="20"/>
                <w:szCs w:val="20"/>
              </w:rPr>
            </w:pPr>
            <w:r>
              <w:rPr>
                <w:rFonts w:ascii="Arial" w:hAnsi="Arial" w:cs="Arial"/>
                <w:color w:val="FFFFFF"/>
                <w:sz w:val="20"/>
                <w:szCs w:val="20"/>
              </w:rPr>
              <w:t>Generar r</w:t>
            </w:r>
            <w:r w:rsidR="00027FA4" w:rsidRPr="00251844">
              <w:rPr>
                <w:rFonts w:ascii="Arial" w:hAnsi="Arial" w:cs="Arial"/>
                <w:color w:val="FFFFFF"/>
                <w:sz w:val="20"/>
                <w:szCs w:val="20"/>
              </w:rPr>
              <w:t xml:space="preserve">eporte de </w:t>
            </w:r>
            <w:r w:rsidR="00027FA4">
              <w:rPr>
                <w:rFonts w:ascii="Arial" w:hAnsi="Arial" w:cs="Arial"/>
                <w:color w:val="FFFFFF"/>
                <w:sz w:val="20"/>
                <w:szCs w:val="20"/>
              </w:rPr>
              <w:t>promociones</w:t>
            </w:r>
          </w:p>
        </w:tc>
      </w:tr>
      <w:tr w:rsidR="00937EBA" w:rsidRPr="00251844" w14:paraId="060ECC66" w14:textId="77777777" w:rsidTr="00763A68">
        <w:trPr>
          <w:trHeight w:val="247"/>
        </w:trPr>
        <w:tc>
          <w:tcPr>
            <w:tcW w:w="2802" w:type="dxa"/>
          </w:tcPr>
          <w:p w14:paraId="1E187FA6" w14:textId="77777777" w:rsidR="00937EBA" w:rsidRPr="00251844" w:rsidRDefault="00937EB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CE5C6F7" w14:textId="77777777" w:rsidR="00937EBA" w:rsidRPr="00251844" w:rsidRDefault="00763A68" w:rsidP="00763A68">
            <w:pPr>
              <w:pStyle w:val="Default"/>
              <w:rPr>
                <w:rFonts w:ascii="Arial" w:hAnsi="Arial" w:cs="Arial"/>
                <w:sz w:val="20"/>
                <w:szCs w:val="20"/>
              </w:rPr>
            </w:pPr>
            <w:r>
              <w:rPr>
                <w:rFonts w:ascii="Arial" w:hAnsi="Arial" w:cs="Arial"/>
                <w:sz w:val="20"/>
                <w:szCs w:val="20"/>
              </w:rPr>
              <w:t>EVE05</w:t>
            </w:r>
          </w:p>
        </w:tc>
      </w:tr>
      <w:tr w:rsidR="00027FA4" w:rsidRPr="00251844" w14:paraId="3A798B6B" w14:textId="77777777" w:rsidTr="00763A68">
        <w:trPr>
          <w:trHeight w:val="230"/>
        </w:trPr>
        <w:tc>
          <w:tcPr>
            <w:tcW w:w="2802" w:type="dxa"/>
          </w:tcPr>
          <w:p w14:paraId="00C4104B"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7CB1B94D"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2B199D">
              <w:rPr>
                <w:rFonts w:ascii="Arial" w:hAnsi="Arial" w:cs="Arial"/>
                <w:color w:val="000000"/>
                <w:sz w:val="20"/>
                <w:szCs w:val="20"/>
              </w:rPr>
              <w:t>generar reportes de promociones y también enviarlos por correo electrónico.</w:t>
            </w:r>
          </w:p>
          <w:p w14:paraId="491EB7AF" w14:textId="77777777" w:rsidR="00027FA4" w:rsidRPr="00251844" w:rsidRDefault="00027FA4" w:rsidP="00763A68">
            <w:pPr>
              <w:pStyle w:val="Default"/>
              <w:rPr>
                <w:rFonts w:ascii="Arial" w:hAnsi="Arial" w:cs="Arial"/>
                <w:sz w:val="20"/>
                <w:szCs w:val="20"/>
              </w:rPr>
            </w:pPr>
          </w:p>
        </w:tc>
      </w:tr>
      <w:tr w:rsidR="00027FA4" w:rsidRPr="00251844" w14:paraId="2EFC927A" w14:textId="77777777" w:rsidTr="00763A68">
        <w:trPr>
          <w:trHeight w:val="247"/>
        </w:trPr>
        <w:tc>
          <w:tcPr>
            <w:tcW w:w="2802" w:type="dxa"/>
          </w:tcPr>
          <w:p w14:paraId="63E64F5A"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57F147A"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47414B8F" w14:textId="77777777" w:rsidR="00027FA4" w:rsidRPr="00251844" w:rsidRDefault="00027FA4" w:rsidP="00763A68">
            <w:pPr>
              <w:pStyle w:val="Default"/>
              <w:rPr>
                <w:rFonts w:ascii="Arial" w:hAnsi="Arial" w:cs="Arial"/>
                <w:sz w:val="20"/>
                <w:szCs w:val="20"/>
              </w:rPr>
            </w:pPr>
          </w:p>
        </w:tc>
      </w:tr>
      <w:tr w:rsidR="00027FA4" w:rsidRPr="00251844" w14:paraId="1D688D2E" w14:textId="77777777" w:rsidTr="00763A68">
        <w:trPr>
          <w:trHeight w:val="247"/>
        </w:trPr>
        <w:tc>
          <w:tcPr>
            <w:tcW w:w="2802" w:type="dxa"/>
          </w:tcPr>
          <w:p w14:paraId="2A8C30E2" w14:textId="77777777" w:rsidR="00027FA4" w:rsidRPr="00251844" w:rsidRDefault="00027FA4"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F3C0A6B" w14:textId="77777777" w:rsidR="00027FA4" w:rsidRPr="00251844" w:rsidRDefault="00027FA4" w:rsidP="002B199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apertura el sistema de reporte de </w:t>
            </w:r>
            <w:r w:rsidR="002B199D">
              <w:rPr>
                <w:rFonts w:ascii="Arial" w:hAnsi="Arial" w:cs="Arial"/>
                <w:color w:val="000000"/>
                <w:sz w:val="20"/>
                <w:szCs w:val="20"/>
              </w:rPr>
              <w:t>promociones</w:t>
            </w:r>
          </w:p>
        </w:tc>
      </w:tr>
      <w:tr w:rsidR="00027FA4" w:rsidRPr="00251844" w14:paraId="55BDDB6B" w14:textId="77777777" w:rsidTr="00763A68">
        <w:trPr>
          <w:trHeight w:val="341"/>
        </w:trPr>
        <w:tc>
          <w:tcPr>
            <w:tcW w:w="8946" w:type="dxa"/>
            <w:gridSpan w:val="2"/>
            <w:shd w:val="clear" w:color="auto" w:fill="808080"/>
          </w:tcPr>
          <w:p w14:paraId="4EFCDD2D"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027FA4" w:rsidRPr="00251844" w14:paraId="417D4882" w14:textId="77777777" w:rsidTr="00763A68">
        <w:trPr>
          <w:trHeight w:val="1529"/>
        </w:trPr>
        <w:tc>
          <w:tcPr>
            <w:tcW w:w="8946" w:type="dxa"/>
            <w:gridSpan w:val="2"/>
          </w:tcPr>
          <w:p w14:paraId="6F976A11"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los campos fecha inicio y fecha fin que serán usados como criterios para el reporte. </w:t>
            </w:r>
          </w:p>
          <w:p w14:paraId="1ECCF1FC"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escoge la fecha de inicio y la fecha de fin como rangos del reporte.</w:t>
            </w:r>
          </w:p>
          <w:p w14:paraId="376C01ED"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en la misma pantalla, las gráficas con los datos correspondientes a las promociones más usadas por los clientes, las menos usadas, las que más generaron utilidad, etc. durante el rango de fechas ingresado. </w:t>
            </w:r>
          </w:p>
          <w:p w14:paraId="4592AF79"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27628EA6"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p w14:paraId="0B073A0B" w14:textId="77777777" w:rsidR="00027FA4" w:rsidRPr="00251844" w:rsidRDefault="00027FA4" w:rsidP="007C2819">
            <w:pPr>
              <w:pStyle w:val="NormalWeb"/>
              <w:numPr>
                <w:ilvl w:val="0"/>
                <w:numId w:val="117"/>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“Regresar”.</w:t>
            </w:r>
          </w:p>
          <w:p w14:paraId="2F4A7344" w14:textId="77777777" w:rsidR="00027FA4" w:rsidRPr="002B199D" w:rsidRDefault="00027FA4" w:rsidP="007C2819">
            <w:pPr>
              <w:pStyle w:val="NormalWeb"/>
              <w:numPr>
                <w:ilvl w:val="0"/>
                <w:numId w:val="117"/>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de reporte de promociones.</w:t>
            </w:r>
          </w:p>
          <w:p w14:paraId="5634C52E" w14:textId="77777777" w:rsidR="002B199D" w:rsidRPr="00251844" w:rsidRDefault="002B199D" w:rsidP="002B199D">
            <w:pPr>
              <w:pStyle w:val="NormalWeb"/>
              <w:spacing w:before="0" w:beforeAutospacing="0" w:after="0" w:afterAutospacing="0"/>
              <w:jc w:val="both"/>
              <w:rPr>
                <w:rFonts w:ascii="Arial" w:hAnsi="Arial" w:cs="Arial"/>
                <w:sz w:val="20"/>
                <w:szCs w:val="20"/>
              </w:rPr>
            </w:pPr>
          </w:p>
        </w:tc>
      </w:tr>
      <w:tr w:rsidR="00027FA4" w:rsidRPr="00251844" w14:paraId="03B7C700" w14:textId="77777777" w:rsidTr="00763A68">
        <w:trPr>
          <w:trHeight w:val="247"/>
        </w:trPr>
        <w:tc>
          <w:tcPr>
            <w:tcW w:w="2802" w:type="dxa"/>
          </w:tcPr>
          <w:p w14:paraId="7E53720C"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24B39DB"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usuario cuenta con la información de las promociones en el rango de fechas solicitado. No ocurren cambios en el sistema.</w:t>
            </w:r>
          </w:p>
          <w:p w14:paraId="7AF77E5E"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p>
        </w:tc>
      </w:tr>
      <w:tr w:rsidR="00027FA4" w:rsidRPr="00251844" w14:paraId="63A11EB2" w14:textId="77777777" w:rsidTr="00763A68">
        <w:trPr>
          <w:trHeight w:val="247"/>
        </w:trPr>
        <w:tc>
          <w:tcPr>
            <w:tcW w:w="8946" w:type="dxa"/>
            <w:gridSpan w:val="2"/>
            <w:shd w:val="clear" w:color="auto" w:fill="7F7F7F"/>
          </w:tcPr>
          <w:p w14:paraId="3C59FF3A"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027FA4" w:rsidRPr="00251844" w14:paraId="0365B922" w14:textId="77777777" w:rsidTr="00763A68">
        <w:trPr>
          <w:trHeight w:val="247"/>
        </w:trPr>
        <w:tc>
          <w:tcPr>
            <w:tcW w:w="8946" w:type="dxa"/>
            <w:gridSpan w:val="2"/>
          </w:tcPr>
          <w:p w14:paraId="37238F92" w14:textId="77777777" w:rsidR="00027FA4" w:rsidRPr="00251844" w:rsidRDefault="00027FA4"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6A47A602"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59B88FFD"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1878C104"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6B9183B4" w14:textId="77777777" w:rsidR="00027FA4" w:rsidRPr="00251844" w:rsidRDefault="00027FA4" w:rsidP="007C2819">
            <w:pPr>
              <w:pStyle w:val="NormalWeb"/>
              <w:numPr>
                <w:ilvl w:val="0"/>
                <w:numId w:val="11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487674A5" w14:textId="77777777" w:rsidR="00027FA4" w:rsidRPr="00251844" w:rsidRDefault="00027FA4" w:rsidP="00763A68">
            <w:pPr>
              <w:spacing w:line="276" w:lineRule="auto"/>
              <w:ind w:left="600"/>
              <w:rPr>
                <w:rFonts w:cs="Arial"/>
                <w:lang w:val="es-PE"/>
              </w:rPr>
            </w:pPr>
          </w:p>
        </w:tc>
      </w:tr>
      <w:tr w:rsidR="00027FA4" w:rsidRPr="00251844" w14:paraId="73F3B63A" w14:textId="77777777" w:rsidTr="00763A68">
        <w:trPr>
          <w:trHeight w:val="247"/>
        </w:trPr>
        <w:tc>
          <w:tcPr>
            <w:tcW w:w="2802" w:type="dxa"/>
          </w:tcPr>
          <w:p w14:paraId="707C02FF" w14:textId="77777777" w:rsidR="00027FA4" w:rsidRPr="00251844" w:rsidRDefault="00027FA4"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08BF2EF" w14:textId="77777777" w:rsidR="00027FA4" w:rsidRPr="00251844" w:rsidRDefault="00027FA4"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67A2D57D" w14:textId="77777777" w:rsidR="00FF652D" w:rsidRPr="00251844"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E3CDE" w:rsidRPr="00251844" w14:paraId="2BBE4DC3" w14:textId="77777777" w:rsidTr="00D514C4">
        <w:trPr>
          <w:trHeight w:val="269"/>
        </w:trPr>
        <w:tc>
          <w:tcPr>
            <w:tcW w:w="8946" w:type="dxa"/>
            <w:gridSpan w:val="2"/>
            <w:shd w:val="clear" w:color="auto" w:fill="000000"/>
          </w:tcPr>
          <w:p w14:paraId="6CE5175D" w14:textId="77777777" w:rsidR="000E3CDE" w:rsidRPr="00251844" w:rsidRDefault="000E3CDE"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0E3CDE" w:rsidRPr="00251844" w14:paraId="0008F20C" w14:textId="77777777" w:rsidTr="00D514C4">
        <w:trPr>
          <w:trHeight w:val="247"/>
        </w:trPr>
        <w:tc>
          <w:tcPr>
            <w:tcW w:w="2802" w:type="dxa"/>
          </w:tcPr>
          <w:p w14:paraId="3EB9F8CC"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7F8A8478" w14:textId="77777777" w:rsidR="000E3CDE" w:rsidRPr="00251844" w:rsidRDefault="00763A68" w:rsidP="00D514C4">
            <w:pPr>
              <w:pStyle w:val="Default"/>
              <w:rPr>
                <w:rFonts w:ascii="Arial" w:hAnsi="Arial" w:cs="Arial"/>
                <w:sz w:val="20"/>
                <w:szCs w:val="20"/>
              </w:rPr>
            </w:pPr>
            <w:r>
              <w:rPr>
                <w:rFonts w:ascii="Arial" w:hAnsi="Arial" w:cs="Arial"/>
                <w:sz w:val="20"/>
                <w:szCs w:val="20"/>
              </w:rPr>
              <w:t>EVE06</w:t>
            </w:r>
          </w:p>
        </w:tc>
      </w:tr>
      <w:tr w:rsidR="000E3CDE" w:rsidRPr="00251844" w14:paraId="0BCBDDFC" w14:textId="77777777" w:rsidTr="00D514C4">
        <w:trPr>
          <w:trHeight w:val="230"/>
        </w:trPr>
        <w:tc>
          <w:tcPr>
            <w:tcW w:w="2802" w:type="dxa"/>
          </w:tcPr>
          <w:p w14:paraId="723A72F9"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759B8A3" w14:textId="77777777" w:rsidR="000E3CDE" w:rsidRPr="00251844" w:rsidRDefault="000E3CDE" w:rsidP="0063066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Permite a un cliente aplicar a promociones si cumple los requerimientos de estas.</w:t>
            </w:r>
          </w:p>
          <w:p w14:paraId="580D2832" w14:textId="77777777" w:rsidR="000E3CDE" w:rsidRPr="00251844" w:rsidRDefault="000E3CDE" w:rsidP="00D514C4">
            <w:pPr>
              <w:pStyle w:val="Default"/>
              <w:rPr>
                <w:rFonts w:ascii="Arial" w:hAnsi="Arial" w:cs="Arial"/>
                <w:sz w:val="20"/>
                <w:szCs w:val="20"/>
              </w:rPr>
            </w:pPr>
          </w:p>
        </w:tc>
      </w:tr>
      <w:tr w:rsidR="000E3CDE" w:rsidRPr="00251844" w14:paraId="2E8FDF8D" w14:textId="77777777" w:rsidTr="00D514C4">
        <w:trPr>
          <w:trHeight w:val="247"/>
        </w:trPr>
        <w:tc>
          <w:tcPr>
            <w:tcW w:w="2802" w:type="dxa"/>
          </w:tcPr>
          <w:p w14:paraId="270FBB87"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199FF9D"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Cliente</w:t>
            </w:r>
          </w:p>
          <w:p w14:paraId="2BEFEE26" w14:textId="77777777" w:rsidR="000E3CDE" w:rsidRPr="00251844" w:rsidRDefault="000E3CDE" w:rsidP="00D514C4">
            <w:pPr>
              <w:pStyle w:val="Default"/>
              <w:rPr>
                <w:rFonts w:ascii="Arial" w:hAnsi="Arial" w:cs="Arial"/>
                <w:sz w:val="20"/>
                <w:szCs w:val="20"/>
              </w:rPr>
            </w:pPr>
          </w:p>
        </w:tc>
      </w:tr>
      <w:tr w:rsidR="000E3CDE" w:rsidRPr="00251844" w14:paraId="7AA29F90" w14:textId="77777777" w:rsidTr="00D514C4">
        <w:trPr>
          <w:trHeight w:val="247"/>
        </w:trPr>
        <w:tc>
          <w:tcPr>
            <w:tcW w:w="2802" w:type="dxa"/>
          </w:tcPr>
          <w:p w14:paraId="60800374" w14:textId="77777777" w:rsidR="000E3CDE" w:rsidRPr="00251844" w:rsidRDefault="000E3CDE"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2A11742D" w14:textId="77777777" w:rsidR="000E3CDE" w:rsidRPr="00251844" w:rsidRDefault="000E3CDE" w:rsidP="00D514C4">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0E3CDE" w:rsidRPr="00251844" w14:paraId="0F47BC55" w14:textId="77777777" w:rsidTr="00D514C4">
        <w:trPr>
          <w:trHeight w:val="341"/>
        </w:trPr>
        <w:tc>
          <w:tcPr>
            <w:tcW w:w="8946" w:type="dxa"/>
            <w:gridSpan w:val="2"/>
            <w:shd w:val="clear" w:color="auto" w:fill="808080"/>
          </w:tcPr>
          <w:p w14:paraId="4BD04083"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0E3CDE" w:rsidRPr="00251844" w14:paraId="421703EF" w14:textId="77777777" w:rsidTr="00D514C4">
        <w:trPr>
          <w:trHeight w:val="1529"/>
        </w:trPr>
        <w:tc>
          <w:tcPr>
            <w:tcW w:w="8946" w:type="dxa"/>
            <w:gridSpan w:val="2"/>
          </w:tcPr>
          <w:p w14:paraId="4E10BB15"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muestra una grilla con la lista de promociones que actualmente está aplicando el cliente. También se muestra el monto de descuento por promociones. </w:t>
            </w:r>
          </w:p>
          <w:p w14:paraId="72E5E2ED"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783F972E"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3A97ADEE"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67F864CA" w14:textId="77777777" w:rsidR="000E3CDE" w:rsidRPr="00251844" w:rsidRDefault="00FF652D" w:rsidP="007C2819">
            <w:pPr>
              <w:pStyle w:val="NormalWeb"/>
              <w:numPr>
                <w:ilvl w:val="0"/>
                <w:numId w:val="3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000E3CDE" w:rsidRPr="00251844">
              <w:rPr>
                <w:rFonts w:ascii="Arial" w:hAnsi="Arial" w:cs="Arial"/>
                <w:color w:val="000000"/>
                <w:sz w:val="20"/>
                <w:szCs w:val="20"/>
              </w:rPr>
              <w:t>e muestra una grilla con la lista de promociones que cumplen con los criterios de búsqueda ingresados.</w:t>
            </w:r>
          </w:p>
          <w:p w14:paraId="3F3F97B6"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05AC0467"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33318A62"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0E969677" w14:textId="77777777" w:rsidR="000E3CDE" w:rsidRPr="00251844" w:rsidRDefault="000E3CDE" w:rsidP="007C2819">
            <w:pPr>
              <w:pStyle w:val="NormalWeb"/>
              <w:numPr>
                <w:ilvl w:val="0"/>
                <w:numId w:val="34"/>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sidR="00FF652D">
              <w:rPr>
                <w:rFonts w:ascii="Arial" w:hAnsi="Arial" w:cs="Arial"/>
                <w:color w:val="000000"/>
                <w:sz w:val="20"/>
                <w:szCs w:val="20"/>
              </w:rPr>
              <w:t>Aceptar</w:t>
            </w:r>
            <w:r w:rsidRPr="00251844">
              <w:rPr>
                <w:rFonts w:ascii="Arial" w:hAnsi="Arial" w:cs="Arial"/>
                <w:color w:val="000000"/>
                <w:sz w:val="20"/>
                <w:szCs w:val="20"/>
              </w:rPr>
              <w:t>” para guardar los cambios.</w:t>
            </w:r>
          </w:p>
        </w:tc>
      </w:tr>
      <w:tr w:rsidR="000E3CDE" w:rsidRPr="00251844" w14:paraId="0CB47AD1" w14:textId="77777777" w:rsidTr="00D514C4">
        <w:trPr>
          <w:trHeight w:val="247"/>
        </w:trPr>
        <w:tc>
          <w:tcPr>
            <w:tcW w:w="2802" w:type="dxa"/>
          </w:tcPr>
          <w:p w14:paraId="07FEC437"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3BA2408" w14:textId="77777777" w:rsidR="000E3CDE" w:rsidRPr="00251844" w:rsidRDefault="000E3CDE" w:rsidP="000E3CD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Las promociones quedan asignadas al cliente que inició la sesión del sistema.</w:t>
            </w:r>
          </w:p>
          <w:p w14:paraId="27052DA3" w14:textId="77777777" w:rsidR="000E3CDE" w:rsidRPr="00251844" w:rsidRDefault="000E3CDE" w:rsidP="00D514C4">
            <w:pPr>
              <w:pStyle w:val="NormalWeb"/>
              <w:spacing w:before="0" w:beforeAutospacing="0" w:after="0" w:afterAutospacing="0"/>
              <w:ind w:left="30"/>
              <w:jc w:val="both"/>
              <w:rPr>
                <w:rFonts w:ascii="Arial" w:hAnsi="Arial" w:cs="Arial"/>
                <w:color w:val="000000"/>
                <w:sz w:val="20"/>
                <w:szCs w:val="20"/>
              </w:rPr>
            </w:pPr>
          </w:p>
        </w:tc>
      </w:tr>
      <w:tr w:rsidR="000E3CDE" w:rsidRPr="00251844" w14:paraId="438EFA35" w14:textId="77777777" w:rsidTr="00D514C4">
        <w:trPr>
          <w:trHeight w:val="247"/>
        </w:trPr>
        <w:tc>
          <w:tcPr>
            <w:tcW w:w="8946" w:type="dxa"/>
            <w:gridSpan w:val="2"/>
            <w:shd w:val="clear" w:color="auto" w:fill="7F7F7F"/>
          </w:tcPr>
          <w:p w14:paraId="02D86B09" w14:textId="77777777" w:rsidR="000E3CDE" w:rsidRPr="00251844" w:rsidRDefault="000E3CDE"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7600B" w:rsidRPr="00251844">
              <w:rPr>
                <w:rFonts w:ascii="Arial" w:hAnsi="Arial" w:cs="Arial"/>
                <w:b/>
                <w:bCs/>
                <w:sz w:val="20"/>
                <w:szCs w:val="20"/>
              </w:rPr>
              <w:t>Regresar</w:t>
            </w:r>
          </w:p>
        </w:tc>
      </w:tr>
      <w:tr w:rsidR="000E3CDE" w:rsidRPr="00251844" w14:paraId="223B1806" w14:textId="77777777" w:rsidTr="00D514C4">
        <w:trPr>
          <w:trHeight w:val="247"/>
        </w:trPr>
        <w:tc>
          <w:tcPr>
            <w:tcW w:w="8946" w:type="dxa"/>
            <w:gridSpan w:val="2"/>
          </w:tcPr>
          <w:p w14:paraId="5F219719" w14:textId="77777777" w:rsidR="000E3CDE" w:rsidRPr="00251844" w:rsidRDefault="000E3CDE" w:rsidP="000E3CD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sidR="00FF652D">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26AE94BE"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128CFDC4" w14:textId="77777777" w:rsidR="000E3CDE" w:rsidRPr="00251844" w:rsidRDefault="000E3CDE" w:rsidP="007C2819">
            <w:pPr>
              <w:pStyle w:val="NormalWeb"/>
              <w:numPr>
                <w:ilvl w:val="0"/>
                <w:numId w:val="35"/>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45EFF948" w14:textId="77777777" w:rsidR="00E703E1" w:rsidRPr="00251844" w:rsidRDefault="00E703E1" w:rsidP="00E703E1">
            <w:pPr>
              <w:pStyle w:val="NormalWeb"/>
              <w:spacing w:before="0" w:beforeAutospacing="0" w:after="0" w:afterAutospacing="0"/>
              <w:ind w:left="720"/>
              <w:jc w:val="both"/>
              <w:rPr>
                <w:rFonts w:ascii="Arial" w:hAnsi="Arial" w:cs="Arial"/>
                <w:sz w:val="20"/>
                <w:szCs w:val="20"/>
              </w:rPr>
            </w:pPr>
          </w:p>
        </w:tc>
      </w:tr>
      <w:tr w:rsidR="000E3CDE" w:rsidRPr="00251844" w14:paraId="1028DDF3" w14:textId="77777777" w:rsidTr="00D514C4">
        <w:trPr>
          <w:trHeight w:val="247"/>
        </w:trPr>
        <w:tc>
          <w:tcPr>
            <w:tcW w:w="2802" w:type="dxa"/>
          </w:tcPr>
          <w:p w14:paraId="501561FD" w14:textId="77777777" w:rsidR="000E3CDE" w:rsidRPr="00251844" w:rsidRDefault="000E3CDE"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F5D0F82" w14:textId="77777777" w:rsidR="000E3CDE" w:rsidRPr="00251844" w:rsidRDefault="00A7600B" w:rsidP="00A7600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del cliente.</w:t>
            </w:r>
          </w:p>
        </w:tc>
      </w:tr>
    </w:tbl>
    <w:p w14:paraId="0AD76017"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FF652D" w:rsidRPr="00251844" w14:paraId="7854E723" w14:textId="77777777" w:rsidTr="00763A68">
        <w:trPr>
          <w:trHeight w:val="269"/>
        </w:trPr>
        <w:tc>
          <w:tcPr>
            <w:tcW w:w="8946" w:type="dxa"/>
            <w:gridSpan w:val="2"/>
            <w:shd w:val="clear" w:color="auto" w:fill="000000"/>
          </w:tcPr>
          <w:p w14:paraId="038DF74D" w14:textId="77777777" w:rsidR="00FF652D" w:rsidRPr="00251844" w:rsidRDefault="00FF652D"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FF652D" w:rsidRPr="00251844" w14:paraId="42DF6EF4" w14:textId="77777777" w:rsidTr="00763A68">
        <w:trPr>
          <w:trHeight w:val="247"/>
        </w:trPr>
        <w:tc>
          <w:tcPr>
            <w:tcW w:w="2802" w:type="dxa"/>
          </w:tcPr>
          <w:p w14:paraId="6C342352"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73BF980" w14:textId="77777777" w:rsidR="00FF652D" w:rsidRPr="00251844" w:rsidRDefault="00763A68" w:rsidP="00763A68">
            <w:pPr>
              <w:pStyle w:val="Default"/>
              <w:rPr>
                <w:rFonts w:ascii="Arial" w:hAnsi="Arial" w:cs="Arial"/>
                <w:sz w:val="20"/>
                <w:szCs w:val="20"/>
              </w:rPr>
            </w:pPr>
            <w:r>
              <w:rPr>
                <w:rFonts w:ascii="Arial" w:hAnsi="Arial" w:cs="Arial"/>
                <w:sz w:val="20"/>
                <w:szCs w:val="20"/>
              </w:rPr>
              <w:t>EVE07</w:t>
            </w:r>
          </w:p>
        </w:tc>
      </w:tr>
      <w:tr w:rsidR="00FF652D" w:rsidRPr="00251844" w14:paraId="29F61CE1" w14:textId="77777777" w:rsidTr="00763A68">
        <w:trPr>
          <w:trHeight w:val="230"/>
        </w:trPr>
        <w:tc>
          <w:tcPr>
            <w:tcW w:w="2802" w:type="dxa"/>
          </w:tcPr>
          <w:p w14:paraId="10B05D1C"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8F0C62D"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Permite </w:t>
            </w:r>
            <w:r w:rsidR="00365A41">
              <w:rPr>
                <w:rFonts w:ascii="Arial" w:hAnsi="Arial" w:cs="Arial"/>
                <w:color w:val="000000"/>
                <w:sz w:val="20"/>
                <w:szCs w:val="20"/>
              </w:rPr>
              <w:t>aplicar promociones a un cliente</w:t>
            </w:r>
            <w:r w:rsidRPr="00251844">
              <w:rPr>
                <w:rFonts w:ascii="Arial" w:hAnsi="Arial" w:cs="Arial"/>
                <w:color w:val="000000"/>
                <w:sz w:val="20"/>
                <w:szCs w:val="20"/>
              </w:rPr>
              <w:t>.</w:t>
            </w:r>
          </w:p>
          <w:p w14:paraId="27EF7F5F" w14:textId="77777777" w:rsidR="00FF652D" w:rsidRPr="00251844" w:rsidRDefault="00FF652D" w:rsidP="00763A68">
            <w:pPr>
              <w:pStyle w:val="Default"/>
              <w:rPr>
                <w:rFonts w:ascii="Arial" w:hAnsi="Arial" w:cs="Arial"/>
                <w:sz w:val="20"/>
                <w:szCs w:val="20"/>
              </w:rPr>
            </w:pPr>
          </w:p>
        </w:tc>
      </w:tr>
      <w:tr w:rsidR="00FF652D" w:rsidRPr="00251844" w14:paraId="64ECA6F4" w14:textId="77777777" w:rsidTr="00763A68">
        <w:trPr>
          <w:trHeight w:val="247"/>
        </w:trPr>
        <w:tc>
          <w:tcPr>
            <w:tcW w:w="2802" w:type="dxa"/>
          </w:tcPr>
          <w:p w14:paraId="61BEB482"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C1FD815" w14:textId="77777777" w:rsidR="00FF652D" w:rsidRPr="00251844" w:rsidRDefault="00365A41"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Recepcionista</w:t>
            </w:r>
          </w:p>
          <w:p w14:paraId="1CB19D4F" w14:textId="77777777" w:rsidR="00FF652D" w:rsidRPr="00251844" w:rsidRDefault="00FF652D" w:rsidP="00763A68">
            <w:pPr>
              <w:pStyle w:val="Default"/>
              <w:rPr>
                <w:rFonts w:ascii="Arial" w:hAnsi="Arial" w:cs="Arial"/>
                <w:sz w:val="20"/>
                <w:szCs w:val="20"/>
              </w:rPr>
            </w:pPr>
          </w:p>
        </w:tc>
      </w:tr>
      <w:tr w:rsidR="00FF652D" w:rsidRPr="00251844" w14:paraId="7290F902" w14:textId="77777777" w:rsidTr="00763A68">
        <w:trPr>
          <w:trHeight w:val="247"/>
        </w:trPr>
        <w:tc>
          <w:tcPr>
            <w:tcW w:w="2802" w:type="dxa"/>
          </w:tcPr>
          <w:p w14:paraId="65CDD4E0" w14:textId="77777777" w:rsidR="00FF652D" w:rsidRPr="00251844" w:rsidRDefault="00FF652D"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246C8758"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promociones</w:t>
            </w:r>
          </w:p>
        </w:tc>
      </w:tr>
      <w:tr w:rsidR="00FF652D" w:rsidRPr="00251844" w14:paraId="2780410B" w14:textId="77777777" w:rsidTr="00763A68">
        <w:trPr>
          <w:trHeight w:val="341"/>
        </w:trPr>
        <w:tc>
          <w:tcPr>
            <w:tcW w:w="8946" w:type="dxa"/>
            <w:gridSpan w:val="2"/>
            <w:shd w:val="clear" w:color="auto" w:fill="808080"/>
          </w:tcPr>
          <w:p w14:paraId="3EADAADA"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FF652D" w:rsidRPr="00251844" w14:paraId="569A4D28" w14:textId="77777777" w:rsidTr="00763A68">
        <w:trPr>
          <w:trHeight w:val="1529"/>
        </w:trPr>
        <w:tc>
          <w:tcPr>
            <w:tcW w:w="8946" w:type="dxa"/>
            <w:gridSpan w:val="2"/>
          </w:tcPr>
          <w:p w14:paraId="7E4C0049"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una pantalla con los campos: nombre, tipo de persona, identificados (DNI o RUC) y puntos, referente al cliente en modo no editable.</w:t>
            </w:r>
          </w:p>
          <w:p w14:paraId="44B3E0B0" w14:textId="77777777" w:rsidR="00C15BA4" w:rsidRDefault="00C15BA4"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actor selecciona la opción “Buscar cliente” y buscar al cliente que quiere aplicar la promoción.</w:t>
            </w:r>
          </w:p>
          <w:p w14:paraId="43BF96A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sistema </w:t>
            </w:r>
            <w:r w:rsidR="000057CE">
              <w:rPr>
                <w:rFonts w:ascii="Arial" w:hAnsi="Arial" w:cs="Arial"/>
                <w:color w:val="000000"/>
                <w:sz w:val="20"/>
                <w:szCs w:val="20"/>
              </w:rPr>
              <w:t xml:space="preserve">llena los datos del cliente y debajo se </w:t>
            </w:r>
            <w:r w:rsidRPr="00251844">
              <w:rPr>
                <w:rFonts w:ascii="Arial" w:hAnsi="Arial" w:cs="Arial"/>
                <w:color w:val="000000"/>
                <w:sz w:val="20"/>
                <w:szCs w:val="20"/>
              </w:rPr>
              <w:t xml:space="preserve">muestra una grilla con la lista de promociones que actualmente está aplicando el cliente. También se muestra el monto de descuento por promociones. </w:t>
            </w:r>
          </w:p>
          <w:p w14:paraId="28027E66"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“Buscar promociones”.</w:t>
            </w:r>
          </w:p>
          <w:p w14:paraId="02B7D5B7"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donde se muestran los campos como criterio de búsqueda de las promociones.</w:t>
            </w:r>
          </w:p>
          <w:p w14:paraId="618E8BF8"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criterios de búsqueda y selecciona la opción “Buscar”.</w:t>
            </w:r>
          </w:p>
          <w:p w14:paraId="349C95AB"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Debajo de los criterios s</w:t>
            </w:r>
            <w:r w:rsidRPr="00251844">
              <w:rPr>
                <w:rFonts w:ascii="Arial" w:hAnsi="Arial" w:cs="Arial"/>
                <w:color w:val="000000"/>
                <w:sz w:val="20"/>
                <w:szCs w:val="20"/>
              </w:rPr>
              <w:t>e muestra una grilla con la lista de promociones que cumplen con los criterios de búsqueda ingresados.</w:t>
            </w:r>
          </w:p>
          <w:p w14:paraId="7626932A"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“Seleccionar” en las promociones que desee aplicar al cliente.</w:t>
            </w:r>
          </w:p>
          <w:p w14:paraId="40E8AE7D"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“Asignar”.</w:t>
            </w:r>
          </w:p>
          <w:p w14:paraId="397AD165"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regresa a la pantalla anterior de la búsqueda.</w:t>
            </w:r>
          </w:p>
          <w:p w14:paraId="37BFDD51" w14:textId="77777777" w:rsidR="00FF652D" w:rsidRPr="00251844" w:rsidRDefault="00FF652D" w:rsidP="007C2819">
            <w:pPr>
              <w:pStyle w:val="NormalWeb"/>
              <w:numPr>
                <w:ilvl w:val="0"/>
                <w:numId w:val="110"/>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usuario selecciona la opción “</w:t>
            </w:r>
            <w:r>
              <w:rPr>
                <w:rFonts w:ascii="Arial" w:hAnsi="Arial" w:cs="Arial"/>
                <w:color w:val="000000"/>
                <w:sz w:val="20"/>
                <w:szCs w:val="20"/>
              </w:rPr>
              <w:t>Aceptar</w:t>
            </w:r>
            <w:r w:rsidRPr="00251844">
              <w:rPr>
                <w:rFonts w:ascii="Arial" w:hAnsi="Arial" w:cs="Arial"/>
                <w:color w:val="000000"/>
                <w:sz w:val="20"/>
                <w:szCs w:val="20"/>
              </w:rPr>
              <w:t>” para guardar los cambios.</w:t>
            </w:r>
          </w:p>
        </w:tc>
      </w:tr>
      <w:tr w:rsidR="00FF652D" w:rsidRPr="00251844" w14:paraId="12DD4E09" w14:textId="77777777" w:rsidTr="00763A68">
        <w:trPr>
          <w:trHeight w:val="247"/>
        </w:trPr>
        <w:tc>
          <w:tcPr>
            <w:tcW w:w="2802" w:type="dxa"/>
          </w:tcPr>
          <w:p w14:paraId="788EE479"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DFFA35"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Las promociones quedan asignadas al cliente </w:t>
            </w:r>
            <w:r w:rsidR="00890AD7">
              <w:rPr>
                <w:rFonts w:ascii="Arial" w:hAnsi="Arial" w:cs="Arial"/>
                <w:color w:val="000000"/>
                <w:sz w:val="20"/>
                <w:szCs w:val="20"/>
              </w:rPr>
              <w:t>seleccionado</w:t>
            </w:r>
            <w:r w:rsidRPr="00251844">
              <w:rPr>
                <w:rFonts w:ascii="Arial" w:hAnsi="Arial" w:cs="Arial"/>
                <w:color w:val="000000"/>
                <w:sz w:val="20"/>
                <w:szCs w:val="20"/>
              </w:rPr>
              <w:t>.</w:t>
            </w:r>
          </w:p>
          <w:p w14:paraId="578E8DA8" w14:textId="77777777" w:rsidR="00FF652D" w:rsidRPr="00251844" w:rsidRDefault="00FF652D" w:rsidP="00763A68">
            <w:pPr>
              <w:pStyle w:val="NormalWeb"/>
              <w:spacing w:before="0" w:beforeAutospacing="0" w:after="0" w:afterAutospacing="0"/>
              <w:ind w:left="30"/>
              <w:jc w:val="both"/>
              <w:rPr>
                <w:rFonts w:ascii="Arial" w:hAnsi="Arial" w:cs="Arial"/>
                <w:color w:val="000000"/>
                <w:sz w:val="20"/>
                <w:szCs w:val="20"/>
              </w:rPr>
            </w:pPr>
          </w:p>
        </w:tc>
      </w:tr>
      <w:tr w:rsidR="00FF652D" w:rsidRPr="00251844" w14:paraId="6A10834C" w14:textId="77777777" w:rsidTr="00763A68">
        <w:trPr>
          <w:trHeight w:val="247"/>
        </w:trPr>
        <w:tc>
          <w:tcPr>
            <w:tcW w:w="8946" w:type="dxa"/>
            <w:gridSpan w:val="2"/>
            <w:shd w:val="clear" w:color="auto" w:fill="7F7F7F"/>
          </w:tcPr>
          <w:p w14:paraId="4F07673E"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FF652D" w:rsidRPr="00251844" w14:paraId="3DDEE62A" w14:textId="77777777" w:rsidTr="00763A68">
        <w:trPr>
          <w:trHeight w:val="247"/>
        </w:trPr>
        <w:tc>
          <w:tcPr>
            <w:tcW w:w="8946" w:type="dxa"/>
            <w:gridSpan w:val="2"/>
          </w:tcPr>
          <w:p w14:paraId="1689E948" w14:textId="77777777" w:rsidR="00FF652D" w:rsidRPr="00251844" w:rsidRDefault="00FF652D"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flujo </w:t>
            </w:r>
            <w:r>
              <w:rPr>
                <w:rFonts w:ascii="Arial" w:hAnsi="Arial" w:cs="Arial"/>
                <w:color w:val="000000"/>
                <w:sz w:val="20"/>
                <w:szCs w:val="20"/>
              </w:rPr>
              <w:t xml:space="preserve">inicia en cualquier momento del </w:t>
            </w:r>
            <w:r w:rsidRPr="00251844">
              <w:rPr>
                <w:rFonts w:ascii="Arial" w:hAnsi="Arial" w:cs="Arial"/>
                <w:color w:val="000000"/>
                <w:sz w:val="20"/>
                <w:szCs w:val="20"/>
              </w:rPr>
              <w:t>flujo principal.</w:t>
            </w:r>
          </w:p>
          <w:p w14:paraId="43C72D7F"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“Regresar”.</w:t>
            </w:r>
          </w:p>
          <w:p w14:paraId="4B293FC5" w14:textId="77777777" w:rsidR="00FF652D" w:rsidRPr="00251844" w:rsidRDefault="00FF652D" w:rsidP="007C2819">
            <w:pPr>
              <w:pStyle w:val="NormalWeb"/>
              <w:numPr>
                <w:ilvl w:val="0"/>
                <w:numId w:val="111"/>
              </w:numPr>
              <w:spacing w:before="0" w:beforeAutospacing="0" w:after="0" w:afterAutospacing="0"/>
              <w:jc w:val="both"/>
              <w:rPr>
                <w:rFonts w:ascii="Arial" w:hAnsi="Arial" w:cs="Arial"/>
                <w:sz w:val="20"/>
                <w:szCs w:val="20"/>
              </w:rPr>
            </w:pPr>
            <w:r w:rsidRPr="00251844">
              <w:rPr>
                <w:rFonts w:ascii="Arial" w:hAnsi="Arial" w:cs="Arial"/>
                <w:color w:val="000000"/>
                <w:sz w:val="20"/>
                <w:szCs w:val="20"/>
              </w:rPr>
              <w:t>El sistema cierra la pantalla actualmente abierta.</w:t>
            </w:r>
          </w:p>
          <w:p w14:paraId="08805238" w14:textId="77777777" w:rsidR="00FF652D" w:rsidRPr="00251844" w:rsidRDefault="00FF652D" w:rsidP="00763A68">
            <w:pPr>
              <w:pStyle w:val="NormalWeb"/>
              <w:spacing w:before="0" w:beforeAutospacing="0" w:after="0" w:afterAutospacing="0"/>
              <w:ind w:left="720"/>
              <w:jc w:val="both"/>
              <w:rPr>
                <w:rFonts w:ascii="Arial" w:hAnsi="Arial" w:cs="Arial"/>
                <w:sz w:val="20"/>
                <w:szCs w:val="20"/>
              </w:rPr>
            </w:pPr>
          </w:p>
        </w:tc>
      </w:tr>
      <w:tr w:rsidR="00FF652D" w:rsidRPr="00251844" w14:paraId="6353E076" w14:textId="77777777" w:rsidTr="00763A68">
        <w:trPr>
          <w:trHeight w:val="247"/>
        </w:trPr>
        <w:tc>
          <w:tcPr>
            <w:tcW w:w="2802" w:type="dxa"/>
          </w:tcPr>
          <w:p w14:paraId="2B30BF76" w14:textId="77777777" w:rsidR="00FF652D" w:rsidRPr="00251844" w:rsidRDefault="00FF652D"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82DE26B" w14:textId="77777777" w:rsidR="00FF652D" w:rsidRPr="00251844" w:rsidRDefault="00FF652D" w:rsidP="00890AD7">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No ocurren cambios en las promociones de</w:t>
            </w:r>
            <w:r w:rsidR="00890AD7">
              <w:rPr>
                <w:rFonts w:ascii="Arial" w:hAnsi="Arial" w:cs="Arial"/>
                <w:color w:val="000000"/>
                <w:sz w:val="20"/>
                <w:szCs w:val="20"/>
              </w:rPr>
              <w:t xml:space="preserve"> los</w:t>
            </w:r>
            <w:r w:rsidRPr="00251844">
              <w:rPr>
                <w:rFonts w:ascii="Arial" w:hAnsi="Arial" w:cs="Arial"/>
                <w:color w:val="000000"/>
                <w:sz w:val="20"/>
                <w:szCs w:val="20"/>
              </w:rPr>
              <w:t xml:space="preserve"> cliente</w:t>
            </w:r>
            <w:r w:rsidR="00890AD7">
              <w:rPr>
                <w:rFonts w:ascii="Arial" w:hAnsi="Arial" w:cs="Arial"/>
                <w:color w:val="000000"/>
                <w:sz w:val="20"/>
                <w:szCs w:val="20"/>
              </w:rPr>
              <w:t>s</w:t>
            </w:r>
            <w:r w:rsidRPr="00251844">
              <w:rPr>
                <w:rFonts w:ascii="Arial" w:hAnsi="Arial" w:cs="Arial"/>
                <w:color w:val="000000"/>
                <w:sz w:val="20"/>
                <w:szCs w:val="20"/>
              </w:rPr>
              <w:t>.</w:t>
            </w:r>
          </w:p>
        </w:tc>
      </w:tr>
    </w:tbl>
    <w:p w14:paraId="23D6F48C" w14:textId="77777777" w:rsidR="00FF652D" w:rsidRDefault="00FF652D" w:rsidP="003B0040">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149AA" w:rsidRPr="00251844" w14:paraId="5ADF3EB6" w14:textId="77777777" w:rsidTr="00763A68">
        <w:trPr>
          <w:trHeight w:val="269"/>
        </w:trPr>
        <w:tc>
          <w:tcPr>
            <w:tcW w:w="8946" w:type="dxa"/>
            <w:gridSpan w:val="2"/>
            <w:shd w:val="clear" w:color="auto" w:fill="000000"/>
          </w:tcPr>
          <w:p w14:paraId="087064FF" w14:textId="77777777" w:rsidR="008149AA" w:rsidRPr="00251844" w:rsidRDefault="008149AA"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8149AA" w:rsidRPr="00251844" w14:paraId="2D599BCA" w14:textId="77777777" w:rsidTr="00763A68">
        <w:trPr>
          <w:trHeight w:val="247"/>
        </w:trPr>
        <w:tc>
          <w:tcPr>
            <w:tcW w:w="2802" w:type="dxa"/>
          </w:tcPr>
          <w:p w14:paraId="4175AF2C"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ACE09C4" w14:textId="77777777" w:rsidR="008149AA" w:rsidRPr="00251844" w:rsidRDefault="00763A68" w:rsidP="00763A68">
            <w:pPr>
              <w:pStyle w:val="Default"/>
              <w:rPr>
                <w:rFonts w:ascii="Arial" w:hAnsi="Arial" w:cs="Arial"/>
                <w:sz w:val="20"/>
                <w:szCs w:val="20"/>
              </w:rPr>
            </w:pPr>
            <w:r>
              <w:rPr>
                <w:rFonts w:ascii="Arial" w:hAnsi="Arial" w:cs="Arial"/>
                <w:sz w:val="20"/>
                <w:szCs w:val="20"/>
              </w:rPr>
              <w:t>EVE08</w:t>
            </w:r>
          </w:p>
        </w:tc>
      </w:tr>
      <w:tr w:rsidR="008149AA" w:rsidRPr="00251844" w14:paraId="3E68A02C" w14:textId="77777777" w:rsidTr="00763A68">
        <w:trPr>
          <w:trHeight w:val="230"/>
        </w:trPr>
        <w:tc>
          <w:tcPr>
            <w:tcW w:w="2802" w:type="dxa"/>
          </w:tcPr>
          <w:p w14:paraId="61BA6A53"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478DD91B"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Permite administrar lo</w:t>
            </w:r>
            <w:r w:rsidRPr="00251844">
              <w:rPr>
                <w:rFonts w:ascii="Arial" w:hAnsi="Arial" w:cs="Arial"/>
                <w:color w:val="000000"/>
                <w:sz w:val="20"/>
                <w:szCs w:val="20"/>
              </w:rPr>
              <w:t xml:space="preserve">s </w:t>
            </w:r>
            <w:r>
              <w:rPr>
                <w:rFonts w:ascii="Arial" w:hAnsi="Arial" w:cs="Arial"/>
                <w:color w:val="000000"/>
                <w:sz w:val="20"/>
                <w:szCs w:val="20"/>
              </w:rPr>
              <w:t xml:space="preserve">paquetes de promociones ofrecidos </w:t>
            </w:r>
            <w:proofErr w:type="spellStart"/>
            <w:r>
              <w:rPr>
                <w:rFonts w:ascii="Arial" w:hAnsi="Arial" w:cs="Arial"/>
                <w:color w:val="000000"/>
                <w:sz w:val="20"/>
                <w:szCs w:val="20"/>
              </w:rPr>
              <w:t>or</w:t>
            </w:r>
            <w:proofErr w:type="spellEnd"/>
            <w:r>
              <w:rPr>
                <w:rFonts w:ascii="Arial" w:hAnsi="Arial" w:cs="Arial"/>
                <w:color w:val="000000"/>
                <w:sz w:val="20"/>
                <w:szCs w:val="20"/>
              </w:rPr>
              <w:t xml:space="preserve"> la cadena de hoteles, permitiendo la edición, búsqueda y adición de un paquete de promoción.</w:t>
            </w:r>
          </w:p>
          <w:p w14:paraId="27CEAA51" w14:textId="77777777" w:rsidR="008149AA" w:rsidRPr="00251844" w:rsidRDefault="008149AA" w:rsidP="00763A68">
            <w:pPr>
              <w:pStyle w:val="Default"/>
              <w:rPr>
                <w:rFonts w:ascii="Arial" w:hAnsi="Arial" w:cs="Arial"/>
                <w:sz w:val="20"/>
                <w:szCs w:val="20"/>
              </w:rPr>
            </w:pPr>
          </w:p>
        </w:tc>
      </w:tr>
      <w:tr w:rsidR="008149AA" w:rsidRPr="00251844" w14:paraId="5FFC13C7" w14:textId="77777777" w:rsidTr="00763A68">
        <w:trPr>
          <w:trHeight w:val="247"/>
        </w:trPr>
        <w:tc>
          <w:tcPr>
            <w:tcW w:w="2802" w:type="dxa"/>
          </w:tcPr>
          <w:p w14:paraId="4ED57B0B" w14:textId="77777777" w:rsidR="008149AA" w:rsidRPr="00251844" w:rsidRDefault="008149AA"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6EDE44A3" w14:textId="77777777" w:rsidR="008149AA" w:rsidRPr="00251844" w:rsidRDefault="008149AA" w:rsidP="008149AA">
            <w:pPr>
              <w:pStyle w:val="NormalWeb"/>
              <w:spacing w:before="0" w:beforeAutospacing="0" w:after="0" w:afterAutospacing="0"/>
              <w:jc w:val="both"/>
              <w:rPr>
                <w:rFonts w:ascii="Arial" w:hAnsi="Arial" w:cs="Arial"/>
                <w:color w:val="000000"/>
                <w:sz w:val="20"/>
                <w:szCs w:val="20"/>
              </w:rPr>
            </w:pPr>
            <w:r w:rsidRPr="00251844">
              <w:rPr>
                <w:rFonts w:ascii="Arial" w:hAnsi="Arial" w:cs="Arial"/>
                <w:sz w:val="20"/>
                <w:szCs w:val="20"/>
                <w:lang w:val="es-ES_tradnl"/>
              </w:rPr>
              <w:t xml:space="preserve">El actor apertura el sistema de administración de </w:t>
            </w:r>
            <w:r>
              <w:rPr>
                <w:rFonts w:ascii="Arial" w:hAnsi="Arial" w:cs="Arial"/>
                <w:sz w:val="20"/>
                <w:szCs w:val="20"/>
                <w:lang w:val="es-ES_tradnl"/>
              </w:rPr>
              <w:t>paquetes.</w:t>
            </w:r>
          </w:p>
        </w:tc>
      </w:tr>
      <w:tr w:rsidR="008149AA" w:rsidRPr="00251844" w14:paraId="3D1C4C62" w14:textId="77777777" w:rsidTr="00763A68">
        <w:trPr>
          <w:trHeight w:val="1529"/>
        </w:trPr>
        <w:tc>
          <w:tcPr>
            <w:tcW w:w="8946" w:type="dxa"/>
            <w:gridSpan w:val="2"/>
          </w:tcPr>
          <w:p w14:paraId="648FAF2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los campos: nombres, puntos requeridos, fecha inicio y fecha fin, los cuales son los campos que se usarán como criterios de búsqueda de un paquete. Además se muestran 4 opciones en la parte izquierda de la pantalla, estas son: Mostrar, Registrar, Modificar y Eliminar.</w:t>
            </w:r>
          </w:p>
          <w:p w14:paraId="773F60A7"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ingresa los criterios de búsqueda y selecciona la opción “Buscar”.</w:t>
            </w:r>
          </w:p>
          <w:p w14:paraId="556BDFA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En la misma pantalla, debajo de los criterios de búsqueda, se muestra una grilla con la lista de los paquetes que cumplen con los criterios ingresados.</w:t>
            </w:r>
          </w:p>
          <w:p w14:paraId="2670D72D" w14:textId="77777777" w:rsidR="00663707" w:rsidRPr="00663707"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actor selecciona el paquete que desea revisar y selecciona la opción “Mostrar”.</w:t>
            </w:r>
          </w:p>
          <w:p w14:paraId="51FB9F54" w14:textId="77777777" w:rsidR="008149AA" w:rsidRPr="00251844" w:rsidRDefault="00663707" w:rsidP="007C2819">
            <w:pPr>
              <w:pStyle w:val="NormalWeb"/>
              <w:numPr>
                <w:ilvl w:val="0"/>
                <w:numId w:val="112"/>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una pantalla con información detallada acerca del paquete seleccionado.</w:t>
            </w:r>
            <w:r w:rsidRPr="00251844">
              <w:rPr>
                <w:rFonts w:ascii="Arial" w:hAnsi="Arial" w:cs="Arial"/>
                <w:sz w:val="20"/>
                <w:szCs w:val="20"/>
              </w:rPr>
              <w:t xml:space="preserve"> </w:t>
            </w:r>
          </w:p>
        </w:tc>
      </w:tr>
      <w:tr w:rsidR="008149AA" w:rsidRPr="00251844" w14:paraId="756AF81A" w14:textId="77777777" w:rsidTr="00763A68">
        <w:trPr>
          <w:trHeight w:val="247"/>
        </w:trPr>
        <w:tc>
          <w:tcPr>
            <w:tcW w:w="2802" w:type="dxa"/>
          </w:tcPr>
          <w:p w14:paraId="01AB108A"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AA635CF" w14:textId="77777777" w:rsidR="008149AA" w:rsidRPr="00251844" w:rsidRDefault="00663707" w:rsidP="00663707">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usuario visualiza información detallada de los paquetes. No ocurren cambios en el sistema.</w:t>
            </w:r>
          </w:p>
        </w:tc>
      </w:tr>
      <w:tr w:rsidR="008149AA" w:rsidRPr="00251844" w14:paraId="21E6174D" w14:textId="77777777" w:rsidTr="00763A68">
        <w:trPr>
          <w:trHeight w:val="247"/>
        </w:trPr>
        <w:tc>
          <w:tcPr>
            <w:tcW w:w="8946" w:type="dxa"/>
            <w:gridSpan w:val="2"/>
            <w:shd w:val="clear" w:color="auto" w:fill="7F7F7F"/>
          </w:tcPr>
          <w:p w14:paraId="23BCED3E"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8149AA" w:rsidRPr="00251844" w14:paraId="439DB27D" w14:textId="77777777" w:rsidTr="00763A68">
        <w:trPr>
          <w:trHeight w:val="247"/>
        </w:trPr>
        <w:tc>
          <w:tcPr>
            <w:tcW w:w="8946" w:type="dxa"/>
            <w:gridSpan w:val="2"/>
          </w:tcPr>
          <w:p w14:paraId="1318AC2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34914370"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663707">
              <w:rPr>
                <w:rFonts w:ascii="Arial" w:hAnsi="Arial" w:cs="Arial"/>
                <w:color w:val="000000"/>
                <w:sz w:val="20"/>
                <w:szCs w:val="20"/>
              </w:rPr>
              <w:t>el paquete que desea modificar.</w:t>
            </w:r>
          </w:p>
          <w:p w14:paraId="43D4EF69"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“Modificar”.</w:t>
            </w:r>
          </w:p>
          <w:p w14:paraId="5AF1732C"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otra pantalla con los datos de</w:t>
            </w:r>
            <w:r w:rsidR="00663707">
              <w:rPr>
                <w:rFonts w:ascii="Arial" w:hAnsi="Arial" w:cs="Arial"/>
                <w:color w:val="000000"/>
                <w:sz w:val="20"/>
                <w:szCs w:val="20"/>
              </w:rPr>
              <w:t xml:space="preserve">l paquete </w:t>
            </w:r>
            <w:r w:rsidRPr="00251844">
              <w:rPr>
                <w:rFonts w:ascii="Arial" w:hAnsi="Arial" w:cs="Arial"/>
                <w:color w:val="000000"/>
                <w:sz w:val="20"/>
                <w:szCs w:val="20"/>
              </w:rPr>
              <w:t>permitiendo su edición. Los campos que se mue</w:t>
            </w:r>
            <w:r w:rsidR="00663707">
              <w:rPr>
                <w:rFonts w:ascii="Arial" w:hAnsi="Arial" w:cs="Arial"/>
                <w:color w:val="000000"/>
                <w:sz w:val="20"/>
                <w:szCs w:val="20"/>
              </w:rPr>
              <w:t>stran son: nombre, fecha inicio y fecha fin referentes a la vigencia del paquete, descuento</w:t>
            </w:r>
            <w:r w:rsidRPr="00251844">
              <w:rPr>
                <w:rFonts w:ascii="Arial" w:hAnsi="Arial" w:cs="Arial"/>
                <w:color w:val="000000"/>
                <w:sz w:val="20"/>
                <w:szCs w:val="20"/>
              </w:rPr>
              <w:t xml:space="preserve">, puntos requeridos, </w:t>
            </w:r>
            <w:r w:rsidR="00663707">
              <w:rPr>
                <w:rFonts w:ascii="Arial" w:hAnsi="Arial" w:cs="Arial"/>
                <w:color w:val="000000"/>
                <w:sz w:val="20"/>
                <w:szCs w:val="20"/>
              </w:rPr>
              <w:t>eventos asociados y una descripción del paquete.</w:t>
            </w:r>
          </w:p>
          <w:p w14:paraId="7BDC4BA1"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modifica los campos de</w:t>
            </w:r>
            <w:r w:rsidR="00663707">
              <w:rPr>
                <w:rFonts w:ascii="Arial" w:hAnsi="Arial" w:cs="Arial"/>
                <w:color w:val="000000"/>
                <w:sz w:val="20"/>
                <w:szCs w:val="20"/>
              </w:rPr>
              <w:t>l paquete</w:t>
            </w:r>
            <w:r w:rsidRPr="00251844">
              <w:rPr>
                <w:rFonts w:ascii="Arial" w:hAnsi="Arial" w:cs="Arial"/>
                <w:color w:val="000000"/>
                <w:sz w:val="20"/>
                <w:szCs w:val="20"/>
              </w:rPr>
              <w:t xml:space="preserve">. </w:t>
            </w:r>
          </w:p>
          <w:p w14:paraId="4D4E47DD" w14:textId="77777777" w:rsidR="008149AA" w:rsidRPr="00251844" w:rsidRDefault="008149AA" w:rsidP="007C2819">
            <w:pPr>
              <w:pStyle w:val="NormalWeb"/>
              <w:numPr>
                <w:ilvl w:val="0"/>
                <w:numId w:val="113"/>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4F27C42C" w14:textId="77777777" w:rsidR="008149AA" w:rsidRPr="00251844" w:rsidRDefault="008149AA" w:rsidP="00763A68">
            <w:pPr>
              <w:spacing w:line="276" w:lineRule="auto"/>
              <w:ind w:left="600"/>
              <w:rPr>
                <w:rFonts w:cs="Arial"/>
                <w:lang w:val="es-PE"/>
              </w:rPr>
            </w:pPr>
          </w:p>
        </w:tc>
      </w:tr>
      <w:tr w:rsidR="008149AA" w:rsidRPr="00251844" w14:paraId="101842FE" w14:textId="77777777" w:rsidTr="00763A68">
        <w:trPr>
          <w:trHeight w:val="247"/>
        </w:trPr>
        <w:tc>
          <w:tcPr>
            <w:tcW w:w="2802" w:type="dxa"/>
          </w:tcPr>
          <w:p w14:paraId="13D52B79"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3F16E10" w14:textId="77777777" w:rsidR="008149AA" w:rsidRPr="00251844" w:rsidRDefault="008149AA" w:rsidP="002E2FD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Los datos de</w:t>
            </w:r>
            <w:r w:rsidR="002E2FD5">
              <w:rPr>
                <w:rFonts w:ascii="Arial" w:hAnsi="Arial" w:cs="Arial"/>
                <w:color w:val="000000"/>
                <w:sz w:val="20"/>
                <w:szCs w:val="20"/>
              </w:rPr>
              <w:t>l paquete seleccionado</w:t>
            </w:r>
            <w:r w:rsidRPr="00251844">
              <w:rPr>
                <w:rFonts w:ascii="Arial" w:hAnsi="Arial" w:cs="Arial"/>
                <w:color w:val="000000"/>
                <w:sz w:val="20"/>
                <w:szCs w:val="20"/>
              </w:rPr>
              <w:t xml:space="preserve"> quedan modificados en la base de datos del sistema.</w:t>
            </w:r>
          </w:p>
        </w:tc>
      </w:tr>
      <w:tr w:rsidR="008149AA" w:rsidRPr="00251844" w14:paraId="50047867" w14:textId="77777777" w:rsidTr="00763A68">
        <w:trPr>
          <w:trHeight w:val="247"/>
        </w:trPr>
        <w:tc>
          <w:tcPr>
            <w:tcW w:w="8946" w:type="dxa"/>
            <w:gridSpan w:val="2"/>
            <w:shd w:val="clear" w:color="auto" w:fill="7F7F7F"/>
          </w:tcPr>
          <w:p w14:paraId="0DCEC266"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8149AA" w:rsidRPr="00251844" w14:paraId="2B69C1A4" w14:textId="77777777" w:rsidTr="00763A68">
        <w:trPr>
          <w:trHeight w:val="247"/>
        </w:trPr>
        <w:tc>
          <w:tcPr>
            <w:tcW w:w="8946" w:type="dxa"/>
            <w:gridSpan w:val="2"/>
          </w:tcPr>
          <w:p w14:paraId="568BEDD8"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1 del flujo principal.</w:t>
            </w:r>
          </w:p>
          <w:p w14:paraId="51305CEC"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“Registrar”</w:t>
            </w:r>
            <w:r w:rsidR="00C6082F">
              <w:rPr>
                <w:rFonts w:ascii="Arial" w:hAnsi="Arial" w:cs="Arial"/>
                <w:color w:val="000000"/>
                <w:sz w:val="20"/>
                <w:szCs w:val="20"/>
              </w:rPr>
              <w:t xml:space="preserve"> para realizar el registro del nuevo paquete.</w:t>
            </w:r>
          </w:p>
          <w:p w14:paraId="4769A153"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w:t>
            </w:r>
            <w:r w:rsidR="00C6082F">
              <w:rPr>
                <w:rFonts w:ascii="Arial" w:hAnsi="Arial" w:cs="Arial"/>
                <w:color w:val="000000"/>
                <w:sz w:val="20"/>
                <w:szCs w:val="20"/>
              </w:rPr>
              <w:t xml:space="preserve"> una pantalla con los campos de</w:t>
            </w:r>
            <w:r w:rsidRPr="00251844">
              <w:rPr>
                <w:rFonts w:ascii="Arial" w:hAnsi="Arial" w:cs="Arial"/>
                <w:color w:val="000000"/>
                <w:sz w:val="20"/>
                <w:szCs w:val="20"/>
              </w:rPr>
              <w:t xml:space="preserve">l </w:t>
            </w:r>
            <w:r w:rsidR="00C6082F">
              <w:rPr>
                <w:rFonts w:ascii="Arial" w:hAnsi="Arial" w:cs="Arial"/>
                <w:color w:val="000000"/>
                <w:sz w:val="20"/>
                <w:szCs w:val="20"/>
              </w:rPr>
              <w:t xml:space="preserve">paquete </w:t>
            </w:r>
            <w:r w:rsidRPr="00251844">
              <w:rPr>
                <w:rFonts w:ascii="Arial" w:hAnsi="Arial" w:cs="Arial"/>
                <w:color w:val="000000"/>
                <w:sz w:val="20"/>
                <w:szCs w:val="20"/>
              </w:rPr>
              <w:t xml:space="preserve">para que el usuario ingrese la información correspondiente </w:t>
            </w:r>
            <w:r w:rsidR="00C6082F">
              <w:rPr>
                <w:rFonts w:ascii="Arial" w:hAnsi="Arial" w:cs="Arial"/>
                <w:color w:val="000000"/>
                <w:sz w:val="20"/>
                <w:szCs w:val="20"/>
              </w:rPr>
              <w:t>al nuevo paquete. Los campos que se muestran son: nombre, fecha inicio y fecha fin, referentes a la vigencia del paquete, descuento, puntos requeridos, servicios asociados y descripción</w:t>
            </w:r>
            <w:r w:rsidRPr="00251844">
              <w:rPr>
                <w:rFonts w:ascii="Arial" w:hAnsi="Arial" w:cs="Arial"/>
                <w:color w:val="000000"/>
                <w:sz w:val="20"/>
                <w:szCs w:val="20"/>
              </w:rPr>
              <w:t>.</w:t>
            </w:r>
          </w:p>
          <w:p w14:paraId="3A5ED3F4"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completa los datos </w:t>
            </w:r>
            <w:r w:rsidR="00C6082F">
              <w:rPr>
                <w:rFonts w:ascii="Arial" w:hAnsi="Arial" w:cs="Arial"/>
                <w:color w:val="000000"/>
                <w:sz w:val="20"/>
                <w:szCs w:val="20"/>
              </w:rPr>
              <w:t>y asocia los servicios del nuevo paquete</w:t>
            </w:r>
            <w:r w:rsidRPr="00251844">
              <w:rPr>
                <w:rFonts w:ascii="Arial" w:hAnsi="Arial" w:cs="Arial"/>
                <w:color w:val="000000"/>
                <w:sz w:val="20"/>
                <w:szCs w:val="20"/>
              </w:rPr>
              <w:t>.</w:t>
            </w:r>
          </w:p>
          <w:p w14:paraId="62F61992" w14:textId="77777777" w:rsidR="008149AA" w:rsidRPr="00251844" w:rsidRDefault="008149AA" w:rsidP="007C2819">
            <w:pPr>
              <w:pStyle w:val="NormalWeb"/>
              <w:numPr>
                <w:ilvl w:val="0"/>
                <w:numId w:val="114"/>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“Aceptar”.</w:t>
            </w:r>
          </w:p>
          <w:p w14:paraId="163FDF64" w14:textId="77777777" w:rsidR="008149AA" w:rsidRPr="00251844" w:rsidRDefault="008149AA" w:rsidP="00763A68">
            <w:pPr>
              <w:spacing w:line="276" w:lineRule="auto"/>
              <w:ind w:left="600"/>
              <w:rPr>
                <w:rFonts w:cs="Arial"/>
                <w:lang w:val="es-PE"/>
              </w:rPr>
            </w:pPr>
          </w:p>
        </w:tc>
      </w:tr>
      <w:tr w:rsidR="008149AA" w:rsidRPr="00251844" w14:paraId="57BEB1C5" w14:textId="77777777" w:rsidTr="00763A68">
        <w:trPr>
          <w:trHeight w:val="247"/>
        </w:trPr>
        <w:tc>
          <w:tcPr>
            <w:tcW w:w="2802" w:type="dxa"/>
          </w:tcPr>
          <w:p w14:paraId="133680E8"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CFBECF8" w14:textId="77777777" w:rsidR="008149AA" w:rsidRPr="00251844" w:rsidRDefault="008149AA" w:rsidP="00763A68">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La nueva promoción queda registrada en el sistema.</w:t>
            </w:r>
          </w:p>
        </w:tc>
      </w:tr>
      <w:tr w:rsidR="008149AA" w:rsidRPr="00251844" w14:paraId="02A18532" w14:textId="77777777" w:rsidTr="00763A68">
        <w:trPr>
          <w:trHeight w:val="247"/>
        </w:trPr>
        <w:tc>
          <w:tcPr>
            <w:tcW w:w="8946" w:type="dxa"/>
            <w:gridSpan w:val="2"/>
            <w:shd w:val="clear" w:color="auto" w:fill="7F7F7F"/>
          </w:tcPr>
          <w:p w14:paraId="49B6BDF0"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8149AA" w:rsidRPr="00251844" w14:paraId="59488BE1" w14:textId="77777777" w:rsidTr="00763A68">
        <w:trPr>
          <w:trHeight w:val="247"/>
        </w:trPr>
        <w:tc>
          <w:tcPr>
            <w:tcW w:w="8946" w:type="dxa"/>
            <w:gridSpan w:val="2"/>
          </w:tcPr>
          <w:p w14:paraId="097F7CF3" w14:textId="77777777" w:rsidR="008149AA" w:rsidRPr="00251844" w:rsidRDefault="008149AA" w:rsidP="00763A6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parte del paso 3 del flujo principal.</w:t>
            </w:r>
          </w:p>
          <w:p w14:paraId="7AE92914"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actor selecciona </w:t>
            </w:r>
            <w:r w:rsidR="00C6082F">
              <w:rPr>
                <w:rFonts w:ascii="Arial" w:hAnsi="Arial" w:cs="Arial"/>
                <w:color w:val="000000"/>
                <w:sz w:val="20"/>
                <w:szCs w:val="20"/>
              </w:rPr>
              <w:t xml:space="preserve">el paquete </w:t>
            </w:r>
            <w:r w:rsidRPr="00251844">
              <w:rPr>
                <w:rFonts w:ascii="Arial" w:hAnsi="Arial" w:cs="Arial"/>
                <w:color w:val="000000"/>
                <w:sz w:val="20"/>
                <w:szCs w:val="20"/>
              </w:rPr>
              <w:t>que desea eliminar.</w:t>
            </w:r>
          </w:p>
          <w:p w14:paraId="5DD9DAF1"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“Eliminar”.</w:t>
            </w:r>
          </w:p>
          <w:p w14:paraId="09B135AF"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 aviso de confirmación de la acción a realizar.</w:t>
            </w:r>
          </w:p>
          <w:p w14:paraId="6E651DCA" w14:textId="77777777" w:rsidR="008149AA" w:rsidRPr="00251844" w:rsidRDefault="008149AA" w:rsidP="007C2819">
            <w:pPr>
              <w:pStyle w:val="NormalWeb"/>
              <w:numPr>
                <w:ilvl w:val="0"/>
                <w:numId w:val="11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confirma la eliminación.</w:t>
            </w:r>
          </w:p>
          <w:p w14:paraId="3834B676" w14:textId="77777777" w:rsidR="008149AA" w:rsidRPr="00251844" w:rsidRDefault="008149AA" w:rsidP="00763A68">
            <w:pPr>
              <w:spacing w:line="276" w:lineRule="auto"/>
              <w:ind w:left="600"/>
              <w:rPr>
                <w:rFonts w:cs="Arial"/>
                <w:lang w:val="es-PE"/>
              </w:rPr>
            </w:pPr>
          </w:p>
        </w:tc>
      </w:tr>
      <w:tr w:rsidR="008149AA" w:rsidRPr="00251844" w14:paraId="1D4CBC8C" w14:textId="77777777" w:rsidTr="00763A68">
        <w:trPr>
          <w:trHeight w:val="247"/>
        </w:trPr>
        <w:tc>
          <w:tcPr>
            <w:tcW w:w="2802" w:type="dxa"/>
          </w:tcPr>
          <w:p w14:paraId="4F2B2DB9" w14:textId="77777777" w:rsidR="008149AA" w:rsidRPr="00251844" w:rsidRDefault="008149AA"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4685FD21" w14:textId="77777777" w:rsidR="008149AA" w:rsidRPr="00251844" w:rsidRDefault="00C6082F" w:rsidP="00763A68">
            <w:pPr>
              <w:pStyle w:val="NormalWeb"/>
              <w:spacing w:before="0" w:beforeAutospacing="0" w:after="0" w:afterAutospacing="0"/>
              <w:ind w:left="30"/>
              <w:jc w:val="both"/>
              <w:rPr>
                <w:rFonts w:ascii="Arial" w:hAnsi="Arial" w:cs="Arial"/>
                <w:color w:val="000000"/>
                <w:sz w:val="20"/>
                <w:szCs w:val="20"/>
              </w:rPr>
            </w:pPr>
            <w:r>
              <w:rPr>
                <w:rFonts w:ascii="Arial" w:hAnsi="Arial" w:cs="Arial"/>
                <w:color w:val="000000"/>
                <w:sz w:val="20"/>
                <w:szCs w:val="20"/>
              </w:rPr>
              <w:t>El paquete</w:t>
            </w:r>
            <w:r w:rsidR="008149AA" w:rsidRPr="00251844">
              <w:rPr>
                <w:rFonts w:ascii="Arial" w:hAnsi="Arial" w:cs="Arial"/>
                <w:color w:val="000000"/>
                <w:sz w:val="20"/>
                <w:szCs w:val="20"/>
              </w:rPr>
              <w:t xml:space="preserve"> queda </w:t>
            </w:r>
            <w:proofErr w:type="gramStart"/>
            <w:r w:rsidR="008149AA" w:rsidRPr="00251844">
              <w:rPr>
                <w:rFonts w:ascii="Arial" w:hAnsi="Arial" w:cs="Arial"/>
                <w:color w:val="000000"/>
                <w:sz w:val="20"/>
                <w:szCs w:val="20"/>
              </w:rPr>
              <w:t>eliminada</w:t>
            </w:r>
            <w:proofErr w:type="gramEnd"/>
            <w:r w:rsidR="008149AA" w:rsidRPr="00251844">
              <w:rPr>
                <w:rFonts w:ascii="Arial" w:hAnsi="Arial" w:cs="Arial"/>
                <w:color w:val="000000"/>
                <w:sz w:val="20"/>
                <w:szCs w:val="20"/>
              </w:rPr>
              <w:t xml:space="preserve"> lógicamente del sistema.</w:t>
            </w:r>
          </w:p>
        </w:tc>
      </w:tr>
    </w:tbl>
    <w:p w14:paraId="23EA0D5E" w14:textId="77777777" w:rsidR="00FF652D" w:rsidRDefault="00FF652D" w:rsidP="003B0040">
      <w:pPr>
        <w:rPr>
          <w:rFonts w:cs="Arial"/>
          <w:lang w:eastAsia="ja-JP"/>
        </w:rPr>
      </w:pPr>
    </w:p>
    <w:p w14:paraId="650FA610" w14:textId="77777777" w:rsidR="00FF652D" w:rsidRPr="00251844" w:rsidRDefault="00FF652D" w:rsidP="003B0040">
      <w:pPr>
        <w:rPr>
          <w:rFonts w:cs="Arial"/>
          <w:lang w:eastAsia="ja-JP"/>
        </w:rPr>
      </w:pPr>
    </w:p>
    <w:p w14:paraId="2462A8A1" w14:textId="77777777" w:rsidR="00B0657D" w:rsidRPr="00251844" w:rsidRDefault="00B0657D" w:rsidP="00B0657D">
      <w:pPr>
        <w:pStyle w:val="Ttulo3"/>
        <w:rPr>
          <w:rFonts w:cs="Arial"/>
          <w:szCs w:val="22"/>
        </w:rPr>
      </w:pPr>
      <w:bookmarkStart w:id="45" w:name="_Toc322012697"/>
      <w:r w:rsidRPr="00251844">
        <w:rPr>
          <w:rFonts w:cs="Arial"/>
          <w:szCs w:val="22"/>
        </w:rPr>
        <w:t>Administración de huéspedes</w:t>
      </w:r>
      <w:bookmarkEnd w:id="45"/>
    </w:p>
    <w:p w14:paraId="77EBE2C8" w14:textId="77777777" w:rsidR="007F1646" w:rsidRDefault="007F1646"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D2037" w:rsidRPr="00F25721" w14:paraId="42BA40EF" w14:textId="77777777" w:rsidTr="003145CD">
        <w:trPr>
          <w:trHeight w:val="269"/>
        </w:trPr>
        <w:tc>
          <w:tcPr>
            <w:tcW w:w="8946" w:type="dxa"/>
            <w:gridSpan w:val="2"/>
            <w:shd w:val="clear" w:color="auto" w:fill="000000"/>
          </w:tcPr>
          <w:p w14:paraId="2F67F8A3" w14:textId="77777777" w:rsidR="000D2037" w:rsidRPr="00F25721" w:rsidRDefault="000D2037"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0D2037" w:rsidRPr="00F25721" w14:paraId="10C81571" w14:textId="77777777" w:rsidTr="003145CD">
        <w:trPr>
          <w:trHeight w:val="247"/>
        </w:trPr>
        <w:tc>
          <w:tcPr>
            <w:tcW w:w="2802" w:type="dxa"/>
          </w:tcPr>
          <w:p w14:paraId="7E59E1BE"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9363CD1" w14:textId="77777777" w:rsidR="00763A68" w:rsidRPr="00F25721" w:rsidRDefault="000D2037"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LI01</w:t>
            </w:r>
          </w:p>
        </w:tc>
      </w:tr>
      <w:tr w:rsidR="000D2037" w:rsidRPr="00F25721" w14:paraId="439297D6" w14:textId="77777777" w:rsidTr="003145CD">
        <w:trPr>
          <w:trHeight w:val="230"/>
        </w:trPr>
        <w:tc>
          <w:tcPr>
            <w:tcW w:w="2802" w:type="dxa"/>
          </w:tcPr>
          <w:p w14:paraId="66EB38A9"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68E99677"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La recepcionista será la encargada de realizar búsquedas, agregar, modificar o eliminar los clientes del sistema según sea requerido, sean éstos personas naturales o personas jurídicas.</w:t>
            </w:r>
          </w:p>
          <w:p w14:paraId="643E42B9" w14:textId="77777777" w:rsidR="000D2037" w:rsidRPr="00F25721" w:rsidRDefault="000D2037" w:rsidP="003145CD">
            <w:pPr>
              <w:pStyle w:val="Default"/>
              <w:rPr>
                <w:rFonts w:ascii="Arial" w:hAnsi="Arial" w:cs="Arial"/>
                <w:sz w:val="20"/>
                <w:szCs w:val="20"/>
              </w:rPr>
            </w:pPr>
          </w:p>
        </w:tc>
      </w:tr>
      <w:tr w:rsidR="000D2037" w:rsidRPr="00F25721" w14:paraId="520C7A08" w14:textId="77777777" w:rsidTr="003145CD">
        <w:trPr>
          <w:trHeight w:val="247"/>
        </w:trPr>
        <w:tc>
          <w:tcPr>
            <w:tcW w:w="2802" w:type="dxa"/>
          </w:tcPr>
          <w:p w14:paraId="69D7C468"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1596B78E"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Recepcionista.</w:t>
            </w:r>
          </w:p>
        </w:tc>
      </w:tr>
      <w:tr w:rsidR="000D2037" w:rsidRPr="00F25721" w14:paraId="494DB851" w14:textId="77777777" w:rsidTr="003145CD">
        <w:trPr>
          <w:trHeight w:val="247"/>
        </w:trPr>
        <w:tc>
          <w:tcPr>
            <w:tcW w:w="2802" w:type="dxa"/>
          </w:tcPr>
          <w:p w14:paraId="43B26EA1"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2F4AFBA5"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debe haber ingresado al sistema y entrado a la pantalla </w:t>
            </w:r>
            <w:r w:rsidRPr="00F25721">
              <w:rPr>
                <w:rFonts w:ascii="Arial" w:hAnsi="Arial" w:cs="Arial"/>
                <w:color w:val="000000"/>
                <w:sz w:val="20"/>
                <w:szCs w:val="20"/>
              </w:rPr>
              <w:t>administrar clientes.</w:t>
            </w:r>
          </w:p>
          <w:p w14:paraId="6AA4A4A8" w14:textId="77777777" w:rsidR="000D2037" w:rsidRPr="00F25721" w:rsidRDefault="000D2037" w:rsidP="003145CD">
            <w:pPr>
              <w:pStyle w:val="Default"/>
              <w:rPr>
                <w:rFonts w:ascii="Arial" w:hAnsi="Arial" w:cs="Arial"/>
                <w:sz w:val="20"/>
                <w:szCs w:val="20"/>
              </w:rPr>
            </w:pPr>
          </w:p>
        </w:tc>
      </w:tr>
      <w:tr w:rsidR="000D2037" w:rsidRPr="00F25721" w14:paraId="609357FE" w14:textId="77777777" w:rsidTr="003145CD">
        <w:trPr>
          <w:trHeight w:val="341"/>
        </w:trPr>
        <w:tc>
          <w:tcPr>
            <w:tcW w:w="8946" w:type="dxa"/>
            <w:gridSpan w:val="2"/>
            <w:shd w:val="clear" w:color="auto" w:fill="808080"/>
          </w:tcPr>
          <w:p w14:paraId="45A4DBDC"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0D2037" w:rsidRPr="00F25721" w14:paraId="0F62BABE" w14:textId="77777777" w:rsidTr="003145CD">
        <w:trPr>
          <w:trHeight w:val="440"/>
        </w:trPr>
        <w:tc>
          <w:tcPr>
            <w:tcW w:w="8946" w:type="dxa"/>
            <w:gridSpan w:val="2"/>
          </w:tcPr>
          <w:p w14:paraId="0FA399A5"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124A17C6" w14:textId="77777777" w:rsidR="000D2037" w:rsidRPr="00F25721" w:rsidRDefault="000D2037" w:rsidP="007C2819">
            <w:pPr>
              <w:pStyle w:val="Prrafodelista2"/>
              <w:numPr>
                <w:ilvl w:val="0"/>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3F7ECFAF" w14:textId="77777777" w:rsidR="000D2037" w:rsidRPr="00F25721" w:rsidRDefault="000D2037" w:rsidP="003145CD">
            <w:pPr>
              <w:pStyle w:val="Prrafodelista2"/>
              <w:spacing w:after="0" w:line="240" w:lineRule="auto"/>
              <w:jc w:val="both"/>
              <w:rPr>
                <w:rFonts w:ascii="Arial" w:hAnsi="Arial" w:cs="Arial"/>
                <w:sz w:val="20"/>
                <w:szCs w:val="20"/>
                <w:lang w:eastAsia="es-ES"/>
              </w:rPr>
            </w:pPr>
          </w:p>
          <w:p w14:paraId="7EF254B9"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14:paraId="31A9297B"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1A9194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0F3C2246"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10FB8A9C"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1D013879"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52E03D77"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14:paraId="7FA2F15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2910B0A1"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14:paraId="0054E23D"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5377F827"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3C77E0A3"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5DF1A7BA" w14:textId="77777777" w:rsidR="000D2037" w:rsidRPr="00F25721" w:rsidRDefault="000D2037" w:rsidP="007C2819">
            <w:pPr>
              <w:pStyle w:val="Prrafodelista2"/>
              <w:numPr>
                <w:ilvl w:val="1"/>
                <w:numId w:val="56"/>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14:paraId="1ABC7499"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AD1C5E2"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14:paraId="6CA140B2"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14:paraId="013BE574"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71DE3F1F"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 xml:space="preserve">Campos Obligatorios: Estado: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76287A0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w:t>
            </w:r>
            <w:proofErr w:type="spellStart"/>
            <w:r>
              <w:rPr>
                <w:rFonts w:ascii="Arial" w:hAnsi="Arial" w:cs="Arial"/>
                <w:sz w:val="20"/>
                <w:szCs w:val="20"/>
                <w:lang w:eastAsia="es-ES"/>
              </w:rPr>
              <w:t>autocompletable</w:t>
            </w:r>
            <w:proofErr w:type="spellEnd"/>
            <w:r>
              <w:rPr>
                <w:rFonts w:ascii="Arial" w:hAnsi="Arial" w:cs="Arial"/>
                <w:sz w:val="20"/>
                <w:szCs w:val="20"/>
                <w:lang w:eastAsia="es-ES"/>
              </w:rPr>
              <w:t>.</w:t>
            </w:r>
          </w:p>
          <w:p w14:paraId="09DD5368"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0AD56492"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14:paraId="377FF9D3" w14:textId="77777777" w:rsidR="000D2037" w:rsidRPr="00F25721" w:rsidRDefault="000D2037" w:rsidP="007C2819">
            <w:pPr>
              <w:pStyle w:val="Prrafodelista2"/>
              <w:numPr>
                <w:ilvl w:val="0"/>
                <w:numId w:val="51"/>
              </w:numPr>
              <w:spacing w:after="0" w:line="240" w:lineRule="auto"/>
              <w:ind w:left="1530" w:hanging="283"/>
              <w:jc w:val="both"/>
              <w:rPr>
                <w:rFonts w:ascii="Arial" w:hAnsi="Arial" w:cs="Arial"/>
                <w:sz w:val="20"/>
                <w:szCs w:val="20"/>
                <w:lang w:eastAsia="es-ES"/>
              </w:rPr>
            </w:pPr>
            <w:r w:rsidRPr="00F25721">
              <w:rPr>
                <w:rFonts w:ascii="Arial" w:hAnsi="Arial" w:cs="Arial"/>
                <w:b/>
                <w:sz w:val="20"/>
                <w:szCs w:val="20"/>
                <w:lang w:eastAsia="es-ES"/>
              </w:rPr>
              <w:t>Foto</w:t>
            </w:r>
          </w:p>
          <w:p w14:paraId="439FE3C0"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14:paraId="67F11D41" w14:textId="77777777" w:rsidR="000D2037" w:rsidRPr="00F25721" w:rsidRDefault="000D2037" w:rsidP="003145CD">
            <w:pPr>
              <w:pStyle w:val="Prrafodelista2"/>
              <w:spacing w:line="240" w:lineRule="auto"/>
              <w:ind w:left="360"/>
              <w:jc w:val="both"/>
              <w:rPr>
                <w:rFonts w:ascii="Arial" w:hAnsi="Arial" w:cs="Arial"/>
                <w:sz w:val="20"/>
                <w:szCs w:val="20"/>
                <w:lang w:eastAsia="es-ES"/>
              </w:rPr>
            </w:pPr>
          </w:p>
          <w:p w14:paraId="27FC4505"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14:paraId="13F094B4"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14:paraId="0F858699" w14:textId="77777777" w:rsidR="000D2037" w:rsidRPr="00F25721" w:rsidRDefault="000D2037" w:rsidP="007C2819">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14:paraId="108960D2"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154057A" w14:textId="77777777" w:rsidR="000D2037" w:rsidRPr="00F25721" w:rsidRDefault="000D2037" w:rsidP="007C2819">
            <w:pPr>
              <w:pStyle w:val="Prrafodelista2"/>
              <w:numPr>
                <w:ilvl w:val="0"/>
                <w:numId w:val="50"/>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0D2037" w:rsidRPr="00F25721" w14:paraId="162056E8" w14:textId="77777777" w:rsidTr="003145CD">
        <w:trPr>
          <w:trHeight w:val="247"/>
        </w:trPr>
        <w:tc>
          <w:tcPr>
            <w:tcW w:w="2802" w:type="dxa"/>
          </w:tcPr>
          <w:p w14:paraId="59A2BEF3"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538450E6"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sz w:val="20"/>
                <w:szCs w:val="20"/>
              </w:rPr>
              <w:t>El sistema registra un nuevo cliente.</w:t>
            </w:r>
          </w:p>
        </w:tc>
      </w:tr>
      <w:tr w:rsidR="000D2037" w:rsidRPr="00F25721" w14:paraId="7201AD7B" w14:textId="77777777" w:rsidTr="003145CD">
        <w:trPr>
          <w:trHeight w:val="247"/>
        </w:trPr>
        <w:tc>
          <w:tcPr>
            <w:tcW w:w="8946" w:type="dxa"/>
            <w:gridSpan w:val="2"/>
            <w:shd w:val="clear" w:color="auto" w:fill="808080"/>
          </w:tcPr>
          <w:p w14:paraId="71B2C377"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Buscar Cliente.</w:t>
            </w:r>
          </w:p>
        </w:tc>
      </w:tr>
      <w:tr w:rsidR="000D2037" w:rsidRPr="00F25721" w14:paraId="51EFF1B9" w14:textId="77777777" w:rsidTr="003145CD">
        <w:trPr>
          <w:trHeight w:val="247"/>
        </w:trPr>
        <w:tc>
          <w:tcPr>
            <w:tcW w:w="8946" w:type="dxa"/>
            <w:gridSpan w:val="2"/>
          </w:tcPr>
          <w:p w14:paraId="45692E43"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14:paraId="6F208D70"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4EDEFE5E"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14:paraId="5BD13F94" w14:textId="77777777" w:rsidR="000D2037" w:rsidRPr="00F25721" w:rsidRDefault="000D2037"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0580EC08"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14:paraId="3DEBAB86"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15200B80" w14:textId="77777777" w:rsidR="000D2037" w:rsidRPr="00F25721" w:rsidRDefault="000D2037" w:rsidP="007C2819">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14:paraId="0965DC7C" w14:textId="77777777" w:rsidR="000D2037" w:rsidRPr="00F25721" w:rsidRDefault="000D2037"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23C83041" w14:textId="77777777" w:rsidR="000D2037" w:rsidRPr="00F25721" w:rsidRDefault="000D2037" w:rsidP="007C2819">
            <w:pPr>
              <w:pStyle w:val="NormalWeb"/>
              <w:numPr>
                <w:ilvl w:val="0"/>
                <w:numId w:val="52"/>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muestra los resultados en la tabla inferior.</w:t>
            </w:r>
          </w:p>
        </w:tc>
      </w:tr>
      <w:tr w:rsidR="000D2037" w:rsidRPr="00F25721" w14:paraId="4DD92623" w14:textId="77777777" w:rsidTr="003145CD">
        <w:trPr>
          <w:trHeight w:val="247"/>
        </w:trPr>
        <w:tc>
          <w:tcPr>
            <w:tcW w:w="2802" w:type="dxa"/>
          </w:tcPr>
          <w:p w14:paraId="7D192450"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489316A9"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obtienen los resultados de la búsqueda realizada.</w:t>
            </w:r>
          </w:p>
        </w:tc>
      </w:tr>
      <w:tr w:rsidR="000D2037" w:rsidRPr="00F25721" w14:paraId="6D52AA6A" w14:textId="77777777" w:rsidTr="003145CD">
        <w:trPr>
          <w:trHeight w:val="247"/>
        </w:trPr>
        <w:tc>
          <w:tcPr>
            <w:tcW w:w="8946" w:type="dxa"/>
            <w:gridSpan w:val="2"/>
            <w:shd w:val="clear" w:color="auto" w:fill="808080"/>
          </w:tcPr>
          <w:p w14:paraId="1E98F744"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Mostrar Cliente</w:t>
            </w:r>
          </w:p>
        </w:tc>
      </w:tr>
      <w:tr w:rsidR="000D2037" w:rsidRPr="00F25721" w14:paraId="63140881" w14:textId="77777777" w:rsidTr="003145CD">
        <w:trPr>
          <w:trHeight w:val="247"/>
        </w:trPr>
        <w:tc>
          <w:tcPr>
            <w:tcW w:w="8946" w:type="dxa"/>
            <w:gridSpan w:val="2"/>
          </w:tcPr>
          <w:p w14:paraId="1760A5FD"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71CC8996"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14:paraId="4EC745E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14:paraId="4DD1F69A"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0AEE4E8F"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Estado</w:t>
            </w:r>
          </w:p>
          <w:p w14:paraId="73488AE7" w14:textId="77777777" w:rsidR="000D2037" w:rsidRPr="00F25721" w:rsidRDefault="000D2037"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14:paraId="4105C0A5"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14:paraId="14BC5608"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14:paraId="183D2D73" w14:textId="77777777" w:rsidR="000D2037" w:rsidRPr="00F25721" w:rsidRDefault="000D2037"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Puntos acumulados</w:t>
            </w:r>
          </w:p>
          <w:p w14:paraId="7E05659F" w14:textId="77777777" w:rsidR="000D2037" w:rsidRPr="00F25721" w:rsidRDefault="000D2037" w:rsidP="003145CD">
            <w:pPr>
              <w:pStyle w:val="Prrafodelista2"/>
              <w:spacing w:after="0" w:line="240" w:lineRule="auto"/>
              <w:ind w:left="1440"/>
              <w:jc w:val="both"/>
              <w:rPr>
                <w:rFonts w:ascii="Arial" w:hAnsi="Arial" w:cs="Arial"/>
                <w:sz w:val="20"/>
                <w:szCs w:val="20"/>
                <w:lang w:eastAsia="es-ES"/>
              </w:rPr>
            </w:pPr>
          </w:p>
          <w:p w14:paraId="30188497"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14:paraId="37A36A0D"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14:paraId="13283C5B" w14:textId="77777777" w:rsidR="000D2037" w:rsidRPr="00F25721" w:rsidRDefault="000D2037" w:rsidP="007C2819">
            <w:pPr>
              <w:pStyle w:val="Prrafodelista2"/>
              <w:numPr>
                <w:ilvl w:val="0"/>
                <w:numId w:val="5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14:paraId="09A03B6A" w14:textId="77777777" w:rsidR="000D2037" w:rsidRPr="00F25721" w:rsidRDefault="000D2037" w:rsidP="007C2819">
            <w:pPr>
              <w:pStyle w:val="NormalWeb"/>
              <w:numPr>
                <w:ilvl w:val="0"/>
                <w:numId w:val="53"/>
              </w:numPr>
              <w:spacing w:before="0" w:beforeAutospacing="0" w:after="0" w:afterAutospacing="0"/>
              <w:jc w:val="both"/>
              <w:textAlignment w:val="baseline"/>
              <w:rPr>
                <w:rFonts w:ascii="Arial" w:hAnsi="Arial" w:cs="Arial"/>
                <w:color w:val="000000"/>
                <w:sz w:val="20"/>
                <w:szCs w:val="20"/>
              </w:rPr>
            </w:pPr>
            <w:r w:rsidRPr="00F25721">
              <w:rPr>
                <w:rFonts w:ascii="Arial" w:hAnsi="Arial" w:cs="Arial"/>
                <w:sz w:val="20"/>
                <w:szCs w:val="20"/>
                <w:lang w:eastAsia="es-ES"/>
              </w:rPr>
              <w:t>El sistema vuelve a la pantalla principal del mantenimiento.</w:t>
            </w:r>
          </w:p>
        </w:tc>
      </w:tr>
      <w:tr w:rsidR="000D2037" w:rsidRPr="00F25721" w14:paraId="702CEE0D" w14:textId="77777777" w:rsidTr="003145CD">
        <w:trPr>
          <w:trHeight w:val="247"/>
        </w:trPr>
        <w:tc>
          <w:tcPr>
            <w:tcW w:w="2802" w:type="dxa"/>
          </w:tcPr>
          <w:p w14:paraId="12972325"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4B2BF398" w14:textId="77777777" w:rsidR="000D2037" w:rsidRPr="00F25721" w:rsidRDefault="000D2037" w:rsidP="003145CD">
            <w:pPr>
              <w:pStyle w:val="NormalWeb"/>
              <w:spacing w:before="0" w:beforeAutospacing="0" w:after="0" w:afterAutospacing="0"/>
              <w:ind w:left="30"/>
              <w:jc w:val="both"/>
              <w:rPr>
                <w:rFonts w:ascii="Arial" w:hAnsi="Arial" w:cs="Arial"/>
                <w:color w:val="000000"/>
                <w:sz w:val="20"/>
                <w:szCs w:val="20"/>
              </w:rPr>
            </w:pPr>
            <w:r w:rsidRPr="00F25721">
              <w:rPr>
                <w:rFonts w:ascii="Arial" w:hAnsi="Arial" w:cs="Arial"/>
                <w:color w:val="000000"/>
                <w:sz w:val="20"/>
                <w:szCs w:val="20"/>
              </w:rPr>
              <w:t>Se muestra la información registrada de un cliente.</w:t>
            </w:r>
          </w:p>
        </w:tc>
      </w:tr>
      <w:tr w:rsidR="000D2037" w:rsidRPr="00F25721" w14:paraId="749BEAE7" w14:textId="77777777" w:rsidTr="003145CD">
        <w:trPr>
          <w:trHeight w:val="247"/>
        </w:trPr>
        <w:tc>
          <w:tcPr>
            <w:tcW w:w="8946" w:type="dxa"/>
            <w:gridSpan w:val="2"/>
            <w:shd w:val="clear" w:color="auto" w:fill="808080"/>
          </w:tcPr>
          <w:p w14:paraId="06B54EC7" w14:textId="77777777" w:rsidR="000D2037" w:rsidRPr="00F25721" w:rsidRDefault="000D2037" w:rsidP="003145CD">
            <w:pPr>
              <w:rPr>
                <w:rFonts w:cs="Arial"/>
              </w:rPr>
            </w:pPr>
            <w:r w:rsidRPr="00F25721">
              <w:rPr>
                <w:rFonts w:cs="Arial"/>
                <w:b/>
                <w:bCs/>
              </w:rPr>
              <w:t xml:space="preserve">Flujo alternativo: </w:t>
            </w:r>
            <w:r w:rsidRPr="00F25721">
              <w:rPr>
                <w:rFonts w:cs="Arial"/>
                <w:b/>
                <w:bCs/>
                <w:color w:val="000000"/>
              </w:rPr>
              <w:t>Modificar Cliente.</w:t>
            </w:r>
          </w:p>
        </w:tc>
      </w:tr>
      <w:tr w:rsidR="000D2037" w:rsidRPr="00F25721" w14:paraId="475405AA" w14:textId="77777777" w:rsidTr="003145CD">
        <w:trPr>
          <w:trHeight w:val="247"/>
        </w:trPr>
        <w:tc>
          <w:tcPr>
            <w:tcW w:w="8946" w:type="dxa"/>
            <w:gridSpan w:val="2"/>
          </w:tcPr>
          <w:p w14:paraId="1C8F8C1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14:paraId="49FF1977"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14:paraId="5A80B768" w14:textId="77777777" w:rsidR="000D2037" w:rsidRPr="00F25721" w:rsidRDefault="000D2037" w:rsidP="007C2819">
            <w:pPr>
              <w:pStyle w:val="Prrafodelista2"/>
              <w:numPr>
                <w:ilvl w:val="1"/>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14:paraId="1708EE12"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4CA1E17C"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14:paraId="79542DAE"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14:paraId="2D69720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4148867B"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14:paraId="165BF3E7"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60A8A8E0"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14:paraId="41638FE9"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2394C51F" w14:textId="77777777" w:rsidR="000D2037" w:rsidRPr="00F25721" w:rsidRDefault="000D2037"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1D5B0A2F"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48A27155" w14:textId="77777777" w:rsidR="000D2037" w:rsidRPr="00F25721" w:rsidRDefault="000D2037" w:rsidP="007C2819">
            <w:pPr>
              <w:pStyle w:val="Prrafodelista2"/>
              <w:numPr>
                <w:ilvl w:val="1"/>
                <w:numId w:val="50"/>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bCs/>
                <w:color w:val="000000"/>
              </w:rPr>
              <w:t>jurídica, se muestra la siguiente información:</w:t>
            </w:r>
          </w:p>
          <w:p w14:paraId="1AE2B5EE"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Datos personales:</w:t>
            </w:r>
          </w:p>
          <w:p w14:paraId="066A1C18"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14:paraId="2FC473C6"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14:paraId="1E9A4F78"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20E76E96"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14:paraId="698A289C"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Cuenta de usuario</w:t>
            </w:r>
          </w:p>
          <w:p w14:paraId="7444EABF"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14:paraId="12EE87D1" w14:textId="77777777" w:rsidR="000D2037" w:rsidRPr="00F25721" w:rsidRDefault="000D2037" w:rsidP="007C2819">
            <w:pPr>
              <w:pStyle w:val="Prrafodelista2"/>
              <w:numPr>
                <w:ilvl w:val="0"/>
                <w:numId w:val="51"/>
              </w:numPr>
              <w:spacing w:after="0" w:line="240" w:lineRule="auto"/>
              <w:ind w:left="1710" w:hanging="283"/>
              <w:jc w:val="both"/>
              <w:rPr>
                <w:rFonts w:ascii="Arial" w:hAnsi="Arial" w:cs="Arial"/>
                <w:sz w:val="20"/>
                <w:szCs w:val="20"/>
                <w:lang w:eastAsia="es-ES"/>
              </w:rPr>
            </w:pPr>
            <w:r w:rsidRPr="00F25721">
              <w:rPr>
                <w:rFonts w:ascii="Arial" w:hAnsi="Arial" w:cs="Arial"/>
                <w:b/>
                <w:sz w:val="20"/>
                <w:szCs w:val="20"/>
                <w:lang w:eastAsia="es-ES"/>
              </w:rPr>
              <w:t>Foto</w:t>
            </w:r>
          </w:p>
          <w:p w14:paraId="63DD1C17" w14:textId="77777777" w:rsidR="000D2037" w:rsidRPr="00F25721" w:rsidRDefault="000D2037"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14:paraId="348B7CEA" w14:textId="77777777" w:rsidR="000D2037" w:rsidRPr="00F25721" w:rsidRDefault="000D2037" w:rsidP="003145CD">
            <w:pPr>
              <w:pStyle w:val="Prrafodelista2"/>
              <w:spacing w:after="0" w:line="240" w:lineRule="auto"/>
              <w:ind w:left="1080"/>
              <w:jc w:val="both"/>
              <w:rPr>
                <w:rFonts w:ascii="Arial" w:hAnsi="Arial" w:cs="Arial"/>
                <w:sz w:val="20"/>
                <w:szCs w:val="20"/>
                <w:lang w:eastAsia="es-ES"/>
              </w:rPr>
            </w:pPr>
          </w:p>
          <w:p w14:paraId="6643FFB0" w14:textId="77777777" w:rsidR="000D2037" w:rsidRPr="00F25721" w:rsidRDefault="000D2037" w:rsidP="003145CD">
            <w:pPr>
              <w:pStyle w:val="Prrafodelista2"/>
              <w:spacing w:after="0" w:line="240" w:lineRule="auto"/>
              <w:ind w:left="1071"/>
              <w:jc w:val="both"/>
              <w:rPr>
                <w:rFonts w:ascii="Arial" w:hAnsi="Arial" w:cs="Arial"/>
                <w:sz w:val="20"/>
                <w:szCs w:val="20"/>
                <w:lang w:eastAsia="es-ES"/>
              </w:rPr>
            </w:pPr>
          </w:p>
          <w:p w14:paraId="59B4E53E"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14:paraId="0BCB615B" w14:textId="77777777" w:rsidR="000D2037" w:rsidRPr="00F25721" w:rsidRDefault="000D2037" w:rsidP="007C2819">
            <w:pPr>
              <w:pStyle w:val="Prrafodelista2"/>
              <w:numPr>
                <w:ilvl w:val="1"/>
                <w:numId w:val="54"/>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14:paraId="14628DC5" w14:textId="77777777" w:rsidR="000D2037" w:rsidRPr="00F25721" w:rsidRDefault="000D2037" w:rsidP="007C2819">
            <w:pPr>
              <w:pStyle w:val="Prrafodelista2"/>
              <w:numPr>
                <w:ilvl w:val="0"/>
                <w:numId w:val="5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23E56A67" w14:textId="77777777" w:rsidR="000D2037" w:rsidRPr="00F25721" w:rsidRDefault="000D2037" w:rsidP="007C2819">
            <w:pPr>
              <w:pStyle w:val="Prrafodelista2"/>
              <w:numPr>
                <w:ilvl w:val="0"/>
                <w:numId w:val="54"/>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32FAEDC" w14:textId="77777777" w:rsidR="000D2037" w:rsidRPr="00F25721" w:rsidRDefault="000D2037" w:rsidP="007C2819">
            <w:pPr>
              <w:pStyle w:val="NormalWeb"/>
              <w:numPr>
                <w:ilvl w:val="0"/>
                <w:numId w:val="54"/>
              </w:numPr>
              <w:spacing w:line="0" w:lineRule="atLeast"/>
              <w:jc w:val="both"/>
              <w:textAlignment w:val="baseline"/>
              <w:rPr>
                <w:rFonts w:ascii="Arial" w:hAnsi="Arial" w:cs="Arial"/>
                <w:sz w:val="20"/>
                <w:szCs w:val="20"/>
              </w:rPr>
            </w:pPr>
            <w:r w:rsidRPr="00F25721">
              <w:rPr>
                <w:rFonts w:ascii="Arial" w:hAnsi="Arial" w:cs="Arial"/>
                <w:sz w:val="20"/>
                <w:szCs w:val="20"/>
                <w:lang w:eastAsia="es-ES"/>
              </w:rPr>
              <w:t>El sistema se refresca y muestra el formulario actualizado”.</w:t>
            </w:r>
          </w:p>
        </w:tc>
      </w:tr>
      <w:tr w:rsidR="000D2037" w:rsidRPr="00F25721" w14:paraId="13596B70" w14:textId="77777777" w:rsidTr="003145CD">
        <w:trPr>
          <w:trHeight w:val="247"/>
        </w:trPr>
        <w:tc>
          <w:tcPr>
            <w:tcW w:w="2802" w:type="dxa"/>
          </w:tcPr>
          <w:p w14:paraId="7D6A1921"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6A53070A" w14:textId="77777777" w:rsidR="000D2037" w:rsidRPr="00F25721" w:rsidRDefault="000D2037" w:rsidP="003145CD">
            <w:pPr>
              <w:pStyle w:val="NormalWeb"/>
              <w:spacing w:before="0" w:beforeAutospacing="0" w:after="0" w:afterAutospacing="0"/>
              <w:jc w:val="both"/>
              <w:rPr>
                <w:rFonts w:ascii="Arial" w:hAnsi="Arial" w:cs="Arial"/>
                <w:color w:val="000000"/>
                <w:sz w:val="20"/>
                <w:szCs w:val="20"/>
              </w:rPr>
            </w:pPr>
            <w:r w:rsidRPr="00F25721">
              <w:rPr>
                <w:rFonts w:ascii="Arial" w:hAnsi="Arial" w:cs="Arial"/>
                <w:color w:val="000000"/>
                <w:sz w:val="20"/>
                <w:szCs w:val="20"/>
              </w:rPr>
              <w:t>Se actualiza información del cliente.</w:t>
            </w:r>
          </w:p>
          <w:p w14:paraId="0E41F4CF" w14:textId="77777777" w:rsidR="000D2037" w:rsidRPr="00F25721" w:rsidRDefault="000D2037" w:rsidP="003145CD">
            <w:pPr>
              <w:pStyle w:val="Default"/>
              <w:rPr>
                <w:rFonts w:ascii="Arial" w:hAnsi="Arial" w:cs="Arial"/>
                <w:sz w:val="20"/>
                <w:szCs w:val="20"/>
              </w:rPr>
            </w:pPr>
          </w:p>
        </w:tc>
      </w:tr>
      <w:tr w:rsidR="000D2037" w:rsidRPr="00F25721" w14:paraId="62AC862A" w14:textId="77777777" w:rsidTr="003145CD">
        <w:trPr>
          <w:trHeight w:val="449"/>
        </w:trPr>
        <w:tc>
          <w:tcPr>
            <w:tcW w:w="8946" w:type="dxa"/>
            <w:gridSpan w:val="2"/>
            <w:shd w:val="clear" w:color="auto" w:fill="808080"/>
          </w:tcPr>
          <w:p w14:paraId="687B710A" w14:textId="77777777" w:rsidR="000D2037" w:rsidRPr="00F25721" w:rsidRDefault="000D2037"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0D2037" w:rsidRPr="00F25721" w14:paraId="526E3C73" w14:textId="77777777" w:rsidTr="003145CD">
        <w:trPr>
          <w:trHeight w:val="247"/>
        </w:trPr>
        <w:tc>
          <w:tcPr>
            <w:tcW w:w="8946" w:type="dxa"/>
            <w:gridSpan w:val="2"/>
          </w:tcPr>
          <w:p w14:paraId="0FA3EAED"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14:paraId="1E784EA1"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14:paraId="086D49BD"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63B28391" w14:textId="77777777" w:rsidR="000D2037" w:rsidRPr="00F25721" w:rsidRDefault="000D2037" w:rsidP="007C2819">
            <w:pPr>
              <w:pStyle w:val="Prrafodelista2"/>
              <w:numPr>
                <w:ilvl w:val="0"/>
                <w:numId w:val="5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cuenta.</w:t>
            </w:r>
          </w:p>
        </w:tc>
      </w:tr>
      <w:tr w:rsidR="000D2037" w:rsidRPr="00F25721" w14:paraId="34848DBF" w14:textId="77777777" w:rsidTr="003145CD">
        <w:trPr>
          <w:trHeight w:val="247"/>
        </w:trPr>
        <w:tc>
          <w:tcPr>
            <w:tcW w:w="2802" w:type="dxa"/>
          </w:tcPr>
          <w:p w14:paraId="6A11DB65"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3206"/>
            </w:tblGrid>
            <w:tr w:rsidR="000D2037" w:rsidRPr="00F25721" w14:paraId="7B7E0300" w14:textId="77777777" w:rsidTr="003145CD">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hideMark/>
                </w:tcPr>
                <w:p w14:paraId="4A1AA6CE" w14:textId="77777777" w:rsidR="000D2037" w:rsidRPr="00F25721" w:rsidRDefault="000D2037" w:rsidP="00392BEA">
                  <w:pPr>
                    <w:framePr w:hSpace="141" w:wrap="around" w:vAnchor="text" w:hAnchor="margin" w:y="11"/>
                    <w:spacing w:line="0" w:lineRule="atLeast"/>
                    <w:rPr>
                      <w:rFonts w:cs="Arial"/>
                      <w:lang w:val="es-PE" w:eastAsia="es-PE"/>
                    </w:rPr>
                  </w:pPr>
                  <w:r w:rsidRPr="00F25721">
                    <w:rPr>
                      <w:rFonts w:cs="Arial"/>
                      <w:color w:val="000000"/>
                      <w:lang w:val="es-PE" w:eastAsia="es-PE"/>
                    </w:rPr>
                    <w:t>Se elimina lógicamente</w:t>
                  </w:r>
                  <w:r>
                    <w:rPr>
                      <w:rFonts w:cs="Arial"/>
                      <w:color w:val="000000"/>
                      <w:lang w:val="es-PE" w:eastAsia="es-PE"/>
                    </w:rPr>
                    <w:t xml:space="preserve"> la cuenta </w:t>
                  </w:r>
                  <w:r w:rsidRPr="00F25721">
                    <w:rPr>
                      <w:rFonts w:cs="Arial"/>
                      <w:color w:val="000000"/>
                      <w:lang w:val="es-PE" w:eastAsia="es-PE"/>
                    </w:rPr>
                    <w:t>del sistema.</w:t>
                  </w:r>
                </w:p>
              </w:tc>
            </w:tr>
            <w:tr w:rsidR="000D2037" w:rsidRPr="00F25721" w14:paraId="174E3F24" w14:textId="77777777" w:rsidTr="003145CD">
              <w:tc>
                <w:tcPr>
                  <w:tcW w:w="3206" w:type="dxa"/>
                  <w:vAlign w:val="center"/>
                  <w:hideMark/>
                </w:tcPr>
                <w:p w14:paraId="2C4612DC" w14:textId="77777777" w:rsidR="000D2037" w:rsidRPr="00F25721" w:rsidRDefault="000D2037" w:rsidP="00392BEA">
                  <w:pPr>
                    <w:framePr w:hSpace="141" w:wrap="around" w:vAnchor="text" w:hAnchor="margin" w:y="11"/>
                    <w:jc w:val="left"/>
                    <w:rPr>
                      <w:rFonts w:cs="Arial"/>
                      <w:lang w:val="es-PE" w:eastAsia="es-PE"/>
                    </w:rPr>
                  </w:pPr>
                </w:p>
              </w:tc>
            </w:tr>
          </w:tbl>
          <w:p w14:paraId="2FD90AEA" w14:textId="77777777" w:rsidR="000D2037" w:rsidRPr="00F25721" w:rsidRDefault="000D2037" w:rsidP="003145CD">
            <w:pPr>
              <w:pStyle w:val="Default"/>
              <w:rPr>
                <w:rFonts w:ascii="Arial" w:hAnsi="Arial" w:cs="Arial"/>
                <w:sz w:val="20"/>
                <w:szCs w:val="20"/>
              </w:rPr>
            </w:pPr>
          </w:p>
        </w:tc>
      </w:tr>
      <w:tr w:rsidR="000D2037" w:rsidRPr="00F25721" w14:paraId="6C174EF0" w14:textId="77777777" w:rsidTr="003145CD">
        <w:trPr>
          <w:trHeight w:val="439"/>
        </w:trPr>
        <w:tc>
          <w:tcPr>
            <w:tcW w:w="8946" w:type="dxa"/>
            <w:gridSpan w:val="2"/>
            <w:shd w:val="clear" w:color="auto" w:fill="808080"/>
          </w:tcPr>
          <w:p w14:paraId="5C3EB0F3" w14:textId="77777777" w:rsidR="000D2037" w:rsidRPr="00F25721" w:rsidRDefault="000D2037" w:rsidP="003145CD">
            <w:pPr>
              <w:pStyle w:val="Default"/>
              <w:rPr>
                <w:rFonts w:ascii="Arial" w:hAnsi="Arial" w:cs="Arial"/>
                <w:b/>
                <w:sz w:val="20"/>
                <w:szCs w:val="20"/>
              </w:rPr>
            </w:pPr>
            <w:r w:rsidRPr="00F25721">
              <w:rPr>
                <w:rFonts w:ascii="Arial" w:hAnsi="Arial" w:cs="Arial"/>
                <w:b/>
                <w:bCs/>
                <w:sz w:val="20"/>
                <w:szCs w:val="20"/>
              </w:rPr>
              <w:t>Flujo alternativo: El actor cancela el flujo.</w:t>
            </w:r>
          </w:p>
        </w:tc>
      </w:tr>
      <w:tr w:rsidR="000D2037" w:rsidRPr="00F25721" w14:paraId="4282CD49" w14:textId="77777777" w:rsidTr="003145CD">
        <w:trPr>
          <w:trHeight w:val="247"/>
        </w:trPr>
        <w:tc>
          <w:tcPr>
            <w:tcW w:w="8946" w:type="dxa"/>
            <w:gridSpan w:val="2"/>
          </w:tcPr>
          <w:p w14:paraId="553C4645"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0460B34A"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0CCAD8C8"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5CEB1B4A" w14:textId="77777777" w:rsidR="000D2037" w:rsidRPr="00F25721" w:rsidRDefault="000D2037" w:rsidP="007C2819">
            <w:pPr>
              <w:pStyle w:val="Prrafodelista2"/>
              <w:numPr>
                <w:ilvl w:val="0"/>
                <w:numId w:val="5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0D2037" w:rsidRPr="00F25721" w14:paraId="4EF336EA" w14:textId="77777777" w:rsidTr="003145CD">
        <w:trPr>
          <w:trHeight w:val="247"/>
        </w:trPr>
        <w:tc>
          <w:tcPr>
            <w:tcW w:w="2802" w:type="dxa"/>
          </w:tcPr>
          <w:p w14:paraId="2F0A3679" w14:textId="77777777" w:rsidR="000D2037" w:rsidRPr="00F25721" w:rsidRDefault="000D2037"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35D88857" w14:textId="77777777" w:rsidR="000D2037" w:rsidRPr="00F25721" w:rsidRDefault="000D2037"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638E8985" w14:textId="77777777" w:rsidR="00837C95" w:rsidRPr="00251844" w:rsidRDefault="00837C95"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37C95" w:rsidRPr="00251844" w14:paraId="7326ED44" w14:textId="77777777" w:rsidTr="00B4579C">
        <w:trPr>
          <w:trHeight w:val="269"/>
        </w:trPr>
        <w:tc>
          <w:tcPr>
            <w:tcW w:w="8946" w:type="dxa"/>
            <w:gridSpan w:val="2"/>
            <w:shd w:val="clear" w:color="auto" w:fill="000000"/>
          </w:tcPr>
          <w:p w14:paraId="6E3E9D56" w14:textId="77777777" w:rsidR="00837C95" w:rsidRPr="00251844" w:rsidRDefault="00837C95" w:rsidP="00B4579C">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w:t>
            </w:r>
            <w:proofErr w:type="spellEnd"/>
            <w:r w:rsidRPr="00251844">
              <w:rPr>
                <w:rFonts w:ascii="Arial" w:hAnsi="Arial" w:cs="Arial"/>
                <w:color w:val="FFFFFF"/>
                <w:sz w:val="20"/>
                <w:szCs w:val="20"/>
              </w:rPr>
              <w:t>-in</w:t>
            </w:r>
          </w:p>
        </w:tc>
      </w:tr>
      <w:tr w:rsidR="00837C95" w:rsidRPr="00251844" w14:paraId="5CE93BED" w14:textId="77777777" w:rsidTr="00B4579C">
        <w:trPr>
          <w:trHeight w:val="247"/>
        </w:trPr>
        <w:tc>
          <w:tcPr>
            <w:tcW w:w="2802" w:type="dxa"/>
          </w:tcPr>
          <w:p w14:paraId="376941AA"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C08E941" w14:textId="77777777" w:rsidR="00837C95" w:rsidRPr="00251844" w:rsidRDefault="00763A68" w:rsidP="00B4579C">
            <w:pPr>
              <w:pStyle w:val="Default"/>
              <w:rPr>
                <w:rFonts w:ascii="Arial" w:hAnsi="Arial" w:cs="Arial"/>
                <w:sz w:val="20"/>
                <w:szCs w:val="20"/>
              </w:rPr>
            </w:pPr>
            <w:r>
              <w:rPr>
                <w:rFonts w:ascii="Arial" w:hAnsi="Arial" w:cs="Arial"/>
                <w:sz w:val="20"/>
                <w:szCs w:val="20"/>
              </w:rPr>
              <w:t>CLI</w:t>
            </w:r>
            <w:r w:rsidR="00837C95" w:rsidRPr="00251844">
              <w:rPr>
                <w:rFonts w:ascii="Arial" w:hAnsi="Arial" w:cs="Arial"/>
                <w:sz w:val="20"/>
                <w:szCs w:val="20"/>
              </w:rPr>
              <w:t>02</w:t>
            </w:r>
          </w:p>
        </w:tc>
      </w:tr>
      <w:tr w:rsidR="00837C95" w:rsidRPr="00251844" w14:paraId="0A7BD873" w14:textId="77777777" w:rsidTr="00B4579C">
        <w:trPr>
          <w:trHeight w:val="230"/>
        </w:trPr>
        <w:tc>
          <w:tcPr>
            <w:tcW w:w="2802" w:type="dxa"/>
          </w:tcPr>
          <w:p w14:paraId="7AACE0B7"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535C2B7"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in.</w:t>
            </w:r>
          </w:p>
        </w:tc>
      </w:tr>
      <w:tr w:rsidR="00837C95" w:rsidRPr="00251844" w14:paraId="3A6AEE7E" w14:textId="77777777" w:rsidTr="00B4579C">
        <w:trPr>
          <w:trHeight w:val="247"/>
        </w:trPr>
        <w:tc>
          <w:tcPr>
            <w:tcW w:w="2802" w:type="dxa"/>
          </w:tcPr>
          <w:p w14:paraId="4C2B71D1"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9BA480D"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837C95" w:rsidRPr="00251844" w14:paraId="50DF21FD" w14:textId="77777777" w:rsidTr="00B4579C">
        <w:trPr>
          <w:trHeight w:val="247"/>
        </w:trPr>
        <w:tc>
          <w:tcPr>
            <w:tcW w:w="2802" w:type="dxa"/>
          </w:tcPr>
          <w:p w14:paraId="334C3476" w14:textId="77777777" w:rsidR="00837C95" w:rsidRPr="00251844" w:rsidRDefault="00837C95"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0D8560CC" w14:textId="77777777" w:rsidR="00837C95" w:rsidRPr="00251844" w:rsidRDefault="00837C95" w:rsidP="00B4579C">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w:t>
            </w:r>
            <w:proofErr w:type="spellEnd"/>
            <w:r w:rsidRPr="00251844">
              <w:rPr>
                <w:rFonts w:ascii="Arial" w:hAnsi="Arial" w:cs="Arial"/>
                <w:sz w:val="20"/>
                <w:szCs w:val="20"/>
                <w:lang w:val="es-ES_tradnl"/>
              </w:rPr>
              <w:t>-in.</w:t>
            </w:r>
          </w:p>
        </w:tc>
      </w:tr>
      <w:tr w:rsidR="00837C95" w:rsidRPr="00251844" w14:paraId="5F7EF2E5" w14:textId="77777777" w:rsidTr="00B4579C">
        <w:trPr>
          <w:trHeight w:val="341"/>
        </w:trPr>
        <w:tc>
          <w:tcPr>
            <w:tcW w:w="8946" w:type="dxa"/>
            <w:gridSpan w:val="2"/>
            <w:shd w:val="clear" w:color="auto" w:fill="808080"/>
          </w:tcPr>
          <w:p w14:paraId="1B27C360"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837C95" w:rsidRPr="00251844" w14:paraId="27CD5FA1" w14:textId="77777777" w:rsidTr="00B4579C">
        <w:trPr>
          <w:trHeight w:val="440"/>
        </w:trPr>
        <w:tc>
          <w:tcPr>
            <w:tcW w:w="8946" w:type="dxa"/>
            <w:gridSpan w:val="2"/>
          </w:tcPr>
          <w:p w14:paraId="24391DCD" w14:textId="77777777" w:rsidR="00837C95" w:rsidRPr="00251844" w:rsidRDefault="00837C95" w:rsidP="008E5FE0">
            <w:pPr>
              <w:numPr>
                <w:ilvl w:val="0"/>
                <w:numId w:val="36"/>
              </w:numPr>
              <w:spacing w:before="100" w:beforeAutospacing="1" w:after="100" w:afterAutospacing="1"/>
              <w:rPr>
                <w:rFonts w:cs="Arial"/>
                <w:lang w:val="es-ES_tradnl"/>
              </w:rPr>
            </w:pPr>
            <w:r w:rsidRPr="00251844">
              <w:rPr>
                <w:rFonts w:cs="Arial"/>
                <w:lang w:val="es-ES_tradnl"/>
              </w:rPr>
              <w:t>El sistema muestra las opciones de búsqueda de reserva por nombre de cliente y por numero de reserva, adicionalmente se muestran las todas las reservas del hotel.</w:t>
            </w:r>
          </w:p>
          <w:p w14:paraId="3E38F673"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In”.</w:t>
            </w:r>
          </w:p>
          <w:p w14:paraId="2A535D5D"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la opción “</w:t>
            </w:r>
            <w:proofErr w:type="spellStart"/>
            <w:r w:rsidRPr="00251844">
              <w:rPr>
                <w:rFonts w:cs="Arial"/>
                <w:lang w:val="es-ES_tradnl"/>
              </w:rPr>
              <w:t>Check</w:t>
            </w:r>
            <w:proofErr w:type="spellEnd"/>
            <w:r w:rsidRPr="00251844">
              <w:rPr>
                <w:rFonts w:cs="Arial"/>
                <w:lang w:val="es-ES_tradnl"/>
              </w:rPr>
              <w:t xml:space="preserve"> In” los datos del cliente y reserva que son :</w:t>
            </w:r>
          </w:p>
          <w:p w14:paraId="5B318C7B"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 xml:space="preserve">Nombre </w:t>
            </w:r>
          </w:p>
          <w:p w14:paraId="16E72068"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Documento</w:t>
            </w:r>
          </w:p>
          <w:p w14:paraId="3BD2E177"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Promociones</w:t>
            </w:r>
          </w:p>
          <w:p w14:paraId="2420681A"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Habitación</w:t>
            </w:r>
          </w:p>
          <w:p w14:paraId="0A466712"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Comodidades</w:t>
            </w:r>
          </w:p>
          <w:p w14:paraId="49ECC4CD" w14:textId="77777777" w:rsidR="00837C95" w:rsidRPr="00251844" w:rsidRDefault="00837C95" w:rsidP="007C2819">
            <w:pPr>
              <w:numPr>
                <w:ilvl w:val="0"/>
                <w:numId w:val="37"/>
              </w:numPr>
              <w:tabs>
                <w:tab w:val="clear" w:pos="720"/>
                <w:tab w:val="num" w:pos="1440"/>
              </w:tabs>
              <w:spacing w:before="100" w:beforeAutospacing="1" w:after="100" w:afterAutospacing="1"/>
              <w:ind w:left="810" w:firstLine="270"/>
              <w:contextualSpacing/>
              <w:rPr>
                <w:rFonts w:cs="Arial"/>
                <w:lang w:val="es-ES_tradnl"/>
              </w:rPr>
            </w:pPr>
            <w:r w:rsidRPr="00251844">
              <w:rPr>
                <w:rFonts w:cs="Arial"/>
                <w:lang w:val="es-ES_tradnl"/>
              </w:rPr>
              <w:t>Fecha de entrada y Salida</w:t>
            </w:r>
          </w:p>
          <w:p w14:paraId="1B46CD35"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In”.</w:t>
            </w:r>
          </w:p>
          <w:p w14:paraId="063B30D7" w14:textId="77777777" w:rsidR="00837C95" w:rsidRPr="00251844" w:rsidRDefault="00837C95" w:rsidP="007C2819">
            <w:pPr>
              <w:numPr>
                <w:ilvl w:val="0"/>
                <w:numId w:val="36"/>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In” y se muestra el mensaje de confirmación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36A45876" w14:textId="77777777" w:rsidTr="00B4579C">
        <w:trPr>
          <w:trHeight w:val="247"/>
        </w:trPr>
        <w:tc>
          <w:tcPr>
            <w:tcW w:w="2802" w:type="dxa"/>
          </w:tcPr>
          <w:p w14:paraId="0CDA6DD2"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2B3CBF6"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La reserva cambia de estado a “</w:t>
            </w:r>
            <w:proofErr w:type="spellStart"/>
            <w:r w:rsidRPr="00251844">
              <w:rPr>
                <w:rFonts w:cs="Arial"/>
                <w:lang w:val="es-ES_tradnl"/>
              </w:rPr>
              <w:t>Checked</w:t>
            </w:r>
            <w:proofErr w:type="spellEnd"/>
            <w:r w:rsidRPr="00251844">
              <w:rPr>
                <w:rFonts w:cs="Arial"/>
                <w:lang w:val="es-ES_tradnl"/>
              </w:rPr>
              <w:t xml:space="preserve"> In”</w:t>
            </w:r>
          </w:p>
        </w:tc>
      </w:tr>
      <w:tr w:rsidR="00837C95" w:rsidRPr="00251844" w14:paraId="5F9346E4" w14:textId="77777777" w:rsidTr="00B4579C">
        <w:trPr>
          <w:trHeight w:val="247"/>
        </w:trPr>
        <w:tc>
          <w:tcPr>
            <w:tcW w:w="8946" w:type="dxa"/>
            <w:gridSpan w:val="2"/>
            <w:shd w:val="clear" w:color="auto" w:fill="7F7F7F"/>
          </w:tcPr>
          <w:p w14:paraId="59E27444"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837C95" w:rsidRPr="00251844" w14:paraId="461BF027" w14:textId="77777777" w:rsidTr="00B4579C">
        <w:trPr>
          <w:trHeight w:val="247"/>
        </w:trPr>
        <w:tc>
          <w:tcPr>
            <w:tcW w:w="8946" w:type="dxa"/>
            <w:gridSpan w:val="2"/>
          </w:tcPr>
          <w:p w14:paraId="30139223"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2 del flujo anterior.</w:t>
            </w:r>
          </w:p>
          <w:p w14:paraId="79DA2579"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40DC8E37"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actor selecciona la opción “Aceptar”.</w:t>
            </w:r>
          </w:p>
          <w:p w14:paraId="6848A62D" w14:textId="77777777" w:rsidR="00837C95" w:rsidRPr="00251844" w:rsidRDefault="00837C95" w:rsidP="007C2819">
            <w:pPr>
              <w:numPr>
                <w:ilvl w:val="0"/>
                <w:numId w:val="38"/>
              </w:numPr>
              <w:spacing w:before="100" w:beforeAutospacing="1" w:after="100" w:afterAutospacing="1"/>
              <w:rPr>
                <w:rFonts w:cs="Arial"/>
                <w:lang w:val="es-ES_tradnl"/>
              </w:rPr>
            </w:pPr>
            <w:r w:rsidRPr="00251844">
              <w:rPr>
                <w:rFonts w:cs="Arial"/>
                <w:lang w:val="es-ES_tradnl"/>
              </w:rPr>
              <w:t>El sistema vuelve al paso 1 del flujo anterior.</w:t>
            </w:r>
          </w:p>
        </w:tc>
      </w:tr>
      <w:tr w:rsidR="00837C95" w:rsidRPr="00251844" w14:paraId="30C3E582" w14:textId="77777777" w:rsidTr="00B4579C">
        <w:trPr>
          <w:trHeight w:val="247"/>
        </w:trPr>
        <w:tc>
          <w:tcPr>
            <w:tcW w:w="2802" w:type="dxa"/>
          </w:tcPr>
          <w:p w14:paraId="38D8DFE9"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312BC04"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837C95" w:rsidRPr="00251844" w14:paraId="03FEF1E0" w14:textId="77777777" w:rsidTr="00B4579C">
        <w:trPr>
          <w:trHeight w:val="247"/>
        </w:trPr>
        <w:tc>
          <w:tcPr>
            <w:tcW w:w="8946" w:type="dxa"/>
            <w:gridSpan w:val="2"/>
            <w:shd w:val="clear" w:color="auto" w:fill="808080"/>
          </w:tcPr>
          <w:p w14:paraId="66487009" w14:textId="77777777" w:rsidR="00837C95" w:rsidRPr="00251844" w:rsidRDefault="00837C95" w:rsidP="00B45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837C95" w:rsidRPr="00251844" w14:paraId="1C11B841" w14:textId="77777777" w:rsidTr="00B4579C">
        <w:trPr>
          <w:trHeight w:val="247"/>
        </w:trPr>
        <w:tc>
          <w:tcPr>
            <w:tcW w:w="8946" w:type="dxa"/>
            <w:gridSpan w:val="2"/>
          </w:tcPr>
          <w:p w14:paraId="6691C15D"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principal.</w:t>
            </w:r>
          </w:p>
          <w:p w14:paraId="00B40653"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15634318" w14:textId="77777777" w:rsidR="00837C95" w:rsidRPr="00251844" w:rsidRDefault="00837C95" w:rsidP="007C2819">
            <w:pPr>
              <w:numPr>
                <w:ilvl w:val="0"/>
                <w:numId w:val="39"/>
              </w:numPr>
              <w:spacing w:before="100" w:beforeAutospacing="1" w:after="100" w:afterAutospacing="1"/>
              <w:rPr>
                <w:rFonts w:cs="Arial"/>
                <w:lang w:val="es-ES_tradnl"/>
              </w:rPr>
            </w:pPr>
            <w:r w:rsidRPr="00251844">
              <w:rPr>
                <w:rFonts w:cs="Arial"/>
                <w:lang w:val="es-ES_tradnl"/>
              </w:rPr>
              <w:t>El sistema vuelve al paso 1 del flujo principal.</w:t>
            </w:r>
          </w:p>
        </w:tc>
      </w:tr>
      <w:tr w:rsidR="00837C95" w:rsidRPr="00251844" w14:paraId="423702CF" w14:textId="77777777" w:rsidTr="00B4579C">
        <w:trPr>
          <w:trHeight w:val="247"/>
        </w:trPr>
        <w:tc>
          <w:tcPr>
            <w:tcW w:w="2802" w:type="dxa"/>
          </w:tcPr>
          <w:p w14:paraId="6ED64DFF"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E7B108F" w14:textId="77777777" w:rsidR="00837C95" w:rsidRPr="00251844" w:rsidRDefault="00837C95" w:rsidP="00B4579C">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837C95" w:rsidRPr="00251844" w14:paraId="14588B18" w14:textId="77777777" w:rsidTr="00B4579C">
        <w:trPr>
          <w:trHeight w:val="247"/>
        </w:trPr>
        <w:tc>
          <w:tcPr>
            <w:tcW w:w="8946" w:type="dxa"/>
            <w:gridSpan w:val="2"/>
            <w:shd w:val="clear" w:color="auto" w:fill="808080"/>
          </w:tcPr>
          <w:p w14:paraId="53739644" w14:textId="77777777" w:rsidR="00837C95" w:rsidRPr="00251844" w:rsidRDefault="00837C95" w:rsidP="00B4579C">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837C95" w:rsidRPr="00251844" w14:paraId="1BC84FBA" w14:textId="77777777" w:rsidTr="00B4579C">
        <w:trPr>
          <w:trHeight w:val="247"/>
        </w:trPr>
        <w:tc>
          <w:tcPr>
            <w:tcW w:w="8946" w:type="dxa"/>
            <w:gridSpan w:val="2"/>
          </w:tcPr>
          <w:p w14:paraId="23DCC9C6" w14:textId="77777777" w:rsidR="00837C95" w:rsidRPr="00251844" w:rsidRDefault="00837C95" w:rsidP="00B4579C">
            <w:pPr>
              <w:spacing w:before="100" w:beforeAutospacing="1" w:after="100" w:afterAutospacing="1"/>
              <w:rPr>
                <w:rFonts w:cs="Arial"/>
                <w:lang w:val="es-ES_tradnl"/>
              </w:rPr>
            </w:pPr>
            <w:r w:rsidRPr="00251844">
              <w:rPr>
                <w:rFonts w:cs="Arial"/>
                <w:lang w:val="es-ES_tradnl"/>
              </w:rPr>
              <w:t>El flujo parte del paso 4 del flujo anterior.</w:t>
            </w:r>
          </w:p>
          <w:p w14:paraId="6835714A"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xml:space="preserve">El actor selecciona la opción Cancelar </w:t>
            </w:r>
          </w:p>
          <w:p w14:paraId="65482535" w14:textId="77777777" w:rsidR="00837C95" w:rsidRPr="00251844" w:rsidRDefault="00837C95" w:rsidP="007C2819">
            <w:pPr>
              <w:numPr>
                <w:ilvl w:val="0"/>
                <w:numId w:val="40"/>
              </w:numPr>
              <w:spacing w:before="100" w:beforeAutospacing="1" w:after="100" w:afterAutospacing="1"/>
              <w:rPr>
                <w:rFonts w:cs="Arial"/>
                <w:lang w:val="es-ES_tradnl"/>
              </w:rPr>
            </w:pPr>
            <w:r w:rsidRPr="00251844">
              <w:rPr>
                <w:rFonts w:cs="Arial"/>
                <w:lang w:val="es-ES_tradnl"/>
              </w:rPr>
              <w:t> El sistema vuelve a la búsqueda de reserva.</w:t>
            </w:r>
          </w:p>
        </w:tc>
      </w:tr>
      <w:tr w:rsidR="00837C95" w:rsidRPr="00251844" w14:paraId="57EB3D44" w14:textId="77777777" w:rsidTr="00B4579C">
        <w:trPr>
          <w:trHeight w:val="247"/>
        </w:trPr>
        <w:tc>
          <w:tcPr>
            <w:tcW w:w="2802" w:type="dxa"/>
          </w:tcPr>
          <w:p w14:paraId="6EA75481" w14:textId="77777777" w:rsidR="00837C95" w:rsidRPr="00251844" w:rsidRDefault="00837C95"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461D313" w14:textId="77777777" w:rsidR="00837C95" w:rsidRPr="00251844" w:rsidRDefault="00837C95"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769A50D6" w14:textId="77777777" w:rsidR="00837C95" w:rsidRPr="00251844" w:rsidRDefault="00837C95" w:rsidP="007F1646">
      <w:pPr>
        <w:pStyle w:val="Default"/>
        <w:rPr>
          <w:rFonts w:ascii="Arial" w:hAnsi="Arial" w:cs="Arial"/>
          <w:b/>
          <w:sz w:val="20"/>
          <w:szCs w:val="20"/>
          <w:lang w:val="es-ES"/>
        </w:rPr>
      </w:pPr>
    </w:p>
    <w:p w14:paraId="191C1A9B" w14:textId="77777777" w:rsidR="007F1646" w:rsidRPr="00251844" w:rsidRDefault="00C231D4" w:rsidP="007F1646">
      <w:pPr>
        <w:pStyle w:val="Default"/>
        <w:rPr>
          <w:rFonts w:ascii="Arial" w:hAnsi="Arial" w:cs="Arial"/>
          <w:b/>
          <w:sz w:val="20"/>
          <w:szCs w:val="20"/>
          <w:lang w:val="es-ES"/>
        </w:rPr>
      </w:pPr>
      <w:r w:rsidRPr="00251844">
        <w:rPr>
          <w:rFonts w:ascii="Arial" w:hAnsi="Arial" w:cs="Arial"/>
          <w:b/>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010D4" w:rsidRPr="00251844" w14:paraId="28973478" w14:textId="77777777" w:rsidTr="003E34BF">
        <w:trPr>
          <w:trHeight w:val="269"/>
        </w:trPr>
        <w:tc>
          <w:tcPr>
            <w:tcW w:w="8946" w:type="dxa"/>
            <w:gridSpan w:val="2"/>
            <w:shd w:val="clear" w:color="auto" w:fill="000000"/>
          </w:tcPr>
          <w:p w14:paraId="66355F55" w14:textId="77777777" w:rsidR="001010D4" w:rsidRPr="00251844" w:rsidRDefault="00837C95"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010D4" w:rsidRPr="00251844" w14:paraId="194C5496" w14:textId="77777777" w:rsidTr="003E34BF">
        <w:trPr>
          <w:trHeight w:val="247"/>
        </w:trPr>
        <w:tc>
          <w:tcPr>
            <w:tcW w:w="2802" w:type="dxa"/>
          </w:tcPr>
          <w:p w14:paraId="4BC4AB59"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2EE414F" w14:textId="77777777" w:rsidR="001010D4" w:rsidRPr="00251844" w:rsidRDefault="001010D4" w:rsidP="003E34BF">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LI03</w:t>
            </w:r>
          </w:p>
        </w:tc>
      </w:tr>
      <w:tr w:rsidR="001010D4" w:rsidRPr="00251844" w14:paraId="0802025C" w14:textId="77777777" w:rsidTr="003E34BF">
        <w:trPr>
          <w:trHeight w:val="230"/>
        </w:trPr>
        <w:tc>
          <w:tcPr>
            <w:tcW w:w="2802" w:type="dxa"/>
          </w:tcPr>
          <w:p w14:paraId="2055ACA6"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11CD31F3" w14:textId="77777777" w:rsidR="001010D4" w:rsidRPr="00251844" w:rsidRDefault="00837C95"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010D4" w:rsidRPr="00251844" w14:paraId="1597493E" w14:textId="77777777" w:rsidTr="003E34BF">
        <w:trPr>
          <w:trHeight w:val="247"/>
        </w:trPr>
        <w:tc>
          <w:tcPr>
            <w:tcW w:w="2802" w:type="dxa"/>
          </w:tcPr>
          <w:p w14:paraId="5021370C"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2549A6F8" w14:textId="77777777" w:rsidR="001010D4" w:rsidRPr="00251844" w:rsidRDefault="003B0040"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010D4" w:rsidRPr="00251844" w14:paraId="378D35BF" w14:textId="77777777" w:rsidTr="003E34BF">
        <w:trPr>
          <w:trHeight w:val="247"/>
        </w:trPr>
        <w:tc>
          <w:tcPr>
            <w:tcW w:w="2802" w:type="dxa"/>
          </w:tcPr>
          <w:p w14:paraId="67E19E7F" w14:textId="77777777" w:rsidR="001010D4" w:rsidRPr="00251844" w:rsidRDefault="001010D4"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58A5935" w14:textId="77777777" w:rsidR="001010D4" w:rsidRPr="00251844" w:rsidRDefault="00837C95"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010D4" w:rsidRPr="00251844" w14:paraId="0BBA021F" w14:textId="77777777" w:rsidTr="003E34BF">
        <w:trPr>
          <w:trHeight w:val="341"/>
        </w:trPr>
        <w:tc>
          <w:tcPr>
            <w:tcW w:w="8946" w:type="dxa"/>
            <w:gridSpan w:val="2"/>
            <w:shd w:val="clear" w:color="auto" w:fill="808080"/>
          </w:tcPr>
          <w:p w14:paraId="3F53C504" w14:textId="77777777" w:rsidR="001010D4" w:rsidRPr="00251844" w:rsidRDefault="001010D4"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010D4" w:rsidRPr="00251844" w14:paraId="78859642" w14:textId="77777777" w:rsidTr="00B01B0C">
        <w:trPr>
          <w:trHeight w:val="440"/>
        </w:trPr>
        <w:tc>
          <w:tcPr>
            <w:tcW w:w="8946" w:type="dxa"/>
            <w:gridSpan w:val="2"/>
          </w:tcPr>
          <w:p w14:paraId="79F026AA" w14:textId="77777777" w:rsidR="00837C95" w:rsidRPr="00251844" w:rsidRDefault="001A15D2" w:rsidP="007C2819">
            <w:pPr>
              <w:pStyle w:val="Prrafodelista2"/>
              <w:numPr>
                <w:ilvl w:val="0"/>
                <w:numId w:val="59"/>
              </w:numPr>
              <w:spacing w:line="240" w:lineRule="auto"/>
              <w:jc w:val="both"/>
              <w:rPr>
                <w:rFonts w:ascii="Arial" w:hAnsi="Arial" w:cs="Arial"/>
                <w:sz w:val="20"/>
                <w:szCs w:val="20"/>
                <w:lang w:eastAsia="es-ES"/>
              </w:rPr>
            </w:pPr>
            <w:r w:rsidRPr="00251844">
              <w:rPr>
                <w:rFonts w:ascii="Arial" w:hAnsi="Arial" w:cs="Arial"/>
                <w:lang w:val="es-ES_tradnl"/>
              </w:rPr>
              <w:t> </w:t>
            </w:r>
            <w:r w:rsidR="00837C95" w:rsidRPr="00251844">
              <w:rPr>
                <w:rFonts w:ascii="Arial" w:hAnsi="Arial" w:cs="Arial"/>
                <w:sz w:val="20"/>
              </w:rPr>
              <w:t xml:space="preserve"> </w:t>
            </w:r>
            <w:r w:rsidR="00837C95" w:rsidRPr="00251844">
              <w:rPr>
                <w:rFonts w:ascii="Arial" w:hAnsi="Arial" w:cs="Arial"/>
                <w:sz w:val="20"/>
                <w:szCs w:val="20"/>
                <w:lang w:eastAsia="es-ES"/>
              </w:rPr>
              <w:t>El actor elige la opción “Consultar”</w:t>
            </w:r>
          </w:p>
          <w:p w14:paraId="0D084BE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14:paraId="1255D330"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14:paraId="0193973B"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14:paraId="161D6E28"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14:paraId="02179F19" w14:textId="77777777" w:rsidR="00837C95" w:rsidRPr="00251844" w:rsidRDefault="00837C95" w:rsidP="007C2819">
            <w:pPr>
              <w:pStyle w:val="Prrafodelista2"/>
              <w:numPr>
                <w:ilvl w:val="0"/>
                <w:numId w:val="58"/>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w:t>
            </w:r>
            <w:proofErr w:type="spellStart"/>
            <w:r w:rsidRPr="00251844">
              <w:rPr>
                <w:rFonts w:ascii="Arial" w:hAnsi="Arial" w:cs="Arial"/>
                <w:sz w:val="20"/>
                <w:szCs w:val="20"/>
              </w:rPr>
              <w:t>Autocompletables</w:t>
            </w:r>
            <w:proofErr w:type="spellEnd"/>
            <w:r w:rsidRPr="00251844">
              <w:rPr>
                <w:rFonts w:ascii="Arial" w:hAnsi="Arial" w:cs="Arial"/>
                <w:sz w:val="20"/>
                <w:szCs w:val="20"/>
              </w:rPr>
              <w:t>: Habitaciones libres, Libres por piso, Libres por tipo.</w:t>
            </w:r>
          </w:p>
          <w:p w14:paraId="5F3F214A" w14:textId="77777777" w:rsidR="00837C95" w:rsidRPr="00251844" w:rsidRDefault="00837C95" w:rsidP="00837C95">
            <w:pPr>
              <w:pStyle w:val="Prrafodelista2"/>
              <w:spacing w:after="0" w:line="240" w:lineRule="auto"/>
              <w:jc w:val="both"/>
              <w:rPr>
                <w:rFonts w:ascii="Arial" w:hAnsi="Arial" w:cs="Arial"/>
                <w:sz w:val="20"/>
                <w:szCs w:val="20"/>
              </w:rPr>
            </w:pPr>
          </w:p>
          <w:p w14:paraId="13ECF39C"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14:paraId="044A60B2" w14:textId="77777777" w:rsidR="00837C95" w:rsidRPr="00251844" w:rsidRDefault="00837C95"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14:paraId="346C48E8"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14:paraId="3935C79F" w14:textId="77777777" w:rsidR="00837C95" w:rsidRPr="00251844" w:rsidRDefault="00837C95" w:rsidP="007C2819">
            <w:pPr>
              <w:pStyle w:val="Prrafodelista2"/>
              <w:numPr>
                <w:ilvl w:val="0"/>
                <w:numId w:val="59"/>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14:paraId="5F37E258" w14:textId="77777777" w:rsidR="00837C95" w:rsidRPr="00251844" w:rsidRDefault="00837C95"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14:paraId="7DF34406" w14:textId="77777777" w:rsidR="001010D4" w:rsidRPr="00251844" w:rsidRDefault="00837C95" w:rsidP="007C2819">
            <w:pPr>
              <w:numPr>
                <w:ilvl w:val="0"/>
                <w:numId w:val="36"/>
              </w:numPr>
              <w:spacing w:before="100" w:beforeAutospacing="1" w:after="100" w:afterAutospacing="1"/>
              <w:rPr>
                <w:rFonts w:cs="Arial"/>
                <w:lang w:val="es-ES_tradnl"/>
              </w:rPr>
            </w:pPr>
            <w:r w:rsidRPr="00251844">
              <w:rPr>
                <w:rFonts w:cs="Arial"/>
              </w:rPr>
              <w:t>El sistema se refresca y redirige a la pantalla principal del módulo de reservas.</w:t>
            </w:r>
          </w:p>
        </w:tc>
      </w:tr>
      <w:tr w:rsidR="001A15D2" w:rsidRPr="00251844" w14:paraId="32C9743C" w14:textId="77777777" w:rsidTr="003E34BF">
        <w:trPr>
          <w:trHeight w:val="247"/>
        </w:trPr>
        <w:tc>
          <w:tcPr>
            <w:tcW w:w="2802" w:type="dxa"/>
          </w:tcPr>
          <w:p w14:paraId="37E25A63"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01B25DE9" w14:textId="77777777" w:rsidR="001A15D2" w:rsidRPr="00251844" w:rsidRDefault="00A37C82" w:rsidP="003E34BF">
            <w:pPr>
              <w:spacing w:before="100" w:beforeAutospacing="1" w:after="100" w:afterAutospacing="1"/>
              <w:rPr>
                <w:rFonts w:cs="Arial"/>
                <w:lang w:val="es-ES_tradnl"/>
              </w:rPr>
            </w:pPr>
            <w:r w:rsidRPr="00251844">
              <w:rPr>
                <w:rFonts w:cs="Arial"/>
              </w:rPr>
              <w:t>Se realiza la consulta de la disponibilidad de habitaciones en el Hotel.</w:t>
            </w:r>
          </w:p>
        </w:tc>
      </w:tr>
      <w:tr w:rsidR="001A15D2" w:rsidRPr="00251844" w14:paraId="545BE115" w14:textId="77777777" w:rsidTr="003E34BF">
        <w:trPr>
          <w:trHeight w:val="247"/>
        </w:trPr>
        <w:tc>
          <w:tcPr>
            <w:tcW w:w="8946" w:type="dxa"/>
            <w:gridSpan w:val="2"/>
            <w:shd w:val="clear" w:color="auto" w:fill="7F7F7F"/>
          </w:tcPr>
          <w:p w14:paraId="757CEB4D" w14:textId="77777777" w:rsidR="001A15D2" w:rsidRPr="00251844" w:rsidRDefault="001A15D2"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A37C82" w:rsidRPr="00251844">
              <w:rPr>
                <w:rFonts w:ascii="Arial" w:hAnsi="Arial" w:cs="Arial"/>
                <w:b/>
                <w:sz w:val="20"/>
                <w:szCs w:val="20"/>
              </w:rPr>
              <w:t xml:space="preserve"> El actor ingresa los datos incompletos</w:t>
            </w:r>
            <w:r w:rsidR="00A37C82" w:rsidRPr="00251844">
              <w:rPr>
                <w:rFonts w:ascii="Arial" w:hAnsi="Arial" w:cs="Arial"/>
                <w:sz w:val="20"/>
                <w:szCs w:val="20"/>
              </w:rPr>
              <w:t>.</w:t>
            </w:r>
          </w:p>
        </w:tc>
      </w:tr>
      <w:tr w:rsidR="001A15D2" w:rsidRPr="00251844" w14:paraId="204F8579" w14:textId="77777777" w:rsidTr="003E34BF">
        <w:trPr>
          <w:trHeight w:val="247"/>
        </w:trPr>
        <w:tc>
          <w:tcPr>
            <w:tcW w:w="8946" w:type="dxa"/>
            <w:gridSpan w:val="2"/>
          </w:tcPr>
          <w:p w14:paraId="63D6C30F" w14:textId="77777777" w:rsidR="00A37C8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14:paraId="41060DE3" w14:textId="77777777" w:rsidR="001A15D2" w:rsidRPr="00251844" w:rsidRDefault="00A37C82" w:rsidP="007C2819">
            <w:pPr>
              <w:pStyle w:val="Prrafodelista2"/>
              <w:numPr>
                <w:ilvl w:val="0"/>
                <w:numId w:val="60"/>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B503AC" w:rsidRPr="00251844" w14:paraId="72478FDD" w14:textId="77777777" w:rsidTr="003E34BF">
        <w:trPr>
          <w:trHeight w:val="247"/>
        </w:trPr>
        <w:tc>
          <w:tcPr>
            <w:tcW w:w="2802" w:type="dxa"/>
          </w:tcPr>
          <w:p w14:paraId="25C03BCA" w14:textId="77777777" w:rsidR="00B503AC" w:rsidRPr="00251844" w:rsidRDefault="00B503AC"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AC27D23" w14:textId="77777777" w:rsidR="00B503AC" w:rsidRPr="00251844" w:rsidRDefault="00A37C82" w:rsidP="003E34BF">
            <w:pPr>
              <w:spacing w:before="100" w:beforeAutospacing="1" w:after="100" w:afterAutospacing="1"/>
              <w:ind w:left="30"/>
              <w:rPr>
                <w:rFonts w:cs="Arial"/>
                <w:lang w:val="es-ES_tradnl"/>
              </w:rPr>
            </w:pPr>
            <w:r w:rsidRPr="00251844">
              <w:rPr>
                <w:rFonts w:cs="Arial"/>
              </w:rPr>
              <w:t>Se validan los datos ingresados por el actor.</w:t>
            </w:r>
          </w:p>
        </w:tc>
      </w:tr>
    </w:tbl>
    <w:p w14:paraId="3E66FD8F" w14:textId="77777777" w:rsidR="001010D4" w:rsidRDefault="001010D4"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54C669F9" w14:textId="77777777" w:rsidTr="003145CD">
        <w:trPr>
          <w:trHeight w:val="269"/>
        </w:trPr>
        <w:tc>
          <w:tcPr>
            <w:tcW w:w="8946" w:type="dxa"/>
            <w:gridSpan w:val="2"/>
            <w:shd w:val="clear" w:color="auto" w:fill="000000"/>
          </w:tcPr>
          <w:p w14:paraId="101A1C90"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Gestionar reserva</w:t>
            </w:r>
          </w:p>
        </w:tc>
      </w:tr>
      <w:tr w:rsidR="006B763E" w:rsidRPr="00F25721" w14:paraId="3FF443FC" w14:textId="77777777" w:rsidTr="003145CD">
        <w:trPr>
          <w:trHeight w:val="247"/>
        </w:trPr>
        <w:tc>
          <w:tcPr>
            <w:tcW w:w="2802" w:type="dxa"/>
          </w:tcPr>
          <w:p w14:paraId="5ADC4EFF"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50CF68CC"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LI04</w:t>
            </w:r>
          </w:p>
        </w:tc>
      </w:tr>
      <w:tr w:rsidR="006B763E" w:rsidRPr="00F25721" w14:paraId="559C22BD" w14:textId="77777777" w:rsidTr="003145CD">
        <w:trPr>
          <w:trHeight w:val="230"/>
        </w:trPr>
        <w:tc>
          <w:tcPr>
            <w:tcW w:w="2802" w:type="dxa"/>
          </w:tcPr>
          <w:p w14:paraId="18E0E747"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07154246"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6B763E" w:rsidRPr="00F25721" w14:paraId="59792C07" w14:textId="77777777" w:rsidTr="003145CD">
        <w:trPr>
          <w:trHeight w:val="247"/>
        </w:trPr>
        <w:tc>
          <w:tcPr>
            <w:tcW w:w="2802" w:type="dxa"/>
          </w:tcPr>
          <w:p w14:paraId="61ED860C"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03C6EF2"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6B763E" w:rsidRPr="00F25721" w14:paraId="1BE851F6" w14:textId="77777777" w:rsidTr="003145CD">
        <w:trPr>
          <w:trHeight w:val="247"/>
        </w:trPr>
        <w:tc>
          <w:tcPr>
            <w:tcW w:w="2802" w:type="dxa"/>
          </w:tcPr>
          <w:p w14:paraId="189AFAF6"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0C9A70DC"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6B763E" w:rsidRPr="00F25721" w14:paraId="33307FBD" w14:textId="77777777" w:rsidTr="003145CD">
        <w:trPr>
          <w:trHeight w:val="341"/>
        </w:trPr>
        <w:tc>
          <w:tcPr>
            <w:tcW w:w="8946" w:type="dxa"/>
            <w:gridSpan w:val="2"/>
            <w:shd w:val="clear" w:color="auto" w:fill="808080"/>
          </w:tcPr>
          <w:p w14:paraId="3A9CFA0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01D3E83D" w14:textId="77777777" w:rsidTr="003145CD">
        <w:trPr>
          <w:trHeight w:val="440"/>
        </w:trPr>
        <w:tc>
          <w:tcPr>
            <w:tcW w:w="8946" w:type="dxa"/>
            <w:gridSpan w:val="2"/>
          </w:tcPr>
          <w:p w14:paraId="66A13B0B"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14:paraId="5262F67A"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sz w:val="20"/>
                <w:szCs w:val="20"/>
                <w:lang w:eastAsia="es-ES"/>
              </w:rPr>
              <w:t>Persona natural</w:t>
            </w:r>
            <w:r w:rsidRPr="00F25721">
              <w:rPr>
                <w:rFonts w:ascii="Arial" w:hAnsi="Arial" w:cs="Arial"/>
                <w:sz w:val="20"/>
                <w:szCs w:val="20"/>
                <w:lang w:eastAsia="es-ES"/>
              </w:rPr>
              <w:t>” o “</w:t>
            </w:r>
            <w:r w:rsidRPr="00F25721">
              <w:rPr>
                <w:rFonts w:ascii="Arial" w:hAnsi="Arial" w:cs="Arial"/>
                <w:b/>
                <w:sz w:val="20"/>
                <w:szCs w:val="20"/>
                <w:lang w:eastAsia="es-ES"/>
              </w:rPr>
              <w:t>Persona jurídica</w:t>
            </w:r>
            <w:r w:rsidRPr="00F25721">
              <w:rPr>
                <w:rFonts w:ascii="Arial" w:hAnsi="Arial" w:cs="Arial"/>
                <w:sz w:val="20"/>
                <w:szCs w:val="20"/>
                <w:lang w:eastAsia="es-ES"/>
              </w:rPr>
              <w:t>”.</w:t>
            </w:r>
          </w:p>
          <w:p w14:paraId="39968C39"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5F8E41BE" w14:textId="77777777" w:rsidR="006B763E" w:rsidRPr="00F25721" w:rsidRDefault="006B763E"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14:paraId="6F7D0A76"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2B07350C"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4E8AE1A7"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14:paraId="40FFAAC5"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2B471F02"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627D6897" w14:textId="77777777" w:rsidR="006B763E" w:rsidRPr="00F25721" w:rsidRDefault="006B763E" w:rsidP="007C2819">
            <w:pPr>
              <w:pStyle w:val="Prrafodelista2"/>
              <w:numPr>
                <w:ilvl w:val="0"/>
                <w:numId w:val="62"/>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00225308"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3FD81C25"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60BC80CC" w14:textId="77777777" w:rsidR="006B763E" w:rsidRPr="00F25721" w:rsidRDefault="006B763E" w:rsidP="007C2819">
            <w:pPr>
              <w:pStyle w:val="Prrafodelista2"/>
              <w:numPr>
                <w:ilvl w:val="1"/>
                <w:numId w:val="60"/>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14:paraId="3AA5F3A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0B81ADA2"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14:paraId="08EED069"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la reserva:</w:t>
            </w:r>
          </w:p>
          <w:p w14:paraId="4CBDF43B"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Obligatorios: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 xml:space="preserve">–in, </w:t>
            </w:r>
            <w:proofErr w:type="spellStart"/>
            <w:r w:rsidRPr="00F25721">
              <w:rPr>
                <w:rFonts w:ascii="Arial" w:hAnsi="Arial" w:cs="Arial"/>
                <w:sz w:val="20"/>
                <w:szCs w:val="20"/>
                <w:lang w:eastAsia="es-ES"/>
              </w:rPr>
              <w:t>Check</w:t>
            </w:r>
            <w:proofErr w:type="spellEnd"/>
            <w:r w:rsidRPr="00F25721">
              <w:rPr>
                <w:rFonts w:ascii="Arial" w:hAnsi="Arial" w:cs="Arial"/>
                <w:sz w:val="20"/>
                <w:szCs w:val="20"/>
                <w:lang w:eastAsia="es-ES"/>
              </w:rPr>
              <w:t>–</w:t>
            </w:r>
            <w:proofErr w:type="spellStart"/>
            <w:r w:rsidRPr="00F25721">
              <w:rPr>
                <w:rFonts w:ascii="Arial" w:hAnsi="Arial" w:cs="Arial"/>
                <w:sz w:val="20"/>
                <w:szCs w:val="20"/>
                <w:lang w:eastAsia="es-ES"/>
              </w:rPr>
              <w:t>out</w:t>
            </w:r>
            <w:proofErr w:type="spellEnd"/>
            <w:r w:rsidRPr="00F25721">
              <w:rPr>
                <w:rFonts w:ascii="Arial" w:hAnsi="Arial" w:cs="Arial"/>
                <w:sz w:val="20"/>
                <w:szCs w:val="20"/>
                <w:lang w:eastAsia="es-ES"/>
              </w:rPr>
              <w:t>, Número de habitaciones.</w:t>
            </w:r>
          </w:p>
          <w:p w14:paraId="2E4F5C18"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 xml:space="preserve">Presupuesto: </w:t>
            </w:r>
          </w:p>
          <w:p w14:paraId="358CC455"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Campos no editables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Días de estadía, Monto Inicial, Monto a cancelar.</w:t>
            </w:r>
          </w:p>
          <w:p w14:paraId="7454D2E2" w14:textId="77777777" w:rsidR="006B763E" w:rsidRPr="00F25721" w:rsidRDefault="006B763E" w:rsidP="003145CD">
            <w:pPr>
              <w:pStyle w:val="Prrafodelista2"/>
              <w:spacing w:after="0" w:line="240" w:lineRule="auto"/>
              <w:ind w:left="1260"/>
              <w:jc w:val="both"/>
              <w:rPr>
                <w:rFonts w:ascii="Arial" w:hAnsi="Arial" w:cs="Arial"/>
                <w:sz w:val="20"/>
                <w:szCs w:val="20"/>
                <w:lang w:eastAsia="es-ES"/>
              </w:rPr>
            </w:pPr>
          </w:p>
          <w:p w14:paraId="752B186B"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154A581"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sz w:val="20"/>
                <w:szCs w:val="20"/>
                <w:lang w:eastAsia="es-ES"/>
              </w:rPr>
              <w:t>Datos de la reserva</w:t>
            </w:r>
            <w:r w:rsidRPr="00F25721">
              <w:rPr>
                <w:rFonts w:ascii="Arial" w:hAnsi="Arial" w:cs="Arial"/>
                <w:sz w:val="20"/>
                <w:szCs w:val="20"/>
                <w:lang w:eastAsia="es-ES"/>
              </w:rPr>
              <w:t xml:space="preserve">. </w:t>
            </w:r>
          </w:p>
          <w:p w14:paraId="775DF73D" w14:textId="77777777" w:rsidR="006B763E" w:rsidRPr="00F25721" w:rsidRDefault="006B763E" w:rsidP="007C2819">
            <w:pPr>
              <w:pStyle w:val="Prrafodelista2"/>
              <w:numPr>
                <w:ilvl w:val="1"/>
                <w:numId w:val="68"/>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6AE2D3E5"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1AE7F83F"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14:paraId="502B4CB2"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82A3144"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14:paraId="75B0C70E"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9D15D9F"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sz w:val="20"/>
                <w:szCs w:val="20"/>
                <w:lang w:eastAsia="es-ES"/>
              </w:rPr>
              <w:t>Presupuesto.</w:t>
            </w:r>
          </w:p>
          <w:p w14:paraId="1001681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21021CB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14:paraId="69141EFF"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3F61545" w14:textId="77777777" w:rsidR="006B763E" w:rsidRPr="00F25721" w:rsidRDefault="006B763E" w:rsidP="007C2819">
            <w:pPr>
              <w:pStyle w:val="Prrafodelista2"/>
              <w:numPr>
                <w:ilvl w:val="0"/>
                <w:numId w:val="68"/>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14:paraId="529AE2D7"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1AFD25BA" w14:textId="77777777" w:rsidR="006B763E" w:rsidRPr="00F25721" w:rsidRDefault="006B763E"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14:paraId="7C9D1F5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2C762F5"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14:paraId="262C2680"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que muestra los siguientes campos:</w:t>
            </w:r>
          </w:p>
          <w:p w14:paraId="06CDB9A5"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14:paraId="1D57AAD0"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14:paraId="4740A60F"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14:paraId="162F65A5"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14:paraId="335B1667"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 xml:space="preserve">Campos </w:t>
            </w:r>
            <w:proofErr w:type="spellStart"/>
            <w:r w:rsidRPr="00F25721">
              <w:rPr>
                <w:rFonts w:ascii="Arial" w:hAnsi="Arial" w:cs="Arial"/>
                <w:sz w:val="20"/>
                <w:szCs w:val="20"/>
                <w:lang w:eastAsia="es-ES"/>
              </w:rPr>
              <w:t>Autocompletables</w:t>
            </w:r>
            <w:proofErr w:type="spellEnd"/>
            <w:r w:rsidRPr="00F25721">
              <w:rPr>
                <w:rFonts w:ascii="Arial" w:hAnsi="Arial" w:cs="Arial"/>
                <w:sz w:val="20"/>
                <w:szCs w:val="20"/>
                <w:lang w:eastAsia="es-ES"/>
              </w:rPr>
              <w:t>: Número de camas, Número de huéspedes.</w:t>
            </w:r>
          </w:p>
          <w:p w14:paraId="48772E61"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14:paraId="1F3B2B96" w14:textId="77777777" w:rsidR="006B763E" w:rsidRPr="00F25721" w:rsidRDefault="006B763E" w:rsidP="007C2819">
            <w:pPr>
              <w:pStyle w:val="Prrafodelista2"/>
              <w:numPr>
                <w:ilvl w:val="0"/>
                <w:numId w:val="61"/>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14:paraId="3C03E5FF" w14:textId="77777777" w:rsidR="006B763E" w:rsidRPr="00F25721" w:rsidRDefault="006B763E" w:rsidP="003145CD">
            <w:pPr>
              <w:pStyle w:val="Prrafodelista2"/>
              <w:spacing w:after="0" w:line="240" w:lineRule="auto"/>
              <w:ind w:left="788"/>
              <w:jc w:val="both"/>
              <w:rPr>
                <w:rFonts w:ascii="Arial" w:hAnsi="Arial" w:cs="Arial"/>
                <w:sz w:val="20"/>
                <w:szCs w:val="20"/>
                <w:lang w:eastAsia="es-ES"/>
              </w:rPr>
            </w:pPr>
          </w:p>
          <w:p w14:paraId="7C9B2C91"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14:paraId="6809BB12"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14:paraId="585AA03E"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14:paraId="27C24A49" w14:textId="77777777" w:rsidR="006B763E" w:rsidRPr="00F25721" w:rsidRDefault="006B763E"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14:paraId="63A88B3D" w14:textId="77777777" w:rsidR="006B763E" w:rsidRPr="00F25721" w:rsidRDefault="006B763E" w:rsidP="007C2819">
            <w:pPr>
              <w:pStyle w:val="Prrafodelista2"/>
              <w:numPr>
                <w:ilvl w:val="0"/>
                <w:numId w:val="68"/>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14:paraId="53F29041"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14:paraId="1B94F970"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14:paraId="3D31FFC6" w14:textId="77777777" w:rsidR="006B763E" w:rsidRPr="00F25721" w:rsidRDefault="006B763E"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14:paraId="422E30B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14:paraId="010F9189"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4D4ED8F6"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64E624F1"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14:paraId="6C24131B"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3EFDDFAE"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2C7AED34"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02EAB950" w14:textId="77777777" w:rsidR="006B763E" w:rsidRPr="00F25721" w:rsidRDefault="006B763E" w:rsidP="007C2819">
            <w:pPr>
              <w:pStyle w:val="Prrafodelista2"/>
              <w:numPr>
                <w:ilvl w:val="0"/>
                <w:numId w:val="68"/>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6B763E" w:rsidRPr="00F25721" w14:paraId="0D9018E4" w14:textId="77777777" w:rsidTr="003145CD">
        <w:trPr>
          <w:trHeight w:val="247"/>
        </w:trPr>
        <w:tc>
          <w:tcPr>
            <w:tcW w:w="2802" w:type="dxa"/>
          </w:tcPr>
          <w:p w14:paraId="39812C27"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B87A34A"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a nombre de una persona natural o jurídica</w:t>
            </w:r>
          </w:p>
        </w:tc>
      </w:tr>
      <w:tr w:rsidR="006B763E" w:rsidRPr="00F25721" w14:paraId="5EE86BC6" w14:textId="77777777" w:rsidTr="003145CD">
        <w:trPr>
          <w:trHeight w:val="247"/>
        </w:trPr>
        <w:tc>
          <w:tcPr>
            <w:tcW w:w="8946" w:type="dxa"/>
            <w:gridSpan w:val="2"/>
            <w:shd w:val="clear" w:color="auto" w:fill="7F7F7F"/>
          </w:tcPr>
          <w:p w14:paraId="6C178F7C" w14:textId="77777777" w:rsidR="006B763E" w:rsidRPr="00F25721" w:rsidRDefault="006B763E" w:rsidP="003145CD">
            <w:pPr>
              <w:rPr>
                <w:rFonts w:cs="Arial"/>
                <w:b/>
              </w:rPr>
            </w:pPr>
            <w:r w:rsidRPr="00F25721">
              <w:rPr>
                <w:rFonts w:cs="Arial"/>
                <w:b/>
                <w:bCs/>
              </w:rPr>
              <w:t xml:space="preserve">Flujo alternativo: </w:t>
            </w:r>
            <w:r w:rsidRPr="00F25721">
              <w:rPr>
                <w:rFonts w:cs="Arial"/>
                <w:b/>
                <w:bCs/>
                <w:lang w:val="es-ES_tradnl"/>
              </w:rPr>
              <w:t xml:space="preserve"> </w:t>
            </w:r>
            <w:r w:rsidRPr="00F25721">
              <w:rPr>
                <w:rFonts w:cs="Arial"/>
                <w:b/>
              </w:rPr>
              <w:t xml:space="preserve"> Buscar reservas.</w:t>
            </w:r>
          </w:p>
        </w:tc>
      </w:tr>
      <w:tr w:rsidR="006B763E" w:rsidRPr="00F25721" w14:paraId="239C7299" w14:textId="77777777" w:rsidTr="003145CD">
        <w:trPr>
          <w:trHeight w:val="247"/>
        </w:trPr>
        <w:tc>
          <w:tcPr>
            <w:tcW w:w="8946" w:type="dxa"/>
            <w:gridSpan w:val="2"/>
          </w:tcPr>
          <w:p w14:paraId="157B8225"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14:paraId="3E3C788B"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Datos de búsqueda:</w:t>
            </w:r>
          </w:p>
          <w:p w14:paraId="30E941B1"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14:paraId="7F89EAEE"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b/>
                <w:sz w:val="20"/>
                <w:szCs w:val="20"/>
                <w:lang w:eastAsia="es-ES"/>
              </w:rPr>
            </w:pPr>
            <w:r w:rsidRPr="00F25721">
              <w:rPr>
                <w:rFonts w:ascii="Arial" w:hAnsi="Arial" w:cs="Arial"/>
                <w:b/>
                <w:sz w:val="20"/>
                <w:szCs w:val="20"/>
                <w:lang w:eastAsia="es-ES"/>
              </w:rPr>
              <w:t>Resultados de búsqueda:</w:t>
            </w:r>
          </w:p>
          <w:p w14:paraId="69069F2D"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de hospedaje. </w:t>
            </w:r>
          </w:p>
          <w:p w14:paraId="3E155EC9"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54E20BE7"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14:paraId="7EEF704F" w14:textId="77777777" w:rsidR="006B763E" w:rsidRPr="00F25721" w:rsidRDefault="006B763E"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14:paraId="42B48D45" w14:textId="77777777" w:rsidR="006B763E" w:rsidRPr="00F25721" w:rsidRDefault="006B763E" w:rsidP="007C2819">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6B763E" w:rsidRPr="00F25721" w14:paraId="63C4E4A7" w14:textId="77777777" w:rsidTr="003145CD">
        <w:trPr>
          <w:trHeight w:val="247"/>
        </w:trPr>
        <w:tc>
          <w:tcPr>
            <w:tcW w:w="2802" w:type="dxa"/>
          </w:tcPr>
          <w:p w14:paraId="43E52BF4"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49D3F759"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realiza la búsqueda de una reserva.</w:t>
            </w:r>
          </w:p>
        </w:tc>
      </w:tr>
      <w:tr w:rsidR="006B763E" w:rsidRPr="00F25721" w14:paraId="64F6B1EE" w14:textId="77777777" w:rsidTr="003145CD">
        <w:trPr>
          <w:trHeight w:val="247"/>
        </w:trPr>
        <w:tc>
          <w:tcPr>
            <w:tcW w:w="8946" w:type="dxa"/>
            <w:gridSpan w:val="2"/>
            <w:shd w:val="clear" w:color="auto" w:fill="808080"/>
          </w:tcPr>
          <w:p w14:paraId="1384B3E9" w14:textId="77777777" w:rsidR="006B763E" w:rsidRPr="00F25721" w:rsidRDefault="006B763E" w:rsidP="003145CD">
            <w:pPr>
              <w:pStyle w:val="Default"/>
              <w:rPr>
                <w:rFonts w:ascii="Arial" w:hAnsi="Arial" w:cs="Arial"/>
                <w:b/>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sz w:val="20"/>
                <w:szCs w:val="20"/>
                <w:lang w:eastAsia="es-ES"/>
              </w:rPr>
              <w:t xml:space="preserve"> Mostrar Reserva</w:t>
            </w:r>
          </w:p>
        </w:tc>
      </w:tr>
      <w:tr w:rsidR="006B763E" w:rsidRPr="00F25721" w14:paraId="5CA5DCDE" w14:textId="77777777" w:rsidTr="003145CD">
        <w:trPr>
          <w:trHeight w:val="247"/>
        </w:trPr>
        <w:tc>
          <w:tcPr>
            <w:tcW w:w="8946" w:type="dxa"/>
            <w:gridSpan w:val="2"/>
          </w:tcPr>
          <w:p w14:paraId="6714F1D1"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14:paraId="298DD085"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14:paraId="40853FE1"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14:paraId="52F0721B"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14:paraId="6D5647B4" w14:textId="77777777" w:rsidR="006B763E" w:rsidRPr="00F25721" w:rsidRDefault="006B763E" w:rsidP="007C2819">
            <w:pPr>
              <w:pStyle w:val="Prrafodelista2"/>
              <w:numPr>
                <w:ilvl w:val="0"/>
                <w:numId w:val="51"/>
              </w:numPr>
              <w:spacing w:after="0" w:line="240" w:lineRule="auto"/>
              <w:jc w:val="both"/>
              <w:rPr>
                <w:rFonts w:ascii="Arial" w:hAnsi="Arial" w:cs="Arial"/>
                <w:b/>
                <w:sz w:val="20"/>
                <w:szCs w:val="20"/>
                <w:lang w:eastAsia="es-ES"/>
              </w:rPr>
            </w:pPr>
            <w:r w:rsidRPr="00F25721">
              <w:rPr>
                <w:rFonts w:ascii="Arial" w:hAnsi="Arial" w:cs="Arial"/>
                <w:b/>
                <w:sz w:val="20"/>
                <w:szCs w:val="20"/>
                <w:lang w:eastAsia="es-ES"/>
              </w:rPr>
              <w:t>Habitaciones reservadas</w:t>
            </w:r>
          </w:p>
          <w:p w14:paraId="2209B2B0"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14:paraId="6918CBCC"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 xml:space="preserve">Asignación de Habitaciones </w:t>
            </w:r>
          </w:p>
          <w:p w14:paraId="774F4459"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14:paraId="36FDF21C" w14:textId="77777777" w:rsidR="006B763E" w:rsidRPr="00F25721" w:rsidRDefault="006B763E" w:rsidP="007C2819">
            <w:pPr>
              <w:pStyle w:val="Prrafodelista2"/>
              <w:numPr>
                <w:ilvl w:val="0"/>
                <w:numId w:val="51"/>
              </w:numPr>
              <w:spacing w:after="0" w:line="240" w:lineRule="auto"/>
              <w:jc w:val="both"/>
              <w:rPr>
                <w:rFonts w:ascii="Arial" w:hAnsi="Arial" w:cs="Arial"/>
                <w:sz w:val="20"/>
                <w:szCs w:val="20"/>
                <w:lang w:eastAsia="es-ES"/>
              </w:rPr>
            </w:pPr>
            <w:r w:rsidRPr="00F25721">
              <w:rPr>
                <w:rFonts w:ascii="Arial" w:hAnsi="Arial" w:cs="Arial"/>
                <w:b/>
                <w:sz w:val="20"/>
                <w:szCs w:val="20"/>
                <w:lang w:eastAsia="es-ES"/>
              </w:rPr>
              <w:t>Habitación – Capacidad</w:t>
            </w:r>
          </w:p>
          <w:p w14:paraId="473DE5AD"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14:paraId="2CA0FEF5" w14:textId="77777777" w:rsidR="006B763E" w:rsidRPr="00F25721" w:rsidRDefault="006B763E" w:rsidP="003145CD">
            <w:pPr>
              <w:pStyle w:val="Prrafodelista2"/>
              <w:spacing w:after="0" w:line="240" w:lineRule="auto"/>
              <w:ind w:left="1440"/>
              <w:jc w:val="both"/>
              <w:rPr>
                <w:rFonts w:ascii="Arial" w:hAnsi="Arial" w:cs="Arial"/>
                <w:sz w:val="20"/>
                <w:szCs w:val="20"/>
                <w:lang w:eastAsia="es-ES"/>
              </w:rPr>
            </w:pPr>
          </w:p>
          <w:p w14:paraId="3761C011"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3C121575"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14:paraId="1CCDF5B5" w14:textId="77777777" w:rsidR="006B763E" w:rsidRPr="00F25721" w:rsidRDefault="006B763E" w:rsidP="007C2819">
            <w:pPr>
              <w:pStyle w:val="Prrafodelista2"/>
              <w:numPr>
                <w:ilvl w:val="0"/>
                <w:numId w:val="64"/>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14:paraId="2457F02E" w14:textId="77777777" w:rsidR="006B763E" w:rsidRPr="00F25721" w:rsidRDefault="006B763E" w:rsidP="007C2819">
            <w:pPr>
              <w:pStyle w:val="Prrafodelista2"/>
              <w:numPr>
                <w:ilvl w:val="0"/>
                <w:numId w:val="64"/>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6B763E" w:rsidRPr="00F25721" w14:paraId="77A61C80" w14:textId="77777777" w:rsidTr="003145CD">
        <w:trPr>
          <w:trHeight w:val="247"/>
        </w:trPr>
        <w:tc>
          <w:tcPr>
            <w:tcW w:w="2802" w:type="dxa"/>
          </w:tcPr>
          <w:p w14:paraId="6217076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8845463" w14:textId="77777777" w:rsidR="006B763E" w:rsidRPr="00F25721" w:rsidRDefault="006B763E" w:rsidP="003145CD">
            <w:pPr>
              <w:spacing w:before="100" w:beforeAutospacing="1" w:after="100" w:afterAutospacing="1"/>
              <w:ind w:left="30"/>
              <w:rPr>
                <w:rFonts w:cs="Arial"/>
                <w:lang w:val="es-ES_tradnl"/>
              </w:rPr>
            </w:pPr>
            <w:r w:rsidRPr="00F25721">
              <w:rPr>
                <w:rFonts w:cs="Arial"/>
              </w:rPr>
              <w:t>Se muestra la información de la reserva registrada.</w:t>
            </w:r>
          </w:p>
        </w:tc>
      </w:tr>
      <w:tr w:rsidR="006B763E" w:rsidRPr="00F25721" w14:paraId="30B9ABB2" w14:textId="77777777" w:rsidTr="003145CD">
        <w:trPr>
          <w:trHeight w:val="247"/>
        </w:trPr>
        <w:tc>
          <w:tcPr>
            <w:tcW w:w="8946" w:type="dxa"/>
            <w:gridSpan w:val="2"/>
            <w:shd w:val="clear" w:color="auto" w:fill="808080"/>
          </w:tcPr>
          <w:p w14:paraId="3AA03FBB"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Modificar Reserva.</w:t>
            </w:r>
          </w:p>
        </w:tc>
      </w:tr>
      <w:tr w:rsidR="006B763E" w:rsidRPr="00F25721" w14:paraId="12ED6F33" w14:textId="77777777" w:rsidTr="003145CD">
        <w:trPr>
          <w:trHeight w:val="247"/>
        </w:trPr>
        <w:tc>
          <w:tcPr>
            <w:tcW w:w="8946" w:type="dxa"/>
            <w:gridSpan w:val="2"/>
          </w:tcPr>
          <w:p w14:paraId="5DFC9F6F"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14:paraId="3F7D420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14:paraId="435A3B04"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A nombre de:</w:t>
            </w:r>
          </w:p>
          <w:p w14:paraId="7796DEB1"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14:paraId="71EA2F1F"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Detalle de cliente:</w:t>
            </w:r>
          </w:p>
          <w:p w14:paraId="401EBE02" w14:textId="77777777" w:rsidR="006B763E" w:rsidRPr="00F25721" w:rsidRDefault="006B763E" w:rsidP="003145CD">
            <w:pPr>
              <w:pStyle w:val="Prrafodelista2"/>
              <w:spacing w:after="0" w:line="240" w:lineRule="auto"/>
              <w:ind w:left="1071"/>
              <w:jc w:val="both"/>
              <w:rPr>
                <w:rFonts w:ascii="Arial" w:hAnsi="Arial" w:cs="Arial"/>
                <w:sz w:val="20"/>
                <w:szCs w:val="20"/>
                <w:lang w:val="en-US" w:eastAsia="es-ES"/>
              </w:rPr>
            </w:pPr>
            <w:proofErr w:type="spellStart"/>
            <w:r w:rsidRPr="00F25721">
              <w:rPr>
                <w:rFonts w:ascii="Arial" w:hAnsi="Arial" w:cs="Arial"/>
                <w:sz w:val="20"/>
                <w:szCs w:val="20"/>
                <w:lang w:val="en-US" w:eastAsia="es-ES"/>
              </w:rPr>
              <w:t>Editables</w:t>
            </w:r>
            <w:proofErr w:type="spellEnd"/>
            <w:r w:rsidRPr="00F25721">
              <w:rPr>
                <w:rFonts w:ascii="Arial" w:hAnsi="Arial" w:cs="Arial"/>
                <w:sz w:val="20"/>
                <w:szCs w:val="20"/>
                <w:lang w:val="en-US" w:eastAsia="es-ES"/>
              </w:rPr>
              <w:t>: Check-in, Check-out.</w:t>
            </w:r>
          </w:p>
          <w:p w14:paraId="766C3567"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14:paraId="3049B917" w14:textId="77777777" w:rsidR="006B763E" w:rsidRPr="00F25721" w:rsidRDefault="006B763E" w:rsidP="007C2819">
            <w:pPr>
              <w:pStyle w:val="Prrafodelista2"/>
              <w:numPr>
                <w:ilvl w:val="0"/>
                <w:numId w:val="51"/>
              </w:numPr>
              <w:spacing w:after="0" w:line="240" w:lineRule="auto"/>
              <w:ind w:left="1071" w:hanging="283"/>
              <w:jc w:val="both"/>
              <w:rPr>
                <w:rFonts w:ascii="Arial" w:hAnsi="Arial" w:cs="Arial"/>
                <w:sz w:val="20"/>
                <w:szCs w:val="20"/>
                <w:lang w:eastAsia="es-ES"/>
              </w:rPr>
            </w:pPr>
            <w:r w:rsidRPr="00F25721">
              <w:rPr>
                <w:rFonts w:ascii="Arial" w:hAnsi="Arial" w:cs="Arial"/>
                <w:b/>
                <w:sz w:val="20"/>
                <w:szCs w:val="20"/>
                <w:lang w:eastAsia="es-ES"/>
              </w:rPr>
              <w:t>Presupuesto</w:t>
            </w:r>
          </w:p>
          <w:p w14:paraId="174E66D3"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14:paraId="35CB5A5C" w14:textId="77777777" w:rsidR="006B763E" w:rsidRPr="00F25721" w:rsidRDefault="006B763E" w:rsidP="003145CD">
            <w:pPr>
              <w:pStyle w:val="Prrafodelista2"/>
              <w:spacing w:after="0" w:line="240" w:lineRule="auto"/>
              <w:ind w:left="1071"/>
              <w:jc w:val="both"/>
              <w:rPr>
                <w:rFonts w:ascii="Arial" w:hAnsi="Arial" w:cs="Arial"/>
                <w:sz w:val="20"/>
                <w:szCs w:val="20"/>
                <w:lang w:eastAsia="es-ES"/>
              </w:rPr>
            </w:pPr>
          </w:p>
          <w:p w14:paraId="55564D9E"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14:paraId="6AEC8A3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14:paraId="0F7EC4A3"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14:paraId="0D4A494E"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de modificación, permitiendo realizar todos los cambios pues los campos son editables sujetos a las restricciones mencionadas en el flujo de eventos principal.</w:t>
            </w:r>
          </w:p>
          <w:p w14:paraId="75EAEFA1"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14:paraId="50F7D977" w14:textId="77777777" w:rsidR="006B763E" w:rsidRPr="00F25721" w:rsidRDefault="006B763E" w:rsidP="007C2819">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14:paraId="4F5E8C50"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7939A9F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14:paraId="343B08F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57D45654"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14:paraId="0800C9DB"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14:paraId="214C9B45" w14:textId="77777777" w:rsidR="006B763E" w:rsidRPr="00F25721" w:rsidRDefault="006B763E" w:rsidP="007C2819">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6B763E" w:rsidRPr="00F25721" w14:paraId="2D7C1DEA" w14:textId="77777777" w:rsidTr="003145CD">
        <w:trPr>
          <w:trHeight w:val="247"/>
        </w:trPr>
        <w:tc>
          <w:tcPr>
            <w:tcW w:w="2802" w:type="dxa"/>
          </w:tcPr>
          <w:p w14:paraId="39CFB5CB"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707E0469"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6B763E" w:rsidRPr="00F25721" w14:paraId="13C85686" w14:textId="77777777" w:rsidTr="003145CD">
        <w:trPr>
          <w:trHeight w:val="247"/>
        </w:trPr>
        <w:tc>
          <w:tcPr>
            <w:tcW w:w="8946" w:type="dxa"/>
            <w:gridSpan w:val="2"/>
            <w:shd w:val="clear" w:color="auto" w:fill="808080"/>
          </w:tcPr>
          <w:p w14:paraId="0D9477E5"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Anular reserva</w:t>
            </w:r>
          </w:p>
        </w:tc>
      </w:tr>
      <w:tr w:rsidR="006B763E" w:rsidRPr="00F25721" w14:paraId="2F9310A6" w14:textId="77777777" w:rsidTr="003145CD">
        <w:trPr>
          <w:trHeight w:val="247"/>
        </w:trPr>
        <w:tc>
          <w:tcPr>
            <w:tcW w:w="8946" w:type="dxa"/>
            <w:gridSpan w:val="2"/>
          </w:tcPr>
          <w:p w14:paraId="07AC0D5A"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14:paraId="6E88F1C9"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14:paraId="16B09FC9"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14:paraId="10EEADED" w14:textId="77777777" w:rsidR="006B763E" w:rsidRPr="00F25721" w:rsidRDefault="006B763E" w:rsidP="007C2819">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6B763E" w:rsidRPr="00F25721" w14:paraId="3974B6AD" w14:textId="77777777" w:rsidTr="003145CD">
        <w:trPr>
          <w:trHeight w:val="247"/>
        </w:trPr>
        <w:tc>
          <w:tcPr>
            <w:tcW w:w="2802" w:type="dxa"/>
          </w:tcPr>
          <w:p w14:paraId="37F288F2"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6E7C812E"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6B763E" w:rsidRPr="00F25721" w14:paraId="480163DF" w14:textId="77777777" w:rsidTr="003145CD">
        <w:trPr>
          <w:trHeight w:val="247"/>
        </w:trPr>
        <w:tc>
          <w:tcPr>
            <w:tcW w:w="8946" w:type="dxa"/>
            <w:gridSpan w:val="2"/>
            <w:shd w:val="clear" w:color="auto" w:fill="808080"/>
          </w:tcPr>
          <w:p w14:paraId="4D90D32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0740B94B" w14:textId="77777777" w:rsidTr="003145CD">
        <w:trPr>
          <w:trHeight w:val="247"/>
        </w:trPr>
        <w:tc>
          <w:tcPr>
            <w:tcW w:w="8946" w:type="dxa"/>
            <w:gridSpan w:val="2"/>
          </w:tcPr>
          <w:p w14:paraId="786140A5"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45F9E39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1E9CF60B"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0697C3D7" w14:textId="77777777" w:rsidR="006B763E" w:rsidRPr="00F25721" w:rsidRDefault="006B763E" w:rsidP="007C2819">
            <w:pPr>
              <w:pStyle w:val="Prrafodelista2"/>
              <w:numPr>
                <w:ilvl w:val="0"/>
                <w:numId w:val="67"/>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64D975E" w14:textId="77777777" w:rsidTr="003145CD">
        <w:trPr>
          <w:trHeight w:val="247"/>
        </w:trPr>
        <w:tc>
          <w:tcPr>
            <w:tcW w:w="2802" w:type="dxa"/>
          </w:tcPr>
          <w:p w14:paraId="59112FD6"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03650A6D"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79B4CB95" w14:textId="77777777" w:rsidR="005340D1" w:rsidRDefault="005340D1" w:rsidP="00392BEA">
      <w:pPr>
        <w:pStyle w:val="Default"/>
        <w:ind w:left="2832" w:hanging="2832"/>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349B05A5" w14:textId="77777777" w:rsidTr="003145CD">
        <w:trPr>
          <w:trHeight w:val="269"/>
        </w:trPr>
        <w:tc>
          <w:tcPr>
            <w:tcW w:w="8946" w:type="dxa"/>
            <w:gridSpan w:val="2"/>
            <w:shd w:val="clear" w:color="auto" w:fill="000000"/>
          </w:tcPr>
          <w:p w14:paraId="27F31C8D" w14:textId="77777777" w:rsidR="006B763E" w:rsidRPr="00F25721" w:rsidRDefault="006B763E"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6B763E" w:rsidRPr="00F25721" w14:paraId="46F5C47B" w14:textId="77777777" w:rsidTr="003145CD">
        <w:trPr>
          <w:trHeight w:val="247"/>
        </w:trPr>
        <w:tc>
          <w:tcPr>
            <w:tcW w:w="2802" w:type="dxa"/>
          </w:tcPr>
          <w:p w14:paraId="3A345C2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05C08D34"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LI05</w:t>
            </w:r>
          </w:p>
        </w:tc>
      </w:tr>
      <w:tr w:rsidR="006B763E" w:rsidRPr="00F25721" w14:paraId="7BE013EB" w14:textId="77777777" w:rsidTr="003145CD">
        <w:trPr>
          <w:trHeight w:val="230"/>
        </w:trPr>
        <w:tc>
          <w:tcPr>
            <w:tcW w:w="2802" w:type="dxa"/>
          </w:tcPr>
          <w:p w14:paraId="5D7F6C30"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7C664E8B" w14:textId="77777777"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6B763E" w:rsidRPr="00F25721" w14:paraId="7C1CF537" w14:textId="77777777" w:rsidTr="003145CD">
        <w:trPr>
          <w:trHeight w:val="247"/>
        </w:trPr>
        <w:tc>
          <w:tcPr>
            <w:tcW w:w="2802" w:type="dxa"/>
          </w:tcPr>
          <w:p w14:paraId="5E690E16"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7F4E5B99" w14:textId="77777777"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14:paraId="60CD6EFE" w14:textId="77777777" w:rsidTr="003145CD">
        <w:trPr>
          <w:trHeight w:val="247"/>
        </w:trPr>
        <w:tc>
          <w:tcPr>
            <w:tcW w:w="2802" w:type="dxa"/>
          </w:tcPr>
          <w:p w14:paraId="7DF829C0"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3466A4CF" w14:textId="77777777" w:rsidR="006B763E" w:rsidRPr="00F25721" w:rsidRDefault="006B763E"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6B763E" w:rsidRPr="00F25721" w14:paraId="48ADEBA1" w14:textId="77777777" w:rsidTr="003145CD">
        <w:trPr>
          <w:trHeight w:val="341"/>
        </w:trPr>
        <w:tc>
          <w:tcPr>
            <w:tcW w:w="8946" w:type="dxa"/>
            <w:gridSpan w:val="2"/>
            <w:shd w:val="clear" w:color="auto" w:fill="808080"/>
          </w:tcPr>
          <w:p w14:paraId="4427DF4A"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137240C3" w14:textId="77777777" w:rsidTr="003145CD">
        <w:trPr>
          <w:trHeight w:val="440"/>
        </w:trPr>
        <w:tc>
          <w:tcPr>
            <w:tcW w:w="8946" w:type="dxa"/>
            <w:gridSpan w:val="2"/>
          </w:tcPr>
          <w:p w14:paraId="53355FD8" w14:textId="77777777" w:rsidR="006B763E" w:rsidRPr="00F25721" w:rsidRDefault="006B763E" w:rsidP="003145CD">
            <w:pPr>
              <w:pStyle w:val="Prrafodelista2"/>
              <w:spacing w:line="240" w:lineRule="auto"/>
              <w:ind w:left="0"/>
              <w:jc w:val="both"/>
              <w:rPr>
                <w:rFonts w:ascii="Arial" w:hAnsi="Arial" w:cs="Arial"/>
                <w:sz w:val="20"/>
                <w:szCs w:val="20"/>
                <w:lang w:eastAsia="es-ES"/>
              </w:rPr>
            </w:pPr>
          </w:p>
          <w:p w14:paraId="41AAD1F0" w14:textId="77777777" w:rsidR="006B763E" w:rsidRPr="00F25721"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14:paraId="5144B050"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14:paraId="532CDBE1"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Hotel</w:t>
            </w:r>
          </w:p>
          <w:p w14:paraId="7AFC3960" w14:textId="77777777" w:rsidR="006B763E"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14:paraId="393214A2"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14:paraId="514E4EF6" w14:textId="77777777" w:rsidR="006B763E" w:rsidRPr="00F25721" w:rsidRDefault="006B763E" w:rsidP="007C2819">
            <w:pPr>
              <w:pStyle w:val="Prrafodelista2"/>
              <w:numPr>
                <w:ilvl w:val="0"/>
                <w:numId w:val="5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14:paraId="4438117A"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3603548E"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14:paraId="38CFA041"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1043C132"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14:paraId="12575E01"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14:paraId="3CBE00BD"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14:paraId="602F2B39" w14:textId="77777777" w:rsidR="006B763E" w:rsidRPr="00F25721" w:rsidRDefault="006B763E" w:rsidP="007C2819">
            <w:pPr>
              <w:pStyle w:val="Prrafodelista2"/>
              <w:numPr>
                <w:ilvl w:val="0"/>
                <w:numId w:val="70"/>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14:paraId="0C9A1E60"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F8BF53C"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14:paraId="074BC6A8" w14:textId="77777777" w:rsidR="006B763E" w:rsidRDefault="006B763E" w:rsidP="003145CD">
            <w:pPr>
              <w:pStyle w:val="Prrafodelista2"/>
              <w:spacing w:after="0" w:line="240" w:lineRule="auto"/>
              <w:jc w:val="both"/>
              <w:rPr>
                <w:rFonts w:ascii="Arial" w:hAnsi="Arial" w:cs="Arial"/>
                <w:sz w:val="20"/>
                <w:szCs w:val="20"/>
                <w:lang w:eastAsia="es-ES"/>
              </w:rPr>
            </w:pPr>
          </w:p>
          <w:p w14:paraId="0110D5EE" w14:textId="77777777" w:rsidR="006B763E"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14:paraId="7DEBB617" w14:textId="77777777" w:rsidR="006B763E" w:rsidRDefault="006B763E" w:rsidP="003145CD">
            <w:pPr>
              <w:pStyle w:val="Prrafodelista2"/>
              <w:spacing w:after="0" w:line="240" w:lineRule="auto"/>
              <w:jc w:val="both"/>
              <w:rPr>
                <w:rFonts w:ascii="Arial" w:hAnsi="Arial" w:cs="Arial"/>
                <w:sz w:val="20"/>
                <w:szCs w:val="20"/>
                <w:lang w:eastAsia="es-ES"/>
              </w:rPr>
            </w:pPr>
          </w:p>
          <w:p w14:paraId="56B59E1F"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14:paraId="107FE3C1"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14:paraId="15512A73" w14:textId="77777777" w:rsidR="006B763E" w:rsidRPr="00F25721"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el link que dirige hacia la información necesaria.</w:t>
            </w:r>
          </w:p>
          <w:p w14:paraId="65D62E41" w14:textId="77777777" w:rsidR="006B763E" w:rsidRDefault="006B763E" w:rsidP="007C2819">
            <w:pPr>
              <w:pStyle w:val="Prrafodelista2"/>
              <w:numPr>
                <w:ilvl w:val="1"/>
                <w:numId w:val="69"/>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14:paraId="64B96175" w14:textId="77777777" w:rsidR="006B763E" w:rsidRPr="001C6D61" w:rsidRDefault="006B763E" w:rsidP="007C2819">
            <w:pPr>
              <w:pStyle w:val="Prrafodelista2"/>
              <w:numPr>
                <w:ilvl w:val="1"/>
                <w:numId w:val="69"/>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14:paraId="36DCAA49"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4A7D71C2"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14:paraId="49820501"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obligatorios</w:t>
            </w:r>
            <w:r w:rsidRPr="00F25721">
              <w:rPr>
                <w:rFonts w:ascii="Arial" w:hAnsi="Arial" w:cs="Arial"/>
                <w:sz w:val="20"/>
                <w:szCs w:val="20"/>
                <w:lang w:eastAsia="es-ES"/>
              </w:rPr>
              <w:t>: Nombres, Apellido Paterno, Apellido Materno, DNI o Pasaporte.</w:t>
            </w:r>
          </w:p>
          <w:p w14:paraId="1C06D5ED" w14:textId="77777777" w:rsidR="006B763E" w:rsidRPr="00F25721" w:rsidRDefault="006B763E" w:rsidP="003145CD">
            <w:pPr>
              <w:pStyle w:val="Prrafodelista2"/>
              <w:spacing w:after="0" w:line="240" w:lineRule="auto"/>
              <w:jc w:val="both"/>
              <w:rPr>
                <w:rFonts w:ascii="Arial" w:hAnsi="Arial" w:cs="Arial"/>
                <w:sz w:val="20"/>
                <w:szCs w:val="20"/>
                <w:lang w:eastAsia="es-ES"/>
              </w:rPr>
            </w:pPr>
            <w:r w:rsidRPr="003C4852">
              <w:rPr>
                <w:rFonts w:ascii="Arial" w:hAnsi="Arial" w:cs="Arial"/>
                <w:b/>
                <w:sz w:val="20"/>
                <w:szCs w:val="20"/>
                <w:lang w:eastAsia="es-ES"/>
              </w:rPr>
              <w:t>Campos opcionales</w:t>
            </w:r>
            <w:r w:rsidRPr="00F25721">
              <w:rPr>
                <w:rFonts w:ascii="Arial" w:hAnsi="Arial" w:cs="Arial"/>
                <w:sz w:val="20"/>
                <w:szCs w:val="20"/>
                <w:lang w:eastAsia="es-ES"/>
              </w:rPr>
              <w:t>: E-mail, Teléfono.</w:t>
            </w:r>
          </w:p>
          <w:p w14:paraId="4D49A16A" w14:textId="77777777" w:rsidR="006B763E" w:rsidRPr="00F25721" w:rsidRDefault="006B763E" w:rsidP="003145CD">
            <w:pPr>
              <w:pStyle w:val="Prrafodelista2"/>
              <w:spacing w:after="0" w:line="240" w:lineRule="auto"/>
              <w:jc w:val="both"/>
              <w:rPr>
                <w:rFonts w:ascii="Arial" w:hAnsi="Arial" w:cs="Arial"/>
                <w:sz w:val="20"/>
                <w:szCs w:val="20"/>
                <w:lang w:eastAsia="es-ES"/>
              </w:rPr>
            </w:pPr>
          </w:p>
          <w:p w14:paraId="1CC241D1" w14:textId="77777777" w:rsidR="006B763E" w:rsidRPr="00F25721" w:rsidRDefault="006B763E" w:rsidP="007C2819">
            <w:pPr>
              <w:pStyle w:val="Prrafodelista2"/>
              <w:numPr>
                <w:ilvl w:val="0"/>
                <w:numId w:val="72"/>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14:paraId="6363AE63"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02260667" w14:textId="77777777" w:rsidR="006B763E" w:rsidRPr="00F2572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14:paraId="07D04941" w14:textId="77777777" w:rsidR="006B763E" w:rsidRPr="00F25721" w:rsidRDefault="006B763E" w:rsidP="003145CD">
            <w:pPr>
              <w:pStyle w:val="Prrafodelista2"/>
              <w:spacing w:after="0" w:line="240" w:lineRule="auto"/>
              <w:ind w:left="0"/>
              <w:jc w:val="both"/>
              <w:rPr>
                <w:rFonts w:ascii="Arial" w:hAnsi="Arial" w:cs="Arial"/>
                <w:sz w:val="20"/>
                <w:szCs w:val="20"/>
                <w:lang w:eastAsia="es-ES"/>
              </w:rPr>
            </w:pPr>
          </w:p>
          <w:p w14:paraId="5C97000E" w14:textId="77777777" w:rsidR="006B763E" w:rsidRPr="001C6D61" w:rsidRDefault="006B763E" w:rsidP="007C2819">
            <w:pPr>
              <w:pStyle w:val="Prrafodelista2"/>
              <w:numPr>
                <w:ilvl w:val="0"/>
                <w:numId w:val="69"/>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sz w:val="20"/>
                <w:szCs w:val="20"/>
                <w:lang w:eastAsia="es-ES"/>
              </w:rPr>
              <w:t>.</w:t>
            </w:r>
          </w:p>
          <w:p w14:paraId="27EA07D3" w14:textId="77777777" w:rsidR="006B763E" w:rsidRPr="001C6D61" w:rsidRDefault="006B763E" w:rsidP="003145CD">
            <w:pPr>
              <w:pStyle w:val="Prrafodelista2"/>
              <w:spacing w:after="0" w:line="240" w:lineRule="auto"/>
              <w:ind w:left="1069"/>
              <w:jc w:val="both"/>
              <w:rPr>
                <w:rFonts w:ascii="Arial" w:hAnsi="Arial" w:cs="Arial"/>
                <w:sz w:val="20"/>
                <w:szCs w:val="20"/>
                <w:lang w:eastAsia="es-ES"/>
              </w:rPr>
            </w:pPr>
          </w:p>
          <w:p w14:paraId="583ADFAD" w14:textId="77777777" w:rsidR="006B763E" w:rsidRDefault="006B763E" w:rsidP="007C2819">
            <w:pPr>
              <w:pStyle w:val="Prrafodelista2"/>
              <w:numPr>
                <w:ilvl w:val="0"/>
                <w:numId w:val="71"/>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14:paraId="65A3C843" w14:textId="77777777" w:rsidR="006B763E" w:rsidRPr="001C6D61" w:rsidRDefault="006B763E" w:rsidP="003145CD">
            <w:pPr>
              <w:pStyle w:val="Prrafodelista2"/>
              <w:spacing w:after="0" w:line="240" w:lineRule="auto"/>
              <w:ind w:left="1276"/>
              <w:jc w:val="both"/>
              <w:rPr>
                <w:rFonts w:ascii="Arial" w:hAnsi="Arial" w:cs="Arial"/>
                <w:sz w:val="20"/>
                <w:szCs w:val="20"/>
                <w:lang w:eastAsia="es-ES"/>
              </w:rPr>
            </w:pPr>
          </w:p>
          <w:p w14:paraId="57469911" w14:textId="77777777" w:rsidR="006B763E" w:rsidRDefault="006B763E" w:rsidP="007C2819">
            <w:pPr>
              <w:pStyle w:val="Prrafodelista2"/>
              <w:numPr>
                <w:ilvl w:val="0"/>
                <w:numId w:val="69"/>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 xml:space="preserve">que contiene lo siguiente </w:t>
            </w:r>
          </w:p>
          <w:p w14:paraId="4A6AFC23"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“Se realizó con éxito la reserva”</w:t>
            </w:r>
          </w:p>
          <w:p w14:paraId="0557B830"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Número de reserva: “XXXXXXXX“.</w:t>
            </w:r>
          </w:p>
          <w:p w14:paraId="1141CB61"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Usuario: “XXXXXXXX”.</w:t>
            </w:r>
          </w:p>
          <w:p w14:paraId="2423F5B9" w14:textId="77777777" w:rsidR="006B763E"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“Consultas con la central de su ciudad al Número “XXXXXXXX</w:t>
            </w:r>
            <w:proofErr w:type="gramStart"/>
            <w:r>
              <w:rPr>
                <w:rFonts w:ascii="Arial" w:hAnsi="Arial" w:cs="Arial"/>
                <w:sz w:val="20"/>
                <w:szCs w:val="20"/>
                <w:lang w:eastAsia="es-ES"/>
              </w:rPr>
              <w:t>“ ”</w:t>
            </w:r>
            <w:proofErr w:type="gramEnd"/>
            <w:r>
              <w:rPr>
                <w:rFonts w:ascii="Arial" w:hAnsi="Arial" w:cs="Arial"/>
                <w:sz w:val="20"/>
                <w:szCs w:val="20"/>
                <w:lang w:eastAsia="es-ES"/>
              </w:rPr>
              <w:t>.</w:t>
            </w:r>
          </w:p>
          <w:p w14:paraId="12967780" w14:textId="77777777" w:rsidR="006B763E" w:rsidRPr="00F25721" w:rsidRDefault="006B763E"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14:paraId="3173334E" w14:textId="77777777" w:rsidR="006B763E" w:rsidRDefault="006B763E" w:rsidP="007C2819">
            <w:pPr>
              <w:pStyle w:val="Prrafodelista2"/>
              <w:numPr>
                <w:ilvl w:val="1"/>
                <w:numId w:val="69"/>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14:paraId="2B840DF4" w14:textId="77777777" w:rsidR="006B763E" w:rsidRPr="00F25721" w:rsidRDefault="006B763E" w:rsidP="003145CD">
            <w:pPr>
              <w:pStyle w:val="Prrafodelista2"/>
              <w:spacing w:after="0" w:line="240" w:lineRule="auto"/>
              <w:ind w:left="1418"/>
              <w:jc w:val="both"/>
              <w:rPr>
                <w:rFonts w:ascii="Arial" w:hAnsi="Arial" w:cs="Arial"/>
                <w:sz w:val="20"/>
                <w:szCs w:val="20"/>
                <w:lang w:eastAsia="es-ES"/>
              </w:rPr>
            </w:pPr>
          </w:p>
          <w:p w14:paraId="04182296"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14:paraId="2CF378E9" w14:textId="77777777" w:rsidR="006B763E" w:rsidRPr="00F25721" w:rsidRDefault="006B763E" w:rsidP="007C2819">
            <w:pPr>
              <w:pStyle w:val="Prrafodelista2"/>
              <w:numPr>
                <w:ilvl w:val="0"/>
                <w:numId w:val="69"/>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6B763E" w:rsidRPr="00F25721" w14:paraId="5591FEFF" w14:textId="77777777" w:rsidTr="003145CD">
        <w:trPr>
          <w:trHeight w:val="247"/>
        </w:trPr>
        <w:tc>
          <w:tcPr>
            <w:tcW w:w="2802" w:type="dxa"/>
          </w:tcPr>
          <w:p w14:paraId="212B4292"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13A5AAB1" w14:textId="77777777" w:rsidR="006B763E" w:rsidRPr="00F25721" w:rsidRDefault="006B763E" w:rsidP="003145CD">
            <w:pPr>
              <w:spacing w:before="100" w:beforeAutospacing="1" w:after="100" w:afterAutospacing="1"/>
              <w:rPr>
                <w:rFonts w:cs="Arial"/>
                <w:lang w:val="es-ES_tradnl"/>
              </w:rPr>
            </w:pPr>
            <w:r w:rsidRPr="00F25721">
              <w:rPr>
                <w:rFonts w:cs="Arial"/>
              </w:rPr>
              <w:t>Se registra en el sistema una nueva reserva web.</w:t>
            </w:r>
          </w:p>
        </w:tc>
      </w:tr>
      <w:tr w:rsidR="006B763E" w:rsidRPr="00F25721" w14:paraId="0EA1F06C" w14:textId="77777777" w:rsidTr="003145CD">
        <w:trPr>
          <w:trHeight w:val="247"/>
        </w:trPr>
        <w:tc>
          <w:tcPr>
            <w:tcW w:w="8946" w:type="dxa"/>
            <w:gridSpan w:val="2"/>
            <w:shd w:val="clear" w:color="auto" w:fill="808080"/>
          </w:tcPr>
          <w:p w14:paraId="5CF06D67" w14:textId="77777777" w:rsidR="006B763E" w:rsidRPr="00F25721" w:rsidRDefault="006B763E" w:rsidP="003145CD">
            <w:pPr>
              <w:rPr>
                <w:rFonts w:cs="Arial"/>
              </w:rPr>
            </w:pPr>
            <w:r w:rsidRPr="00F25721">
              <w:rPr>
                <w:rFonts w:cs="Arial"/>
                <w:b/>
                <w:bCs/>
              </w:rPr>
              <w:t>Flujo alternativo:</w:t>
            </w:r>
            <w:r w:rsidRPr="00F25721">
              <w:rPr>
                <w:rFonts w:cs="Arial"/>
                <w:b/>
                <w:bCs/>
                <w:lang w:val="es-ES_tradnl"/>
              </w:rPr>
              <w:t xml:space="preserve"> </w:t>
            </w:r>
            <w:r w:rsidRPr="00F25721">
              <w:rPr>
                <w:rFonts w:cs="Arial"/>
                <w:b/>
              </w:rPr>
              <w:t xml:space="preserve">  El actor cancela el flujo.</w:t>
            </w:r>
          </w:p>
        </w:tc>
      </w:tr>
      <w:tr w:rsidR="006B763E" w:rsidRPr="00F25721" w14:paraId="49BE496C" w14:textId="77777777" w:rsidTr="003145CD">
        <w:trPr>
          <w:trHeight w:val="247"/>
        </w:trPr>
        <w:tc>
          <w:tcPr>
            <w:tcW w:w="8946" w:type="dxa"/>
            <w:gridSpan w:val="2"/>
          </w:tcPr>
          <w:p w14:paraId="75911734"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14:paraId="5A341A07"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14:paraId="1BD76D37"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14:paraId="32859552" w14:textId="77777777" w:rsidR="006B763E" w:rsidRPr="00F25721" w:rsidRDefault="006B763E" w:rsidP="007C2819">
            <w:pPr>
              <w:pStyle w:val="Prrafodelista2"/>
              <w:numPr>
                <w:ilvl w:val="0"/>
                <w:numId w:val="73"/>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6B763E" w:rsidRPr="00F25721" w14:paraId="5C4967B8" w14:textId="77777777" w:rsidTr="003145CD">
        <w:trPr>
          <w:trHeight w:val="247"/>
        </w:trPr>
        <w:tc>
          <w:tcPr>
            <w:tcW w:w="2802" w:type="dxa"/>
          </w:tcPr>
          <w:p w14:paraId="24139DE3"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14:paraId="1F9CC54A"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14:paraId="071CF4C2" w14:textId="77777777" w:rsidR="001219DD" w:rsidRDefault="001219DD"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6B763E" w:rsidRPr="00F25721" w14:paraId="2FFF95DB" w14:textId="77777777" w:rsidTr="003145CD">
        <w:trPr>
          <w:trHeight w:val="269"/>
        </w:trPr>
        <w:tc>
          <w:tcPr>
            <w:tcW w:w="8946" w:type="dxa"/>
            <w:gridSpan w:val="2"/>
            <w:shd w:val="clear" w:color="auto" w:fill="000000"/>
          </w:tcPr>
          <w:p w14:paraId="7CE67410" w14:textId="77777777" w:rsidR="006B763E" w:rsidRPr="00F25721" w:rsidRDefault="0008631F" w:rsidP="003145CD">
            <w:pPr>
              <w:pStyle w:val="Default"/>
              <w:jc w:val="center"/>
              <w:rPr>
                <w:rFonts w:ascii="Arial" w:hAnsi="Arial" w:cs="Arial"/>
                <w:color w:val="FFFFFF"/>
                <w:sz w:val="20"/>
                <w:szCs w:val="20"/>
              </w:rPr>
            </w:pPr>
            <w:r>
              <w:rPr>
                <w:rFonts w:ascii="Arial" w:hAnsi="Arial" w:cs="Arial"/>
                <w:color w:val="FFFFFF"/>
                <w:sz w:val="20"/>
                <w:szCs w:val="20"/>
              </w:rPr>
              <w:t>Gestionar Cliente</w:t>
            </w:r>
            <w:r w:rsidR="006B763E">
              <w:rPr>
                <w:rFonts w:ascii="Arial" w:hAnsi="Arial" w:cs="Arial"/>
                <w:color w:val="FFFFFF"/>
                <w:sz w:val="20"/>
                <w:szCs w:val="20"/>
              </w:rPr>
              <w:t xml:space="preserve"> Web</w:t>
            </w:r>
          </w:p>
        </w:tc>
      </w:tr>
      <w:tr w:rsidR="006B763E" w:rsidRPr="00F25721" w14:paraId="52A9F79B" w14:textId="77777777" w:rsidTr="003145CD">
        <w:trPr>
          <w:trHeight w:val="247"/>
        </w:trPr>
        <w:tc>
          <w:tcPr>
            <w:tcW w:w="2802" w:type="dxa"/>
          </w:tcPr>
          <w:p w14:paraId="7B24B8C3"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14:paraId="4AD1189C" w14:textId="77777777" w:rsidR="006B763E" w:rsidRPr="00F25721" w:rsidRDefault="006B763E" w:rsidP="003145CD">
            <w:pPr>
              <w:pStyle w:val="Default"/>
              <w:rPr>
                <w:rFonts w:ascii="Arial" w:hAnsi="Arial" w:cs="Arial"/>
                <w:sz w:val="20"/>
                <w:szCs w:val="20"/>
              </w:rPr>
            </w:pPr>
            <w:r w:rsidRPr="00F25721">
              <w:rPr>
                <w:rFonts w:ascii="Arial" w:hAnsi="Arial" w:cs="Arial"/>
                <w:sz w:val="20"/>
                <w:szCs w:val="20"/>
              </w:rPr>
              <w:t>C</w:t>
            </w:r>
            <w:r w:rsidR="00763A68">
              <w:rPr>
                <w:rFonts w:ascii="Arial" w:hAnsi="Arial" w:cs="Arial"/>
                <w:sz w:val="20"/>
                <w:szCs w:val="20"/>
              </w:rPr>
              <w:t>LI06</w:t>
            </w:r>
          </w:p>
        </w:tc>
      </w:tr>
      <w:tr w:rsidR="006B763E" w:rsidRPr="00F25721" w14:paraId="1F339DF3" w14:textId="77777777" w:rsidTr="003145CD">
        <w:trPr>
          <w:trHeight w:val="300"/>
        </w:trPr>
        <w:tc>
          <w:tcPr>
            <w:tcW w:w="2802" w:type="dxa"/>
          </w:tcPr>
          <w:p w14:paraId="5D8CD477"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14:paraId="7EBFCD4A" w14:textId="77777777" w:rsidR="006B763E" w:rsidRPr="00F25721" w:rsidRDefault="006B763E" w:rsidP="003C2EB1">
            <w:pPr>
              <w:pStyle w:val="Default"/>
              <w:rPr>
                <w:rFonts w:ascii="Arial" w:hAnsi="Arial" w:cs="Arial"/>
                <w:sz w:val="20"/>
                <w:szCs w:val="20"/>
              </w:rPr>
            </w:pPr>
            <w:r w:rsidRPr="00F25721">
              <w:rPr>
                <w:rFonts w:ascii="Arial" w:hAnsi="Arial" w:cs="Arial"/>
                <w:sz w:val="20"/>
                <w:szCs w:val="20"/>
              </w:rPr>
              <w:t xml:space="preserve">El </w:t>
            </w:r>
            <w:r w:rsidR="003C2EB1">
              <w:rPr>
                <w:rFonts w:ascii="Arial" w:hAnsi="Arial" w:cs="Arial"/>
                <w:sz w:val="20"/>
                <w:szCs w:val="20"/>
              </w:rPr>
              <w:t>cliente</w:t>
            </w:r>
            <w:r w:rsidRPr="00F25721">
              <w:rPr>
                <w:rFonts w:ascii="Arial" w:hAnsi="Arial" w:cs="Arial"/>
                <w:sz w:val="20"/>
                <w:szCs w:val="20"/>
              </w:rPr>
              <w:t xml:space="preserve"> </w:t>
            </w:r>
            <w:r w:rsidR="0008631F">
              <w:rPr>
                <w:rFonts w:ascii="Arial" w:hAnsi="Arial" w:cs="Arial"/>
                <w:sz w:val="20"/>
                <w:szCs w:val="20"/>
              </w:rPr>
              <w:t>puede ver su información personal, así como el estado de sus reservas y asignar servicios a sus reservas.</w:t>
            </w:r>
          </w:p>
        </w:tc>
      </w:tr>
      <w:tr w:rsidR="006B763E" w:rsidRPr="00F25721" w14:paraId="6708318A" w14:textId="77777777" w:rsidTr="003145CD">
        <w:trPr>
          <w:trHeight w:val="247"/>
        </w:trPr>
        <w:tc>
          <w:tcPr>
            <w:tcW w:w="2802" w:type="dxa"/>
          </w:tcPr>
          <w:p w14:paraId="1A3F35BE"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14:paraId="05FD71EC" w14:textId="77777777" w:rsidR="006B763E" w:rsidRPr="00F25721" w:rsidRDefault="003C2EB1" w:rsidP="003145CD">
            <w:pPr>
              <w:pStyle w:val="Default"/>
              <w:rPr>
                <w:rFonts w:ascii="Arial" w:hAnsi="Arial" w:cs="Arial"/>
                <w:sz w:val="20"/>
                <w:szCs w:val="20"/>
              </w:rPr>
            </w:pPr>
            <w:r>
              <w:rPr>
                <w:rFonts w:ascii="Arial" w:hAnsi="Arial" w:cs="Arial"/>
                <w:sz w:val="20"/>
                <w:szCs w:val="20"/>
                <w:lang w:val="es-ES_tradnl"/>
              </w:rPr>
              <w:t>Cliente</w:t>
            </w:r>
          </w:p>
        </w:tc>
      </w:tr>
      <w:tr w:rsidR="006B763E" w:rsidRPr="00F25721" w14:paraId="725AD6F7" w14:textId="77777777" w:rsidTr="003145CD">
        <w:trPr>
          <w:trHeight w:val="247"/>
        </w:trPr>
        <w:tc>
          <w:tcPr>
            <w:tcW w:w="2802" w:type="dxa"/>
          </w:tcPr>
          <w:p w14:paraId="40616DEC" w14:textId="77777777" w:rsidR="006B763E" w:rsidRPr="00F25721" w:rsidRDefault="006B763E"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14:paraId="74C2DB0F" w14:textId="77777777" w:rsidR="006B763E" w:rsidRPr="00F25721" w:rsidRDefault="0008631F" w:rsidP="003145CD">
            <w:pPr>
              <w:pStyle w:val="Default"/>
              <w:rPr>
                <w:rFonts w:ascii="Arial" w:hAnsi="Arial" w:cs="Arial"/>
                <w:sz w:val="20"/>
                <w:szCs w:val="20"/>
                <w:lang w:val="es-ES"/>
              </w:rPr>
            </w:pPr>
            <w:proofErr w:type="spellStart"/>
            <w:r>
              <w:rPr>
                <w:rFonts w:ascii="Arial" w:hAnsi="Arial" w:cs="Arial"/>
                <w:sz w:val="20"/>
                <w:szCs w:val="20"/>
                <w:lang w:eastAsia="es-ES"/>
              </w:rPr>
              <w:t>Loguearse</w:t>
            </w:r>
            <w:proofErr w:type="spellEnd"/>
            <w:r>
              <w:rPr>
                <w:rFonts w:ascii="Arial" w:hAnsi="Arial" w:cs="Arial"/>
                <w:sz w:val="20"/>
                <w:szCs w:val="20"/>
                <w:lang w:eastAsia="es-ES"/>
              </w:rPr>
              <w:t xml:space="preserve"> al sistema web y haber entrado a la sección del cliente</w:t>
            </w:r>
          </w:p>
        </w:tc>
      </w:tr>
      <w:tr w:rsidR="006B763E" w:rsidRPr="00F25721" w14:paraId="6BD302EE" w14:textId="77777777" w:rsidTr="003145CD">
        <w:trPr>
          <w:trHeight w:val="341"/>
        </w:trPr>
        <w:tc>
          <w:tcPr>
            <w:tcW w:w="8946" w:type="dxa"/>
            <w:gridSpan w:val="2"/>
            <w:shd w:val="clear" w:color="auto" w:fill="808080"/>
          </w:tcPr>
          <w:p w14:paraId="21F5BFFD"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6B763E" w:rsidRPr="00F25721" w14:paraId="13EF072B" w14:textId="77777777" w:rsidTr="003145CD">
        <w:trPr>
          <w:trHeight w:val="440"/>
        </w:trPr>
        <w:tc>
          <w:tcPr>
            <w:tcW w:w="8946" w:type="dxa"/>
            <w:gridSpan w:val="2"/>
          </w:tcPr>
          <w:p w14:paraId="1924633E" w14:textId="77777777"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14:paraId="240001E4" w14:textId="77777777" w:rsidR="006B763E" w:rsidRDefault="0008631F" w:rsidP="0008631F">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14:paraId="2F553C6E"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14:paraId="73FC0F11" w14:textId="77777777" w:rsidR="006B763E"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14:paraId="27DAE77A" w14:textId="77777777" w:rsidR="006B763E" w:rsidRPr="00087288" w:rsidRDefault="006B763E" w:rsidP="007C2819">
            <w:pPr>
              <w:pStyle w:val="Prrafodelista2"/>
              <w:numPr>
                <w:ilvl w:val="0"/>
                <w:numId w:val="74"/>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6B763E" w:rsidRPr="00F25721" w14:paraId="3912752E" w14:textId="77777777" w:rsidTr="003145CD">
        <w:trPr>
          <w:trHeight w:val="247"/>
        </w:trPr>
        <w:tc>
          <w:tcPr>
            <w:tcW w:w="2802" w:type="dxa"/>
          </w:tcPr>
          <w:p w14:paraId="53F2B9E9" w14:textId="77777777" w:rsidR="006B763E" w:rsidRPr="00F25721" w:rsidRDefault="006B763E"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14:paraId="21D30FD0" w14:textId="77777777" w:rsidR="006B763E" w:rsidRPr="00F25721" w:rsidRDefault="006B763E" w:rsidP="003145CD">
            <w:pPr>
              <w:spacing w:before="100" w:beforeAutospacing="1" w:after="100" w:afterAutospacing="1"/>
              <w:rPr>
                <w:rFonts w:cs="Arial"/>
                <w:lang w:val="es-ES_tradnl"/>
              </w:rPr>
            </w:pPr>
            <w:r w:rsidRPr="00F25721">
              <w:rPr>
                <w:rFonts w:cs="Arial"/>
              </w:rPr>
              <w:t xml:space="preserve">Se </w:t>
            </w:r>
            <w:r>
              <w:rPr>
                <w:rFonts w:cs="Arial"/>
              </w:rPr>
              <w:t>elimina lógicamente la reserva web del sistema.</w:t>
            </w:r>
          </w:p>
        </w:tc>
      </w:tr>
      <w:tr w:rsidR="006B763E" w:rsidRPr="00F25721" w14:paraId="1A3E5773" w14:textId="77777777" w:rsidTr="003145CD">
        <w:trPr>
          <w:trHeight w:val="247"/>
        </w:trPr>
        <w:tc>
          <w:tcPr>
            <w:tcW w:w="8946" w:type="dxa"/>
            <w:gridSpan w:val="2"/>
            <w:shd w:val="clear" w:color="auto" w:fill="808080"/>
          </w:tcPr>
          <w:p w14:paraId="14263EA7" w14:textId="77777777" w:rsidR="006B763E" w:rsidRPr="00F25721" w:rsidRDefault="006B763E" w:rsidP="00BC39C8">
            <w:pPr>
              <w:rPr>
                <w:rFonts w:cs="Arial"/>
              </w:rPr>
            </w:pPr>
            <w:r w:rsidRPr="00F25721">
              <w:rPr>
                <w:rFonts w:cs="Arial"/>
                <w:b/>
                <w:bCs/>
              </w:rPr>
              <w:t>Flujo alternativo:</w:t>
            </w:r>
            <w:r w:rsidRPr="00F25721">
              <w:rPr>
                <w:rFonts w:cs="Arial"/>
                <w:b/>
                <w:bCs/>
                <w:lang w:val="es-ES_tradnl"/>
              </w:rPr>
              <w:t xml:space="preserve"> </w:t>
            </w:r>
            <w:r w:rsidR="00BC39C8">
              <w:rPr>
                <w:rFonts w:cs="Arial"/>
                <w:b/>
              </w:rPr>
              <w:t xml:space="preserve">  A</w:t>
            </w:r>
            <w:r w:rsidR="0008631F">
              <w:rPr>
                <w:rFonts w:cs="Arial"/>
                <w:b/>
              </w:rPr>
              <w:t>signa</w:t>
            </w:r>
            <w:r w:rsidR="00BC39C8">
              <w:rPr>
                <w:rFonts w:cs="Arial"/>
                <w:b/>
              </w:rPr>
              <w:t>r</w:t>
            </w:r>
            <w:r w:rsidR="0008631F">
              <w:rPr>
                <w:rFonts w:cs="Arial"/>
                <w:b/>
              </w:rPr>
              <w:t xml:space="preserve"> un servicio a una reserva</w:t>
            </w:r>
          </w:p>
        </w:tc>
      </w:tr>
      <w:tr w:rsidR="00BC39C8" w:rsidRPr="00251844" w14:paraId="44C78A89" w14:textId="77777777" w:rsidTr="005340D1">
        <w:trPr>
          <w:trHeight w:val="247"/>
        </w:trPr>
        <w:tc>
          <w:tcPr>
            <w:tcW w:w="8946" w:type="dxa"/>
            <w:gridSpan w:val="2"/>
          </w:tcPr>
          <w:p w14:paraId="64AD94E4" w14:textId="77777777" w:rsidR="00BC39C8" w:rsidRPr="00BC39C8" w:rsidRDefault="00BC39C8" w:rsidP="00BC39C8">
            <w:pPr>
              <w:pStyle w:val="NormalWeb"/>
              <w:spacing w:before="0" w:beforeAutospacing="0" w:after="0" w:afterAutospacing="0"/>
              <w:ind w:left="720"/>
              <w:jc w:val="both"/>
              <w:rPr>
                <w:rFonts w:ascii="Arial" w:hAnsi="Arial" w:cs="Arial"/>
                <w:color w:val="000000"/>
                <w:sz w:val="20"/>
                <w:szCs w:val="20"/>
                <w:lang w:eastAsia="en-US"/>
              </w:rPr>
            </w:pPr>
            <w:r>
              <w:rPr>
                <w:rFonts w:ascii="Arial" w:hAnsi="Arial" w:cs="Arial"/>
                <w:color w:val="000000"/>
                <w:sz w:val="20"/>
                <w:szCs w:val="20"/>
                <w:lang w:eastAsia="en-US"/>
              </w:rPr>
              <w:t>Parte del paso 1 del flujo normal.</w:t>
            </w:r>
          </w:p>
          <w:p w14:paraId="7235DEEB" w14:textId="77777777"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selecciona una reserva y luego selección la opción “Servicios”.</w:t>
            </w:r>
          </w:p>
          <w:p w14:paraId="17B5D363" w14:textId="77777777" w:rsidR="00BC39C8" w:rsidRPr="00BC39C8"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eastAsia="en-US"/>
              </w:rPr>
              <w:t>El sistema muestra una lista con todos los servicios asignados a la reserva seleccionada.</w:t>
            </w:r>
          </w:p>
          <w:p w14:paraId="357B33BD" w14:textId="77777777" w:rsidR="00BC39C8" w:rsidRPr="00251844" w:rsidRDefault="00BC39C8" w:rsidP="00BC39C8">
            <w:pPr>
              <w:pStyle w:val="NormalWeb"/>
              <w:numPr>
                <w:ilvl w:val="0"/>
                <w:numId w:val="105"/>
              </w:numPr>
              <w:spacing w:before="0" w:beforeAutospacing="0" w:after="0" w:afterAutospacing="0"/>
              <w:jc w:val="both"/>
              <w:rPr>
                <w:rFonts w:ascii="Arial" w:hAnsi="Arial" w:cs="Arial"/>
                <w:color w:val="000000"/>
                <w:sz w:val="20"/>
                <w:szCs w:val="20"/>
              </w:rPr>
            </w:pPr>
            <w:r>
              <w:rPr>
                <w:rFonts w:ascii="Arial" w:hAnsi="Arial" w:cs="Arial"/>
                <w:color w:val="000000"/>
                <w:sz w:val="20"/>
                <w:szCs w:val="20"/>
                <w:lang w:val="es-ES" w:eastAsia="en-US"/>
              </w:rPr>
              <w:t>El actor selección la opción “Asignar”.</w:t>
            </w:r>
          </w:p>
          <w:p w14:paraId="527CAB08" w14:textId="77777777"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13BA35CA" w14:textId="77777777"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69AE3EBA" w14:textId="77777777"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5CA95630" w14:textId="77777777"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675C4980" w14:textId="77777777"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5A7C9A13" w14:textId="77777777" w:rsidR="00BC39C8" w:rsidRPr="00251844" w:rsidRDefault="00BC39C8" w:rsidP="005340D1">
            <w:pPr>
              <w:pStyle w:val="NormalWeb"/>
              <w:numPr>
                <w:ilvl w:val="1"/>
                <w:numId w:val="105"/>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792FBE4A" w14:textId="77777777" w:rsidR="00BC39C8" w:rsidRPr="00251844" w:rsidRDefault="00BC39C8" w:rsidP="005340D1">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37A41299" w14:textId="77777777"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2C6A38D9" w14:textId="77777777" w:rsidR="00BC39C8" w:rsidRPr="00251844" w:rsidRDefault="00BC39C8" w:rsidP="005340D1">
            <w:pPr>
              <w:pStyle w:val="NormalWeb"/>
              <w:numPr>
                <w:ilvl w:val="0"/>
                <w:numId w:val="105"/>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02139854" w14:textId="77777777" w:rsidR="00BC39C8" w:rsidRPr="00251844" w:rsidRDefault="00BC39C8" w:rsidP="005340D1">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BC39C8" w:rsidRPr="00251844" w14:paraId="136964FA" w14:textId="77777777" w:rsidTr="005340D1">
        <w:trPr>
          <w:trHeight w:val="247"/>
        </w:trPr>
        <w:tc>
          <w:tcPr>
            <w:tcW w:w="2802" w:type="dxa"/>
          </w:tcPr>
          <w:p w14:paraId="361A7035" w14:textId="77777777"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F4F61D8" w14:textId="77777777" w:rsidR="00BC39C8" w:rsidRPr="00251844" w:rsidRDefault="00BC39C8" w:rsidP="005340D1">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El sistema registra el servicio asignado a la reserva.</w:t>
            </w:r>
          </w:p>
        </w:tc>
      </w:tr>
      <w:tr w:rsidR="00BC39C8" w:rsidRPr="00251844" w14:paraId="1837CEBD" w14:textId="77777777" w:rsidTr="005340D1">
        <w:trPr>
          <w:trHeight w:val="247"/>
        </w:trPr>
        <w:tc>
          <w:tcPr>
            <w:tcW w:w="8946" w:type="dxa"/>
            <w:gridSpan w:val="2"/>
            <w:shd w:val="clear" w:color="auto" w:fill="7F7F7F"/>
          </w:tcPr>
          <w:p w14:paraId="4D538590" w14:textId="77777777"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BC39C8" w:rsidRPr="00251844" w14:paraId="08FFBB23" w14:textId="77777777" w:rsidTr="005340D1">
        <w:trPr>
          <w:trHeight w:val="247"/>
        </w:trPr>
        <w:tc>
          <w:tcPr>
            <w:tcW w:w="8946" w:type="dxa"/>
            <w:gridSpan w:val="2"/>
          </w:tcPr>
          <w:p w14:paraId="3002F1F1" w14:textId="77777777"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flujo del primer flujo alternativo</w:t>
            </w:r>
            <w:r w:rsidRPr="00251844">
              <w:rPr>
                <w:rFonts w:ascii="Arial" w:hAnsi="Arial" w:cs="Arial"/>
                <w:color w:val="222222"/>
                <w:sz w:val="20"/>
                <w:szCs w:val="20"/>
              </w:rPr>
              <w:t>.</w:t>
            </w:r>
          </w:p>
          <w:p w14:paraId="7C0876C0" w14:textId="77777777"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modificar.  Esta opción esta activa solo si el servicio aún no se ha completado. </w:t>
            </w:r>
          </w:p>
          <w:p w14:paraId="6BC09989" w14:textId="77777777"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siguientes: </w:t>
            </w:r>
          </w:p>
          <w:p w14:paraId="56CF0B4A" w14:textId="77777777"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5FF0ECB9" w14:textId="77777777"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38B6630D" w14:textId="77777777"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4802CE80" w14:textId="77777777"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2EB8EA1B" w14:textId="77777777" w:rsidR="00BC39C8" w:rsidRPr="00251844" w:rsidRDefault="00BC39C8" w:rsidP="005340D1">
            <w:pPr>
              <w:pStyle w:val="NormalWeb"/>
              <w:numPr>
                <w:ilvl w:val="1"/>
                <w:numId w:val="106"/>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06F9CCFA" w14:textId="77777777"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38394B04" w14:textId="77777777" w:rsidR="00BC39C8" w:rsidRPr="00251844" w:rsidRDefault="00BC39C8" w:rsidP="005340D1">
            <w:pPr>
              <w:pStyle w:val="NormalWeb"/>
              <w:numPr>
                <w:ilvl w:val="0"/>
                <w:numId w:val="10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“El servicio fue modificado exitosamente”.</w:t>
            </w:r>
          </w:p>
        </w:tc>
      </w:tr>
      <w:tr w:rsidR="00BC39C8" w:rsidRPr="00251844" w14:paraId="437446FE" w14:textId="77777777" w:rsidTr="005340D1">
        <w:trPr>
          <w:trHeight w:val="247"/>
        </w:trPr>
        <w:tc>
          <w:tcPr>
            <w:tcW w:w="2802" w:type="dxa"/>
          </w:tcPr>
          <w:p w14:paraId="55BAE9A8" w14:textId="77777777"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EA2B7DB" w14:textId="77777777"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actualiza información del servicio seleccionado.</w:t>
            </w:r>
          </w:p>
        </w:tc>
      </w:tr>
      <w:tr w:rsidR="00BC39C8" w:rsidRPr="00251844" w14:paraId="121FEF67" w14:textId="77777777" w:rsidTr="005340D1">
        <w:trPr>
          <w:trHeight w:val="247"/>
        </w:trPr>
        <w:tc>
          <w:tcPr>
            <w:tcW w:w="8946" w:type="dxa"/>
            <w:gridSpan w:val="2"/>
            <w:shd w:val="clear" w:color="auto" w:fill="808080"/>
          </w:tcPr>
          <w:p w14:paraId="5ED45078" w14:textId="77777777"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BC39C8" w:rsidRPr="00251844" w14:paraId="009E2B66" w14:textId="77777777" w:rsidTr="005340D1">
        <w:trPr>
          <w:trHeight w:val="247"/>
        </w:trPr>
        <w:tc>
          <w:tcPr>
            <w:tcW w:w="8946" w:type="dxa"/>
            <w:gridSpan w:val="2"/>
          </w:tcPr>
          <w:p w14:paraId="6E2FF3CB" w14:textId="77777777" w:rsidR="00BC39C8" w:rsidRPr="00251844" w:rsidRDefault="00BC39C8" w:rsidP="005340D1">
            <w:pPr>
              <w:pStyle w:val="NormalWeb"/>
              <w:spacing w:before="0" w:beforeAutospacing="0" w:after="0" w:afterAutospacing="0"/>
              <w:jc w:val="both"/>
              <w:rPr>
                <w:rFonts w:ascii="Arial" w:hAnsi="Arial" w:cs="Arial"/>
                <w:color w:val="222222"/>
                <w:sz w:val="20"/>
                <w:szCs w:val="20"/>
              </w:rPr>
            </w:pPr>
            <w:r>
              <w:rPr>
                <w:rFonts w:ascii="Arial" w:hAnsi="Arial" w:cs="Arial"/>
                <w:color w:val="222222"/>
                <w:sz w:val="20"/>
                <w:szCs w:val="20"/>
              </w:rPr>
              <w:t>Parte del paso 3 del primer flujo alternativo</w:t>
            </w:r>
            <w:r w:rsidRPr="00251844">
              <w:rPr>
                <w:rFonts w:ascii="Arial" w:hAnsi="Arial" w:cs="Arial"/>
                <w:color w:val="222222"/>
                <w:sz w:val="20"/>
                <w:szCs w:val="20"/>
              </w:rPr>
              <w:t>.</w:t>
            </w:r>
          </w:p>
          <w:p w14:paraId="40A8A77C" w14:textId="77777777"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eliminar. Esta opción esta activa solo si el servicio aún no se ha completado. </w:t>
            </w:r>
          </w:p>
          <w:p w14:paraId="212E19BD" w14:textId="77777777" w:rsidR="00BC39C8" w:rsidRPr="00251844" w:rsidRDefault="00BC39C8" w:rsidP="005340D1">
            <w:pPr>
              <w:pStyle w:val="NormalWeb"/>
              <w:numPr>
                <w:ilvl w:val="0"/>
                <w:numId w:val="10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Pr="00251844">
              <w:rPr>
                <w:rFonts w:ascii="Arial" w:hAnsi="Arial" w:cs="Arial"/>
                <w:color w:val="000000"/>
                <w:sz w:val="20"/>
                <w:szCs w:val="20"/>
              </w:rPr>
              <w:t xml:space="preserve">el servicio asignado a la reserva y </w:t>
            </w:r>
            <w:r w:rsidRPr="00251844">
              <w:rPr>
                <w:rFonts w:ascii="Arial" w:hAnsi="Arial" w:cs="Arial"/>
                <w:color w:val="000000"/>
                <w:sz w:val="20"/>
              </w:rPr>
              <w:t>muestra un mensaje de confirmación: “</w:t>
            </w:r>
            <w:r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BC39C8" w:rsidRPr="00251844" w14:paraId="2C0022C0" w14:textId="77777777" w:rsidTr="005340D1">
        <w:trPr>
          <w:trHeight w:val="247"/>
        </w:trPr>
        <w:tc>
          <w:tcPr>
            <w:tcW w:w="2802" w:type="dxa"/>
          </w:tcPr>
          <w:p w14:paraId="4EF3A353" w14:textId="77777777"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73CD74A0" w14:textId="77777777"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 elimina el servicio seleccionado.</w:t>
            </w:r>
          </w:p>
        </w:tc>
      </w:tr>
      <w:tr w:rsidR="00BC39C8" w:rsidRPr="00251844" w14:paraId="2736C861" w14:textId="77777777" w:rsidTr="005340D1">
        <w:trPr>
          <w:trHeight w:val="247"/>
        </w:trPr>
        <w:tc>
          <w:tcPr>
            <w:tcW w:w="8946" w:type="dxa"/>
            <w:gridSpan w:val="2"/>
            <w:shd w:val="clear" w:color="auto" w:fill="7F7F7F"/>
          </w:tcPr>
          <w:p w14:paraId="1C41E68F" w14:textId="77777777"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BC39C8" w:rsidRPr="00251844" w14:paraId="50672440" w14:textId="77777777" w:rsidTr="005340D1">
        <w:trPr>
          <w:trHeight w:val="247"/>
        </w:trPr>
        <w:tc>
          <w:tcPr>
            <w:tcW w:w="8946" w:type="dxa"/>
            <w:gridSpan w:val="2"/>
          </w:tcPr>
          <w:p w14:paraId="7BB1EF33" w14:textId="77777777" w:rsidR="00BC39C8" w:rsidRPr="00251844" w:rsidRDefault="00BC39C8" w:rsidP="005340D1">
            <w:pPr>
              <w:pStyle w:val="NormalWeb"/>
              <w:numPr>
                <w:ilvl w:val="0"/>
                <w:numId w:val="108"/>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Luego del paso 6 del flujo normal, si es que no se pudo realizar la asignación deseada por motivos de disponibilidad del servicio o de la reserva del huésped, el sistema muestra el mensaje “El servicio solicitado no se encuentra disponible para la fecha y hora indicada”.</w:t>
            </w:r>
          </w:p>
          <w:p w14:paraId="7432800B" w14:textId="77777777" w:rsidR="00BC39C8" w:rsidRPr="00251844" w:rsidRDefault="00BC39C8" w:rsidP="005340D1">
            <w:pPr>
              <w:pStyle w:val="NormalWeb"/>
              <w:numPr>
                <w:ilvl w:val="0"/>
                <w:numId w:val="10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BC39C8" w:rsidRPr="00251844" w14:paraId="76981736" w14:textId="77777777" w:rsidTr="005340D1">
        <w:trPr>
          <w:trHeight w:val="247"/>
        </w:trPr>
        <w:tc>
          <w:tcPr>
            <w:tcW w:w="2802" w:type="dxa"/>
          </w:tcPr>
          <w:p w14:paraId="1FE687A4" w14:textId="77777777"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9EE50A1" w14:textId="77777777"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BC39C8" w:rsidRPr="00251844" w14:paraId="22CFD206" w14:textId="77777777" w:rsidTr="005340D1">
        <w:trPr>
          <w:trHeight w:val="247"/>
        </w:trPr>
        <w:tc>
          <w:tcPr>
            <w:tcW w:w="8946" w:type="dxa"/>
            <w:gridSpan w:val="2"/>
            <w:shd w:val="clear" w:color="auto" w:fill="808080"/>
          </w:tcPr>
          <w:p w14:paraId="43BF73F2" w14:textId="77777777" w:rsidR="00BC39C8" w:rsidRPr="00251844" w:rsidRDefault="00BC39C8" w:rsidP="005340D1">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BC39C8" w:rsidRPr="00251844" w14:paraId="48A56504" w14:textId="77777777" w:rsidTr="005340D1">
        <w:trPr>
          <w:trHeight w:val="247"/>
        </w:trPr>
        <w:tc>
          <w:tcPr>
            <w:tcW w:w="8946" w:type="dxa"/>
            <w:gridSpan w:val="2"/>
          </w:tcPr>
          <w:p w14:paraId="19B8F21F" w14:textId="77777777" w:rsidR="00BC39C8" w:rsidRPr="00251844" w:rsidRDefault="00BC39C8" w:rsidP="005340D1">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rte del paso 3 del primer flujo alternativo.</w:t>
            </w:r>
          </w:p>
          <w:p w14:paraId="672D3CBE" w14:textId="77777777"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4D8028AD" w14:textId="77777777" w:rsidR="00BC39C8" w:rsidRPr="00251844" w:rsidRDefault="00BC39C8" w:rsidP="005340D1">
            <w:pPr>
              <w:pStyle w:val="NormalWeb"/>
              <w:numPr>
                <w:ilvl w:val="0"/>
                <w:numId w:val="10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los datos del servicio mencionados en el flujo normal junto con los datos específicos del servicio.</w:t>
            </w:r>
          </w:p>
        </w:tc>
      </w:tr>
      <w:tr w:rsidR="00BC39C8" w:rsidRPr="00251844" w14:paraId="58C6A176" w14:textId="77777777" w:rsidTr="005340D1">
        <w:trPr>
          <w:trHeight w:val="247"/>
        </w:trPr>
        <w:tc>
          <w:tcPr>
            <w:tcW w:w="2802" w:type="dxa"/>
          </w:tcPr>
          <w:p w14:paraId="0C212113" w14:textId="77777777" w:rsidR="00BC39C8" w:rsidRPr="00251844" w:rsidRDefault="00BC39C8"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DFE887A" w14:textId="77777777" w:rsidR="00BC39C8" w:rsidRPr="00251844" w:rsidRDefault="00BC39C8"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r w:rsidR="003D086C" w:rsidRPr="00251844" w14:paraId="76D8F00F" w14:textId="77777777" w:rsidTr="005340D1">
        <w:trPr>
          <w:trHeight w:val="247"/>
        </w:trPr>
        <w:tc>
          <w:tcPr>
            <w:tcW w:w="8946" w:type="dxa"/>
            <w:gridSpan w:val="2"/>
            <w:shd w:val="clear" w:color="auto" w:fill="808080"/>
          </w:tcPr>
          <w:p w14:paraId="572D1058" w14:textId="77777777" w:rsidR="003D086C" w:rsidRPr="00251844" w:rsidRDefault="003D086C" w:rsidP="003510D3">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sidR="003510D3">
              <w:rPr>
                <w:rFonts w:ascii="Arial" w:hAnsi="Arial" w:cs="Arial"/>
                <w:b/>
                <w:bCs/>
                <w:color w:val="222222"/>
                <w:sz w:val="20"/>
                <w:szCs w:val="20"/>
              </w:rPr>
              <w:t>reserva</w:t>
            </w:r>
          </w:p>
        </w:tc>
      </w:tr>
      <w:tr w:rsidR="003D086C" w:rsidRPr="00251844" w14:paraId="259D3D07" w14:textId="77777777" w:rsidTr="005340D1">
        <w:trPr>
          <w:trHeight w:val="247"/>
        </w:trPr>
        <w:tc>
          <w:tcPr>
            <w:tcW w:w="8946" w:type="dxa"/>
            <w:gridSpan w:val="2"/>
          </w:tcPr>
          <w:p w14:paraId="7B7E6575" w14:textId="77777777" w:rsidR="003D086C" w:rsidRDefault="003D086C" w:rsidP="003510D3">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w:t>
            </w:r>
            <w:r>
              <w:rPr>
                <w:rFonts w:ascii="Arial" w:hAnsi="Arial" w:cs="Arial"/>
                <w:color w:val="222222"/>
                <w:sz w:val="20"/>
                <w:szCs w:val="20"/>
              </w:rPr>
              <w:t xml:space="preserve">rte del paso </w:t>
            </w:r>
            <w:r w:rsidR="003510D3">
              <w:rPr>
                <w:rFonts w:ascii="Arial" w:hAnsi="Arial" w:cs="Arial"/>
                <w:color w:val="222222"/>
                <w:sz w:val="20"/>
                <w:szCs w:val="20"/>
              </w:rPr>
              <w:t>1 del flujo principal.</w:t>
            </w:r>
          </w:p>
          <w:p w14:paraId="3B073D01" w14:textId="77777777"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actor selecciona una reserva y luego selecciona la opción “Mostrar”.</w:t>
            </w:r>
          </w:p>
          <w:p w14:paraId="1FBC20D0" w14:textId="77777777" w:rsidR="003510D3" w:rsidRPr="003510D3" w:rsidRDefault="003510D3" w:rsidP="003510D3">
            <w:pPr>
              <w:pStyle w:val="NormalWeb"/>
              <w:numPr>
                <w:ilvl w:val="2"/>
                <w:numId w:val="109"/>
              </w:numPr>
              <w:tabs>
                <w:tab w:val="clear" w:pos="2160"/>
              </w:tabs>
              <w:spacing w:before="0" w:beforeAutospacing="0" w:after="0" w:afterAutospacing="0"/>
              <w:ind w:left="720"/>
              <w:jc w:val="both"/>
              <w:rPr>
                <w:rFonts w:ascii="Arial" w:hAnsi="Arial" w:cs="Arial"/>
                <w:color w:val="000000"/>
                <w:sz w:val="20"/>
                <w:szCs w:val="20"/>
              </w:rPr>
            </w:pPr>
            <w:r>
              <w:rPr>
                <w:rFonts w:ascii="Arial" w:hAnsi="Arial" w:cs="Arial"/>
                <w:color w:val="222222"/>
                <w:sz w:val="20"/>
                <w:szCs w:val="20"/>
              </w:rPr>
              <w:t>El sistema muestra un reporte de la reserva con la siguiente información.</w:t>
            </w:r>
          </w:p>
          <w:p w14:paraId="0F43900D"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2DF9F6F3"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fin</w:t>
            </w:r>
          </w:p>
          <w:p w14:paraId="698392E7"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Una tabla con las habitaciones y sus tipos.</w:t>
            </w:r>
          </w:p>
          <w:p w14:paraId="77A7A4D2" w14:textId="77777777" w:rsid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Servicios asignados</w:t>
            </w:r>
          </w:p>
          <w:p w14:paraId="756B049F" w14:textId="77777777" w:rsidR="003510D3" w:rsidRPr="003510D3" w:rsidRDefault="003510D3" w:rsidP="003510D3">
            <w:pPr>
              <w:pStyle w:val="NormalWeb"/>
              <w:numPr>
                <w:ilvl w:val="0"/>
                <w:numId w:val="135"/>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Costo total</w:t>
            </w:r>
          </w:p>
        </w:tc>
      </w:tr>
      <w:tr w:rsidR="003D086C" w:rsidRPr="00251844" w14:paraId="63CE47B6" w14:textId="77777777" w:rsidTr="005340D1">
        <w:trPr>
          <w:trHeight w:val="247"/>
        </w:trPr>
        <w:tc>
          <w:tcPr>
            <w:tcW w:w="2802" w:type="dxa"/>
          </w:tcPr>
          <w:p w14:paraId="1C3AF35C" w14:textId="77777777" w:rsidR="003D086C" w:rsidRPr="00251844" w:rsidRDefault="003D086C"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C96E4A5" w14:textId="77777777" w:rsidR="003D086C" w:rsidRPr="00251844" w:rsidRDefault="003D086C" w:rsidP="005340D1">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p>
        </w:tc>
      </w:tr>
    </w:tbl>
    <w:p w14:paraId="7BA1ECAD" w14:textId="77777777" w:rsidR="00885C0E" w:rsidRPr="00251844" w:rsidRDefault="00885C0E" w:rsidP="007F1646">
      <w:pPr>
        <w:pStyle w:val="Default"/>
        <w:rPr>
          <w:rFonts w:ascii="Arial" w:hAnsi="Arial" w:cs="Arial"/>
          <w:b/>
          <w:sz w:val="20"/>
          <w:szCs w:val="20"/>
          <w:lang w:val="es-ES"/>
        </w:rPr>
      </w:pPr>
    </w:p>
    <w:p w14:paraId="0E01A7B4" w14:textId="77777777" w:rsidR="00395F40" w:rsidRPr="00251844" w:rsidRDefault="00395F40" w:rsidP="007F1646">
      <w:pPr>
        <w:pStyle w:val="Default"/>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3B0040" w:rsidRPr="00251844" w14:paraId="2FB34EEC" w14:textId="77777777" w:rsidTr="00D514C4">
        <w:trPr>
          <w:trHeight w:val="269"/>
        </w:trPr>
        <w:tc>
          <w:tcPr>
            <w:tcW w:w="8946" w:type="dxa"/>
            <w:gridSpan w:val="2"/>
            <w:shd w:val="clear" w:color="auto" w:fill="000000"/>
          </w:tcPr>
          <w:p w14:paraId="708B6BCB" w14:textId="77777777" w:rsidR="003B0040" w:rsidRPr="00251844" w:rsidRDefault="003B0040" w:rsidP="00D514C4">
            <w:pPr>
              <w:pStyle w:val="Default"/>
              <w:jc w:val="center"/>
              <w:rPr>
                <w:rFonts w:ascii="Arial" w:hAnsi="Arial" w:cs="Arial"/>
                <w:color w:val="FFFFFF"/>
                <w:sz w:val="20"/>
                <w:szCs w:val="20"/>
              </w:rPr>
            </w:pPr>
            <w:proofErr w:type="spellStart"/>
            <w:r w:rsidRPr="00251844">
              <w:rPr>
                <w:rFonts w:ascii="Arial" w:hAnsi="Arial" w:cs="Arial"/>
                <w:color w:val="FFFFFF"/>
                <w:sz w:val="20"/>
                <w:szCs w:val="20"/>
              </w:rPr>
              <w:t>Check-out</w:t>
            </w:r>
            <w:proofErr w:type="spellEnd"/>
          </w:p>
        </w:tc>
      </w:tr>
      <w:tr w:rsidR="003B0040" w:rsidRPr="00251844" w14:paraId="30512518" w14:textId="77777777" w:rsidTr="00D514C4">
        <w:trPr>
          <w:trHeight w:val="247"/>
        </w:trPr>
        <w:tc>
          <w:tcPr>
            <w:tcW w:w="2802" w:type="dxa"/>
          </w:tcPr>
          <w:p w14:paraId="0CE7771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26D0B8E0"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LI07</w:t>
            </w:r>
          </w:p>
        </w:tc>
      </w:tr>
      <w:tr w:rsidR="003B0040" w:rsidRPr="00251844" w14:paraId="10C5922A" w14:textId="77777777" w:rsidTr="00D514C4">
        <w:trPr>
          <w:trHeight w:val="230"/>
        </w:trPr>
        <w:tc>
          <w:tcPr>
            <w:tcW w:w="2802" w:type="dxa"/>
          </w:tcPr>
          <w:p w14:paraId="3408DAA4"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52B8A603"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 xml:space="preserve">Confirmar los datos de la reserva y cambiarle el estado a </w:t>
            </w:r>
            <w:proofErr w:type="spellStart"/>
            <w:r w:rsidRPr="00251844">
              <w:rPr>
                <w:rFonts w:ascii="Arial" w:hAnsi="Arial" w:cs="Arial"/>
                <w:sz w:val="20"/>
                <w:szCs w:val="20"/>
                <w:lang w:val="es-ES_tradnl"/>
              </w:rPr>
              <w:t>Checked</w:t>
            </w:r>
            <w:proofErr w:type="spellEnd"/>
            <w:r w:rsidRPr="00251844">
              <w:rPr>
                <w:rFonts w:ascii="Arial" w:hAnsi="Arial" w:cs="Arial"/>
                <w:sz w:val="20"/>
                <w:szCs w:val="20"/>
                <w:lang w:val="es-ES_tradnl"/>
              </w:rPr>
              <w:t xml:space="preserve"> </w:t>
            </w:r>
            <w:proofErr w:type="spellStart"/>
            <w:r w:rsidRPr="00251844">
              <w:rPr>
                <w:rFonts w:ascii="Arial" w:hAnsi="Arial" w:cs="Arial"/>
                <w:sz w:val="20"/>
                <w:szCs w:val="20"/>
                <w:lang w:val="es-ES_tradnl"/>
              </w:rPr>
              <w:t>out</w:t>
            </w:r>
            <w:proofErr w:type="spellEnd"/>
          </w:p>
        </w:tc>
      </w:tr>
      <w:tr w:rsidR="003B0040" w:rsidRPr="00251844" w14:paraId="635C8A86" w14:textId="77777777" w:rsidTr="00D514C4">
        <w:trPr>
          <w:trHeight w:val="247"/>
        </w:trPr>
        <w:tc>
          <w:tcPr>
            <w:tcW w:w="2802" w:type="dxa"/>
          </w:tcPr>
          <w:p w14:paraId="06851D45"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BC08289"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3B0040" w:rsidRPr="00251844" w14:paraId="422AB77E" w14:textId="77777777" w:rsidTr="00D514C4">
        <w:trPr>
          <w:trHeight w:val="247"/>
        </w:trPr>
        <w:tc>
          <w:tcPr>
            <w:tcW w:w="2802" w:type="dxa"/>
          </w:tcPr>
          <w:p w14:paraId="703B1ED4"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271A974A" w14:textId="77777777" w:rsidR="003B0040" w:rsidRPr="00251844" w:rsidRDefault="003B0040" w:rsidP="003B0040">
            <w:pPr>
              <w:pStyle w:val="Default"/>
              <w:rPr>
                <w:rFonts w:ascii="Arial" w:hAnsi="Arial" w:cs="Arial"/>
                <w:sz w:val="20"/>
                <w:szCs w:val="20"/>
                <w:lang w:val="es-ES"/>
              </w:rPr>
            </w:pPr>
            <w:r w:rsidRPr="00251844">
              <w:rPr>
                <w:rFonts w:ascii="Arial" w:hAnsi="Arial" w:cs="Arial"/>
                <w:sz w:val="20"/>
                <w:szCs w:val="20"/>
                <w:lang w:val="es-ES_tradnl"/>
              </w:rPr>
              <w:t xml:space="preserve">El actor se autentifico en el sistema y se encuentra en la pantalla de </w:t>
            </w:r>
            <w:proofErr w:type="spellStart"/>
            <w:r w:rsidRPr="00251844">
              <w:rPr>
                <w:rFonts w:ascii="Arial" w:hAnsi="Arial" w:cs="Arial"/>
                <w:sz w:val="20"/>
                <w:szCs w:val="20"/>
                <w:lang w:val="es-ES_tradnl"/>
              </w:rPr>
              <w:t>check-out</w:t>
            </w:r>
            <w:proofErr w:type="spellEnd"/>
            <w:r w:rsidRPr="00251844">
              <w:rPr>
                <w:rFonts w:ascii="Arial" w:hAnsi="Arial" w:cs="Arial"/>
                <w:sz w:val="20"/>
                <w:szCs w:val="20"/>
                <w:lang w:val="es-ES_tradnl"/>
              </w:rPr>
              <w:t>.</w:t>
            </w:r>
          </w:p>
        </w:tc>
      </w:tr>
      <w:tr w:rsidR="003B0040" w:rsidRPr="00251844" w14:paraId="2F9967A6" w14:textId="77777777" w:rsidTr="00D514C4">
        <w:trPr>
          <w:trHeight w:val="341"/>
        </w:trPr>
        <w:tc>
          <w:tcPr>
            <w:tcW w:w="8946" w:type="dxa"/>
            <w:gridSpan w:val="2"/>
            <w:shd w:val="clear" w:color="auto" w:fill="808080"/>
          </w:tcPr>
          <w:p w14:paraId="7BCE2CCB"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3B0040" w:rsidRPr="00251844" w14:paraId="0EB3CFD0" w14:textId="77777777" w:rsidTr="00D514C4">
        <w:trPr>
          <w:trHeight w:val="1529"/>
        </w:trPr>
        <w:tc>
          <w:tcPr>
            <w:tcW w:w="8946" w:type="dxa"/>
            <w:gridSpan w:val="2"/>
          </w:tcPr>
          <w:p w14:paraId="2B2A278B" w14:textId="77777777" w:rsidR="00501AC6" w:rsidRPr="00251844" w:rsidRDefault="00501AC6" w:rsidP="00D77B50">
            <w:pPr>
              <w:numPr>
                <w:ilvl w:val="0"/>
                <w:numId w:val="43"/>
              </w:numPr>
              <w:spacing w:before="100" w:beforeAutospacing="1" w:after="100" w:afterAutospacing="1"/>
              <w:rPr>
                <w:rFonts w:cs="Arial"/>
                <w:lang w:val="es-ES_tradnl"/>
              </w:rPr>
            </w:pPr>
            <w:r w:rsidRPr="00251844">
              <w:rPr>
                <w:rFonts w:cs="Arial"/>
                <w:lang w:val="es-ES_tradnl"/>
              </w:rPr>
              <w:t xml:space="preserve">El sistema muestra las opciones de búsqueda de reserva por nombre se </w:t>
            </w:r>
            <w:r w:rsidR="00D77B50">
              <w:rPr>
                <w:rFonts w:cs="Arial"/>
                <w:lang w:val="es-ES_tradnl"/>
              </w:rPr>
              <w:t>cliente y por numero de reserva</w:t>
            </w:r>
            <w:r w:rsidRPr="00251844">
              <w:rPr>
                <w:rFonts w:cs="Arial"/>
                <w:lang w:val="es-ES_tradnl"/>
              </w:rPr>
              <w:t>, adicionalmente se muestra las todas las reservas del hotel.</w:t>
            </w:r>
          </w:p>
          <w:p w14:paraId="0B3BC9FA"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ingresa los datos solicitados y selecciona la opción “Buscar”, el actor selecciona una alternativa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p w14:paraId="0FC0446E" w14:textId="77777777" w:rsidR="00501AC6"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 xml:space="preserve">El sistema muestra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los datos del cliente y reserva que son:</w:t>
            </w:r>
          </w:p>
          <w:p w14:paraId="5E0DE3CF"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 xml:space="preserve">Nombre </w:t>
            </w:r>
          </w:p>
          <w:p w14:paraId="55E970B6"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Documento</w:t>
            </w:r>
          </w:p>
          <w:p w14:paraId="7795E143"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Promociones</w:t>
            </w:r>
          </w:p>
          <w:p w14:paraId="4BEFBDCD"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Habitación</w:t>
            </w:r>
          </w:p>
          <w:p w14:paraId="4751420E"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Comodidades</w:t>
            </w:r>
          </w:p>
          <w:p w14:paraId="135FF21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Fecha de entrada y Salida</w:t>
            </w:r>
          </w:p>
          <w:p w14:paraId="62D768D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Lista de consumo</w:t>
            </w:r>
          </w:p>
          <w:p w14:paraId="7CDE1669"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w:t>
            </w:r>
          </w:p>
          <w:p w14:paraId="6F0EA238" w14:textId="77777777" w:rsidR="00501AC6" w:rsidRPr="00251844" w:rsidRDefault="00501AC6" w:rsidP="007C2819">
            <w:pPr>
              <w:numPr>
                <w:ilvl w:val="0"/>
                <w:numId w:val="42"/>
              </w:numPr>
              <w:tabs>
                <w:tab w:val="clear" w:pos="720"/>
                <w:tab w:val="num" w:pos="1260"/>
              </w:tabs>
              <w:spacing w:before="100" w:beforeAutospacing="1" w:after="100" w:afterAutospacing="1"/>
              <w:ind w:left="990" w:hanging="90"/>
              <w:contextualSpacing/>
              <w:rPr>
                <w:rFonts w:cs="Arial"/>
                <w:lang w:val="es-ES_tradnl"/>
              </w:rPr>
            </w:pPr>
            <w:r w:rsidRPr="00251844">
              <w:rPr>
                <w:rFonts w:cs="Arial"/>
                <w:lang w:val="es-ES_tradnl"/>
              </w:rPr>
              <w:t>Total pagado</w:t>
            </w:r>
          </w:p>
          <w:p w14:paraId="1F7223B9" w14:textId="77777777" w:rsidR="00F403FD"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actor confirma los datos del cliente y selecciona la opción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y Pagar”.</w:t>
            </w:r>
          </w:p>
          <w:p w14:paraId="78D140E7" w14:textId="77777777" w:rsidR="003B0040" w:rsidRPr="00251844" w:rsidRDefault="00501AC6" w:rsidP="007C2819">
            <w:pPr>
              <w:numPr>
                <w:ilvl w:val="0"/>
                <w:numId w:val="43"/>
              </w:numPr>
              <w:spacing w:before="100" w:beforeAutospacing="1" w:after="100" w:afterAutospacing="1"/>
              <w:rPr>
                <w:rFonts w:cs="Arial"/>
                <w:lang w:val="es-ES_tradnl"/>
              </w:rPr>
            </w:pPr>
            <w:r w:rsidRPr="00251844">
              <w:rPr>
                <w:rFonts w:cs="Arial"/>
                <w:lang w:val="es-ES_tradnl"/>
              </w:rPr>
              <w:t>El sistema muestra cambia de estado a la reserva a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y se muestra el mensaje de confirmación “</w:t>
            </w:r>
            <w:proofErr w:type="spellStart"/>
            <w:r w:rsidRPr="00251844">
              <w:rPr>
                <w:rFonts w:cs="Arial"/>
                <w:lang w:val="es-ES_tradnl"/>
              </w:rPr>
              <w:t>Checked</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w:t>
            </w:r>
          </w:p>
        </w:tc>
      </w:tr>
      <w:tr w:rsidR="003B0040" w:rsidRPr="00251844" w14:paraId="36D5F37A" w14:textId="77777777" w:rsidTr="00D514C4">
        <w:trPr>
          <w:trHeight w:val="247"/>
        </w:trPr>
        <w:tc>
          <w:tcPr>
            <w:tcW w:w="2802" w:type="dxa"/>
          </w:tcPr>
          <w:p w14:paraId="233815A3"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9A2D519"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La reserv</w:t>
            </w:r>
            <w:r w:rsidR="00501AC6" w:rsidRPr="00251844">
              <w:rPr>
                <w:rFonts w:cs="Arial"/>
                <w:lang w:val="es-ES_tradnl"/>
              </w:rPr>
              <w:t>a cambia de estado a “</w:t>
            </w:r>
            <w:proofErr w:type="spellStart"/>
            <w:r w:rsidR="00501AC6" w:rsidRPr="00251844">
              <w:rPr>
                <w:rFonts w:cs="Arial"/>
                <w:lang w:val="es-ES_tradnl"/>
              </w:rPr>
              <w:t>Checked</w:t>
            </w:r>
            <w:proofErr w:type="spellEnd"/>
            <w:r w:rsidR="00501AC6" w:rsidRPr="00251844">
              <w:rPr>
                <w:rFonts w:cs="Arial"/>
                <w:lang w:val="es-ES_tradnl"/>
              </w:rPr>
              <w:t xml:space="preserve"> </w:t>
            </w:r>
            <w:proofErr w:type="spellStart"/>
            <w:r w:rsidR="00501AC6" w:rsidRPr="00251844">
              <w:rPr>
                <w:rFonts w:cs="Arial"/>
                <w:lang w:val="es-ES_tradnl"/>
              </w:rPr>
              <w:t>Out</w:t>
            </w:r>
            <w:proofErr w:type="spellEnd"/>
            <w:r w:rsidRPr="00251844">
              <w:rPr>
                <w:rFonts w:cs="Arial"/>
                <w:lang w:val="es-ES_tradnl"/>
              </w:rPr>
              <w:t>”</w:t>
            </w:r>
          </w:p>
        </w:tc>
      </w:tr>
      <w:tr w:rsidR="003B0040" w:rsidRPr="00251844" w14:paraId="64C57092" w14:textId="77777777" w:rsidTr="00D514C4">
        <w:trPr>
          <w:trHeight w:val="247"/>
        </w:trPr>
        <w:tc>
          <w:tcPr>
            <w:tcW w:w="8946" w:type="dxa"/>
            <w:gridSpan w:val="2"/>
            <w:shd w:val="clear" w:color="auto" w:fill="7F7F7F"/>
          </w:tcPr>
          <w:p w14:paraId="48EA6F8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3B0040" w:rsidRPr="00251844" w14:paraId="6C596A60" w14:textId="77777777" w:rsidTr="00D514C4">
        <w:trPr>
          <w:trHeight w:val="247"/>
        </w:trPr>
        <w:tc>
          <w:tcPr>
            <w:tcW w:w="8946" w:type="dxa"/>
            <w:gridSpan w:val="2"/>
          </w:tcPr>
          <w:p w14:paraId="057C8BC7"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2 del flujo anterior.</w:t>
            </w:r>
          </w:p>
          <w:p w14:paraId="160AF2A4"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sistema muestra el siguiente mensaje: “No se encuentran reservas con esos datos”.</w:t>
            </w:r>
          </w:p>
          <w:p w14:paraId="3D0B2A89" w14:textId="77777777" w:rsidR="003B0040" w:rsidRPr="00251844" w:rsidRDefault="003B0040" w:rsidP="007C2819">
            <w:pPr>
              <w:numPr>
                <w:ilvl w:val="0"/>
                <w:numId w:val="44"/>
              </w:numPr>
              <w:spacing w:before="100" w:beforeAutospacing="1" w:after="100" w:afterAutospacing="1"/>
              <w:rPr>
                <w:rFonts w:cs="Arial"/>
                <w:lang w:val="es-ES_tradnl"/>
              </w:rPr>
            </w:pPr>
            <w:r w:rsidRPr="00251844">
              <w:rPr>
                <w:rFonts w:cs="Arial"/>
                <w:lang w:val="es-ES_tradnl"/>
              </w:rPr>
              <w:t>El actor selecciona la opción “Aceptar”.</w:t>
            </w:r>
          </w:p>
          <w:p w14:paraId="706BA302" w14:textId="77777777" w:rsidR="003B0040" w:rsidRPr="00251844" w:rsidRDefault="003B0040" w:rsidP="007C2819">
            <w:pPr>
              <w:numPr>
                <w:ilvl w:val="0"/>
                <w:numId w:val="44"/>
              </w:numPr>
              <w:spacing w:line="276" w:lineRule="auto"/>
              <w:rPr>
                <w:rFonts w:cs="Arial"/>
              </w:rPr>
            </w:pPr>
            <w:r w:rsidRPr="00251844">
              <w:rPr>
                <w:rFonts w:cs="Arial"/>
                <w:lang w:val="es-ES_tradnl"/>
              </w:rPr>
              <w:t>El sistema vuelve al paso 1 del flujo anterior.</w:t>
            </w:r>
          </w:p>
        </w:tc>
      </w:tr>
      <w:tr w:rsidR="003B0040" w:rsidRPr="00251844" w14:paraId="6384C9F9" w14:textId="77777777" w:rsidTr="00D514C4">
        <w:trPr>
          <w:trHeight w:val="247"/>
        </w:trPr>
        <w:tc>
          <w:tcPr>
            <w:tcW w:w="2802" w:type="dxa"/>
          </w:tcPr>
          <w:p w14:paraId="3D52DF3C"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F4ACC1A"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actor regresa a la ventana de Búsqueda.</w:t>
            </w:r>
          </w:p>
        </w:tc>
      </w:tr>
      <w:tr w:rsidR="003B0040" w:rsidRPr="00251844" w14:paraId="15F71173" w14:textId="77777777" w:rsidTr="00D514C4">
        <w:trPr>
          <w:trHeight w:val="247"/>
        </w:trPr>
        <w:tc>
          <w:tcPr>
            <w:tcW w:w="8946" w:type="dxa"/>
            <w:gridSpan w:val="2"/>
            <w:shd w:val="clear" w:color="auto" w:fill="808080"/>
          </w:tcPr>
          <w:p w14:paraId="78454F10" w14:textId="77777777" w:rsidR="003B0040" w:rsidRPr="00251844" w:rsidRDefault="003B00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3B0040" w:rsidRPr="00251844" w14:paraId="5F2B5EB1" w14:textId="77777777" w:rsidTr="00D514C4">
        <w:trPr>
          <w:trHeight w:val="247"/>
        </w:trPr>
        <w:tc>
          <w:tcPr>
            <w:tcW w:w="8946" w:type="dxa"/>
            <w:gridSpan w:val="2"/>
          </w:tcPr>
          <w:p w14:paraId="42652D30"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principal.</w:t>
            </w:r>
          </w:p>
          <w:p w14:paraId="3E835E0F" w14:textId="77777777" w:rsidR="003B0040" w:rsidRPr="00251844" w:rsidRDefault="003B0040" w:rsidP="007C2819">
            <w:pPr>
              <w:numPr>
                <w:ilvl w:val="0"/>
                <w:numId w:val="45"/>
              </w:numPr>
              <w:spacing w:before="100" w:beforeAutospacing="1" w:after="100" w:afterAutospacing="1"/>
              <w:rPr>
                <w:rFonts w:cs="Arial"/>
                <w:lang w:val="es-ES_tradnl"/>
              </w:rPr>
            </w:pPr>
            <w:r w:rsidRPr="00251844">
              <w:rPr>
                <w:rFonts w:cs="Arial"/>
                <w:lang w:val="es-ES_tradnl"/>
              </w:rPr>
              <w:t>El actor no puede verificar los datos del cliente y selecciona la opción cancelar.</w:t>
            </w:r>
          </w:p>
          <w:p w14:paraId="50BC3433" w14:textId="77777777" w:rsidR="003B0040" w:rsidRPr="00251844" w:rsidRDefault="003B0040" w:rsidP="007C2819">
            <w:pPr>
              <w:numPr>
                <w:ilvl w:val="0"/>
                <w:numId w:val="45"/>
              </w:numPr>
              <w:spacing w:line="276" w:lineRule="auto"/>
              <w:rPr>
                <w:rFonts w:cs="Arial"/>
              </w:rPr>
            </w:pPr>
            <w:r w:rsidRPr="00251844">
              <w:rPr>
                <w:rFonts w:cs="Arial"/>
                <w:lang w:val="es-ES_tradnl"/>
              </w:rPr>
              <w:t>El sistema vuelve al paso 1 del flujo principal.</w:t>
            </w:r>
          </w:p>
        </w:tc>
      </w:tr>
      <w:tr w:rsidR="003B0040" w:rsidRPr="00251844" w14:paraId="70BE3D7F" w14:textId="77777777" w:rsidTr="00D514C4">
        <w:trPr>
          <w:trHeight w:val="247"/>
        </w:trPr>
        <w:tc>
          <w:tcPr>
            <w:tcW w:w="2802" w:type="dxa"/>
          </w:tcPr>
          <w:p w14:paraId="1DDCA829"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2BEA09" w14:textId="77777777" w:rsidR="003B0040" w:rsidRPr="00251844" w:rsidRDefault="003B0040" w:rsidP="00D514C4">
            <w:pPr>
              <w:spacing w:before="100" w:beforeAutospacing="1" w:after="100" w:afterAutospacing="1"/>
              <w:ind w:left="30"/>
              <w:rPr>
                <w:rFonts w:cs="Arial"/>
                <w:lang w:val="es-ES_tradnl"/>
              </w:rPr>
            </w:pPr>
            <w:r w:rsidRPr="00251844">
              <w:rPr>
                <w:rFonts w:cs="Arial"/>
                <w:lang w:val="es-ES_tradnl"/>
              </w:rPr>
              <w:t>El sistema vuelve a la búsqueda de reservas</w:t>
            </w:r>
          </w:p>
        </w:tc>
      </w:tr>
      <w:tr w:rsidR="003B0040" w:rsidRPr="00251844" w14:paraId="33143F9D" w14:textId="77777777" w:rsidTr="00D514C4">
        <w:trPr>
          <w:trHeight w:val="247"/>
        </w:trPr>
        <w:tc>
          <w:tcPr>
            <w:tcW w:w="8946" w:type="dxa"/>
            <w:gridSpan w:val="2"/>
            <w:shd w:val="clear" w:color="auto" w:fill="808080"/>
          </w:tcPr>
          <w:p w14:paraId="4D4A365C"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El actor presiona la opción cancelar</w:t>
            </w:r>
          </w:p>
        </w:tc>
      </w:tr>
      <w:tr w:rsidR="003B0040" w:rsidRPr="00251844" w14:paraId="7A2D0947" w14:textId="77777777" w:rsidTr="00D514C4">
        <w:trPr>
          <w:trHeight w:val="247"/>
        </w:trPr>
        <w:tc>
          <w:tcPr>
            <w:tcW w:w="8946" w:type="dxa"/>
            <w:gridSpan w:val="2"/>
          </w:tcPr>
          <w:p w14:paraId="2AD93BDC"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6ADA27E2" w14:textId="77777777" w:rsidR="003B0040" w:rsidRPr="00251844" w:rsidRDefault="003B0040" w:rsidP="007C2819">
            <w:pPr>
              <w:numPr>
                <w:ilvl w:val="0"/>
                <w:numId w:val="46"/>
              </w:numPr>
              <w:spacing w:before="100" w:beforeAutospacing="1" w:after="100" w:afterAutospacing="1"/>
              <w:rPr>
                <w:rFonts w:cs="Arial"/>
                <w:lang w:val="es-ES_tradnl"/>
              </w:rPr>
            </w:pPr>
            <w:r w:rsidRPr="00251844">
              <w:rPr>
                <w:rFonts w:cs="Arial"/>
                <w:lang w:val="es-ES_tradnl"/>
              </w:rPr>
              <w:t>El acto</w:t>
            </w:r>
            <w:r w:rsidR="00D81236" w:rsidRPr="00251844">
              <w:rPr>
                <w:rFonts w:cs="Arial"/>
                <w:lang w:val="es-ES_tradnl"/>
              </w:rPr>
              <w:t>r selecciona la opción Cancelar.</w:t>
            </w:r>
          </w:p>
          <w:p w14:paraId="4E38F573" w14:textId="77777777" w:rsidR="003B0040" w:rsidRPr="00251844" w:rsidRDefault="003B0040" w:rsidP="007C2819">
            <w:pPr>
              <w:numPr>
                <w:ilvl w:val="0"/>
                <w:numId w:val="46"/>
              </w:numPr>
              <w:spacing w:line="276" w:lineRule="auto"/>
              <w:rPr>
                <w:rFonts w:cs="Arial"/>
              </w:rPr>
            </w:pPr>
            <w:r w:rsidRPr="00251844">
              <w:rPr>
                <w:rFonts w:cs="Arial"/>
                <w:lang w:val="es-ES_tradnl"/>
              </w:rPr>
              <w:t>El sistema vuelve a la búsqueda de reserva.</w:t>
            </w:r>
          </w:p>
        </w:tc>
      </w:tr>
      <w:tr w:rsidR="003B0040" w:rsidRPr="00251844" w14:paraId="33E45898" w14:textId="77777777" w:rsidTr="00D514C4">
        <w:trPr>
          <w:trHeight w:val="247"/>
        </w:trPr>
        <w:tc>
          <w:tcPr>
            <w:tcW w:w="2802" w:type="dxa"/>
          </w:tcPr>
          <w:p w14:paraId="2CC9D417" w14:textId="77777777" w:rsidR="003B0040" w:rsidRPr="00251844" w:rsidRDefault="003B00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5DA5464"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3B0040" w:rsidRPr="00251844" w14:paraId="3BFF67EF" w14:textId="77777777" w:rsidTr="00D514C4">
        <w:trPr>
          <w:trHeight w:val="247"/>
        </w:trPr>
        <w:tc>
          <w:tcPr>
            <w:tcW w:w="8946" w:type="dxa"/>
            <w:gridSpan w:val="2"/>
            <w:shd w:val="clear" w:color="auto" w:fill="808080"/>
          </w:tcPr>
          <w:p w14:paraId="5A279802" w14:textId="77777777" w:rsidR="003B0040" w:rsidRPr="00251844" w:rsidRDefault="003B0040" w:rsidP="00D514C4">
            <w:pPr>
              <w:rPr>
                <w:rFonts w:cs="Arial"/>
              </w:rPr>
            </w:pPr>
            <w:r w:rsidRPr="00251844">
              <w:rPr>
                <w:rFonts w:cs="Arial"/>
                <w:b/>
                <w:bCs/>
              </w:rPr>
              <w:t>Flujo alternativo:</w:t>
            </w:r>
            <w:r w:rsidRPr="00251844">
              <w:rPr>
                <w:rFonts w:cs="Arial"/>
                <w:b/>
                <w:bCs/>
                <w:lang w:val="es-ES_tradnl"/>
              </w:rPr>
              <w:t xml:space="preserve"> No se puede realizar el pago total ( pago electrónico )</w:t>
            </w:r>
          </w:p>
        </w:tc>
      </w:tr>
      <w:tr w:rsidR="003B0040" w:rsidRPr="00251844" w14:paraId="63B5A88C" w14:textId="77777777" w:rsidTr="00D514C4">
        <w:trPr>
          <w:trHeight w:val="247"/>
        </w:trPr>
        <w:tc>
          <w:tcPr>
            <w:tcW w:w="8946" w:type="dxa"/>
            <w:gridSpan w:val="2"/>
          </w:tcPr>
          <w:p w14:paraId="5043022E" w14:textId="77777777" w:rsidR="003B0040" w:rsidRPr="00251844" w:rsidRDefault="003B0040" w:rsidP="00D514C4">
            <w:pPr>
              <w:spacing w:before="100" w:beforeAutospacing="1" w:after="100" w:afterAutospacing="1"/>
              <w:rPr>
                <w:rFonts w:cs="Arial"/>
                <w:lang w:val="es-ES_tradnl"/>
              </w:rPr>
            </w:pPr>
            <w:r w:rsidRPr="00251844">
              <w:rPr>
                <w:rFonts w:cs="Arial"/>
                <w:lang w:val="es-ES_tradnl"/>
              </w:rPr>
              <w:t>El flujo parte del paso 4 del flujo anterior.</w:t>
            </w:r>
          </w:p>
          <w:p w14:paraId="35B78E0E"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 xml:space="preserve">El actor selecciona la opción “Pagar y </w:t>
            </w:r>
            <w:proofErr w:type="spellStart"/>
            <w:r w:rsidRPr="00251844">
              <w:rPr>
                <w:rFonts w:cs="Arial"/>
                <w:lang w:val="es-ES_tradnl"/>
              </w:rPr>
              <w:t>Check</w:t>
            </w:r>
            <w:proofErr w:type="spellEnd"/>
            <w:r w:rsidRPr="00251844">
              <w:rPr>
                <w:rFonts w:cs="Arial"/>
                <w:lang w:val="es-ES_tradnl"/>
              </w:rPr>
              <w:t xml:space="preserve"> </w:t>
            </w:r>
            <w:proofErr w:type="spellStart"/>
            <w:r w:rsidRPr="00251844">
              <w:rPr>
                <w:rFonts w:cs="Arial"/>
                <w:lang w:val="es-ES_tradnl"/>
              </w:rPr>
              <w:t>Out</w:t>
            </w:r>
            <w:proofErr w:type="spellEnd"/>
            <w:r w:rsidRPr="00251844">
              <w:rPr>
                <w:rFonts w:cs="Arial"/>
                <w:lang w:val="es-ES_tradnl"/>
              </w:rPr>
              <w:t xml:space="preserve">” </w:t>
            </w:r>
          </w:p>
          <w:p w14:paraId="5DD185C7" w14:textId="77777777" w:rsidR="003B0040" w:rsidRPr="00251844" w:rsidRDefault="003B0040" w:rsidP="007C2819">
            <w:pPr>
              <w:numPr>
                <w:ilvl w:val="0"/>
                <w:numId w:val="47"/>
              </w:numPr>
              <w:spacing w:before="100" w:beforeAutospacing="1" w:after="100" w:afterAutospacing="1"/>
              <w:rPr>
                <w:rFonts w:cs="Arial"/>
                <w:lang w:val="es-ES_tradnl"/>
              </w:rPr>
            </w:pPr>
            <w:r w:rsidRPr="00251844">
              <w:rPr>
                <w:rFonts w:cs="Arial"/>
                <w:lang w:val="es-ES_tradnl"/>
              </w:rPr>
              <w:t>El sistema muestra un mensaje de error “No se pudo registrar la transacción”.</w:t>
            </w:r>
          </w:p>
          <w:p w14:paraId="4A060333" w14:textId="77777777" w:rsidR="003B0040" w:rsidRPr="00251844" w:rsidRDefault="003B0040" w:rsidP="007C2819">
            <w:pPr>
              <w:numPr>
                <w:ilvl w:val="0"/>
                <w:numId w:val="47"/>
              </w:numPr>
              <w:spacing w:line="276" w:lineRule="auto"/>
              <w:rPr>
                <w:rFonts w:cs="Arial"/>
              </w:rPr>
            </w:pPr>
            <w:r w:rsidRPr="00251844">
              <w:rPr>
                <w:rFonts w:cs="Arial"/>
                <w:lang w:val="es-ES_tradnl"/>
              </w:rPr>
              <w:t>El sistema vuelve a la búsqueda de reservas</w:t>
            </w:r>
          </w:p>
        </w:tc>
      </w:tr>
      <w:tr w:rsidR="003B0040" w:rsidRPr="00251844" w14:paraId="7634CA57" w14:textId="77777777" w:rsidTr="00D514C4">
        <w:trPr>
          <w:trHeight w:val="247"/>
        </w:trPr>
        <w:tc>
          <w:tcPr>
            <w:tcW w:w="2802" w:type="dxa"/>
          </w:tcPr>
          <w:p w14:paraId="4B0FE7B6" w14:textId="77777777" w:rsidR="003B0040" w:rsidRPr="00251844" w:rsidRDefault="003B0040"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14:paraId="3C391DB0" w14:textId="77777777" w:rsidR="003B0040" w:rsidRPr="00251844" w:rsidRDefault="003B0040"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14:paraId="624370E7" w14:textId="77777777" w:rsidR="00395F40" w:rsidRPr="00251844" w:rsidRDefault="00395F40" w:rsidP="005F6036">
      <w:pPr>
        <w:pStyle w:val="Default"/>
        <w:ind w:left="360"/>
        <w:rPr>
          <w:rFonts w:ascii="Arial" w:hAnsi="Arial" w:cs="Arial"/>
          <w:b/>
          <w:sz w:val="20"/>
          <w:szCs w:val="20"/>
          <w:lang w:val="es-ES"/>
        </w:rPr>
      </w:pPr>
    </w:p>
    <w:p w14:paraId="504F2D27" w14:textId="77777777" w:rsidR="005F6036" w:rsidRPr="00251844" w:rsidRDefault="005F6036"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027E40" w:rsidRPr="00251844" w14:paraId="4BE0C652" w14:textId="77777777" w:rsidTr="00D514C4">
        <w:trPr>
          <w:trHeight w:val="269"/>
        </w:trPr>
        <w:tc>
          <w:tcPr>
            <w:tcW w:w="8946" w:type="dxa"/>
            <w:gridSpan w:val="2"/>
            <w:shd w:val="clear" w:color="auto" w:fill="000000"/>
          </w:tcPr>
          <w:p w14:paraId="088405D7" w14:textId="77777777" w:rsidR="00027E40" w:rsidRPr="00251844" w:rsidRDefault="00027E40" w:rsidP="00D514C4">
            <w:pPr>
              <w:pStyle w:val="Default"/>
              <w:jc w:val="center"/>
              <w:rPr>
                <w:rFonts w:ascii="Arial" w:hAnsi="Arial" w:cs="Arial"/>
                <w:color w:val="FFFFFF"/>
                <w:sz w:val="20"/>
                <w:szCs w:val="20"/>
              </w:rPr>
            </w:pPr>
            <w:r w:rsidRPr="00251844">
              <w:rPr>
                <w:rFonts w:ascii="Arial" w:hAnsi="Arial" w:cs="Arial"/>
                <w:color w:val="FFFFFF"/>
                <w:sz w:val="20"/>
                <w:szCs w:val="20"/>
              </w:rPr>
              <w:t xml:space="preserve">Gestionar servicios de </w:t>
            </w:r>
            <w:r w:rsidR="003D684C" w:rsidRPr="00251844">
              <w:rPr>
                <w:rFonts w:ascii="Arial" w:hAnsi="Arial" w:cs="Arial"/>
                <w:color w:val="FFFFFF"/>
                <w:sz w:val="20"/>
                <w:szCs w:val="20"/>
              </w:rPr>
              <w:t>reserva</w:t>
            </w:r>
          </w:p>
        </w:tc>
      </w:tr>
      <w:tr w:rsidR="00027E40" w:rsidRPr="00251844" w14:paraId="7C750CDE" w14:textId="77777777" w:rsidTr="00D514C4">
        <w:trPr>
          <w:trHeight w:val="247"/>
        </w:trPr>
        <w:tc>
          <w:tcPr>
            <w:tcW w:w="2802" w:type="dxa"/>
          </w:tcPr>
          <w:p w14:paraId="092520FE"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706F64A5"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LI08</w:t>
            </w:r>
          </w:p>
        </w:tc>
      </w:tr>
      <w:tr w:rsidR="00027E40" w:rsidRPr="00251844" w14:paraId="214DDA86" w14:textId="77777777" w:rsidTr="00D514C4">
        <w:trPr>
          <w:trHeight w:val="230"/>
        </w:trPr>
        <w:tc>
          <w:tcPr>
            <w:tcW w:w="2802" w:type="dxa"/>
          </w:tcPr>
          <w:p w14:paraId="317B9550"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6D1BF0DB" w14:textId="77777777" w:rsidR="00027E40" w:rsidRPr="00251844" w:rsidRDefault="00027E40" w:rsidP="00A42CB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recepcionista será el encargado de asignar, ver, modificar o eliminar servicios asociados a una </w:t>
            </w:r>
            <w:r w:rsidR="003D684C" w:rsidRPr="00251844">
              <w:rPr>
                <w:rFonts w:ascii="Arial" w:hAnsi="Arial" w:cs="Arial"/>
                <w:color w:val="222222"/>
                <w:sz w:val="20"/>
                <w:szCs w:val="20"/>
              </w:rPr>
              <w:t>reserva</w:t>
            </w:r>
            <w:r w:rsidRPr="00251844">
              <w:rPr>
                <w:rFonts w:ascii="Arial" w:hAnsi="Arial" w:cs="Arial"/>
                <w:color w:val="222222"/>
                <w:sz w:val="20"/>
                <w:szCs w:val="20"/>
              </w:rPr>
              <w:t>.</w:t>
            </w:r>
          </w:p>
          <w:p w14:paraId="63F3F6BF" w14:textId="77777777" w:rsidR="00027E40" w:rsidRPr="00251844" w:rsidRDefault="00027E40" w:rsidP="00D514C4">
            <w:pPr>
              <w:pStyle w:val="Default"/>
              <w:rPr>
                <w:rFonts w:ascii="Arial" w:hAnsi="Arial" w:cs="Arial"/>
                <w:sz w:val="20"/>
                <w:szCs w:val="20"/>
              </w:rPr>
            </w:pPr>
          </w:p>
        </w:tc>
      </w:tr>
      <w:tr w:rsidR="00027E40" w:rsidRPr="00251844" w14:paraId="7AC388A7" w14:textId="77777777" w:rsidTr="00D514C4">
        <w:trPr>
          <w:trHeight w:val="247"/>
        </w:trPr>
        <w:tc>
          <w:tcPr>
            <w:tcW w:w="2802" w:type="dxa"/>
          </w:tcPr>
          <w:p w14:paraId="42C5180D"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1E388E9B" w14:textId="77777777" w:rsidR="00027E40" w:rsidRPr="00251844" w:rsidRDefault="00027E40"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027E40" w:rsidRPr="00251844" w14:paraId="56B5DDAB" w14:textId="77777777" w:rsidTr="00D514C4">
        <w:trPr>
          <w:trHeight w:val="247"/>
        </w:trPr>
        <w:tc>
          <w:tcPr>
            <w:tcW w:w="2802" w:type="dxa"/>
          </w:tcPr>
          <w:p w14:paraId="3A5E5F49" w14:textId="77777777" w:rsidR="00027E40" w:rsidRPr="00251844" w:rsidRDefault="00027E40"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517A4DA8" w14:textId="77777777" w:rsidR="00027E40" w:rsidRPr="00251844" w:rsidRDefault="00027E40" w:rsidP="00027E40">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Haber ingresado a la ventana de gestión de </w:t>
            </w:r>
            <w:r w:rsidR="00435C86" w:rsidRPr="00251844">
              <w:rPr>
                <w:rFonts w:ascii="Arial" w:hAnsi="Arial" w:cs="Arial"/>
                <w:color w:val="222222"/>
                <w:sz w:val="20"/>
                <w:szCs w:val="20"/>
              </w:rPr>
              <w:t xml:space="preserve">servicios de </w:t>
            </w:r>
            <w:r w:rsidR="00A42CB5">
              <w:rPr>
                <w:rFonts w:ascii="Arial" w:hAnsi="Arial" w:cs="Arial"/>
                <w:color w:val="222222"/>
                <w:sz w:val="20"/>
                <w:szCs w:val="20"/>
              </w:rPr>
              <w:t>reserva</w:t>
            </w:r>
            <w:r w:rsidRPr="00251844">
              <w:rPr>
                <w:rFonts w:ascii="Arial" w:hAnsi="Arial" w:cs="Arial"/>
                <w:color w:val="222222"/>
                <w:sz w:val="20"/>
                <w:szCs w:val="20"/>
              </w:rPr>
              <w:t>.</w:t>
            </w:r>
          </w:p>
          <w:p w14:paraId="5C021393" w14:textId="77777777" w:rsidR="00027E40" w:rsidRPr="00251844" w:rsidRDefault="00027E40" w:rsidP="00D514C4">
            <w:pPr>
              <w:pStyle w:val="Default"/>
              <w:rPr>
                <w:rFonts w:ascii="Arial" w:hAnsi="Arial" w:cs="Arial"/>
                <w:sz w:val="20"/>
                <w:szCs w:val="20"/>
              </w:rPr>
            </w:pPr>
          </w:p>
        </w:tc>
      </w:tr>
      <w:tr w:rsidR="00027E40" w:rsidRPr="00251844" w14:paraId="6E50D848" w14:textId="77777777" w:rsidTr="00D514C4">
        <w:trPr>
          <w:trHeight w:val="341"/>
        </w:trPr>
        <w:tc>
          <w:tcPr>
            <w:tcW w:w="8946" w:type="dxa"/>
            <w:gridSpan w:val="2"/>
            <w:shd w:val="clear" w:color="auto" w:fill="808080"/>
          </w:tcPr>
          <w:p w14:paraId="1A05DF36"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00942127" w14:textId="77777777" w:rsidTr="003145CD">
        <w:trPr>
          <w:trHeight w:val="247"/>
        </w:trPr>
        <w:tc>
          <w:tcPr>
            <w:tcW w:w="8946" w:type="dxa"/>
            <w:gridSpan w:val="2"/>
          </w:tcPr>
          <w:p w14:paraId="2E862ECE"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val="es-ES" w:eastAsia="en-US"/>
              </w:rPr>
              <w:t>El actor</w:t>
            </w:r>
            <w:r w:rsidRPr="00251844">
              <w:rPr>
                <w:rFonts w:ascii="Arial" w:hAnsi="Arial" w:cs="Arial"/>
                <w:color w:val="000000"/>
                <w:sz w:val="20"/>
                <w:szCs w:val="20"/>
                <w:lang w:eastAsia="en-US"/>
              </w:rPr>
              <w:t xml:space="preserve"> busca la reserva con la que va a trabajar </w:t>
            </w:r>
          </w:p>
          <w:p w14:paraId="6CBE56D8"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lang w:eastAsia="en-US"/>
              </w:rPr>
            </w:pPr>
            <w:r w:rsidRPr="00251844">
              <w:rPr>
                <w:rFonts w:ascii="Arial" w:hAnsi="Arial" w:cs="Arial"/>
                <w:color w:val="000000"/>
                <w:sz w:val="20"/>
                <w:szCs w:val="20"/>
                <w:lang w:eastAsia="en-US"/>
              </w:rPr>
              <w:t>&lt;</w:t>
            </w:r>
            <w:proofErr w:type="spellStart"/>
            <w:r w:rsidRPr="00251844">
              <w:rPr>
                <w:rFonts w:ascii="Arial" w:hAnsi="Arial" w:cs="Arial"/>
                <w:color w:val="000000"/>
                <w:sz w:val="20"/>
                <w:szCs w:val="20"/>
                <w:lang w:eastAsia="en-US"/>
              </w:rPr>
              <w:t>Include</w:t>
            </w:r>
            <w:proofErr w:type="spellEnd"/>
            <w:r w:rsidRPr="00251844">
              <w:rPr>
                <w:rFonts w:ascii="Arial" w:hAnsi="Arial" w:cs="Arial"/>
                <w:color w:val="000000"/>
                <w:sz w:val="20"/>
                <w:szCs w:val="20"/>
                <w:lang w:eastAsia="en-US"/>
              </w:rPr>
              <w:t xml:space="preserve"> Point: Buscar Reserva&gt;.</w:t>
            </w:r>
          </w:p>
          <w:p w14:paraId="5D169DA5"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El sistema muestra una lista con todos los servicios asignados a la reserva.</w:t>
            </w:r>
          </w:p>
          <w:p w14:paraId="47AAA27A"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actor elige la opción “Asignar”.</w:t>
            </w:r>
          </w:p>
          <w:p w14:paraId="7827EC7F"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El sistema también muestra un formulario con los campos de</w:t>
            </w:r>
          </w:p>
          <w:p w14:paraId="2EA8BD99"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Fecha</w:t>
            </w:r>
            <w:r w:rsidRPr="00251844">
              <w:rPr>
                <w:rFonts w:ascii="Arial" w:hAnsi="Arial" w:cs="Arial"/>
                <w:color w:val="000000"/>
                <w:sz w:val="20"/>
                <w:szCs w:val="20"/>
                <w:lang w:eastAsia="en-US"/>
              </w:rPr>
              <w:t xml:space="preserve"> inicio</w:t>
            </w:r>
          </w:p>
          <w:p w14:paraId="1A7E5AFF"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 xml:space="preserve">Fecha fin (por defecto la misma fecha inicio, esto contabiliza el </w:t>
            </w:r>
            <w:r w:rsidR="008C6382" w:rsidRPr="00251844">
              <w:rPr>
                <w:rFonts w:ascii="Arial" w:hAnsi="Arial" w:cs="Arial"/>
                <w:color w:val="000000"/>
                <w:sz w:val="20"/>
                <w:szCs w:val="20"/>
                <w:lang w:eastAsia="en-US"/>
              </w:rPr>
              <w:t>número</w:t>
            </w:r>
            <w:r w:rsidRPr="00251844">
              <w:rPr>
                <w:rFonts w:ascii="Arial" w:hAnsi="Arial" w:cs="Arial"/>
                <w:color w:val="000000"/>
                <w:sz w:val="20"/>
                <w:szCs w:val="20"/>
                <w:lang w:eastAsia="en-US"/>
              </w:rPr>
              <w:t xml:space="preserve"> de repeticiones, una por día).</w:t>
            </w:r>
          </w:p>
          <w:p w14:paraId="7C7595E4"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Hora</w:t>
            </w:r>
          </w:p>
          <w:p w14:paraId="460440F1"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rPr>
              <w:t>Servicio (el cual es un selector de todos los servicios posibles</w:t>
            </w:r>
            <w:r w:rsidRPr="00251844">
              <w:rPr>
                <w:rFonts w:ascii="Arial" w:hAnsi="Arial" w:cs="Arial"/>
                <w:color w:val="000000"/>
                <w:sz w:val="20"/>
                <w:szCs w:val="20"/>
                <w:lang w:eastAsia="en-US"/>
              </w:rPr>
              <w:t xml:space="preserve"> con sus respectivos costos</w:t>
            </w:r>
            <w:r w:rsidRPr="00251844">
              <w:rPr>
                <w:rFonts w:ascii="Arial" w:hAnsi="Arial" w:cs="Arial"/>
                <w:color w:val="000000"/>
                <w:sz w:val="20"/>
              </w:rPr>
              <w:t>)</w:t>
            </w:r>
          </w:p>
          <w:p w14:paraId="2C3C33CB" w14:textId="77777777" w:rsidR="00A3744E" w:rsidRPr="00251844" w:rsidRDefault="00A3744E" w:rsidP="007C2819">
            <w:pPr>
              <w:pStyle w:val="NormalWeb"/>
              <w:numPr>
                <w:ilvl w:val="1"/>
                <w:numId w:val="9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1C9BCF36" w14:textId="77777777" w:rsidR="00A3744E" w:rsidRPr="00251844" w:rsidRDefault="00A3744E" w:rsidP="00A3744E">
            <w:pPr>
              <w:pStyle w:val="NormalWeb"/>
              <w:spacing w:before="0" w:beforeAutospacing="0" w:after="0" w:afterAutospacing="0"/>
              <w:ind w:left="720"/>
              <w:jc w:val="both"/>
              <w:rPr>
                <w:rFonts w:ascii="Arial" w:hAnsi="Arial" w:cs="Arial"/>
                <w:color w:val="000000"/>
                <w:sz w:val="20"/>
                <w:szCs w:val="20"/>
              </w:rPr>
            </w:pPr>
            <w:proofErr w:type="gramStart"/>
            <w:r w:rsidRPr="00251844">
              <w:rPr>
                <w:rFonts w:ascii="Arial" w:hAnsi="Arial" w:cs="Arial"/>
                <w:color w:val="000000"/>
                <w:sz w:val="20"/>
              </w:rPr>
              <w:t>y</w:t>
            </w:r>
            <w:proofErr w:type="gramEnd"/>
            <w:r w:rsidRPr="00251844">
              <w:rPr>
                <w:rFonts w:ascii="Arial" w:hAnsi="Arial" w:cs="Arial"/>
                <w:color w:val="000000"/>
                <w:sz w:val="20"/>
              </w:rPr>
              <w:t xml:space="preserve"> el actor ingresa dichos</w:t>
            </w:r>
            <w:r w:rsidRPr="00251844">
              <w:rPr>
                <w:rFonts w:ascii="Arial" w:hAnsi="Arial" w:cs="Arial"/>
                <w:color w:val="222222"/>
                <w:sz w:val="20"/>
                <w:szCs w:val="20"/>
              </w:rPr>
              <w:t xml:space="preserve"> datos y selecciona la opción “Aceptar”.</w:t>
            </w:r>
          </w:p>
          <w:p w14:paraId="206903A4"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Según el tipo de servicio seleccionado, aparece un formulario con la información específica a completar.</w:t>
            </w:r>
          </w:p>
          <w:p w14:paraId="77BD66D1" w14:textId="77777777" w:rsidR="00A3744E" w:rsidRPr="00251844" w:rsidRDefault="00A3744E" w:rsidP="007C2819">
            <w:pPr>
              <w:pStyle w:val="NormalWeb"/>
              <w:numPr>
                <w:ilvl w:val="0"/>
                <w:numId w:val="9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completa dicha información y selecciona la opción “Aceptar”.</w:t>
            </w:r>
          </w:p>
          <w:p w14:paraId="381E61A1" w14:textId="77777777" w:rsidR="00A3744E" w:rsidRPr="00251844" w:rsidRDefault="00A3744E" w:rsidP="00A3744E">
            <w:pPr>
              <w:pStyle w:val="NormalWeb"/>
              <w:spacing w:before="0" w:beforeAutospacing="0" w:after="0" w:afterAutospacing="0"/>
              <w:ind w:left="40"/>
              <w:jc w:val="both"/>
              <w:rPr>
                <w:rFonts w:ascii="Arial" w:hAnsi="Arial" w:cs="Arial"/>
                <w:color w:val="222222"/>
                <w:sz w:val="20"/>
                <w:szCs w:val="20"/>
              </w:rPr>
            </w:pPr>
            <w:r w:rsidRPr="00251844">
              <w:rPr>
                <w:rFonts w:ascii="Arial" w:hAnsi="Arial" w:cs="Arial"/>
                <w:color w:val="222222"/>
                <w:sz w:val="20"/>
                <w:szCs w:val="20"/>
              </w:rPr>
              <w:t>El sistema muestra un mensaje de conformidad “El servicio fue asignado correctamente” y registra en el sistema el nuevo servicio.</w:t>
            </w:r>
          </w:p>
        </w:tc>
      </w:tr>
      <w:tr w:rsidR="00027E40" w:rsidRPr="00251844" w14:paraId="5E4B3FAF" w14:textId="77777777" w:rsidTr="00D514C4">
        <w:trPr>
          <w:trHeight w:val="247"/>
        </w:trPr>
        <w:tc>
          <w:tcPr>
            <w:tcW w:w="2802" w:type="dxa"/>
          </w:tcPr>
          <w:p w14:paraId="4DC88978"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14E9232" w14:textId="77777777" w:rsidR="00027E40" w:rsidRPr="00251844" w:rsidRDefault="00027E40" w:rsidP="00027E40">
            <w:pPr>
              <w:pStyle w:val="NormalWeb"/>
              <w:spacing w:before="0" w:beforeAutospacing="0" w:after="0" w:afterAutospacing="0"/>
              <w:ind w:left="40"/>
              <w:jc w:val="both"/>
              <w:rPr>
                <w:rFonts w:ascii="Arial" w:hAnsi="Arial" w:cs="Arial"/>
                <w:color w:val="000000"/>
                <w:sz w:val="20"/>
                <w:szCs w:val="20"/>
              </w:rPr>
            </w:pPr>
            <w:r w:rsidRPr="00251844">
              <w:rPr>
                <w:rFonts w:ascii="Arial" w:hAnsi="Arial" w:cs="Arial"/>
                <w:color w:val="222222"/>
                <w:sz w:val="20"/>
                <w:szCs w:val="20"/>
              </w:rPr>
              <w:t xml:space="preserve">El sistema registra el servicio asignado a la </w:t>
            </w:r>
            <w:r w:rsidR="002B3359" w:rsidRPr="00251844">
              <w:rPr>
                <w:rFonts w:ascii="Arial" w:hAnsi="Arial" w:cs="Arial"/>
                <w:color w:val="222222"/>
                <w:sz w:val="20"/>
                <w:szCs w:val="20"/>
              </w:rPr>
              <w:t>reserva</w:t>
            </w:r>
            <w:r w:rsidRPr="00251844">
              <w:rPr>
                <w:rFonts w:ascii="Arial" w:hAnsi="Arial" w:cs="Arial"/>
                <w:color w:val="222222"/>
                <w:sz w:val="20"/>
                <w:szCs w:val="20"/>
              </w:rPr>
              <w:t>.</w:t>
            </w:r>
          </w:p>
        </w:tc>
      </w:tr>
      <w:tr w:rsidR="00027E40" w:rsidRPr="00251844" w14:paraId="6024CABC" w14:textId="77777777" w:rsidTr="00D514C4">
        <w:trPr>
          <w:trHeight w:val="247"/>
        </w:trPr>
        <w:tc>
          <w:tcPr>
            <w:tcW w:w="8946" w:type="dxa"/>
            <w:gridSpan w:val="2"/>
            <w:shd w:val="clear" w:color="auto" w:fill="7F7F7F"/>
          </w:tcPr>
          <w:p w14:paraId="07D70D45"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00390D51" w:rsidRPr="00251844">
              <w:rPr>
                <w:rFonts w:ascii="Arial" w:hAnsi="Arial" w:cs="Arial"/>
                <w:b/>
                <w:bCs/>
                <w:color w:val="222222"/>
                <w:sz w:val="20"/>
                <w:szCs w:val="20"/>
              </w:rPr>
              <w:t>Modificar</w:t>
            </w:r>
            <w:r w:rsidRPr="00251844">
              <w:rPr>
                <w:rFonts w:ascii="Arial" w:hAnsi="Arial" w:cs="Arial"/>
                <w:b/>
                <w:bCs/>
                <w:color w:val="222222"/>
                <w:sz w:val="20"/>
                <w:szCs w:val="20"/>
              </w:rPr>
              <w:t xml:space="preserve"> servicios </w:t>
            </w:r>
            <w:r w:rsidR="00390D51" w:rsidRPr="00251844">
              <w:rPr>
                <w:rFonts w:ascii="Arial" w:hAnsi="Arial" w:cs="Arial"/>
                <w:b/>
                <w:bCs/>
                <w:color w:val="222222"/>
                <w:sz w:val="20"/>
                <w:szCs w:val="20"/>
              </w:rPr>
              <w:t xml:space="preserve">de </w:t>
            </w:r>
            <w:r w:rsidR="00AA5B3F" w:rsidRPr="00251844">
              <w:rPr>
                <w:rFonts w:ascii="Arial" w:hAnsi="Arial" w:cs="Arial"/>
                <w:b/>
                <w:bCs/>
                <w:color w:val="222222"/>
                <w:sz w:val="20"/>
                <w:szCs w:val="20"/>
              </w:rPr>
              <w:t>reserva</w:t>
            </w:r>
          </w:p>
        </w:tc>
      </w:tr>
      <w:tr w:rsidR="00027E40" w:rsidRPr="00251844" w14:paraId="623EC89E" w14:textId="77777777" w:rsidTr="00D514C4">
        <w:trPr>
          <w:trHeight w:val="247"/>
        </w:trPr>
        <w:tc>
          <w:tcPr>
            <w:tcW w:w="8946" w:type="dxa"/>
            <w:gridSpan w:val="2"/>
          </w:tcPr>
          <w:p w14:paraId="7E8270C0" w14:textId="77777777" w:rsidR="00390D51" w:rsidRPr="00251844" w:rsidRDefault="00AA5B3F" w:rsidP="00D514C4">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w:t>
            </w:r>
            <w:r w:rsidR="00390D51" w:rsidRPr="00251844">
              <w:rPr>
                <w:rFonts w:ascii="Arial" w:hAnsi="Arial" w:cs="Arial"/>
                <w:color w:val="222222"/>
                <w:sz w:val="20"/>
                <w:szCs w:val="20"/>
              </w:rPr>
              <w:t xml:space="preserve"> del flujo normal.</w:t>
            </w:r>
          </w:p>
          <w:p w14:paraId="6D2C6983" w14:textId="77777777" w:rsidR="008C0C6C" w:rsidRPr="00251844" w:rsidRDefault="00AA5B3F"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w:t>
            </w:r>
            <w:r w:rsidR="007F5006" w:rsidRPr="00251844">
              <w:rPr>
                <w:rFonts w:ascii="Arial" w:hAnsi="Arial" w:cs="Arial"/>
                <w:color w:val="222222"/>
                <w:sz w:val="20"/>
                <w:szCs w:val="20"/>
              </w:rPr>
              <w:t xml:space="preserve">y luego selecciona </w:t>
            </w:r>
            <w:r w:rsidRPr="00251844">
              <w:rPr>
                <w:rFonts w:ascii="Arial" w:hAnsi="Arial" w:cs="Arial"/>
                <w:color w:val="222222"/>
                <w:sz w:val="20"/>
                <w:szCs w:val="20"/>
              </w:rPr>
              <w:t xml:space="preserve">la opción modificar. </w:t>
            </w:r>
            <w:r w:rsidR="007F5006" w:rsidRPr="00251844">
              <w:rPr>
                <w:rFonts w:ascii="Arial" w:hAnsi="Arial" w:cs="Arial"/>
                <w:color w:val="222222"/>
                <w:sz w:val="20"/>
                <w:szCs w:val="20"/>
              </w:rPr>
              <w:t xml:space="preserve"> Esta opción esta activa solo si el servicio aún no se ha completado. </w:t>
            </w:r>
          </w:p>
          <w:p w14:paraId="5BD8B8DB"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un formulario con los campos </w:t>
            </w:r>
            <w:r w:rsidR="007F5006" w:rsidRPr="00251844">
              <w:rPr>
                <w:rFonts w:ascii="Arial" w:hAnsi="Arial" w:cs="Arial"/>
                <w:color w:val="222222"/>
                <w:sz w:val="20"/>
                <w:szCs w:val="20"/>
              </w:rPr>
              <w:t>siguientes:</w:t>
            </w:r>
            <w:r w:rsidR="00FA300A" w:rsidRPr="00251844">
              <w:rPr>
                <w:rFonts w:ascii="Arial" w:hAnsi="Arial" w:cs="Arial"/>
                <w:color w:val="222222"/>
                <w:sz w:val="20"/>
                <w:szCs w:val="20"/>
              </w:rPr>
              <w:t xml:space="preserve"> </w:t>
            </w:r>
          </w:p>
          <w:p w14:paraId="2438838D"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inicio</w:t>
            </w:r>
          </w:p>
          <w:p w14:paraId="271B7178"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Fecha fin (por defecto la misma fecha inicio, esto contabiliza el numero de repeticiones, una por día).</w:t>
            </w:r>
          </w:p>
          <w:p w14:paraId="62DCD9BD"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Hora</w:t>
            </w:r>
          </w:p>
          <w:p w14:paraId="4D9A1CFF" w14:textId="77777777" w:rsidR="00027E40"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lang w:eastAsia="en-US"/>
              </w:rPr>
              <w:t>Servicio</w:t>
            </w:r>
            <w:r w:rsidR="00027E40" w:rsidRPr="00251844">
              <w:rPr>
                <w:rFonts w:ascii="Arial" w:hAnsi="Arial" w:cs="Arial"/>
                <w:color w:val="000000"/>
                <w:sz w:val="20"/>
              </w:rPr>
              <w:t xml:space="preserve"> (el cual es un selector de todos los servicios </w:t>
            </w:r>
            <w:r w:rsidRPr="00251844">
              <w:rPr>
                <w:rFonts w:ascii="Arial" w:hAnsi="Arial" w:cs="Arial"/>
                <w:color w:val="000000"/>
                <w:sz w:val="20"/>
                <w:szCs w:val="20"/>
                <w:lang w:eastAsia="en-US"/>
              </w:rPr>
              <w:t>posibles con sus respectivos costos)</w:t>
            </w:r>
          </w:p>
          <w:p w14:paraId="2C574DB6" w14:textId="77777777" w:rsidR="007F5006" w:rsidRPr="00251844" w:rsidRDefault="007F5006" w:rsidP="007C2819">
            <w:pPr>
              <w:pStyle w:val="NormalWeb"/>
              <w:numPr>
                <w:ilvl w:val="1"/>
                <w:numId w:val="48"/>
              </w:numPr>
              <w:spacing w:before="0" w:beforeAutospacing="0" w:after="0" w:afterAutospacing="0"/>
              <w:jc w:val="both"/>
              <w:rPr>
                <w:rFonts w:ascii="Arial" w:hAnsi="Arial" w:cs="Arial"/>
                <w:color w:val="000000"/>
                <w:sz w:val="20"/>
                <w:szCs w:val="20"/>
                <w:lang w:eastAsia="en-US"/>
              </w:rPr>
            </w:pPr>
            <w:r w:rsidRPr="00251844">
              <w:rPr>
                <w:rFonts w:ascii="Arial" w:hAnsi="Arial" w:cs="Arial"/>
                <w:color w:val="000000"/>
                <w:sz w:val="20"/>
                <w:szCs w:val="20"/>
                <w:lang w:eastAsia="en-US"/>
              </w:rPr>
              <w:t>Habitación</w:t>
            </w:r>
          </w:p>
          <w:p w14:paraId="2C4D0840" w14:textId="77777777" w:rsidR="00764717"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actor realiza los cambios que desee y selecciona la opción de “Aceptar”. Si no se realizaron cambios, el caso de uso termina.</w:t>
            </w:r>
          </w:p>
          <w:p w14:paraId="22423D84" w14:textId="77777777" w:rsidR="00027E40" w:rsidRPr="00251844" w:rsidRDefault="00027E40" w:rsidP="007C2819">
            <w:pPr>
              <w:pStyle w:val="NormalWeb"/>
              <w:numPr>
                <w:ilvl w:val="0"/>
                <w:numId w:val="48"/>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muestra un mensaje de confirmación: “</w:t>
            </w:r>
            <w:r w:rsidR="007F5006" w:rsidRPr="00251844">
              <w:rPr>
                <w:rFonts w:ascii="Arial" w:hAnsi="Arial" w:cs="Arial"/>
                <w:color w:val="222222"/>
                <w:sz w:val="20"/>
                <w:szCs w:val="20"/>
              </w:rPr>
              <w:t>El servicio fue modificado</w:t>
            </w:r>
            <w:r w:rsidRPr="00251844">
              <w:rPr>
                <w:rFonts w:ascii="Arial" w:hAnsi="Arial" w:cs="Arial"/>
                <w:color w:val="222222"/>
                <w:sz w:val="20"/>
                <w:szCs w:val="20"/>
              </w:rPr>
              <w:t xml:space="preserve"> exitosamente”.</w:t>
            </w:r>
          </w:p>
        </w:tc>
      </w:tr>
      <w:tr w:rsidR="00027E40" w:rsidRPr="00251844" w14:paraId="1981B3B0" w14:textId="77777777" w:rsidTr="00D514C4">
        <w:trPr>
          <w:trHeight w:val="247"/>
        </w:trPr>
        <w:tc>
          <w:tcPr>
            <w:tcW w:w="2802" w:type="dxa"/>
          </w:tcPr>
          <w:p w14:paraId="1DA3432C"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1B54A66F" w14:textId="77777777" w:rsidR="00027E40" w:rsidRPr="00251844" w:rsidRDefault="005123C5"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actualiza información </w:t>
            </w:r>
            <w:r w:rsidR="007F5006" w:rsidRPr="00251844">
              <w:rPr>
                <w:rFonts w:ascii="Arial" w:hAnsi="Arial" w:cs="Arial"/>
                <w:color w:val="222222"/>
                <w:sz w:val="20"/>
                <w:szCs w:val="20"/>
              </w:rPr>
              <w:t>del servicio seleccionado</w:t>
            </w:r>
            <w:r w:rsidRPr="00251844">
              <w:rPr>
                <w:rFonts w:ascii="Arial" w:hAnsi="Arial" w:cs="Arial"/>
                <w:color w:val="222222"/>
                <w:sz w:val="20"/>
                <w:szCs w:val="20"/>
              </w:rPr>
              <w:t>.</w:t>
            </w:r>
          </w:p>
        </w:tc>
      </w:tr>
      <w:tr w:rsidR="00027E40" w:rsidRPr="00251844" w14:paraId="1BCF32A7" w14:textId="77777777" w:rsidTr="00D514C4">
        <w:trPr>
          <w:trHeight w:val="247"/>
        </w:trPr>
        <w:tc>
          <w:tcPr>
            <w:tcW w:w="8946" w:type="dxa"/>
            <w:gridSpan w:val="2"/>
            <w:shd w:val="clear" w:color="auto" w:fill="808080"/>
          </w:tcPr>
          <w:p w14:paraId="1FD725BB" w14:textId="77777777" w:rsidR="00027E40" w:rsidRPr="00251844" w:rsidRDefault="00027E40" w:rsidP="00D514C4">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00AA2E6E" w:rsidRPr="00251844">
              <w:rPr>
                <w:rFonts w:ascii="Arial" w:hAnsi="Arial" w:cs="Arial"/>
                <w:b/>
                <w:bCs/>
                <w:color w:val="222222"/>
                <w:sz w:val="20"/>
                <w:szCs w:val="20"/>
              </w:rPr>
              <w:t>Eliminar</w:t>
            </w:r>
            <w:r w:rsidR="005123C5" w:rsidRPr="00251844">
              <w:rPr>
                <w:rFonts w:ascii="Arial" w:hAnsi="Arial" w:cs="Arial"/>
                <w:b/>
                <w:bCs/>
                <w:color w:val="222222"/>
                <w:sz w:val="20"/>
                <w:szCs w:val="20"/>
              </w:rPr>
              <w:t xml:space="preserve"> servicios </w:t>
            </w:r>
            <w:r w:rsidR="00AA2E6E" w:rsidRPr="00251844">
              <w:rPr>
                <w:rFonts w:ascii="Arial" w:hAnsi="Arial" w:cs="Arial"/>
                <w:b/>
                <w:bCs/>
                <w:color w:val="222222"/>
                <w:sz w:val="20"/>
                <w:szCs w:val="20"/>
              </w:rPr>
              <w:t xml:space="preserve">de </w:t>
            </w:r>
            <w:r w:rsidR="007F5006" w:rsidRPr="00251844">
              <w:rPr>
                <w:rFonts w:ascii="Arial" w:hAnsi="Arial" w:cs="Arial"/>
                <w:b/>
                <w:bCs/>
                <w:color w:val="222222"/>
                <w:sz w:val="20"/>
                <w:szCs w:val="20"/>
              </w:rPr>
              <w:t>reservas</w:t>
            </w:r>
          </w:p>
        </w:tc>
      </w:tr>
      <w:tr w:rsidR="00027E40" w:rsidRPr="00251844" w14:paraId="614597E1" w14:textId="77777777" w:rsidTr="00D514C4">
        <w:trPr>
          <w:trHeight w:val="247"/>
        </w:trPr>
        <w:tc>
          <w:tcPr>
            <w:tcW w:w="8946" w:type="dxa"/>
            <w:gridSpan w:val="2"/>
          </w:tcPr>
          <w:p w14:paraId="76D70196" w14:textId="77777777" w:rsidR="007F5006" w:rsidRPr="00251844" w:rsidRDefault="007F5006" w:rsidP="007F5006">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164DE4A" w14:textId="77777777" w:rsidR="005123C5" w:rsidRPr="00251844" w:rsidRDefault="007F5006" w:rsidP="007C2819">
            <w:pPr>
              <w:pStyle w:val="NormalWeb"/>
              <w:numPr>
                <w:ilvl w:val="0"/>
                <w:numId w:val="97"/>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w:t>
            </w:r>
            <w:r w:rsidR="005123C5" w:rsidRPr="00251844">
              <w:rPr>
                <w:rFonts w:ascii="Arial" w:hAnsi="Arial" w:cs="Arial"/>
                <w:color w:val="222222"/>
                <w:sz w:val="20"/>
                <w:szCs w:val="20"/>
              </w:rPr>
              <w:t xml:space="preserve">actor </w:t>
            </w:r>
            <w:r w:rsidRPr="00251844">
              <w:rPr>
                <w:rFonts w:ascii="Arial" w:hAnsi="Arial" w:cs="Arial"/>
                <w:color w:val="222222"/>
                <w:sz w:val="20"/>
                <w:szCs w:val="20"/>
              </w:rPr>
              <w:t xml:space="preserve">selecciona un servicio y luego </w:t>
            </w:r>
            <w:r w:rsidR="005123C5" w:rsidRPr="00251844">
              <w:rPr>
                <w:rFonts w:ascii="Arial" w:hAnsi="Arial" w:cs="Arial"/>
                <w:color w:val="222222"/>
                <w:sz w:val="20"/>
                <w:szCs w:val="20"/>
              </w:rPr>
              <w:t xml:space="preserve">selecciona la opción </w:t>
            </w:r>
            <w:r w:rsidRPr="00251844">
              <w:rPr>
                <w:rFonts w:ascii="Arial" w:hAnsi="Arial" w:cs="Arial"/>
                <w:color w:val="222222"/>
                <w:sz w:val="20"/>
                <w:szCs w:val="20"/>
              </w:rPr>
              <w:t xml:space="preserve">eliminar. Esta opción esta activa solo si el servicio aún no se ha completado. </w:t>
            </w:r>
          </w:p>
          <w:p w14:paraId="05B08E09" w14:textId="77777777" w:rsidR="00027E40" w:rsidRPr="00251844" w:rsidRDefault="005123C5" w:rsidP="007C2819">
            <w:pPr>
              <w:pStyle w:val="NormalWeb"/>
              <w:numPr>
                <w:ilvl w:val="0"/>
                <w:numId w:val="97"/>
              </w:numPr>
              <w:spacing w:before="0" w:beforeAutospacing="0" w:after="0" w:afterAutospacing="0"/>
              <w:jc w:val="both"/>
              <w:rPr>
                <w:rFonts w:ascii="Arial" w:hAnsi="Arial" w:cs="Arial"/>
                <w:color w:val="000000"/>
                <w:sz w:val="20"/>
              </w:rPr>
            </w:pPr>
            <w:r w:rsidRPr="00251844">
              <w:rPr>
                <w:rFonts w:ascii="Arial" w:hAnsi="Arial" w:cs="Arial"/>
                <w:color w:val="000000"/>
                <w:sz w:val="20"/>
              </w:rPr>
              <w:t xml:space="preserve">El sistema elimina </w:t>
            </w:r>
            <w:r w:rsidR="007F5006" w:rsidRPr="00251844">
              <w:rPr>
                <w:rFonts w:ascii="Arial" w:hAnsi="Arial" w:cs="Arial"/>
                <w:color w:val="000000"/>
                <w:sz w:val="20"/>
                <w:szCs w:val="20"/>
              </w:rPr>
              <w:t>el servicio asignado a la reserva</w:t>
            </w:r>
            <w:r w:rsidR="00F9179C" w:rsidRPr="00251844">
              <w:rPr>
                <w:rFonts w:ascii="Arial" w:hAnsi="Arial" w:cs="Arial"/>
                <w:color w:val="000000"/>
                <w:sz w:val="20"/>
                <w:szCs w:val="20"/>
              </w:rPr>
              <w:t xml:space="preserve"> y </w:t>
            </w:r>
            <w:r w:rsidRPr="00251844">
              <w:rPr>
                <w:rFonts w:ascii="Arial" w:hAnsi="Arial" w:cs="Arial"/>
                <w:color w:val="000000"/>
                <w:sz w:val="20"/>
              </w:rPr>
              <w:t>muestra un mensaje de confirmación: “</w:t>
            </w:r>
            <w:r w:rsidR="00F9179C" w:rsidRPr="00251844">
              <w:rPr>
                <w:rFonts w:ascii="Arial" w:hAnsi="Arial" w:cs="Arial"/>
                <w:color w:val="000000"/>
                <w:sz w:val="20"/>
                <w:szCs w:val="20"/>
              </w:rPr>
              <w:t>El servicio fue eliminado</w:t>
            </w:r>
            <w:r w:rsidRPr="00251844">
              <w:rPr>
                <w:rFonts w:ascii="Arial" w:hAnsi="Arial" w:cs="Arial"/>
                <w:color w:val="000000"/>
                <w:sz w:val="20"/>
              </w:rPr>
              <w:t xml:space="preserve"> exitosamente”.</w:t>
            </w:r>
          </w:p>
        </w:tc>
      </w:tr>
      <w:tr w:rsidR="00027E40" w:rsidRPr="00251844" w14:paraId="5CE233EE" w14:textId="77777777" w:rsidTr="00D514C4">
        <w:trPr>
          <w:trHeight w:val="247"/>
        </w:trPr>
        <w:tc>
          <w:tcPr>
            <w:tcW w:w="2802" w:type="dxa"/>
          </w:tcPr>
          <w:p w14:paraId="45E07DD0" w14:textId="77777777" w:rsidR="00027E40" w:rsidRPr="00251844" w:rsidRDefault="00027E40"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0475DB1" w14:textId="77777777" w:rsidR="00027E40" w:rsidRPr="00251844" w:rsidRDefault="007F5006" w:rsidP="005123C5">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Se </w:t>
            </w:r>
            <w:r w:rsidR="00F9179C" w:rsidRPr="00251844">
              <w:rPr>
                <w:rFonts w:ascii="Arial" w:hAnsi="Arial" w:cs="Arial"/>
                <w:color w:val="222222"/>
                <w:sz w:val="20"/>
                <w:szCs w:val="20"/>
              </w:rPr>
              <w:t>elimina el servicio seleccionado.</w:t>
            </w:r>
          </w:p>
        </w:tc>
      </w:tr>
      <w:tr w:rsidR="004943D7" w:rsidRPr="00251844" w14:paraId="293DFE66" w14:textId="77777777" w:rsidTr="00905ED1">
        <w:trPr>
          <w:trHeight w:val="247"/>
        </w:trPr>
        <w:tc>
          <w:tcPr>
            <w:tcW w:w="8946" w:type="dxa"/>
            <w:gridSpan w:val="2"/>
            <w:shd w:val="clear" w:color="auto" w:fill="7F7F7F"/>
          </w:tcPr>
          <w:p w14:paraId="6CEF0920"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4943D7" w:rsidRPr="00251844" w14:paraId="333687C1" w14:textId="77777777" w:rsidTr="00905ED1">
        <w:trPr>
          <w:trHeight w:val="247"/>
        </w:trPr>
        <w:tc>
          <w:tcPr>
            <w:tcW w:w="8946" w:type="dxa"/>
            <w:gridSpan w:val="2"/>
          </w:tcPr>
          <w:p w14:paraId="4A554694"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 xml:space="preserve">Luego del paso </w:t>
            </w:r>
            <w:r w:rsidR="00F9179C" w:rsidRPr="00251844">
              <w:rPr>
                <w:rFonts w:ascii="Arial" w:hAnsi="Arial" w:cs="Arial"/>
                <w:color w:val="222222"/>
                <w:sz w:val="20"/>
                <w:szCs w:val="20"/>
              </w:rPr>
              <w:t>6</w:t>
            </w:r>
            <w:r w:rsidRPr="00251844">
              <w:rPr>
                <w:rFonts w:ascii="Arial" w:hAnsi="Arial" w:cs="Arial"/>
                <w:color w:val="222222"/>
                <w:sz w:val="20"/>
                <w:szCs w:val="20"/>
              </w:rPr>
              <w:t xml:space="preserve"> del flujo normal, si es que no se pudo realizar la asignación deseada por motivos de disponibilidad del servicio o de la reserva del huésped, el sistema muestra el mensaje “El servicio solicitado no se encuentra disponible para la fecha y hora indicada”.</w:t>
            </w:r>
          </w:p>
          <w:p w14:paraId="44816618" w14:textId="77777777" w:rsidR="004943D7" w:rsidRPr="00251844" w:rsidRDefault="004943D7" w:rsidP="007C2819">
            <w:pPr>
              <w:pStyle w:val="NormalWeb"/>
              <w:numPr>
                <w:ilvl w:val="0"/>
                <w:numId w:val="49"/>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El sistema regresa al paso 3 del flujo normal.</w:t>
            </w:r>
          </w:p>
        </w:tc>
      </w:tr>
      <w:tr w:rsidR="004943D7" w:rsidRPr="00251844" w14:paraId="512889DC" w14:textId="77777777" w:rsidTr="00905ED1">
        <w:trPr>
          <w:trHeight w:val="247"/>
        </w:trPr>
        <w:tc>
          <w:tcPr>
            <w:tcW w:w="2802" w:type="dxa"/>
          </w:tcPr>
          <w:p w14:paraId="4E02B335" w14:textId="77777777" w:rsidR="004943D7" w:rsidRPr="00251844" w:rsidRDefault="004943D7"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58A1C5A7" w14:textId="77777777" w:rsidR="004943D7" w:rsidRPr="00251844" w:rsidRDefault="004943D7" w:rsidP="004943D7">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hubo ningún cambio en las asignaciones de servicios</w:t>
            </w:r>
          </w:p>
        </w:tc>
      </w:tr>
      <w:tr w:rsidR="00F9179C" w:rsidRPr="00251844" w14:paraId="23C51469" w14:textId="77777777" w:rsidTr="00062CCC">
        <w:trPr>
          <w:trHeight w:val="247"/>
        </w:trPr>
        <w:tc>
          <w:tcPr>
            <w:tcW w:w="8946" w:type="dxa"/>
            <w:gridSpan w:val="2"/>
            <w:shd w:val="clear" w:color="auto" w:fill="808080"/>
          </w:tcPr>
          <w:p w14:paraId="1B3D8FDF" w14:textId="77777777" w:rsidR="00F9179C" w:rsidRPr="00251844" w:rsidRDefault="00F9179C" w:rsidP="00F9179C">
            <w:pPr>
              <w:pStyle w:val="Default"/>
              <w:rPr>
                <w:rFonts w:ascii="Arial" w:hAnsi="Arial" w:cs="Arial"/>
                <w:b/>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F9179C" w:rsidRPr="00251844" w14:paraId="46E1B024" w14:textId="77777777" w:rsidTr="00062CCC">
        <w:trPr>
          <w:trHeight w:val="247"/>
        </w:trPr>
        <w:tc>
          <w:tcPr>
            <w:tcW w:w="8946" w:type="dxa"/>
            <w:gridSpan w:val="2"/>
          </w:tcPr>
          <w:p w14:paraId="5AACD509" w14:textId="77777777" w:rsidR="00F9179C" w:rsidRPr="00251844" w:rsidRDefault="00F9179C" w:rsidP="00062CCC">
            <w:pPr>
              <w:pStyle w:val="NormalWeb"/>
              <w:spacing w:before="0" w:beforeAutospacing="0" w:after="0" w:afterAutospacing="0"/>
              <w:jc w:val="both"/>
              <w:rPr>
                <w:rFonts w:ascii="Arial" w:hAnsi="Arial" w:cs="Arial"/>
                <w:color w:val="222222"/>
                <w:sz w:val="20"/>
                <w:szCs w:val="20"/>
              </w:rPr>
            </w:pPr>
            <w:r w:rsidRPr="00251844">
              <w:rPr>
                <w:rFonts w:ascii="Arial" w:hAnsi="Arial" w:cs="Arial"/>
                <w:color w:val="222222"/>
                <w:sz w:val="20"/>
                <w:szCs w:val="20"/>
              </w:rPr>
              <w:t>Parte del paso 2 del flujo normal.</w:t>
            </w:r>
          </w:p>
          <w:p w14:paraId="3375B2C1" w14:textId="77777777" w:rsidR="00F9179C" w:rsidRPr="00251844" w:rsidRDefault="00F9179C"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actor selecciona un servicio y luego selecciona la opción mostrar detalle. </w:t>
            </w:r>
          </w:p>
          <w:p w14:paraId="455772F3" w14:textId="77777777" w:rsidR="00F9179C" w:rsidRPr="00251844" w:rsidRDefault="009D79F8" w:rsidP="007C2819">
            <w:pPr>
              <w:pStyle w:val="NormalWeb"/>
              <w:numPr>
                <w:ilvl w:val="0"/>
                <w:numId w:val="96"/>
              </w:numPr>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 xml:space="preserve">El sistema muestra </w:t>
            </w:r>
            <w:r w:rsidR="00F9179C" w:rsidRPr="00251844">
              <w:rPr>
                <w:rFonts w:ascii="Arial" w:hAnsi="Arial" w:cs="Arial"/>
                <w:color w:val="222222"/>
                <w:sz w:val="20"/>
                <w:szCs w:val="20"/>
              </w:rPr>
              <w:t>los datos del servici</w:t>
            </w:r>
            <w:r w:rsidRPr="00251844">
              <w:rPr>
                <w:rFonts w:ascii="Arial" w:hAnsi="Arial" w:cs="Arial"/>
                <w:color w:val="222222"/>
                <w:sz w:val="20"/>
                <w:szCs w:val="20"/>
              </w:rPr>
              <w:t>o mencionados en el flujo normal junto con los datos específicos del servicio.</w:t>
            </w:r>
          </w:p>
        </w:tc>
      </w:tr>
      <w:tr w:rsidR="00F9179C" w:rsidRPr="00251844" w14:paraId="4C6387A9" w14:textId="77777777" w:rsidTr="00062CCC">
        <w:trPr>
          <w:trHeight w:val="247"/>
        </w:trPr>
        <w:tc>
          <w:tcPr>
            <w:tcW w:w="2802" w:type="dxa"/>
          </w:tcPr>
          <w:p w14:paraId="5B2F2314" w14:textId="77777777" w:rsidR="00F9179C" w:rsidRPr="00251844" w:rsidRDefault="00F9179C"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A61937A" w14:textId="77777777" w:rsidR="00F9179C" w:rsidRPr="00251844" w:rsidRDefault="009D79F8" w:rsidP="00062CCC">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222222"/>
                <w:sz w:val="20"/>
                <w:szCs w:val="20"/>
              </w:rPr>
              <w:t>No se realizó ningún cambio</w:t>
            </w:r>
            <w:r w:rsidR="00F9179C" w:rsidRPr="00251844">
              <w:rPr>
                <w:rFonts w:ascii="Arial" w:hAnsi="Arial" w:cs="Arial"/>
                <w:color w:val="222222"/>
                <w:sz w:val="20"/>
                <w:szCs w:val="20"/>
              </w:rPr>
              <w:t>.</w:t>
            </w:r>
          </w:p>
        </w:tc>
      </w:tr>
    </w:tbl>
    <w:p w14:paraId="21583E28" w14:textId="77777777" w:rsidR="00435C86" w:rsidRDefault="00435C86" w:rsidP="005F6036">
      <w:pPr>
        <w:pStyle w:val="Default"/>
        <w:ind w:left="360"/>
        <w:rPr>
          <w:rFonts w:ascii="Arial" w:hAnsi="Arial" w:cs="Arial"/>
          <w:b/>
          <w:sz w:val="20"/>
          <w:szCs w:val="20"/>
          <w:lang w:val="es-ES"/>
        </w:rPr>
      </w:pPr>
    </w:p>
    <w:p w14:paraId="51553D40" w14:textId="77777777" w:rsidR="00A42CB5" w:rsidRPr="00251844" w:rsidRDefault="00A42CB5" w:rsidP="005F6036">
      <w:pPr>
        <w:pStyle w:val="Default"/>
        <w:ind w:left="360"/>
        <w:rPr>
          <w:rFonts w:ascii="Arial" w:hAnsi="Arial" w:cs="Arial"/>
          <w:b/>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A3744E" w:rsidRPr="00251844" w14:paraId="16D5F4CB" w14:textId="77777777" w:rsidTr="003145CD">
        <w:trPr>
          <w:trHeight w:val="269"/>
        </w:trPr>
        <w:tc>
          <w:tcPr>
            <w:tcW w:w="8946" w:type="dxa"/>
            <w:gridSpan w:val="2"/>
            <w:shd w:val="clear" w:color="auto" w:fill="000000"/>
          </w:tcPr>
          <w:p w14:paraId="4E1BAD58" w14:textId="77777777" w:rsidR="00A3744E" w:rsidRPr="00251844" w:rsidRDefault="00A3744E"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sidR="00210233">
              <w:rPr>
                <w:rFonts w:ascii="Arial" w:hAnsi="Arial" w:cs="Arial"/>
                <w:color w:val="FFFFFF"/>
                <w:sz w:val="20"/>
                <w:szCs w:val="20"/>
              </w:rPr>
              <w:t>s gerenciales</w:t>
            </w:r>
          </w:p>
        </w:tc>
      </w:tr>
      <w:tr w:rsidR="00A3744E" w:rsidRPr="00251844" w14:paraId="1DB4924F" w14:textId="77777777" w:rsidTr="003145CD">
        <w:trPr>
          <w:trHeight w:val="247"/>
        </w:trPr>
        <w:tc>
          <w:tcPr>
            <w:tcW w:w="2802" w:type="dxa"/>
          </w:tcPr>
          <w:p w14:paraId="291CD1D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51AABA29" w14:textId="77777777" w:rsidR="00A3744E" w:rsidRPr="00251844" w:rsidRDefault="00A3744E" w:rsidP="00763A68">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w:t>
            </w:r>
            <w:r w:rsidR="00425D0A">
              <w:rPr>
                <w:rFonts w:ascii="Arial" w:hAnsi="Arial" w:cs="Arial"/>
                <w:sz w:val="20"/>
                <w:szCs w:val="20"/>
              </w:rPr>
              <w:t>09</w:t>
            </w:r>
          </w:p>
        </w:tc>
      </w:tr>
      <w:tr w:rsidR="00A3744E" w:rsidRPr="00251844" w14:paraId="27ABC6EF" w14:textId="77777777" w:rsidTr="003145CD">
        <w:trPr>
          <w:trHeight w:val="230"/>
        </w:trPr>
        <w:tc>
          <w:tcPr>
            <w:tcW w:w="2802" w:type="dxa"/>
          </w:tcPr>
          <w:p w14:paraId="335DAB41"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2B7FAC30" w14:textId="77777777" w:rsidR="00A3744E" w:rsidRPr="00251844" w:rsidRDefault="00132C28" w:rsidP="003145CD">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Genera reportes gerenciales sobre clientes y reservas durante un plazo determinado.</w:t>
            </w:r>
          </w:p>
          <w:p w14:paraId="5BFD8387" w14:textId="77777777" w:rsidR="00A3744E" w:rsidRPr="00251844" w:rsidRDefault="00A3744E" w:rsidP="003145CD">
            <w:pPr>
              <w:pStyle w:val="Default"/>
              <w:rPr>
                <w:rFonts w:ascii="Arial" w:hAnsi="Arial" w:cs="Arial"/>
                <w:sz w:val="20"/>
                <w:szCs w:val="20"/>
              </w:rPr>
            </w:pPr>
          </w:p>
        </w:tc>
      </w:tr>
      <w:tr w:rsidR="00A3744E" w:rsidRPr="00251844" w14:paraId="0BB3446B" w14:textId="77777777" w:rsidTr="003145CD">
        <w:trPr>
          <w:trHeight w:val="247"/>
        </w:trPr>
        <w:tc>
          <w:tcPr>
            <w:tcW w:w="2802" w:type="dxa"/>
          </w:tcPr>
          <w:p w14:paraId="03FB8017"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626DADD9" w14:textId="77777777" w:rsidR="00A3744E" w:rsidRPr="00251844" w:rsidRDefault="00A3744E" w:rsidP="003145CD">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Jefe de marketing y logística</w:t>
            </w:r>
          </w:p>
          <w:p w14:paraId="24B34037" w14:textId="77777777" w:rsidR="00A3744E" w:rsidRPr="00251844" w:rsidRDefault="00A3744E" w:rsidP="003145CD">
            <w:pPr>
              <w:pStyle w:val="Default"/>
              <w:rPr>
                <w:rFonts w:ascii="Arial" w:hAnsi="Arial" w:cs="Arial"/>
                <w:sz w:val="20"/>
                <w:szCs w:val="20"/>
              </w:rPr>
            </w:pPr>
          </w:p>
        </w:tc>
      </w:tr>
      <w:tr w:rsidR="00A3744E" w:rsidRPr="00251844" w14:paraId="112ADE30" w14:textId="77777777" w:rsidTr="003145CD">
        <w:trPr>
          <w:trHeight w:val="247"/>
        </w:trPr>
        <w:tc>
          <w:tcPr>
            <w:tcW w:w="2802" w:type="dxa"/>
          </w:tcPr>
          <w:p w14:paraId="77546674" w14:textId="77777777" w:rsidR="00A3744E" w:rsidRPr="00251844" w:rsidRDefault="00A3744E"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7BEB6912" w14:textId="77777777" w:rsidR="00A3744E" w:rsidRPr="00251844" w:rsidRDefault="00A3744E" w:rsidP="00132C28">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apertura el sistema de reporte</w:t>
            </w:r>
            <w:r w:rsidR="00132C28">
              <w:rPr>
                <w:rFonts w:ascii="Arial" w:hAnsi="Arial" w:cs="Arial"/>
                <w:color w:val="000000"/>
                <w:sz w:val="20"/>
                <w:szCs w:val="20"/>
              </w:rPr>
              <w:t>s</w:t>
            </w:r>
          </w:p>
        </w:tc>
      </w:tr>
      <w:tr w:rsidR="00A3744E" w:rsidRPr="00251844" w14:paraId="2A2BA986" w14:textId="77777777" w:rsidTr="003145CD">
        <w:trPr>
          <w:trHeight w:val="341"/>
        </w:trPr>
        <w:tc>
          <w:tcPr>
            <w:tcW w:w="8946" w:type="dxa"/>
            <w:gridSpan w:val="2"/>
            <w:shd w:val="clear" w:color="auto" w:fill="808080"/>
          </w:tcPr>
          <w:p w14:paraId="349A9AA6"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A3744E" w:rsidRPr="00251844" w14:paraId="6800B3EE" w14:textId="77777777" w:rsidTr="003145CD">
        <w:trPr>
          <w:trHeight w:val="1529"/>
        </w:trPr>
        <w:tc>
          <w:tcPr>
            <w:tcW w:w="8946" w:type="dxa"/>
            <w:gridSpan w:val="2"/>
          </w:tcPr>
          <w:p w14:paraId="68133DA3" w14:textId="77777777" w:rsidR="00132C28"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El sistema muestra las opciones de “Reporte de clientes”, “Reporte reservas” y el actor selecciona el tipo de reporte que desea visualizar.</w:t>
            </w:r>
          </w:p>
          <w:p w14:paraId="45308CC0" w14:textId="77777777" w:rsidR="00B03C11"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El sistema muestra los campos</w:t>
            </w:r>
            <w:r w:rsidR="00B03C11">
              <w:rPr>
                <w:rFonts w:ascii="Arial" w:hAnsi="Arial" w:cs="Arial"/>
                <w:color w:val="000000"/>
                <w:sz w:val="20"/>
                <w:szCs w:val="20"/>
              </w:rPr>
              <w:t>:</w:t>
            </w:r>
          </w:p>
          <w:p w14:paraId="72948939" w14:textId="77777777" w:rsidR="00280DCD" w:rsidRDefault="00280DCD" w:rsidP="00280DCD">
            <w:pPr>
              <w:pStyle w:val="NormalWeb"/>
              <w:spacing w:before="0" w:beforeAutospacing="0" w:after="0" w:afterAutospacing="0"/>
              <w:ind w:left="720"/>
              <w:jc w:val="both"/>
              <w:rPr>
                <w:rFonts w:ascii="Arial" w:hAnsi="Arial" w:cs="Arial"/>
                <w:color w:val="000000"/>
                <w:sz w:val="20"/>
                <w:szCs w:val="20"/>
              </w:rPr>
            </w:pPr>
          </w:p>
          <w:p w14:paraId="476149FD" w14:textId="77777777" w:rsidR="00B03C11" w:rsidRDefault="00B03C11"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fecha inicio</w:t>
            </w:r>
          </w:p>
          <w:p w14:paraId="7A605988" w14:textId="77777777" w:rsidR="00B03C11" w:rsidRDefault="00A3744E" w:rsidP="007C2819">
            <w:pPr>
              <w:pStyle w:val="NormalWeb"/>
              <w:numPr>
                <w:ilvl w:val="0"/>
                <w:numId w:val="104"/>
              </w:numPr>
              <w:spacing w:before="0" w:beforeAutospacing="0" w:after="0" w:afterAutospacing="0"/>
              <w:jc w:val="both"/>
              <w:rPr>
                <w:rFonts w:ascii="Arial" w:hAnsi="Arial" w:cs="Arial"/>
                <w:color w:val="000000"/>
                <w:sz w:val="20"/>
                <w:szCs w:val="20"/>
              </w:rPr>
            </w:pPr>
            <w:r w:rsidRPr="00132C28">
              <w:rPr>
                <w:rFonts w:ascii="Arial" w:hAnsi="Arial" w:cs="Arial"/>
                <w:color w:val="000000"/>
                <w:sz w:val="20"/>
                <w:szCs w:val="20"/>
              </w:rPr>
              <w:t>fecha fin</w:t>
            </w:r>
          </w:p>
          <w:p w14:paraId="5D57A274" w14:textId="77777777" w:rsidR="00B03C11" w:rsidRDefault="00132C28" w:rsidP="007C2819">
            <w:pPr>
              <w:pStyle w:val="NormalWeb"/>
              <w:numPr>
                <w:ilvl w:val="0"/>
                <w:numId w:val="104"/>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un selector múltiple de persona natural o persona jurídica</w:t>
            </w:r>
          </w:p>
          <w:p w14:paraId="06001323" w14:textId="77777777" w:rsidR="00280DCD" w:rsidRDefault="00280DCD" w:rsidP="00280DCD">
            <w:pPr>
              <w:pStyle w:val="NormalWeb"/>
              <w:spacing w:before="0" w:beforeAutospacing="0" w:after="0" w:afterAutospacing="0"/>
              <w:ind w:left="1440"/>
              <w:jc w:val="both"/>
              <w:rPr>
                <w:rFonts w:ascii="Arial" w:hAnsi="Arial" w:cs="Arial"/>
                <w:color w:val="000000"/>
                <w:sz w:val="20"/>
                <w:szCs w:val="20"/>
              </w:rPr>
            </w:pPr>
          </w:p>
          <w:p w14:paraId="4BEAD4C5" w14:textId="77777777" w:rsidR="00A3744E" w:rsidRPr="00132C28" w:rsidRDefault="00A3744E" w:rsidP="00B03C11">
            <w:pPr>
              <w:pStyle w:val="NormalWeb"/>
              <w:spacing w:before="0" w:beforeAutospacing="0" w:after="0" w:afterAutospacing="0"/>
              <w:ind w:left="720"/>
              <w:jc w:val="both"/>
              <w:rPr>
                <w:rFonts w:ascii="Arial" w:hAnsi="Arial" w:cs="Arial"/>
                <w:color w:val="000000"/>
                <w:sz w:val="20"/>
                <w:szCs w:val="20"/>
              </w:rPr>
            </w:pPr>
            <w:proofErr w:type="gramStart"/>
            <w:r w:rsidRPr="00132C28">
              <w:rPr>
                <w:rFonts w:ascii="Arial" w:hAnsi="Arial" w:cs="Arial"/>
                <w:color w:val="000000"/>
                <w:sz w:val="20"/>
                <w:szCs w:val="20"/>
              </w:rPr>
              <w:t>que</w:t>
            </w:r>
            <w:proofErr w:type="gramEnd"/>
            <w:r w:rsidRPr="00132C28">
              <w:rPr>
                <w:rFonts w:ascii="Arial" w:hAnsi="Arial" w:cs="Arial"/>
                <w:color w:val="000000"/>
                <w:sz w:val="20"/>
                <w:szCs w:val="20"/>
              </w:rPr>
              <w:t xml:space="preserve"> serán usados </w:t>
            </w:r>
            <w:r w:rsidR="00132C28" w:rsidRPr="00132C28">
              <w:rPr>
                <w:rFonts w:ascii="Arial" w:hAnsi="Arial" w:cs="Arial"/>
                <w:color w:val="000000"/>
                <w:sz w:val="20"/>
                <w:szCs w:val="20"/>
              </w:rPr>
              <w:t>como criterios para el reporte</w:t>
            </w:r>
            <w:r w:rsidR="00132C28">
              <w:rPr>
                <w:rFonts w:ascii="Arial" w:hAnsi="Arial" w:cs="Arial"/>
                <w:color w:val="000000"/>
                <w:sz w:val="20"/>
                <w:szCs w:val="20"/>
              </w:rPr>
              <w:t>. Luego</w:t>
            </w:r>
            <w:r w:rsidR="00132C28" w:rsidRPr="00132C28">
              <w:rPr>
                <w:rFonts w:ascii="Arial" w:hAnsi="Arial" w:cs="Arial"/>
                <w:color w:val="000000"/>
                <w:sz w:val="20"/>
                <w:szCs w:val="20"/>
              </w:rPr>
              <w:t xml:space="preserve"> el actor</w:t>
            </w:r>
            <w:r w:rsidR="00132C28">
              <w:rPr>
                <w:rFonts w:ascii="Arial" w:hAnsi="Arial" w:cs="Arial"/>
                <w:color w:val="000000"/>
                <w:sz w:val="20"/>
                <w:szCs w:val="20"/>
              </w:rPr>
              <w:t xml:space="preserve"> completa esa información.</w:t>
            </w:r>
          </w:p>
          <w:p w14:paraId="0AF1661B" w14:textId="77777777" w:rsidR="00A3744E" w:rsidRPr="00251844" w:rsidRDefault="00132C28" w:rsidP="007C2819">
            <w:pPr>
              <w:pStyle w:val="NormalWeb"/>
              <w:numPr>
                <w:ilvl w:val="0"/>
                <w:numId w:val="99"/>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reservas”, e</w:t>
            </w:r>
            <w:r w:rsidR="00A3744E" w:rsidRPr="00251844">
              <w:rPr>
                <w:rFonts w:ascii="Arial" w:hAnsi="Arial" w:cs="Arial"/>
                <w:color w:val="000000"/>
                <w:sz w:val="20"/>
                <w:szCs w:val="20"/>
              </w:rPr>
              <w:t>l sistema</w:t>
            </w:r>
            <w:r w:rsidR="009946B3">
              <w:rPr>
                <w:rFonts w:ascii="Arial" w:hAnsi="Arial" w:cs="Arial"/>
                <w:color w:val="000000"/>
                <w:sz w:val="20"/>
                <w:szCs w:val="20"/>
              </w:rPr>
              <w:t xml:space="preserve"> muestra, en la misma</w:t>
            </w:r>
            <w:r w:rsidR="00111A0D">
              <w:rPr>
                <w:rFonts w:ascii="Arial" w:hAnsi="Arial" w:cs="Arial"/>
                <w:color w:val="000000"/>
                <w:sz w:val="20"/>
                <w:szCs w:val="20"/>
              </w:rPr>
              <w:t xml:space="preserve"> pantalla el reporte de reservas</w:t>
            </w:r>
            <w:r w:rsidR="00A3744E" w:rsidRPr="00251844">
              <w:rPr>
                <w:rFonts w:ascii="Arial" w:hAnsi="Arial" w:cs="Arial"/>
                <w:color w:val="000000"/>
                <w:sz w:val="20"/>
                <w:szCs w:val="20"/>
              </w:rPr>
              <w:t xml:space="preserve"> durante el rango de fechas ingresado. </w:t>
            </w:r>
          </w:p>
          <w:p w14:paraId="69E6D9CC" w14:textId="77777777" w:rsidR="00A3744E" w:rsidRPr="00251844"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583E4598" w14:textId="77777777" w:rsidR="00A3744E" w:rsidRPr="00691D90" w:rsidRDefault="00A3744E" w:rsidP="007C2819">
            <w:pPr>
              <w:pStyle w:val="NormalWeb"/>
              <w:numPr>
                <w:ilvl w:val="0"/>
                <w:numId w:val="99"/>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321D42F7" w14:textId="77777777" w:rsidTr="003145CD">
        <w:trPr>
          <w:trHeight w:val="247"/>
        </w:trPr>
        <w:tc>
          <w:tcPr>
            <w:tcW w:w="2802" w:type="dxa"/>
          </w:tcPr>
          <w:p w14:paraId="7E0397E2"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AE6C4EA" w14:textId="77777777" w:rsidR="00A3744E" w:rsidRPr="00251844" w:rsidRDefault="00A3744E"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D42B45">
              <w:rPr>
                <w:rFonts w:ascii="Arial" w:hAnsi="Arial" w:cs="Arial"/>
                <w:color w:val="000000"/>
                <w:sz w:val="20"/>
                <w:szCs w:val="20"/>
              </w:rPr>
              <w:t>actor</w:t>
            </w:r>
            <w:r w:rsidRPr="00251844">
              <w:rPr>
                <w:rFonts w:ascii="Arial" w:hAnsi="Arial" w:cs="Arial"/>
                <w:color w:val="000000"/>
                <w:sz w:val="20"/>
                <w:szCs w:val="20"/>
              </w:rPr>
              <w:t xml:space="preserve"> cuenta con la información de las </w:t>
            </w:r>
            <w:r w:rsidR="00620219">
              <w:rPr>
                <w:rFonts w:ascii="Arial" w:hAnsi="Arial" w:cs="Arial"/>
                <w:color w:val="000000"/>
                <w:sz w:val="20"/>
                <w:szCs w:val="20"/>
              </w:rPr>
              <w:t>reservas</w:t>
            </w:r>
            <w:r w:rsidRPr="00251844">
              <w:rPr>
                <w:rFonts w:ascii="Arial" w:hAnsi="Arial" w:cs="Arial"/>
                <w:color w:val="000000"/>
                <w:sz w:val="20"/>
                <w:szCs w:val="20"/>
              </w:rPr>
              <w:t xml:space="preserve"> en el rango de fechas solicitado. No ocurren cambios en el sistema.</w:t>
            </w:r>
          </w:p>
        </w:tc>
      </w:tr>
      <w:tr w:rsidR="00A3744E" w:rsidRPr="00251844" w14:paraId="0FF5396D" w14:textId="77777777" w:rsidTr="003145CD">
        <w:trPr>
          <w:trHeight w:val="247"/>
        </w:trPr>
        <w:tc>
          <w:tcPr>
            <w:tcW w:w="8946" w:type="dxa"/>
            <w:gridSpan w:val="2"/>
            <w:shd w:val="clear" w:color="auto" w:fill="7F7F7F"/>
          </w:tcPr>
          <w:p w14:paraId="279EBE3F" w14:textId="77777777" w:rsidR="00A3744E" w:rsidRPr="00251844" w:rsidRDefault="00A3744E"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sidR="00AC6F36">
              <w:rPr>
                <w:rFonts w:ascii="Arial" w:hAnsi="Arial" w:cs="Arial"/>
                <w:b/>
                <w:bCs/>
                <w:sz w:val="20"/>
                <w:szCs w:val="20"/>
              </w:rPr>
              <w:t>Generar reporte de clientes</w:t>
            </w:r>
          </w:p>
        </w:tc>
      </w:tr>
      <w:tr w:rsidR="00A3744E" w:rsidRPr="00251844" w14:paraId="31F068CB" w14:textId="77777777" w:rsidTr="003145CD">
        <w:trPr>
          <w:trHeight w:val="247"/>
        </w:trPr>
        <w:tc>
          <w:tcPr>
            <w:tcW w:w="8946" w:type="dxa"/>
            <w:gridSpan w:val="2"/>
          </w:tcPr>
          <w:p w14:paraId="4DA8C976"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Pr>
                <w:rFonts w:ascii="Arial" w:hAnsi="Arial" w:cs="Arial"/>
                <w:color w:val="000000"/>
                <w:sz w:val="20"/>
                <w:szCs w:val="20"/>
              </w:rPr>
              <w:t>Si el actor selecciona “Reporte de clientes”, e</w:t>
            </w:r>
            <w:r w:rsidRPr="00251844">
              <w:rPr>
                <w:rFonts w:ascii="Arial" w:hAnsi="Arial" w:cs="Arial"/>
                <w:color w:val="000000"/>
                <w:sz w:val="20"/>
                <w:szCs w:val="20"/>
              </w:rPr>
              <w:t>l sistema muestra</w:t>
            </w:r>
            <w:r w:rsidR="00111A0D">
              <w:rPr>
                <w:rFonts w:ascii="Arial" w:hAnsi="Arial" w:cs="Arial"/>
                <w:color w:val="000000"/>
                <w:sz w:val="20"/>
                <w:szCs w:val="20"/>
              </w:rPr>
              <w:t xml:space="preserve"> el reporte de clientes</w:t>
            </w:r>
            <w:r w:rsidRPr="00251844">
              <w:rPr>
                <w:rFonts w:ascii="Arial" w:hAnsi="Arial" w:cs="Arial"/>
                <w:color w:val="000000"/>
                <w:sz w:val="20"/>
                <w:szCs w:val="20"/>
              </w:rPr>
              <w:t xml:space="preserve"> durante el rango de fechas ingresado</w:t>
            </w:r>
            <w:r>
              <w:rPr>
                <w:rFonts w:ascii="Arial" w:hAnsi="Arial" w:cs="Arial"/>
                <w:color w:val="000000"/>
                <w:sz w:val="20"/>
                <w:szCs w:val="20"/>
              </w:rPr>
              <w:t xml:space="preserve"> y filtrando según el tipo de cliente seleccionado</w:t>
            </w:r>
            <w:r w:rsidR="00941046">
              <w:rPr>
                <w:rFonts w:ascii="Arial" w:hAnsi="Arial" w:cs="Arial"/>
                <w:color w:val="000000"/>
                <w:sz w:val="20"/>
                <w:szCs w:val="20"/>
              </w:rPr>
              <w:t>.</w:t>
            </w:r>
          </w:p>
          <w:p w14:paraId="5F459CEA" w14:textId="77777777" w:rsidR="00AC6F36" w:rsidRPr="00251844"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“Imprimir reporte”.</w:t>
            </w:r>
          </w:p>
          <w:p w14:paraId="0CA1B02D" w14:textId="77777777" w:rsidR="00A3744E" w:rsidRPr="00941046" w:rsidRDefault="00AC6F36" w:rsidP="007C2819">
            <w:pPr>
              <w:pStyle w:val="NormalWeb"/>
              <w:numPr>
                <w:ilvl w:val="0"/>
                <w:numId w:val="101"/>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da la orden de imprimir con ayuda del hardware adecuado.</w:t>
            </w:r>
          </w:p>
        </w:tc>
      </w:tr>
      <w:tr w:rsidR="00A3744E" w:rsidRPr="00251844" w14:paraId="53EE1F94" w14:textId="77777777" w:rsidTr="003145CD">
        <w:trPr>
          <w:trHeight w:val="247"/>
        </w:trPr>
        <w:tc>
          <w:tcPr>
            <w:tcW w:w="2802" w:type="dxa"/>
          </w:tcPr>
          <w:p w14:paraId="6EF1014B" w14:textId="77777777" w:rsidR="00A3744E" w:rsidRPr="00251844" w:rsidRDefault="00A3744E"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2ECB9A60" w14:textId="77777777" w:rsidR="00A3744E" w:rsidRPr="00251844" w:rsidRDefault="00D42B45" w:rsidP="00D42B45">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Pr>
                <w:rFonts w:ascii="Arial" w:hAnsi="Arial" w:cs="Arial"/>
                <w:color w:val="000000"/>
                <w:sz w:val="20"/>
                <w:szCs w:val="20"/>
              </w:rPr>
              <w:t>actor</w:t>
            </w:r>
            <w:r w:rsidRPr="00251844">
              <w:rPr>
                <w:rFonts w:ascii="Arial" w:hAnsi="Arial" w:cs="Arial"/>
                <w:color w:val="000000"/>
                <w:sz w:val="20"/>
                <w:szCs w:val="20"/>
              </w:rPr>
              <w:t xml:space="preserve"> c</w:t>
            </w:r>
            <w:r>
              <w:rPr>
                <w:rFonts w:ascii="Arial" w:hAnsi="Arial" w:cs="Arial"/>
                <w:color w:val="000000"/>
                <w:sz w:val="20"/>
                <w:szCs w:val="20"/>
              </w:rPr>
              <w:t xml:space="preserve">uenta con la información de los clientes </w:t>
            </w:r>
            <w:r w:rsidRPr="00251844">
              <w:rPr>
                <w:rFonts w:ascii="Arial" w:hAnsi="Arial" w:cs="Arial"/>
                <w:color w:val="000000"/>
                <w:sz w:val="20"/>
                <w:szCs w:val="20"/>
              </w:rPr>
              <w:t>en el rango de fechas solicitado. No ocurren cambios en el sistema.</w:t>
            </w:r>
          </w:p>
        </w:tc>
      </w:tr>
      <w:tr w:rsidR="00AC6F36" w:rsidRPr="00251844" w14:paraId="7E4DC7A4" w14:textId="77777777" w:rsidTr="00CE3ECB">
        <w:trPr>
          <w:trHeight w:val="247"/>
        </w:trPr>
        <w:tc>
          <w:tcPr>
            <w:tcW w:w="8946" w:type="dxa"/>
            <w:gridSpan w:val="2"/>
            <w:shd w:val="clear" w:color="auto" w:fill="7F7F7F"/>
          </w:tcPr>
          <w:p w14:paraId="713E4E46"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AC6F36" w:rsidRPr="00251844" w14:paraId="59785E3A" w14:textId="77777777" w:rsidTr="00CE3ECB">
        <w:trPr>
          <w:trHeight w:val="247"/>
        </w:trPr>
        <w:tc>
          <w:tcPr>
            <w:tcW w:w="8946" w:type="dxa"/>
            <w:gridSpan w:val="2"/>
          </w:tcPr>
          <w:p w14:paraId="08F0D44B" w14:textId="77777777" w:rsidR="00AC6F36" w:rsidRPr="00251844" w:rsidRDefault="00AC6F36" w:rsidP="00CE3ECB">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flujo continúa a partir del punto 3 del flujo principal.</w:t>
            </w:r>
          </w:p>
          <w:p w14:paraId="1A0D0283"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actor selecciona la opción “Enviar reporte”.</w:t>
            </w:r>
          </w:p>
          <w:p w14:paraId="00261716"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sistema muestra una pantalla de envío de correo electrónico.</w:t>
            </w:r>
          </w:p>
          <w:p w14:paraId="50506302"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llena los campos destinatario, copia adjunta, asunto y el contenido del correo. Además el usuario tiene la opción de adjuntar más archivos aparte del reporte.</w:t>
            </w:r>
          </w:p>
          <w:p w14:paraId="36F33086" w14:textId="77777777" w:rsidR="00AC6F36" w:rsidRPr="00251844" w:rsidRDefault="00AC6F36" w:rsidP="007C2819">
            <w:pPr>
              <w:pStyle w:val="NormalWeb"/>
              <w:numPr>
                <w:ilvl w:val="0"/>
                <w:numId w:val="100"/>
              </w:numPr>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El usuario selecciona la opción “Enviar”.</w:t>
            </w:r>
          </w:p>
          <w:p w14:paraId="2A996304" w14:textId="77777777" w:rsidR="00AC6F36" w:rsidRPr="00251844" w:rsidRDefault="00AC6F36" w:rsidP="00CE3ECB">
            <w:pPr>
              <w:spacing w:line="276" w:lineRule="auto"/>
              <w:ind w:left="600"/>
              <w:rPr>
                <w:rFonts w:cs="Arial"/>
                <w:lang w:val="es-PE"/>
              </w:rPr>
            </w:pPr>
          </w:p>
        </w:tc>
      </w:tr>
      <w:tr w:rsidR="00AC6F36" w:rsidRPr="00251844" w14:paraId="3564766C" w14:textId="77777777" w:rsidTr="00CE3ECB">
        <w:trPr>
          <w:trHeight w:val="247"/>
        </w:trPr>
        <w:tc>
          <w:tcPr>
            <w:tcW w:w="2802" w:type="dxa"/>
          </w:tcPr>
          <w:p w14:paraId="79C3C5BC" w14:textId="77777777" w:rsidR="00AC6F36" w:rsidRPr="00251844" w:rsidRDefault="00AC6F36"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6685C85D" w14:textId="77777777" w:rsidR="00AC6F36" w:rsidRPr="00251844" w:rsidRDefault="00AC6F36" w:rsidP="00CE3ECB">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El correo electrónico con la información adjunta es enviado a los destinatarios.</w:t>
            </w:r>
          </w:p>
        </w:tc>
      </w:tr>
    </w:tbl>
    <w:p w14:paraId="6A1FD085" w14:textId="77777777" w:rsidR="00B92FD1" w:rsidRDefault="00B92FD1" w:rsidP="00B92FD1">
      <w:pPr>
        <w:rPr>
          <w:rFonts w:cs="Arial"/>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863FF5" w:rsidRPr="00251844" w14:paraId="53DC80B4" w14:textId="77777777" w:rsidTr="00CE3ECB">
        <w:trPr>
          <w:trHeight w:val="269"/>
        </w:trPr>
        <w:tc>
          <w:tcPr>
            <w:tcW w:w="8946" w:type="dxa"/>
            <w:gridSpan w:val="2"/>
            <w:shd w:val="clear" w:color="auto" w:fill="000000"/>
          </w:tcPr>
          <w:p w14:paraId="618F5C80" w14:textId="77777777" w:rsidR="00863FF5" w:rsidRPr="00251844" w:rsidRDefault="00863FF5"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863FF5" w:rsidRPr="00251844" w14:paraId="4C442AC1" w14:textId="77777777" w:rsidTr="00CE3ECB">
        <w:trPr>
          <w:trHeight w:val="247"/>
        </w:trPr>
        <w:tc>
          <w:tcPr>
            <w:tcW w:w="2802" w:type="dxa"/>
          </w:tcPr>
          <w:p w14:paraId="4D4249F0"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14:paraId="031B6025" w14:textId="77777777" w:rsidR="00863FF5" w:rsidRPr="00251844" w:rsidRDefault="00863FF5" w:rsidP="00CE3ECB">
            <w:pPr>
              <w:pStyle w:val="Default"/>
              <w:rPr>
                <w:rFonts w:ascii="Arial" w:hAnsi="Arial" w:cs="Arial"/>
                <w:sz w:val="20"/>
                <w:szCs w:val="20"/>
              </w:rPr>
            </w:pPr>
            <w:r w:rsidRPr="00251844">
              <w:rPr>
                <w:rFonts w:ascii="Arial" w:hAnsi="Arial" w:cs="Arial"/>
                <w:sz w:val="20"/>
                <w:szCs w:val="20"/>
              </w:rPr>
              <w:t>C</w:t>
            </w:r>
            <w:r w:rsidR="00763A68">
              <w:rPr>
                <w:rFonts w:ascii="Arial" w:hAnsi="Arial" w:cs="Arial"/>
                <w:sz w:val="20"/>
                <w:szCs w:val="20"/>
              </w:rPr>
              <w:t>LI1</w:t>
            </w:r>
            <w:r w:rsidR="00425D0A">
              <w:rPr>
                <w:rFonts w:ascii="Arial" w:hAnsi="Arial" w:cs="Arial"/>
                <w:sz w:val="20"/>
                <w:szCs w:val="20"/>
              </w:rPr>
              <w:t>0</w:t>
            </w:r>
          </w:p>
        </w:tc>
      </w:tr>
      <w:tr w:rsidR="00863FF5" w:rsidRPr="00251844" w14:paraId="7CF80249" w14:textId="77777777" w:rsidTr="00CE3ECB">
        <w:trPr>
          <w:trHeight w:val="230"/>
        </w:trPr>
        <w:tc>
          <w:tcPr>
            <w:tcW w:w="2802" w:type="dxa"/>
          </w:tcPr>
          <w:p w14:paraId="6E291A9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14:paraId="39EEC41D"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Se registra un servicio de recojo luego de efectuarse una reserva</w:t>
            </w:r>
          </w:p>
          <w:p w14:paraId="17E66687" w14:textId="77777777" w:rsidR="00863FF5" w:rsidRPr="00251844" w:rsidRDefault="00863FF5" w:rsidP="00CE3ECB">
            <w:pPr>
              <w:pStyle w:val="Default"/>
              <w:rPr>
                <w:rFonts w:ascii="Arial" w:hAnsi="Arial" w:cs="Arial"/>
                <w:sz w:val="20"/>
                <w:szCs w:val="20"/>
              </w:rPr>
            </w:pPr>
          </w:p>
        </w:tc>
      </w:tr>
      <w:tr w:rsidR="00863FF5" w:rsidRPr="00251844" w14:paraId="252A2B96" w14:textId="77777777" w:rsidTr="00CE3ECB">
        <w:trPr>
          <w:trHeight w:val="247"/>
        </w:trPr>
        <w:tc>
          <w:tcPr>
            <w:tcW w:w="2802" w:type="dxa"/>
          </w:tcPr>
          <w:p w14:paraId="517CA208"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14:paraId="3560DBF5" w14:textId="77777777" w:rsidR="00863FF5" w:rsidRPr="00251844" w:rsidRDefault="00863FF5" w:rsidP="00CE3ECB">
            <w:pPr>
              <w:pStyle w:val="NormalWeb"/>
              <w:spacing w:before="0" w:beforeAutospacing="0" w:after="0" w:afterAutospacing="0"/>
              <w:jc w:val="both"/>
              <w:rPr>
                <w:rFonts w:ascii="Arial" w:hAnsi="Arial" w:cs="Arial"/>
                <w:color w:val="000000"/>
                <w:sz w:val="20"/>
                <w:szCs w:val="20"/>
              </w:rPr>
            </w:pPr>
            <w:r>
              <w:rPr>
                <w:rFonts w:ascii="Arial" w:hAnsi="Arial" w:cs="Arial"/>
                <w:color w:val="000000"/>
                <w:sz w:val="20"/>
                <w:szCs w:val="20"/>
              </w:rPr>
              <w:t>Cliente</w:t>
            </w:r>
          </w:p>
          <w:p w14:paraId="5FE311AE" w14:textId="77777777" w:rsidR="00863FF5" w:rsidRPr="00251844" w:rsidRDefault="00863FF5" w:rsidP="00CE3ECB">
            <w:pPr>
              <w:pStyle w:val="Default"/>
              <w:rPr>
                <w:rFonts w:ascii="Arial" w:hAnsi="Arial" w:cs="Arial"/>
                <w:sz w:val="20"/>
                <w:szCs w:val="20"/>
              </w:rPr>
            </w:pPr>
          </w:p>
        </w:tc>
      </w:tr>
      <w:tr w:rsidR="00863FF5" w:rsidRPr="00251844" w14:paraId="0CD2354E" w14:textId="77777777" w:rsidTr="00CE3ECB">
        <w:trPr>
          <w:trHeight w:val="247"/>
        </w:trPr>
        <w:tc>
          <w:tcPr>
            <w:tcW w:w="2802" w:type="dxa"/>
          </w:tcPr>
          <w:p w14:paraId="5DD6D821" w14:textId="77777777" w:rsidR="00863FF5" w:rsidRPr="00251844" w:rsidRDefault="00863FF5"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14:paraId="162E6480" w14:textId="77777777" w:rsidR="00863FF5" w:rsidRPr="00251844" w:rsidRDefault="00863FF5" w:rsidP="003D0D6E">
            <w:pPr>
              <w:pStyle w:val="NormalWeb"/>
              <w:spacing w:before="0" w:beforeAutospacing="0" w:after="0" w:afterAutospacing="0"/>
              <w:jc w:val="both"/>
              <w:rPr>
                <w:rFonts w:ascii="Arial" w:hAnsi="Arial" w:cs="Arial"/>
                <w:color w:val="000000"/>
                <w:sz w:val="20"/>
                <w:szCs w:val="20"/>
              </w:rPr>
            </w:pPr>
            <w:r w:rsidRPr="00251844">
              <w:rPr>
                <w:rFonts w:ascii="Arial" w:hAnsi="Arial" w:cs="Arial"/>
                <w:color w:val="000000"/>
                <w:sz w:val="20"/>
                <w:szCs w:val="20"/>
              </w:rPr>
              <w:t xml:space="preserve">El </w:t>
            </w:r>
            <w:r w:rsidR="00B03C11">
              <w:rPr>
                <w:rFonts w:ascii="Arial" w:hAnsi="Arial" w:cs="Arial"/>
                <w:color w:val="000000"/>
                <w:sz w:val="20"/>
                <w:szCs w:val="20"/>
              </w:rPr>
              <w:t>actor apertura la vista de servicio de recojo</w:t>
            </w:r>
            <w:r w:rsidR="003D0D6E">
              <w:rPr>
                <w:rFonts w:ascii="Arial" w:hAnsi="Arial" w:cs="Arial"/>
                <w:color w:val="000000"/>
                <w:sz w:val="20"/>
                <w:szCs w:val="20"/>
              </w:rPr>
              <w:t xml:space="preserve"> </w:t>
            </w:r>
          </w:p>
        </w:tc>
      </w:tr>
      <w:tr w:rsidR="00863FF5" w:rsidRPr="00251844" w14:paraId="5FC6C725" w14:textId="77777777" w:rsidTr="00CE3ECB">
        <w:trPr>
          <w:trHeight w:val="341"/>
        </w:trPr>
        <w:tc>
          <w:tcPr>
            <w:tcW w:w="8946" w:type="dxa"/>
            <w:gridSpan w:val="2"/>
            <w:shd w:val="clear" w:color="auto" w:fill="808080"/>
          </w:tcPr>
          <w:p w14:paraId="7753AAA7"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863FF5" w:rsidRPr="00251844" w14:paraId="233A5A2C" w14:textId="77777777" w:rsidTr="00CE3ECB">
        <w:trPr>
          <w:trHeight w:val="1529"/>
        </w:trPr>
        <w:tc>
          <w:tcPr>
            <w:tcW w:w="8946" w:type="dxa"/>
            <w:gridSpan w:val="2"/>
          </w:tcPr>
          <w:p w14:paraId="67D2C7A8" w14:textId="77777777" w:rsidR="00863FF5" w:rsidRPr="003D0D6E" w:rsidRDefault="00B03C11"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color w:val="000000"/>
                <w:sz w:val="20"/>
                <w:szCs w:val="20"/>
              </w:rPr>
              <w:t>El sistema muestra un formulario con los campos:</w:t>
            </w:r>
          </w:p>
          <w:p w14:paraId="1C42637B" w14:textId="77777777" w:rsidR="003D0D6E" w:rsidRPr="00B03C11" w:rsidRDefault="003D0D6E" w:rsidP="003D0D6E">
            <w:pPr>
              <w:pStyle w:val="NormalWeb"/>
              <w:spacing w:before="0" w:beforeAutospacing="0" w:after="0" w:afterAutospacing="0"/>
              <w:ind w:left="720"/>
              <w:jc w:val="both"/>
              <w:rPr>
                <w:rFonts w:ascii="Arial" w:hAnsi="Arial" w:cs="Arial"/>
                <w:sz w:val="20"/>
                <w:szCs w:val="20"/>
              </w:rPr>
            </w:pPr>
          </w:p>
          <w:p w14:paraId="39EF2B4B" w14:textId="77777777" w:rsidR="00B03C11" w:rsidRDefault="00B03C1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Código de reserva</w:t>
            </w:r>
          </w:p>
          <w:p w14:paraId="275CAC45" w14:textId="77777777" w:rsidR="00B03C11"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Fecha de recojo</w:t>
            </w:r>
          </w:p>
          <w:p w14:paraId="2949AC9C"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Hora de recojo</w:t>
            </w:r>
          </w:p>
          <w:p w14:paraId="0A6F9279"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personas</w:t>
            </w:r>
          </w:p>
          <w:p w14:paraId="7552EF77" w14:textId="77777777"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Aerolínea</w:t>
            </w:r>
          </w:p>
          <w:p w14:paraId="09B99B53" w14:textId="77777777"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Número de vuelo</w:t>
            </w:r>
          </w:p>
          <w:p w14:paraId="308872A1" w14:textId="77777777" w:rsidR="008A3741" w:rsidRDefault="008A3741"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Lugar</w:t>
            </w:r>
          </w:p>
          <w:p w14:paraId="7DA25C28" w14:textId="77777777" w:rsidR="003D0D6E" w:rsidRDefault="003D0D6E" w:rsidP="007C2819">
            <w:pPr>
              <w:pStyle w:val="NormalWeb"/>
              <w:numPr>
                <w:ilvl w:val="0"/>
                <w:numId w:val="102"/>
              </w:numPr>
              <w:spacing w:before="0" w:beforeAutospacing="0" w:after="0" w:afterAutospacing="0"/>
              <w:jc w:val="both"/>
              <w:rPr>
                <w:rFonts w:ascii="Arial" w:hAnsi="Arial" w:cs="Arial"/>
                <w:sz w:val="20"/>
                <w:szCs w:val="20"/>
              </w:rPr>
            </w:pPr>
            <w:r>
              <w:rPr>
                <w:rFonts w:ascii="Arial" w:hAnsi="Arial" w:cs="Arial"/>
                <w:sz w:val="20"/>
                <w:szCs w:val="20"/>
              </w:rPr>
              <w:t>Detalles adicionales</w:t>
            </w:r>
          </w:p>
          <w:p w14:paraId="58B66A48" w14:textId="77777777" w:rsidR="003D0D6E" w:rsidRDefault="003D0D6E" w:rsidP="003D0D6E">
            <w:pPr>
              <w:pStyle w:val="NormalWeb"/>
              <w:spacing w:before="0" w:beforeAutospacing="0" w:after="0" w:afterAutospacing="0"/>
              <w:ind w:left="1440"/>
              <w:jc w:val="both"/>
              <w:rPr>
                <w:rFonts w:ascii="Arial" w:hAnsi="Arial" w:cs="Arial"/>
                <w:sz w:val="20"/>
                <w:szCs w:val="20"/>
              </w:rPr>
            </w:pPr>
          </w:p>
          <w:p w14:paraId="691840D1" w14:textId="77777777" w:rsidR="003D0D6E" w:rsidRDefault="003D0D6E" w:rsidP="007C2819">
            <w:pPr>
              <w:pStyle w:val="NormalWeb"/>
              <w:numPr>
                <w:ilvl w:val="0"/>
                <w:numId w:val="103"/>
              </w:numPr>
              <w:spacing w:before="0" w:beforeAutospacing="0" w:after="0" w:afterAutospacing="0"/>
              <w:jc w:val="both"/>
              <w:rPr>
                <w:rFonts w:ascii="Arial" w:hAnsi="Arial" w:cs="Arial"/>
                <w:sz w:val="20"/>
                <w:szCs w:val="20"/>
              </w:rPr>
            </w:pPr>
            <w:r>
              <w:rPr>
                <w:rFonts w:ascii="Arial" w:hAnsi="Arial" w:cs="Arial"/>
                <w:sz w:val="20"/>
                <w:szCs w:val="20"/>
              </w:rPr>
              <w:t xml:space="preserve">El actor completa dichos campos y el sistema registra la solicitud como un servicio de la reserva y la </w:t>
            </w:r>
            <w:proofErr w:type="spellStart"/>
            <w:r>
              <w:rPr>
                <w:rFonts w:ascii="Arial" w:hAnsi="Arial" w:cs="Arial"/>
                <w:sz w:val="20"/>
                <w:szCs w:val="20"/>
              </w:rPr>
              <w:t>preapreuba</w:t>
            </w:r>
            <w:proofErr w:type="spellEnd"/>
            <w:r>
              <w:rPr>
                <w:rFonts w:ascii="Arial" w:hAnsi="Arial" w:cs="Arial"/>
                <w:sz w:val="20"/>
                <w:szCs w:val="20"/>
              </w:rPr>
              <w:t xml:space="preserve"> automáticamente. </w:t>
            </w:r>
          </w:p>
          <w:p w14:paraId="627B8B02" w14:textId="77777777" w:rsidR="003D0D6E" w:rsidRDefault="003D0D6E" w:rsidP="007C2819">
            <w:pPr>
              <w:pStyle w:val="NormalWeb"/>
              <w:numPr>
                <w:ilvl w:val="1"/>
                <w:numId w:val="46"/>
              </w:numPr>
              <w:spacing w:before="0" w:beforeAutospacing="0" w:after="0" w:afterAutospacing="0"/>
              <w:jc w:val="both"/>
              <w:rPr>
                <w:rFonts w:ascii="Arial" w:hAnsi="Arial" w:cs="Arial"/>
                <w:sz w:val="20"/>
                <w:szCs w:val="20"/>
              </w:rPr>
            </w:pPr>
            <w:r>
              <w:rPr>
                <w:rFonts w:ascii="Arial" w:hAnsi="Arial" w:cs="Arial"/>
                <w:sz w:val="20"/>
                <w:szCs w:val="20"/>
              </w:rPr>
              <w:t>En caso de no haber disponibilidad de recojo, el sistema muestra el mensaje “No se pudo efectuar la solicitud debido a problemas de disponibilidad” y se regresa al paso 1 sin efectuarse el registro.</w:t>
            </w:r>
          </w:p>
          <w:p w14:paraId="3890B9F2" w14:textId="77777777" w:rsidR="003D0D6E" w:rsidRPr="003D0D6E" w:rsidRDefault="003D0D6E" w:rsidP="007C2819">
            <w:pPr>
              <w:pStyle w:val="NormalWeb"/>
              <w:numPr>
                <w:ilvl w:val="0"/>
                <w:numId w:val="46"/>
              </w:numPr>
              <w:spacing w:before="0" w:beforeAutospacing="0" w:after="0" w:afterAutospacing="0"/>
              <w:jc w:val="both"/>
              <w:rPr>
                <w:rFonts w:ascii="Arial" w:hAnsi="Arial" w:cs="Arial"/>
                <w:sz w:val="20"/>
                <w:szCs w:val="20"/>
              </w:rPr>
            </w:pPr>
            <w:r>
              <w:rPr>
                <w:rFonts w:ascii="Arial" w:hAnsi="Arial" w:cs="Arial"/>
                <w:sz w:val="20"/>
                <w:szCs w:val="20"/>
              </w:rPr>
              <w:t>El sistema muestra el mensaje “Registro de servicio de recojo realizado exitosamente. En caso de cualquier eventualidad, nos comunicaremos con usted a la brevedad posible.”</w:t>
            </w:r>
          </w:p>
        </w:tc>
      </w:tr>
      <w:tr w:rsidR="00863FF5" w:rsidRPr="00251844" w14:paraId="1E8DA572" w14:textId="77777777" w:rsidTr="00CE3ECB">
        <w:trPr>
          <w:trHeight w:val="247"/>
        </w:trPr>
        <w:tc>
          <w:tcPr>
            <w:tcW w:w="2802" w:type="dxa"/>
          </w:tcPr>
          <w:p w14:paraId="10A21AFC" w14:textId="77777777" w:rsidR="00863FF5" w:rsidRPr="00251844" w:rsidRDefault="00863FF5"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14:paraId="35F1F696" w14:textId="77777777" w:rsidR="00863FF5" w:rsidRPr="00251844" w:rsidRDefault="00863FF5" w:rsidP="003D0D6E">
            <w:pPr>
              <w:pStyle w:val="NormalWeb"/>
              <w:spacing w:before="0" w:beforeAutospacing="0" w:after="0" w:afterAutospacing="0"/>
              <w:ind w:left="30"/>
              <w:jc w:val="both"/>
              <w:rPr>
                <w:rFonts w:ascii="Arial" w:hAnsi="Arial" w:cs="Arial"/>
                <w:color w:val="000000"/>
                <w:sz w:val="20"/>
                <w:szCs w:val="20"/>
              </w:rPr>
            </w:pPr>
            <w:r w:rsidRPr="00251844">
              <w:rPr>
                <w:rFonts w:ascii="Arial" w:hAnsi="Arial" w:cs="Arial"/>
                <w:color w:val="000000"/>
                <w:sz w:val="20"/>
                <w:szCs w:val="20"/>
              </w:rPr>
              <w:t xml:space="preserve">El </w:t>
            </w:r>
            <w:r w:rsidR="003D0D6E">
              <w:rPr>
                <w:rFonts w:ascii="Arial" w:hAnsi="Arial" w:cs="Arial"/>
                <w:color w:val="000000"/>
                <w:sz w:val="20"/>
                <w:szCs w:val="20"/>
              </w:rPr>
              <w:t>sistema registra el servicio de recojo.</w:t>
            </w:r>
          </w:p>
        </w:tc>
      </w:tr>
    </w:tbl>
    <w:p w14:paraId="3B10CECC" w14:textId="77777777" w:rsidR="003145CD" w:rsidRDefault="003145CD" w:rsidP="00B92FD1">
      <w:pPr>
        <w:rPr>
          <w:rFonts w:cs="Arial"/>
          <w:lang w:eastAsia="ja-JP"/>
        </w:rPr>
      </w:pPr>
    </w:p>
    <w:p w14:paraId="0EDA2D6C" w14:textId="77777777" w:rsidR="00FA222C" w:rsidRPr="00A3744E" w:rsidRDefault="00FA222C" w:rsidP="00B92FD1">
      <w:pPr>
        <w:rPr>
          <w:rFonts w:cs="Arial"/>
          <w:lang w:eastAsia="ja-JP"/>
        </w:rPr>
      </w:pPr>
    </w:p>
    <w:p w14:paraId="630D3C62" w14:textId="77777777" w:rsidR="00C231D4" w:rsidRPr="00251844" w:rsidRDefault="00C231D4" w:rsidP="00C231D4">
      <w:pPr>
        <w:pStyle w:val="Ttulo2"/>
        <w:jc w:val="both"/>
        <w:rPr>
          <w:rFonts w:cs="Arial"/>
        </w:rPr>
      </w:pPr>
      <w:bookmarkStart w:id="46" w:name="_Toc322012698"/>
      <w:r w:rsidRPr="00251844">
        <w:rPr>
          <w:rFonts w:cs="Arial"/>
        </w:rPr>
        <w:t>Requisitos de Interfaces Externos</w:t>
      </w:r>
      <w:bookmarkEnd w:id="46"/>
      <w:r w:rsidRPr="00251844">
        <w:rPr>
          <w:rFonts w:cs="Arial"/>
        </w:rPr>
        <w:tab/>
      </w:r>
    </w:p>
    <w:p w14:paraId="0DD265A1" w14:textId="77777777" w:rsidR="00C231D4" w:rsidRPr="00251844" w:rsidRDefault="00C231D4" w:rsidP="00C231D4">
      <w:pPr>
        <w:pStyle w:val="Ttulo3"/>
        <w:jc w:val="both"/>
        <w:rPr>
          <w:rFonts w:cs="Arial"/>
        </w:rPr>
      </w:pPr>
      <w:bookmarkStart w:id="47" w:name="_Toc130965184"/>
      <w:bookmarkStart w:id="48" w:name="_Toc322012699"/>
      <w:r w:rsidRPr="00251844">
        <w:rPr>
          <w:rFonts w:cs="Arial"/>
        </w:rPr>
        <w:t>Interfaces de Usuario</w:t>
      </w:r>
      <w:bookmarkEnd w:id="47"/>
      <w:bookmarkEnd w:id="48"/>
      <w:r w:rsidRPr="00251844">
        <w:rPr>
          <w:rFonts w:cs="Arial"/>
        </w:rPr>
        <w:tab/>
      </w:r>
    </w:p>
    <w:p w14:paraId="5B9185C9" w14:textId="77777777" w:rsidR="00C231D4" w:rsidRPr="00251844" w:rsidRDefault="00C231D4" w:rsidP="00C231D4">
      <w:pPr>
        <w:rPr>
          <w:rFonts w:cs="Arial"/>
          <w:lang w:val="es-ES_tradnl" w:eastAsia="ja-JP"/>
        </w:rPr>
      </w:pPr>
    </w:p>
    <w:p w14:paraId="78C667FA" w14:textId="77777777" w:rsidR="00C231D4" w:rsidRPr="00251844" w:rsidRDefault="00C231D4" w:rsidP="007153D0">
      <w:pPr>
        <w:pStyle w:val="Textoindependiente"/>
        <w:rPr>
          <w:rFonts w:cs="Arial"/>
          <w:lang w:eastAsia="es-PE"/>
        </w:rPr>
      </w:pPr>
      <w:r w:rsidRPr="00251844">
        <w:rPr>
          <w:rFonts w:cs="Arial"/>
          <w:lang w:eastAsia="es-PE"/>
        </w:rPr>
        <w:t xml:space="preserve">El sistema ERA </w:t>
      </w:r>
      <w:proofErr w:type="spellStart"/>
      <w:r w:rsidRPr="00251844">
        <w:rPr>
          <w:rFonts w:cs="Arial"/>
          <w:lang w:eastAsia="es-PE"/>
        </w:rPr>
        <w:t>Sphere</w:t>
      </w:r>
      <w:proofErr w:type="spellEnd"/>
      <w:r w:rsidRPr="00251844">
        <w:rPr>
          <w:rFonts w:cs="Arial"/>
          <w:lang w:eastAsia="es-PE"/>
        </w:rPr>
        <w:t xml:space="preserve"> tendrá una interfaz de usuario entorno a una aplicación web. La interacción con el sistema será mediante teclado y ratón.</w:t>
      </w:r>
    </w:p>
    <w:p w14:paraId="6E8FDA9A" w14:textId="77777777" w:rsidR="00C231D4" w:rsidRPr="00251844" w:rsidRDefault="00C231D4" w:rsidP="00C231D4">
      <w:pPr>
        <w:pStyle w:val="Ttulo3"/>
        <w:jc w:val="both"/>
        <w:rPr>
          <w:rFonts w:cs="Arial"/>
        </w:rPr>
      </w:pPr>
      <w:bookmarkStart w:id="49" w:name="_Toc130965185"/>
      <w:bookmarkStart w:id="50" w:name="_Toc322012700"/>
      <w:r w:rsidRPr="00251844">
        <w:rPr>
          <w:rFonts w:cs="Arial"/>
        </w:rPr>
        <w:t>Interfaces Hardware</w:t>
      </w:r>
      <w:bookmarkEnd w:id="49"/>
      <w:bookmarkEnd w:id="50"/>
      <w:r w:rsidRPr="00251844">
        <w:rPr>
          <w:rFonts w:cs="Arial"/>
        </w:rPr>
        <w:tab/>
      </w:r>
    </w:p>
    <w:p w14:paraId="1FC23EA8" w14:textId="77777777" w:rsidR="00C231D4" w:rsidRPr="00251844" w:rsidRDefault="00C231D4" w:rsidP="00C231D4">
      <w:pPr>
        <w:rPr>
          <w:rFonts w:cs="Arial"/>
          <w:lang w:val="es-ES_tradnl" w:eastAsia="ja-JP"/>
        </w:rPr>
      </w:pPr>
    </w:p>
    <w:p w14:paraId="79EA7E7B"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34033184" w14:textId="77777777" w:rsidR="00C231D4" w:rsidRPr="00251844" w:rsidRDefault="00C231D4" w:rsidP="00C231D4">
      <w:pPr>
        <w:pStyle w:val="Ttulo3"/>
        <w:jc w:val="both"/>
        <w:rPr>
          <w:rFonts w:cs="Arial"/>
        </w:rPr>
      </w:pPr>
      <w:bookmarkStart w:id="51" w:name="_Toc130965186"/>
      <w:bookmarkStart w:id="52" w:name="_Toc322012701"/>
      <w:r w:rsidRPr="00251844">
        <w:rPr>
          <w:rFonts w:cs="Arial"/>
        </w:rPr>
        <w:t>Interfaces Software</w:t>
      </w:r>
      <w:bookmarkEnd w:id="51"/>
      <w:bookmarkEnd w:id="52"/>
      <w:r w:rsidRPr="00251844">
        <w:rPr>
          <w:rFonts w:cs="Arial"/>
        </w:rPr>
        <w:tab/>
      </w:r>
    </w:p>
    <w:p w14:paraId="798F5FF4" w14:textId="77777777" w:rsidR="00C231D4" w:rsidRPr="00251844" w:rsidRDefault="00C231D4" w:rsidP="00C231D4">
      <w:pPr>
        <w:rPr>
          <w:rFonts w:cs="Arial"/>
          <w:lang w:val="es-ES_tradnl" w:eastAsia="ja-JP"/>
        </w:rPr>
      </w:pPr>
    </w:p>
    <w:p w14:paraId="0C610D07"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 interfaces de software con sistemas externos.</w:t>
      </w:r>
    </w:p>
    <w:p w14:paraId="023D82EA" w14:textId="77777777" w:rsidR="00C231D4" w:rsidRPr="00251844" w:rsidRDefault="00C231D4" w:rsidP="00C231D4">
      <w:pPr>
        <w:pStyle w:val="Ttulo2"/>
        <w:jc w:val="both"/>
        <w:rPr>
          <w:rFonts w:cs="Arial"/>
        </w:rPr>
      </w:pPr>
      <w:bookmarkStart w:id="53" w:name="_Toc130965187"/>
      <w:bookmarkStart w:id="54" w:name="_Toc322012702"/>
      <w:r w:rsidRPr="00251844">
        <w:rPr>
          <w:rFonts w:cs="Arial"/>
        </w:rPr>
        <w:t>Requisitos de Rendimiento</w:t>
      </w:r>
      <w:bookmarkEnd w:id="53"/>
      <w:bookmarkEnd w:id="54"/>
      <w:r w:rsidRPr="00251844">
        <w:rPr>
          <w:rFonts w:cs="Arial"/>
        </w:rPr>
        <w:tab/>
      </w:r>
    </w:p>
    <w:p w14:paraId="0CD3F56C" w14:textId="77777777" w:rsidR="00C231D4" w:rsidRPr="00251844" w:rsidRDefault="00C231D4" w:rsidP="00C231D4">
      <w:pPr>
        <w:rPr>
          <w:rFonts w:cs="Arial"/>
          <w:lang w:val="es-ES_tradnl" w:eastAsia="ja-JP"/>
        </w:rPr>
      </w:pPr>
    </w:p>
    <w:p w14:paraId="3A7ADC5F" w14:textId="77777777" w:rsidR="00C231D4" w:rsidRPr="00251844" w:rsidRDefault="00C231D4" w:rsidP="007153D0">
      <w:pPr>
        <w:pStyle w:val="Textoindependiente"/>
        <w:rPr>
          <w:rFonts w:cs="Arial"/>
          <w:lang w:val="es-ES_tradnl" w:eastAsia="ja-JP"/>
        </w:rPr>
      </w:pPr>
      <w:r w:rsidRPr="00251844">
        <w:rPr>
          <w:rFonts w:cs="Arial"/>
          <w:lang w:val="es-ES_tradnl" w:eastAsia="ja-JP"/>
        </w:rPr>
        <w:t>No se han definido.</w:t>
      </w:r>
    </w:p>
    <w:p w14:paraId="1664F276" w14:textId="77777777" w:rsidR="00C231D4" w:rsidRPr="00251844" w:rsidRDefault="00C231D4" w:rsidP="00C231D4">
      <w:pPr>
        <w:pStyle w:val="Ttulo2"/>
        <w:jc w:val="both"/>
        <w:rPr>
          <w:rFonts w:cs="Arial"/>
        </w:rPr>
      </w:pPr>
      <w:bookmarkStart w:id="55" w:name="_Toc130965188"/>
      <w:bookmarkStart w:id="56" w:name="_Toc322012703"/>
      <w:r w:rsidRPr="00251844">
        <w:rPr>
          <w:rFonts w:cs="Arial"/>
        </w:rPr>
        <w:t>Requisitos de Desarrollo</w:t>
      </w:r>
      <w:bookmarkEnd w:id="55"/>
      <w:bookmarkEnd w:id="56"/>
      <w:r w:rsidRPr="00251844">
        <w:rPr>
          <w:rFonts w:cs="Arial"/>
        </w:rPr>
        <w:tab/>
      </w:r>
    </w:p>
    <w:p w14:paraId="39B647C6" w14:textId="77777777" w:rsidR="00C231D4" w:rsidRPr="00251844" w:rsidRDefault="00C231D4" w:rsidP="00C231D4">
      <w:pPr>
        <w:rPr>
          <w:rFonts w:cs="Arial"/>
          <w:lang w:val="es-ES_tradnl" w:eastAsia="ja-JP"/>
        </w:rPr>
      </w:pPr>
    </w:p>
    <w:p w14:paraId="20EC4588" w14:textId="77777777" w:rsidR="00C231D4" w:rsidRPr="00251844" w:rsidRDefault="00C231D4" w:rsidP="007153D0">
      <w:pPr>
        <w:pStyle w:val="Textoindependiente"/>
        <w:rPr>
          <w:rFonts w:cs="Arial"/>
          <w:lang w:eastAsia="es-PE"/>
        </w:rPr>
      </w:pPr>
      <w:r w:rsidRPr="00251844">
        <w:rPr>
          <w:rFonts w:cs="Arial"/>
          <w:lang w:eastAsia="es-PE"/>
        </w:rPr>
        <w:t>El ciclo de vida elegido para el desarrollo del sistema es el iterativo e incremental.</w:t>
      </w:r>
    </w:p>
    <w:p w14:paraId="23343AA4" w14:textId="77777777" w:rsidR="00C231D4" w:rsidRPr="00251844" w:rsidRDefault="00C231D4" w:rsidP="00C231D4">
      <w:pPr>
        <w:pStyle w:val="Ttulo2"/>
        <w:jc w:val="both"/>
        <w:rPr>
          <w:rFonts w:cs="Arial"/>
        </w:rPr>
      </w:pPr>
      <w:bookmarkStart w:id="57" w:name="_Toc130965189"/>
      <w:bookmarkStart w:id="58" w:name="_Toc322012704"/>
      <w:r w:rsidRPr="00251844">
        <w:rPr>
          <w:rFonts w:cs="Arial"/>
        </w:rPr>
        <w:t>Requisitos Tecnológicos</w:t>
      </w:r>
      <w:bookmarkEnd w:id="57"/>
      <w:bookmarkEnd w:id="58"/>
      <w:r w:rsidRPr="00251844">
        <w:rPr>
          <w:rFonts w:cs="Arial"/>
        </w:rPr>
        <w:tab/>
      </w:r>
    </w:p>
    <w:p w14:paraId="25BA5CF4" w14:textId="77777777" w:rsidR="00C231D4" w:rsidRPr="00251844" w:rsidRDefault="00C231D4" w:rsidP="00C231D4">
      <w:pPr>
        <w:rPr>
          <w:rFonts w:cs="Arial"/>
          <w:lang w:val="es-ES_tradnl" w:eastAsia="ja-JP"/>
        </w:rPr>
      </w:pPr>
    </w:p>
    <w:p w14:paraId="798CB908" w14:textId="77777777" w:rsidR="00C231D4" w:rsidRPr="00251844" w:rsidRDefault="00C231D4" w:rsidP="007153D0">
      <w:pPr>
        <w:pStyle w:val="Listaconvietas2"/>
        <w:numPr>
          <w:ilvl w:val="0"/>
          <w:numId w:val="17"/>
        </w:numPr>
        <w:rPr>
          <w:rFonts w:cs="Arial"/>
        </w:rPr>
      </w:pPr>
      <w:r w:rsidRPr="00251844">
        <w:rPr>
          <w:rFonts w:cs="Arial"/>
          <w:lang w:val="es-ES_tradnl"/>
        </w:rPr>
        <w:t>La aplicación en el servidor</w:t>
      </w:r>
      <w:r w:rsidRPr="00251844">
        <w:rPr>
          <w:rFonts w:cs="Arial"/>
        </w:rPr>
        <w:t xml:space="preserve"> se ejecutara en una PC que soporte Windows 7 y Microsoft </w:t>
      </w:r>
      <w:r w:rsidR="00266900" w:rsidRPr="00251844">
        <w:rPr>
          <w:rFonts w:cs="Arial"/>
        </w:rPr>
        <w:t xml:space="preserve"> </w:t>
      </w:r>
      <w:r w:rsidRPr="00251844">
        <w:rPr>
          <w:rFonts w:cs="Arial"/>
        </w:rPr>
        <w:t>ASP MVC3.</w:t>
      </w:r>
      <w:r w:rsidR="00266900" w:rsidRPr="00251844">
        <w:rPr>
          <w:rFonts w:cs="Arial"/>
        </w:rPr>
        <w:t xml:space="preserve"> Adicionalmente, el servicio de IIS debe existir en el sistema operativo.</w:t>
      </w:r>
    </w:p>
    <w:p w14:paraId="26A3512F" w14:textId="77777777" w:rsidR="00C231D4" w:rsidRPr="00251844" w:rsidRDefault="00C231D4" w:rsidP="007153D0">
      <w:pPr>
        <w:pStyle w:val="Listaconvietas2"/>
        <w:numPr>
          <w:ilvl w:val="0"/>
          <w:numId w:val="17"/>
        </w:numPr>
        <w:rPr>
          <w:rFonts w:cs="Arial"/>
        </w:rPr>
      </w:pPr>
      <w:r w:rsidRPr="00251844">
        <w:rPr>
          <w:rFonts w:cs="Arial"/>
        </w:rPr>
        <w:t>El sistema deberá conectarse a el manejador de base de datos MS SQL Server</w:t>
      </w:r>
    </w:p>
    <w:p w14:paraId="626E337E" w14:textId="77777777" w:rsidR="00C231D4" w:rsidRPr="00251844" w:rsidRDefault="00C231D4" w:rsidP="00C231D4">
      <w:pPr>
        <w:rPr>
          <w:rFonts w:cs="Arial"/>
          <w:lang w:val="es-PE" w:eastAsia="ja-JP"/>
        </w:rPr>
      </w:pPr>
    </w:p>
    <w:p w14:paraId="38BA4430" w14:textId="77777777" w:rsidR="00C231D4" w:rsidRPr="00251844" w:rsidRDefault="00C231D4" w:rsidP="00C231D4">
      <w:pPr>
        <w:pStyle w:val="Ttulo2"/>
        <w:jc w:val="both"/>
        <w:rPr>
          <w:rFonts w:cs="Arial"/>
        </w:rPr>
      </w:pPr>
      <w:bookmarkStart w:id="59" w:name="_Toc130965190"/>
      <w:bookmarkStart w:id="60" w:name="_Toc322012705"/>
      <w:r w:rsidRPr="00251844">
        <w:rPr>
          <w:rFonts w:cs="Arial"/>
        </w:rPr>
        <w:t>Atributos de Software</w:t>
      </w:r>
      <w:bookmarkEnd w:id="59"/>
      <w:bookmarkEnd w:id="60"/>
      <w:r w:rsidRPr="00251844">
        <w:rPr>
          <w:rFonts w:cs="Arial"/>
        </w:rPr>
        <w:tab/>
      </w:r>
    </w:p>
    <w:p w14:paraId="5CD6AFFD" w14:textId="77777777" w:rsidR="00C231D4" w:rsidRPr="00251844" w:rsidRDefault="00C231D4" w:rsidP="00C231D4">
      <w:pPr>
        <w:pStyle w:val="Ttulo3"/>
        <w:jc w:val="both"/>
        <w:rPr>
          <w:rFonts w:cs="Arial"/>
        </w:rPr>
      </w:pPr>
      <w:bookmarkStart w:id="61" w:name="_Toc130965191"/>
      <w:bookmarkStart w:id="62" w:name="_Toc322012706"/>
      <w:r w:rsidRPr="00251844">
        <w:rPr>
          <w:rFonts w:cs="Arial"/>
        </w:rPr>
        <w:t>Seguridad</w:t>
      </w:r>
      <w:bookmarkEnd w:id="61"/>
      <w:bookmarkEnd w:id="62"/>
      <w:r w:rsidRPr="00251844">
        <w:rPr>
          <w:rFonts w:cs="Arial"/>
        </w:rPr>
        <w:tab/>
      </w:r>
    </w:p>
    <w:p w14:paraId="332A72D9" w14:textId="77777777" w:rsidR="00C231D4" w:rsidRPr="00251844" w:rsidRDefault="00C231D4" w:rsidP="00C231D4">
      <w:pPr>
        <w:rPr>
          <w:rFonts w:cs="Arial"/>
          <w:lang w:val="es-ES_tradnl" w:eastAsia="ja-JP"/>
        </w:rPr>
      </w:pPr>
    </w:p>
    <w:p w14:paraId="7E84C4EC" w14:textId="77777777" w:rsidR="00C231D4" w:rsidRPr="00251844" w:rsidRDefault="00C231D4" w:rsidP="007153D0">
      <w:pPr>
        <w:pStyle w:val="Textoindependiente"/>
        <w:rPr>
          <w:rFonts w:cs="Arial"/>
          <w:lang w:eastAsia="es-PE"/>
        </w:rPr>
      </w:pPr>
      <w:r w:rsidRPr="00251844">
        <w:rPr>
          <w:rFonts w:cs="Arial"/>
          <w:lang w:eastAsia="es-PE"/>
        </w:rPr>
        <w:t>Cuando un usuario intente acceder al sistema deberá ingresar su usuario (</w:t>
      </w:r>
      <w:proofErr w:type="spellStart"/>
      <w:r w:rsidRPr="00251844">
        <w:rPr>
          <w:rFonts w:cs="Arial"/>
          <w:lang w:eastAsia="es-PE"/>
        </w:rPr>
        <w:t>login</w:t>
      </w:r>
      <w:proofErr w:type="spellEnd"/>
      <w:r w:rsidRPr="00251844">
        <w:rPr>
          <w:rFonts w:cs="Arial"/>
          <w:lang w:eastAsia="es-PE"/>
        </w:rPr>
        <w:t xml:space="preserve">) y </w:t>
      </w:r>
      <w:proofErr w:type="spellStart"/>
      <w:r w:rsidRPr="00251844">
        <w:rPr>
          <w:rFonts w:cs="Arial"/>
          <w:lang w:eastAsia="es-PE"/>
        </w:rPr>
        <w:t>password</w:t>
      </w:r>
      <w:proofErr w:type="spellEnd"/>
      <w:r w:rsidRPr="00251844">
        <w:rPr>
          <w:rFonts w:cs="Arial"/>
          <w:lang w:eastAsia="es-PE"/>
        </w:rPr>
        <w:t>. El sistema deberá verificar que se trata de un usuario registrado. Debido a que se posee distintos tipos de usuario, el sistema deberá identificar que funcionalidades le corresponden a cada uno de estos.</w:t>
      </w:r>
    </w:p>
    <w:p w14:paraId="4683869F" w14:textId="77777777" w:rsidR="00C231D4" w:rsidRPr="00251844" w:rsidRDefault="00C231D4" w:rsidP="007153D0">
      <w:pPr>
        <w:pStyle w:val="Textoindependiente"/>
        <w:rPr>
          <w:rFonts w:cs="Arial"/>
          <w:lang w:eastAsia="es-PE"/>
        </w:rPr>
      </w:pPr>
      <w:r w:rsidRPr="00251844">
        <w:rPr>
          <w:rFonts w:cs="Arial"/>
          <w:lang w:eastAsia="es-PE"/>
        </w:rPr>
        <w:t xml:space="preserve">En caso exista un error de usuario, el sistema enviara un mensaje de error.  </w:t>
      </w:r>
    </w:p>
    <w:p w14:paraId="3ED06963" w14:textId="77777777" w:rsidR="00C231D4" w:rsidRPr="00251844" w:rsidRDefault="00C231D4" w:rsidP="00C231D4">
      <w:pPr>
        <w:pStyle w:val="Ttulo3"/>
        <w:jc w:val="both"/>
        <w:rPr>
          <w:rFonts w:cs="Arial"/>
        </w:rPr>
      </w:pPr>
      <w:bookmarkStart w:id="63" w:name="_Toc130965192"/>
      <w:bookmarkStart w:id="64" w:name="_Toc322012707"/>
      <w:r w:rsidRPr="00251844">
        <w:rPr>
          <w:rFonts w:cs="Arial"/>
        </w:rPr>
        <w:t>Portabilidad</w:t>
      </w:r>
      <w:bookmarkEnd w:id="63"/>
      <w:bookmarkEnd w:id="64"/>
    </w:p>
    <w:p w14:paraId="5C67DCD2" w14:textId="77777777" w:rsidR="00C231D4" w:rsidRPr="00251844" w:rsidRDefault="00C231D4" w:rsidP="00C231D4">
      <w:pPr>
        <w:rPr>
          <w:rFonts w:cs="Arial"/>
          <w:lang w:val="es-ES_tradnl" w:eastAsia="ja-JP"/>
        </w:rPr>
      </w:pPr>
    </w:p>
    <w:p w14:paraId="178F46AC" w14:textId="77777777" w:rsidR="00B92FD1" w:rsidRPr="00251844" w:rsidRDefault="00C231D4" w:rsidP="007153D0">
      <w:pPr>
        <w:pStyle w:val="Textoindependiente"/>
        <w:rPr>
          <w:rFonts w:cs="Arial"/>
          <w:lang w:val="es-ES_tradnl" w:eastAsia="ja-JP"/>
        </w:rPr>
      </w:pPr>
      <w:r w:rsidRPr="00251844">
        <w:rPr>
          <w:rFonts w:cs="Arial"/>
          <w:lang w:val="es-ES_tradnl" w:eastAsia="ja-JP"/>
        </w:rPr>
        <w:t>Debido al carácter web de la aplicación, éste podrá ser accedido desde cualquier computador, Smartphone u otro dispositivo con la tecnología web necesaria.</w:t>
      </w:r>
    </w:p>
    <w:sectPr w:rsidR="00B92FD1" w:rsidRPr="00251844" w:rsidSect="00881D44">
      <w:headerReference w:type="default" r:id="rId24"/>
      <w:footerReference w:type="default" r:id="rId25"/>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595AEC" w14:textId="77777777" w:rsidR="00C24E31" w:rsidRDefault="00C24E31">
      <w:r>
        <w:separator/>
      </w:r>
    </w:p>
  </w:endnote>
  <w:endnote w:type="continuationSeparator" w:id="0">
    <w:p w14:paraId="4A98A784" w14:textId="77777777" w:rsidR="00C24E31" w:rsidRDefault="00C24E31">
      <w:r>
        <w:continuationSeparator/>
      </w:r>
    </w:p>
  </w:endnote>
  <w:endnote w:type="continuationNotice" w:id="1">
    <w:p w14:paraId="2B17C4AC" w14:textId="77777777" w:rsidR="00C24E31" w:rsidRDefault="00C24E3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F9CB48" w14:textId="77777777" w:rsidR="005340D1" w:rsidRDefault="005340D1">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392BEA">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E44AA9" w14:textId="77777777" w:rsidR="00C24E31" w:rsidRDefault="00C24E31">
      <w:r>
        <w:separator/>
      </w:r>
    </w:p>
  </w:footnote>
  <w:footnote w:type="continuationSeparator" w:id="0">
    <w:p w14:paraId="35CAF8C9" w14:textId="77777777" w:rsidR="00C24E31" w:rsidRDefault="00C24E31">
      <w:r>
        <w:continuationSeparator/>
      </w:r>
    </w:p>
  </w:footnote>
  <w:footnote w:type="continuationNotice" w:id="1">
    <w:p w14:paraId="78A9D29B" w14:textId="77777777" w:rsidR="00C24E31" w:rsidRDefault="00C24E3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6FAEA" w14:textId="77777777" w:rsidR="005340D1" w:rsidRPr="001C6D61" w:rsidRDefault="005340D1">
    <w:pPr>
      <w:pStyle w:val="Encabezado"/>
      <w:rPr>
        <w:sz w:val="16"/>
        <w:lang w:val="es-PE"/>
      </w:rPr>
    </w:pPr>
    <w:r>
      <w:rPr>
        <w:sz w:val="16"/>
        <w:lang w:val="es-PE"/>
      </w:rPr>
      <w:t>Era-</w:t>
    </w:r>
    <w:proofErr w:type="spellStart"/>
    <w:r>
      <w:rPr>
        <w:sz w:val="16"/>
        <w:lang w:val="es-PE"/>
      </w:rPr>
      <w:t>s</w:t>
    </w:r>
    <w:r w:rsidRPr="001C6D61">
      <w:rPr>
        <w:sz w:val="16"/>
        <w:lang w:val="es-PE"/>
      </w:rPr>
      <w:t>phere</w:t>
    </w:r>
    <w:proofErr w:type="spellEnd"/>
  </w:p>
  <w:p w14:paraId="3124D952" w14:textId="77777777" w:rsidR="005340D1" w:rsidRPr="001C6D61" w:rsidRDefault="005340D1" w:rsidP="001C6D61">
    <w:pPr>
      <w:pStyle w:val="Encabezado"/>
      <w:tabs>
        <w:tab w:val="clear" w:pos="8504"/>
        <w:tab w:val="right" w:pos="8931"/>
      </w:tabs>
      <w:rPr>
        <w:sz w:val="16"/>
        <w:lang w:val="es-PE"/>
      </w:rPr>
    </w:pPr>
    <w:r w:rsidRPr="001C6D61">
      <w:rPr>
        <w:sz w:val="16"/>
        <w:lang w:val="es-PE"/>
      </w:rPr>
      <w:t>Especificación de requisitos de software</w:t>
    </w:r>
    <w:r>
      <w:rPr>
        <w:sz w:val="16"/>
        <w:lang w:val="es-PE"/>
      </w:rPr>
      <w:tab/>
    </w:r>
    <w:r>
      <w:rPr>
        <w:sz w:val="16"/>
        <w:lang w:val="es-PE"/>
      </w:rPr>
      <w:tab/>
      <w:t>Versión 2.0</w:t>
    </w:r>
  </w:p>
  <w:p w14:paraId="6DB1F16F" w14:textId="77777777" w:rsidR="005340D1" w:rsidRDefault="005340D1">
    <w:pPr>
      <w:rPr>
        <w:sz w:val="18"/>
      </w:rPr>
    </w:pPr>
    <w:r>
      <w:rPr>
        <w:lang w:val="es-PE"/>
      </w:rPr>
      <w:t>________________________________________________________________________________</w:t>
    </w:r>
  </w:p>
  <w:p w14:paraId="5E881693" w14:textId="77777777" w:rsidR="005340D1" w:rsidRPr="001C6D61" w:rsidRDefault="005340D1">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Verdana" w:hAnsi="Verdana" w:cs="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Verdana" w:hAnsi="Verdana" w:cs="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Verdana" w:hAnsi="Verdana" w:cs="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Verdana" w:hAnsi="Verdana" w:cs="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5">
    <w:nsid w:val="01BC29A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6">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nsid w:val="04C23228"/>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8">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9">
    <w:nsid w:val="06644CFF"/>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0">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1">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0DF10D31"/>
    <w:multiLevelType w:val="multilevel"/>
    <w:tmpl w:val="85FCBD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24">
    <w:nsid w:val="0FF674D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25">
    <w:nsid w:val="10745A29"/>
    <w:multiLevelType w:val="hybridMultilevel"/>
    <w:tmpl w:val="30D6DA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7">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8">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29">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31">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3">
    <w:nsid w:val="19D41605"/>
    <w:multiLevelType w:val="hybridMultilevel"/>
    <w:tmpl w:val="041ADD4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4">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35">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6">
    <w:nsid w:val="1C7C6973"/>
    <w:multiLevelType w:val="hybridMultilevel"/>
    <w:tmpl w:val="A1B2AFD2"/>
    <w:lvl w:ilvl="0" w:tplc="17EC370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7">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02320E0"/>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1">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2">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4">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45">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46">
    <w:nsid w:val="27937634"/>
    <w:multiLevelType w:val="multilevel"/>
    <w:tmpl w:val="F3C69B2E"/>
    <w:lvl w:ilvl="0">
      <w:start w:val="1"/>
      <w:numFmt w:val="bullet"/>
      <w:lvlText w:val=""/>
      <w:lvlJc w:val="left"/>
      <w:pPr>
        <w:tabs>
          <w:tab w:val="num" w:pos="720"/>
        </w:tabs>
        <w:ind w:left="720" w:hanging="360"/>
      </w:pPr>
      <w:rPr>
        <w:rFonts w:ascii="Symbol" w:hAnsi="Symbol" w:hint="default"/>
      </w:rPr>
    </w:lvl>
    <w:lvl w:ilvl="1">
      <w:start w:val="4"/>
      <w:numFmt w:val="bullet"/>
      <w:lvlText w:val="-"/>
      <w:lvlJc w:val="left"/>
      <w:pPr>
        <w:ind w:left="1440" w:hanging="360"/>
      </w:pPr>
      <w:rPr>
        <w:rFonts w:ascii="Arial" w:eastAsia="Times New Roman" w:hAnsi="Arial" w:cs="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7">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8">
    <w:nsid w:val="27FA5E8A"/>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9">
    <w:nsid w:val="28BF53DD"/>
    <w:multiLevelType w:val="hybridMultilevel"/>
    <w:tmpl w:val="2C286C74"/>
    <w:lvl w:ilvl="0" w:tplc="0C0A0019">
      <w:start w:val="1"/>
      <w:numFmt w:val="lowerLetter"/>
      <w:lvlText w:val="%1."/>
      <w:lvlJc w:val="left"/>
      <w:pPr>
        <w:ind w:left="1080" w:hanging="360"/>
      </w:pPr>
      <w:rPr>
        <w:rFonts w:cs="Times New Roman"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0">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1">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2">
    <w:nsid w:val="2B286758"/>
    <w:multiLevelType w:val="hybridMultilevel"/>
    <w:tmpl w:val="B588A0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3">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4">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55">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DDA443A"/>
    <w:multiLevelType w:val="hybridMultilevel"/>
    <w:tmpl w:val="42040D7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7">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8">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nsid w:val="2EBD3C44"/>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0">
    <w:nsid w:val="3196047B"/>
    <w:multiLevelType w:val="multilevel"/>
    <w:tmpl w:val="62D86F1A"/>
    <w:lvl w:ilvl="0">
      <w:start w:val="1"/>
      <w:numFmt w:val="decimal"/>
      <w:lvlText w:val="%1."/>
      <w:lvlJc w:val="left"/>
      <w:pPr>
        <w:ind w:left="720" w:hanging="360"/>
      </w:pPr>
      <w:rPr>
        <w:rFonts w:cs="Times New Roman" w:hint="default"/>
      </w:rPr>
    </w:lvl>
    <w:lvl w:ilvl="1">
      <w:start w:val="1"/>
      <w:numFmt w:val="decimal"/>
      <w:lvlText w:val="3.%2"/>
      <w:lvlJc w:val="left"/>
      <w:pPr>
        <w:ind w:left="1080" w:hanging="360"/>
      </w:pPr>
      <w:rPr>
        <w:rFonts w:cs="Times New Roman"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2">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4">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5">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6">
    <w:nsid w:val="36701605"/>
    <w:multiLevelType w:val="hybridMultilevel"/>
    <w:tmpl w:val="102225C6"/>
    <w:lvl w:ilvl="0" w:tplc="280A000F">
      <w:start w:val="1"/>
      <w:numFmt w:val="decimal"/>
      <w:lvlText w:val="%1."/>
      <w:lvlJc w:val="left"/>
      <w:pPr>
        <w:ind w:left="720" w:hanging="360"/>
      </w:pPr>
      <w:rPr>
        <w:rFonts w:cs="Times New Roman" w:hint="default"/>
      </w:rPr>
    </w:lvl>
    <w:lvl w:ilvl="1" w:tplc="C7FEFD7C">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67">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68">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9">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1">
    <w:nsid w:val="3B8E069C"/>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2">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3">
    <w:nsid w:val="3F6E0DE1"/>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4">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5">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76">
    <w:nsid w:val="43E0373C"/>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7">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8">
    <w:nsid w:val="460D19D0"/>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79">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0">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1">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3">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4">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85">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6">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7">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88">
    <w:nsid w:val="4F2C1CB1"/>
    <w:multiLevelType w:val="hybridMultilevel"/>
    <w:tmpl w:val="E9FAD49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9">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0">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1">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92">
    <w:nsid w:val="54976E99"/>
    <w:multiLevelType w:val="hybridMultilevel"/>
    <w:tmpl w:val="5F98ACBA"/>
    <w:lvl w:ilvl="0" w:tplc="0C0A0001">
      <w:start w:val="1"/>
      <w:numFmt w:val="bullet"/>
      <w:lvlText w:val=""/>
      <w:lvlJc w:val="left"/>
      <w:pPr>
        <w:tabs>
          <w:tab w:val="num" w:pos="1240"/>
        </w:tabs>
        <w:ind w:left="1240" w:hanging="360"/>
      </w:pPr>
      <w:rPr>
        <w:rFonts w:ascii="Symbol" w:hAnsi="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hint="default"/>
      </w:rPr>
    </w:lvl>
    <w:lvl w:ilvl="3" w:tplc="0C0A0001" w:tentative="1">
      <w:start w:val="1"/>
      <w:numFmt w:val="bullet"/>
      <w:lvlText w:val=""/>
      <w:lvlJc w:val="left"/>
      <w:pPr>
        <w:tabs>
          <w:tab w:val="num" w:pos="3400"/>
        </w:tabs>
        <w:ind w:left="3400" w:hanging="360"/>
      </w:pPr>
      <w:rPr>
        <w:rFonts w:ascii="Symbol" w:hAnsi="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hint="default"/>
      </w:rPr>
    </w:lvl>
    <w:lvl w:ilvl="6" w:tplc="0C0A0001" w:tentative="1">
      <w:start w:val="1"/>
      <w:numFmt w:val="bullet"/>
      <w:lvlText w:val=""/>
      <w:lvlJc w:val="left"/>
      <w:pPr>
        <w:tabs>
          <w:tab w:val="num" w:pos="5560"/>
        </w:tabs>
        <w:ind w:left="5560" w:hanging="360"/>
      </w:pPr>
      <w:rPr>
        <w:rFonts w:ascii="Symbol" w:hAnsi="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hint="default"/>
      </w:rPr>
    </w:lvl>
  </w:abstractNum>
  <w:abstractNum w:abstractNumId="93">
    <w:nsid w:val="560A10E1"/>
    <w:multiLevelType w:val="hybridMultilevel"/>
    <w:tmpl w:val="530A2D1C"/>
    <w:lvl w:ilvl="0" w:tplc="280A000F">
      <w:start w:val="1"/>
      <w:numFmt w:val="decimal"/>
      <w:lvlText w:val="%1."/>
      <w:lvlJc w:val="left"/>
      <w:pPr>
        <w:ind w:left="720" w:hanging="360"/>
      </w:pPr>
      <w:rPr>
        <w:rFonts w:cs="Times New Roman" w:hint="default"/>
      </w:rPr>
    </w:lvl>
    <w:lvl w:ilvl="1" w:tplc="0C0A0019">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4">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6">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7">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98">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9">
    <w:nsid w:val="5C9509AE"/>
    <w:multiLevelType w:val="hybridMultilevel"/>
    <w:tmpl w:val="530A2D1C"/>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0">
    <w:nsid w:val="5CDE0AF4"/>
    <w:multiLevelType w:val="hybridMultilevel"/>
    <w:tmpl w:val="EC2C14D2"/>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1">
    <w:nsid w:val="5F50501A"/>
    <w:multiLevelType w:val="hybridMultilevel"/>
    <w:tmpl w:val="575A9B8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2">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3">
    <w:nsid w:val="62390202"/>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04">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5">
    <w:nsid w:val="62495B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6">
    <w:nsid w:val="62DA05A6"/>
    <w:multiLevelType w:val="hybridMultilevel"/>
    <w:tmpl w:val="73B8BA08"/>
    <w:lvl w:ilvl="0" w:tplc="280A000F">
      <w:start w:val="1"/>
      <w:numFmt w:val="decimal"/>
      <w:lvlText w:val="%1."/>
      <w:lvlJc w:val="left"/>
      <w:pPr>
        <w:ind w:left="720" w:hanging="360"/>
      </w:pPr>
      <w:rPr>
        <w:rFonts w:cs="Times New Roman" w:hint="default"/>
      </w:rPr>
    </w:lvl>
    <w:lvl w:ilvl="1" w:tplc="358230C2">
      <w:start w:val="1"/>
      <w:numFmt w:val="decimal"/>
      <w:lvlText w:val="2.%2"/>
      <w:lvlJc w:val="left"/>
      <w:pPr>
        <w:tabs>
          <w:tab w:val="num" w:pos="1440"/>
        </w:tabs>
        <w:ind w:left="1440" w:hanging="360"/>
      </w:pPr>
      <w:rPr>
        <w:rFonts w:cs="Times New Roman"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7">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hint="default"/>
      </w:rPr>
    </w:lvl>
    <w:lvl w:ilvl="1">
      <w:start w:val="1"/>
      <w:numFmt w:val="bullet"/>
      <w:lvlText w:val=""/>
      <w:lvlJc w:val="left"/>
      <w:pPr>
        <w:tabs>
          <w:tab w:val="num" w:pos="1800"/>
        </w:tabs>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108">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49B4810"/>
    <w:multiLevelType w:val="hybridMultilevel"/>
    <w:tmpl w:val="A02E9C9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0">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67F1523D"/>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2">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3">
    <w:nsid w:val="688E5833"/>
    <w:multiLevelType w:val="hybridMultilevel"/>
    <w:tmpl w:val="E13C4078"/>
    <w:lvl w:ilvl="0" w:tplc="FFFFFFFF">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5">
    <w:nsid w:val="6CE136B3"/>
    <w:multiLevelType w:val="hybridMultilevel"/>
    <w:tmpl w:val="BF665DD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6">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17">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8">
    <w:nsid w:val="6ED81EC9"/>
    <w:multiLevelType w:val="hybridMultilevel"/>
    <w:tmpl w:val="52F05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nsid w:val="6F351DF0"/>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1">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22">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3">
    <w:nsid w:val="72294FD4"/>
    <w:multiLevelType w:val="multilevel"/>
    <w:tmpl w:val="77A68842"/>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4">
    <w:nsid w:val="72376803"/>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25">
    <w:nsid w:val="727C4E0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26">
    <w:nsid w:val="72880A7B"/>
    <w:multiLevelType w:val="multilevel"/>
    <w:tmpl w:val="E410DE24"/>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72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27">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8">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9">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0">
    <w:nsid w:val="76821938"/>
    <w:multiLevelType w:val="hybridMultilevel"/>
    <w:tmpl w:val="303482F0"/>
    <w:lvl w:ilvl="0" w:tplc="128243D8">
      <w:start w:val="1"/>
      <w:numFmt w:val="decimal"/>
      <w:lvlText w:val="9.%1"/>
      <w:lvlJc w:val="left"/>
      <w:pPr>
        <w:ind w:left="1440" w:hanging="360"/>
      </w:pPr>
      <w:rPr>
        <w:rFonts w:cs="Times New Roman"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31">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2">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hint="default"/>
      </w:rPr>
    </w:lvl>
    <w:lvl w:ilvl="2">
      <w:start w:val="7"/>
      <w:numFmt w:val="bullet"/>
      <w:lvlText w:val=""/>
      <w:lvlJc w:val="left"/>
      <w:pPr>
        <w:tabs>
          <w:tab w:val="num" w:pos="1778"/>
        </w:tabs>
        <w:ind w:left="1758" w:hanging="340"/>
      </w:pPr>
      <w:rPr>
        <w:rFonts w:ascii="Symbol" w:hAnsi="Symbol"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3">
    <w:nsid w:val="789A7486"/>
    <w:multiLevelType w:val="hybridMultilevel"/>
    <w:tmpl w:val="00000001"/>
    <w:lvl w:ilvl="0" w:tplc="FFFFFFFF">
      <w:start w:val="1"/>
      <w:numFmt w:val="decimal"/>
      <w:lvlText w:val="%1."/>
      <w:lvlJc w:val="left"/>
      <w:pPr>
        <w:tabs>
          <w:tab w:val="num" w:pos="0"/>
        </w:tabs>
        <w:ind w:left="720" w:hanging="360"/>
      </w:pPr>
      <w:rPr>
        <w:rFonts w:ascii="Verdana" w:eastAsia="Verdana" w:hAnsi="Verdana" w:cs="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Verdana" w:hAnsi="Verdana" w:cs="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Verdana" w:hAnsi="Verdana" w:cs="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Verdana" w:hAnsi="Verdana" w:cs="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Verdana" w:hAnsi="Verdana" w:cs="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Verdana" w:hAnsi="Verdana" w:cs="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Verdana" w:hAnsi="Verdana" w:cs="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Verdana" w:hAnsi="Verdana" w:cs="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Verdana" w:hAnsi="Verdana" w:cs="Verdana"/>
        <w:b w:val="0"/>
        <w:bCs w:val="0"/>
        <w:i w:val="0"/>
        <w:iCs w:val="0"/>
        <w:strike w:val="0"/>
        <w:color w:val="000000"/>
        <w:sz w:val="20"/>
        <w:szCs w:val="20"/>
        <w:u w:val="none"/>
      </w:rPr>
    </w:lvl>
  </w:abstractNum>
  <w:abstractNum w:abstractNumId="134">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5">
    <w:nsid w:val="7B262444"/>
    <w:multiLevelType w:val="hybridMultilevel"/>
    <w:tmpl w:val="B966EC5A"/>
    <w:lvl w:ilvl="0" w:tplc="280A000F">
      <w:start w:val="1"/>
      <w:numFmt w:val="decimal"/>
      <w:lvlText w:val="%1."/>
      <w:lvlJc w:val="left"/>
      <w:pPr>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36">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cs="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b w:val="0"/>
        <w:bCs w:val="0"/>
        <w:i w:val="0"/>
        <w:iCs w:val="0"/>
        <w:strike w:val="0"/>
        <w:color w:val="000000"/>
        <w:sz w:val="20"/>
        <w:szCs w:val="20"/>
        <w:u w:val="none"/>
      </w:rPr>
    </w:lvl>
  </w:abstractNum>
  <w:abstractNum w:abstractNumId="137">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abstractNum w:abstractNumId="138">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cs="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cs="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cs="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cs="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cs="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cs="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cs="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cs="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cs="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7"/>
  </w:num>
  <w:num w:numId="12">
    <w:abstractNumId w:val="132"/>
  </w:num>
  <w:num w:numId="13">
    <w:abstractNumId w:val="21"/>
  </w:num>
  <w:num w:numId="14">
    <w:abstractNumId w:val="107"/>
  </w:num>
  <w:num w:numId="15">
    <w:abstractNumId w:val="126"/>
  </w:num>
  <w:num w:numId="16">
    <w:abstractNumId w:val="27"/>
  </w:num>
  <w:num w:numId="17">
    <w:abstractNumId w:val="92"/>
  </w:num>
  <w:num w:numId="18">
    <w:abstractNumId w:val="25"/>
  </w:num>
  <w:num w:numId="19">
    <w:abstractNumId w:val="11"/>
  </w:num>
  <w:num w:numId="20">
    <w:abstractNumId w:val="12"/>
  </w:num>
  <w:num w:numId="21">
    <w:abstractNumId w:val="38"/>
  </w:num>
  <w:num w:numId="22">
    <w:abstractNumId w:val="31"/>
  </w:num>
  <w:num w:numId="23">
    <w:abstractNumId w:val="90"/>
  </w:num>
  <w:num w:numId="24">
    <w:abstractNumId w:val="125"/>
  </w:num>
  <w:num w:numId="25">
    <w:abstractNumId w:val="113"/>
  </w:num>
  <w:num w:numId="26">
    <w:abstractNumId w:val="110"/>
  </w:num>
  <w:num w:numId="27">
    <w:abstractNumId w:val="97"/>
  </w:num>
  <w:num w:numId="28">
    <w:abstractNumId w:val="32"/>
  </w:num>
  <w:num w:numId="29">
    <w:abstractNumId w:val="75"/>
  </w:num>
  <w:num w:numId="30">
    <w:abstractNumId w:val="102"/>
  </w:num>
  <w:num w:numId="31">
    <w:abstractNumId w:val="54"/>
  </w:num>
  <w:num w:numId="32">
    <w:abstractNumId w:val="44"/>
  </w:num>
  <w:num w:numId="33">
    <w:abstractNumId w:val="70"/>
  </w:num>
  <w:num w:numId="34">
    <w:abstractNumId w:val="34"/>
  </w:num>
  <w:num w:numId="35">
    <w:abstractNumId w:val="121"/>
  </w:num>
  <w:num w:numId="36">
    <w:abstractNumId w:val="42"/>
  </w:num>
  <w:num w:numId="37">
    <w:abstractNumId w:val="22"/>
  </w:num>
  <w:num w:numId="38">
    <w:abstractNumId w:val="57"/>
  </w:num>
  <w:num w:numId="39">
    <w:abstractNumId w:val="68"/>
  </w:num>
  <w:num w:numId="40">
    <w:abstractNumId w:val="128"/>
  </w:num>
  <w:num w:numId="41">
    <w:abstractNumId w:val="119"/>
  </w:num>
  <w:num w:numId="42">
    <w:abstractNumId w:val="46"/>
  </w:num>
  <w:num w:numId="43">
    <w:abstractNumId w:val="16"/>
  </w:num>
  <w:num w:numId="44">
    <w:abstractNumId w:val="114"/>
  </w:num>
  <w:num w:numId="45">
    <w:abstractNumId w:val="43"/>
  </w:num>
  <w:num w:numId="46">
    <w:abstractNumId w:val="61"/>
  </w:num>
  <w:num w:numId="47">
    <w:abstractNumId w:val="37"/>
  </w:num>
  <w:num w:numId="48">
    <w:abstractNumId w:val="63"/>
  </w:num>
  <w:num w:numId="49">
    <w:abstractNumId w:val="47"/>
  </w:num>
  <w:num w:numId="50">
    <w:abstractNumId w:val="106"/>
  </w:num>
  <w:num w:numId="51">
    <w:abstractNumId w:val="115"/>
  </w:num>
  <w:num w:numId="52">
    <w:abstractNumId w:val="93"/>
  </w:num>
  <w:num w:numId="53">
    <w:abstractNumId w:val="59"/>
  </w:num>
  <w:num w:numId="54">
    <w:abstractNumId w:val="60"/>
  </w:num>
  <w:num w:numId="55">
    <w:abstractNumId w:val="135"/>
  </w:num>
  <w:num w:numId="56">
    <w:abstractNumId w:val="66"/>
  </w:num>
  <w:num w:numId="57">
    <w:abstractNumId w:val="134"/>
  </w:num>
  <w:num w:numId="58">
    <w:abstractNumId w:val="33"/>
  </w:num>
  <w:num w:numId="59">
    <w:abstractNumId w:val="100"/>
  </w:num>
  <w:num w:numId="60">
    <w:abstractNumId w:val="91"/>
  </w:num>
  <w:num w:numId="61">
    <w:abstractNumId w:val="56"/>
  </w:num>
  <w:num w:numId="62">
    <w:abstractNumId w:val="109"/>
  </w:num>
  <w:num w:numId="63">
    <w:abstractNumId w:val="48"/>
  </w:num>
  <w:num w:numId="64">
    <w:abstractNumId w:val="78"/>
  </w:num>
  <w:num w:numId="65">
    <w:abstractNumId w:val="99"/>
  </w:num>
  <w:num w:numId="66">
    <w:abstractNumId w:val="76"/>
  </w:num>
  <w:num w:numId="67">
    <w:abstractNumId w:val="40"/>
  </w:num>
  <w:num w:numId="68">
    <w:abstractNumId w:val="17"/>
  </w:num>
  <w:num w:numId="69">
    <w:abstractNumId w:val="39"/>
  </w:num>
  <w:num w:numId="70">
    <w:abstractNumId w:val="101"/>
  </w:num>
  <w:num w:numId="71">
    <w:abstractNumId w:val="130"/>
  </w:num>
  <w:num w:numId="72">
    <w:abstractNumId w:val="77"/>
  </w:num>
  <w:num w:numId="73">
    <w:abstractNumId w:val="98"/>
  </w:num>
  <w:num w:numId="74">
    <w:abstractNumId w:val="123"/>
  </w:num>
  <w:num w:numId="75">
    <w:abstractNumId w:val="71"/>
  </w:num>
  <w:num w:numId="76">
    <w:abstractNumId w:val="79"/>
  </w:num>
  <w:num w:numId="77">
    <w:abstractNumId w:val="73"/>
  </w:num>
  <w:num w:numId="78">
    <w:abstractNumId w:val="58"/>
  </w:num>
  <w:num w:numId="79">
    <w:abstractNumId w:val="36"/>
  </w:num>
  <w:num w:numId="80">
    <w:abstractNumId w:val="49"/>
  </w:num>
  <w:num w:numId="81">
    <w:abstractNumId w:val="129"/>
  </w:num>
  <w:num w:numId="82">
    <w:abstractNumId w:val="89"/>
  </w:num>
  <w:num w:numId="83">
    <w:abstractNumId w:val="69"/>
  </w:num>
  <w:num w:numId="84">
    <w:abstractNumId w:val="86"/>
  </w:num>
  <w:num w:numId="85">
    <w:abstractNumId w:val="55"/>
  </w:num>
  <w:num w:numId="86">
    <w:abstractNumId w:val="85"/>
  </w:num>
  <w:num w:numId="87">
    <w:abstractNumId w:val="29"/>
  </w:num>
  <w:num w:numId="88">
    <w:abstractNumId w:val="72"/>
  </w:num>
  <w:num w:numId="89">
    <w:abstractNumId w:val="104"/>
  </w:num>
  <w:num w:numId="90">
    <w:abstractNumId w:val="74"/>
  </w:num>
  <w:num w:numId="91">
    <w:abstractNumId w:val="127"/>
  </w:num>
  <w:num w:numId="92">
    <w:abstractNumId w:val="81"/>
  </w:num>
  <w:num w:numId="93">
    <w:abstractNumId w:val="62"/>
  </w:num>
  <w:num w:numId="94">
    <w:abstractNumId w:val="41"/>
  </w:num>
  <w:num w:numId="95">
    <w:abstractNumId w:val="83"/>
  </w:num>
  <w:num w:numId="96">
    <w:abstractNumId w:val="51"/>
  </w:num>
  <w:num w:numId="97">
    <w:abstractNumId w:val="112"/>
  </w:num>
  <w:num w:numId="98">
    <w:abstractNumId w:val="108"/>
  </w:num>
  <w:num w:numId="99">
    <w:abstractNumId w:val="50"/>
  </w:num>
  <w:num w:numId="100">
    <w:abstractNumId w:val="80"/>
  </w:num>
  <w:num w:numId="101">
    <w:abstractNumId w:val="116"/>
  </w:num>
  <w:num w:numId="102">
    <w:abstractNumId w:val="52"/>
  </w:num>
  <w:num w:numId="103">
    <w:abstractNumId w:val="136"/>
  </w:num>
  <w:num w:numId="104">
    <w:abstractNumId w:val="88"/>
  </w:num>
  <w:num w:numId="105">
    <w:abstractNumId w:val="35"/>
  </w:num>
  <w:num w:numId="106">
    <w:abstractNumId w:val="131"/>
  </w:num>
  <w:num w:numId="107">
    <w:abstractNumId w:val="96"/>
  </w:num>
  <w:num w:numId="108">
    <w:abstractNumId w:val="53"/>
  </w:num>
  <w:num w:numId="109">
    <w:abstractNumId w:val="26"/>
  </w:num>
  <w:num w:numId="110">
    <w:abstractNumId w:val="64"/>
  </w:num>
  <w:num w:numId="111">
    <w:abstractNumId w:val="14"/>
  </w:num>
  <w:num w:numId="112">
    <w:abstractNumId w:val="137"/>
  </w:num>
  <w:num w:numId="113">
    <w:abstractNumId w:val="138"/>
  </w:num>
  <w:num w:numId="114">
    <w:abstractNumId w:val="30"/>
  </w:num>
  <w:num w:numId="115">
    <w:abstractNumId w:val="67"/>
  </w:num>
  <w:num w:numId="116">
    <w:abstractNumId w:val="45"/>
  </w:num>
  <w:num w:numId="117">
    <w:abstractNumId w:val="23"/>
  </w:num>
  <w:num w:numId="118">
    <w:abstractNumId w:val="20"/>
  </w:num>
  <w:num w:numId="1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8"/>
  </w:num>
  <w:num w:numId="123">
    <w:abstractNumId w:val="28"/>
  </w:num>
  <w:num w:numId="124">
    <w:abstractNumId w:val="133"/>
  </w:num>
  <w:num w:numId="125">
    <w:abstractNumId w:val="122"/>
  </w:num>
  <w:num w:numId="126">
    <w:abstractNumId w:val="82"/>
  </w:num>
  <w:num w:numId="127">
    <w:abstractNumId w:val="19"/>
  </w:num>
  <w:num w:numId="128">
    <w:abstractNumId w:val="95"/>
  </w:num>
  <w:num w:numId="129">
    <w:abstractNumId w:val="117"/>
  </w:num>
  <w:num w:numId="130">
    <w:abstractNumId w:val="94"/>
  </w:num>
  <w:num w:numId="131">
    <w:abstractNumId w:val="103"/>
  </w:num>
  <w:num w:numId="132">
    <w:abstractNumId w:val="15"/>
  </w:num>
  <w:num w:numId="133">
    <w:abstractNumId w:val="124"/>
  </w:num>
  <w:num w:numId="134">
    <w:abstractNumId w:val="105"/>
  </w:num>
  <w:num w:numId="135">
    <w:abstractNumId w:val="118"/>
  </w:num>
  <w:num w:numId="136">
    <w:abstractNumId w:val="120"/>
  </w:num>
  <w:num w:numId="137">
    <w:abstractNumId w:val="24"/>
  </w:num>
  <w:num w:numId="138">
    <w:abstractNumId w:val="65"/>
  </w:num>
  <w:num w:numId="139">
    <w:abstractNumId w:val="111"/>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00"/>
  <w:displayHorizontalDrawingGridEvery w:val="0"/>
  <w:displayVerticalDrawingGridEvery w:val="0"/>
  <w:noPunctuationKerning/>
  <w:characterSpacingControl w:val="doNotCompres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E0B4F"/>
    <w:rsid w:val="000E3CDE"/>
    <w:rsid w:val="000F09D4"/>
    <w:rsid w:val="000F186C"/>
    <w:rsid w:val="000F3071"/>
    <w:rsid w:val="000F32DD"/>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63206"/>
    <w:rsid w:val="00163657"/>
    <w:rsid w:val="001659B9"/>
    <w:rsid w:val="00166EA9"/>
    <w:rsid w:val="00176569"/>
    <w:rsid w:val="00176A7C"/>
    <w:rsid w:val="0017793E"/>
    <w:rsid w:val="001871F0"/>
    <w:rsid w:val="001902FE"/>
    <w:rsid w:val="001A15D2"/>
    <w:rsid w:val="001B1DE1"/>
    <w:rsid w:val="001C6D61"/>
    <w:rsid w:val="001D2832"/>
    <w:rsid w:val="001D3DFC"/>
    <w:rsid w:val="001D5922"/>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D5"/>
    <w:rsid w:val="002F4B50"/>
    <w:rsid w:val="002F569C"/>
    <w:rsid w:val="00310E61"/>
    <w:rsid w:val="003145CD"/>
    <w:rsid w:val="00326B1B"/>
    <w:rsid w:val="00327FC6"/>
    <w:rsid w:val="003367B9"/>
    <w:rsid w:val="00346D34"/>
    <w:rsid w:val="00347E11"/>
    <w:rsid w:val="003510D3"/>
    <w:rsid w:val="00352724"/>
    <w:rsid w:val="003603D4"/>
    <w:rsid w:val="00363A0E"/>
    <w:rsid w:val="003657DA"/>
    <w:rsid w:val="00365A41"/>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D24"/>
    <w:rsid w:val="004626D6"/>
    <w:rsid w:val="00464EAE"/>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61210"/>
    <w:rsid w:val="00563083"/>
    <w:rsid w:val="00563685"/>
    <w:rsid w:val="00566591"/>
    <w:rsid w:val="00571568"/>
    <w:rsid w:val="0057184B"/>
    <w:rsid w:val="00584BFA"/>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125E8"/>
    <w:rsid w:val="00620219"/>
    <w:rsid w:val="0062322B"/>
    <w:rsid w:val="00630664"/>
    <w:rsid w:val="00631B1B"/>
    <w:rsid w:val="006377D0"/>
    <w:rsid w:val="00643D22"/>
    <w:rsid w:val="00650A3D"/>
    <w:rsid w:val="006533CF"/>
    <w:rsid w:val="00661841"/>
    <w:rsid w:val="0066306B"/>
    <w:rsid w:val="00663707"/>
    <w:rsid w:val="00664699"/>
    <w:rsid w:val="00664A6D"/>
    <w:rsid w:val="00666534"/>
    <w:rsid w:val="00671186"/>
    <w:rsid w:val="00673FBA"/>
    <w:rsid w:val="00674B66"/>
    <w:rsid w:val="00691D90"/>
    <w:rsid w:val="00696C5B"/>
    <w:rsid w:val="006A23E0"/>
    <w:rsid w:val="006B763E"/>
    <w:rsid w:val="006C2166"/>
    <w:rsid w:val="006C65B0"/>
    <w:rsid w:val="006D13AB"/>
    <w:rsid w:val="006D3835"/>
    <w:rsid w:val="006F0695"/>
    <w:rsid w:val="006F67CF"/>
    <w:rsid w:val="006F7132"/>
    <w:rsid w:val="006F743D"/>
    <w:rsid w:val="007017A5"/>
    <w:rsid w:val="00707F33"/>
    <w:rsid w:val="007153D0"/>
    <w:rsid w:val="007160E6"/>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F1646"/>
    <w:rsid w:val="007F5006"/>
    <w:rsid w:val="007F73A0"/>
    <w:rsid w:val="0080257E"/>
    <w:rsid w:val="008027E2"/>
    <w:rsid w:val="0080568B"/>
    <w:rsid w:val="00811270"/>
    <w:rsid w:val="008149AA"/>
    <w:rsid w:val="00820349"/>
    <w:rsid w:val="00821159"/>
    <w:rsid w:val="008244F4"/>
    <w:rsid w:val="0083026A"/>
    <w:rsid w:val="00837C95"/>
    <w:rsid w:val="00844043"/>
    <w:rsid w:val="0084607C"/>
    <w:rsid w:val="00854286"/>
    <w:rsid w:val="00862CA9"/>
    <w:rsid w:val="00863FF5"/>
    <w:rsid w:val="00873E10"/>
    <w:rsid w:val="00881D44"/>
    <w:rsid w:val="00885C0E"/>
    <w:rsid w:val="00890AD7"/>
    <w:rsid w:val="008A3741"/>
    <w:rsid w:val="008C0C6C"/>
    <w:rsid w:val="008C25EB"/>
    <w:rsid w:val="008C3BDD"/>
    <w:rsid w:val="008C6382"/>
    <w:rsid w:val="008C7FC2"/>
    <w:rsid w:val="008D50A5"/>
    <w:rsid w:val="008E5FE0"/>
    <w:rsid w:val="008F0188"/>
    <w:rsid w:val="008F753B"/>
    <w:rsid w:val="0090287C"/>
    <w:rsid w:val="00905ED1"/>
    <w:rsid w:val="00914C2E"/>
    <w:rsid w:val="00921F7B"/>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B006CE"/>
    <w:rsid w:val="00B01B0C"/>
    <w:rsid w:val="00B03C11"/>
    <w:rsid w:val="00B0657D"/>
    <w:rsid w:val="00B10615"/>
    <w:rsid w:val="00B1094C"/>
    <w:rsid w:val="00B14AD6"/>
    <w:rsid w:val="00B23B49"/>
    <w:rsid w:val="00B4579C"/>
    <w:rsid w:val="00B503AC"/>
    <w:rsid w:val="00B53965"/>
    <w:rsid w:val="00B636D5"/>
    <w:rsid w:val="00B64837"/>
    <w:rsid w:val="00B717A8"/>
    <w:rsid w:val="00B766AB"/>
    <w:rsid w:val="00B84965"/>
    <w:rsid w:val="00B92FD1"/>
    <w:rsid w:val="00BB5268"/>
    <w:rsid w:val="00BB75F5"/>
    <w:rsid w:val="00BC39C8"/>
    <w:rsid w:val="00BD2680"/>
    <w:rsid w:val="00BE3BA0"/>
    <w:rsid w:val="00BF4421"/>
    <w:rsid w:val="00C0643B"/>
    <w:rsid w:val="00C112EE"/>
    <w:rsid w:val="00C15997"/>
    <w:rsid w:val="00C15BA4"/>
    <w:rsid w:val="00C22041"/>
    <w:rsid w:val="00C231D4"/>
    <w:rsid w:val="00C24E31"/>
    <w:rsid w:val="00C27556"/>
    <w:rsid w:val="00C301F8"/>
    <w:rsid w:val="00C500D7"/>
    <w:rsid w:val="00C50AF4"/>
    <w:rsid w:val="00C57937"/>
    <w:rsid w:val="00C6082F"/>
    <w:rsid w:val="00C64186"/>
    <w:rsid w:val="00C972CE"/>
    <w:rsid w:val="00CA3147"/>
    <w:rsid w:val="00CB0701"/>
    <w:rsid w:val="00CD1021"/>
    <w:rsid w:val="00CD4641"/>
    <w:rsid w:val="00CE2464"/>
    <w:rsid w:val="00CE3ECB"/>
    <w:rsid w:val="00D02A51"/>
    <w:rsid w:val="00D07EB9"/>
    <w:rsid w:val="00D1607F"/>
    <w:rsid w:val="00D23890"/>
    <w:rsid w:val="00D269B8"/>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778D"/>
    <w:rsid w:val="00EA3D5C"/>
    <w:rsid w:val="00EB3635"/>
    <w:rsid w:val="00EB46D9"/>
    <w:rsid w:val="00EB7643"/>
    <w:rsid w:val="00EC490C"/>
    <w:rsid w:val="00EC747E"/>
    <w:rsid w:val="00ED135C"/>
    <w:rsid w:val="00EE27D4"/>
    <w:rsid w:val="00EE49E5"/>
    <w:rsid w:val="00EE5F68"/>
    <w:rsid w:val="00EE682F"/>
    <w:rsid w:val="00EF6D1D"/>
    <w:rsid w:val="00F11AE9"/>
    <w:rsid w:val="00F200F9"/>
    <w:rsid w:val="00F218DA"/>
    <w:rsid w:val="00F25721"/>
    <w:rsid w:val="00F35A11"/>
    <w:rsid w:val="00F403FD"/>
    <w:rsid w:val="00F60C57"/>
    <w:rsid w:val="00F66269"/>
    <w:rsid w:val="00F87D8B"/>
    <w:rsid w:val="00F9179C"/>
    <w:rsid w:val="00FA222C"/>
    <w:rsid w:val="00FA300A"/>
    <w:rsid w:val="00FB5876"/>
    <w:rsid w:val="00FB7B60"/>
    <w:rsid w:val="00FE780A"/>
    <w:rsid w:val="00FF1CDD"/>
    <w:rsid w:val="00FF3327"/>
    <w:rsid w:val="00FF48F8"/>
    <w:rsid w:val="00FF652D"/>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0AF4"/>
    <w:pPr>
      <w:jc w:val="both"/>
    </w:pPr>
    <w:rPr>
      <w:rFonts w:ascii="Arial" w:hAnsi="Arial"/>
      <w:lang w:val="es-ES" w:eastAsia="es-ES"/>
    </w:rPr>
  </w:style>
  <w:style w:type="paragraph" w:styleId="Ttulo1">
    <w:name w:val="heading 1"/>
    <w:basedOn w:val="Normal"/>
    <w:next w:val="Normal"/>
    <w:qFormat/>
    <w:rsid w:val="00C50AF4"/>
    <w:pPr>
      <w:keepNext/>
      <w:numPr>
        <w:numId w:val="15"/>
      </w:numPr>
      <w:spacing w:before="200"/>
      <w:jc w:val="left"/>
      <w:outlineLvl w:val="0"/>
    </w:pPr>
    <w:rPr>
      <w:b/>
      <w:kern w:val="28"/>
      <w:sz w:val="28"/>
      <w:lang w:val="es-ES_tradnl" w:eastAsia="ja-JP"/>
    </w:rPr>
  </w:style>
  <w:style w:type="paragraph" w:styleId="Ttulo2">
    <w:name w:val="heading 2"/>
    <w:basedOn w:val="Normal"/>
    <w:next w:val="Normal"/>
    <w:qFormat/>
    <w:rsid w:val="00C50AF4"/>
    <w:pPr>
      <w:keepNext/>
      <w:numPr>
        <w:ilvl w:val="1"/>
        <w:numId w:val="15"/>
      </w:numPr>
      <w:spacing w:before="100"/>
      <w:jc w:val="left"/>
      <w:outlineLvl w:val="1"/>
    </w:pPr>
    <w:rPr>
      <w:b/>
      <w:sz w:val="24"/>
      <w:lang w:val="es-ES_tradnl" w:eastAsia="ja-JP"/>
    </w:rPr>
  </w:style>
  <w:style w:type="paragraph" w:styleId="Ttulo3">
    <w:name w:val="heading 3"/>
    <w:basedOn w:val="Normal"/>
    <w:next w:val="Normal"/>
    <w:qFormat/>
    <w:rsid w:val="00C50AF4"/>
    <w:pPr>
      <w:keepNext/>
      <w:numPr>
        <w:ilvl w:val="2"/>
        <w:numId w:val="15"/>
      </w:numPr>
      <w:jc w:val="left"/>
      <w:outlineLvl w:val="2"/>
    </w:pPr>
    <w:rPr>
      <w:b/>
      <w:sz w:val="22"/>
      <w:lang w:val="es-ES_tradnl" w:eastAsia="ja-JP"/>
    </w:rPr>
  </w:style>
  <w:style w:type="paragraph" w:styleId="Ttulo4">
    <w:name w:val="heading 4"/>
    <w:basedOn w:val="Normal"/>
    <w:next w:val="Normal"/>
    <w:qFormat/>
    <w:rsid w:val="00C50AF4"/>
    <w:pPr>
      <w:keepNext/>
      <w:spacing w:before="120" w:after="120"/>
      <w:outlineLvl w:val="3"/>
    </w:pPr>
    <w:rPr>
      <w:b/>
      <w:sz w:val="22"/>
      <w:lang w:val="es-ES_tradnl" w:eastAsia="ja-JP"/>
    </w:rPr>
  </w:style>
  <w:style w:type="paragraph" w:styleId="Ttulo5">
    <w:name w:val="heading 5"/>
    <w:basedOn w:val="Normal"/>
    <w:next w:val="Normal"/>
    <w:qFormat/>
    <w:rsid w:val="00C50AF4"/>
    <w:pPr>
      <w:keepNext/>
      <w:numPr>
        <w:ilvl w:val="4"/>
        <w:numId w:val="15"/>
      </w:numPr>
      <w:outlineLvl w:val="4"/>
    </w:pPr>
    <w:rPr>
      <w:b/>
      <w:sz w:val="22"/>
      <w:lang w:val="es-MX" w:eastAsia="ja-JP"/>
    </w:rPr>
  </w:style>
  <w:style w:type="paragraph" w:styleId="Ttulo6">
    <w:name w:val="heading 6"/>
    <w:basedOn w:val="Normal"/>
    <w:next w:val="Normal"/>
    <w:qFormat/>
    <w:rsid w:val="00C50AF4"/>
    <w:pPr>
      <w:keepNext/>
      <w:numPr>
        <w:ilvl w:val="5"/>
        <w:numId w:val="15"/>
      </w:numPr>
      <w:outlineLvl w:val="5"/>
    </w:pPr>
    <w:rPr>
      <w:b/>
      <w:lang w:val="es-ES_tradnl" w:eastAsia="ja-JP"/>
    </w:rPr>
  </w:style>
  <w:style w:type="paragraph" w:styleId="Ttulo7">
    <w:name w:val="heading 7"/>
    <w:basedOn w:val="Normal"/>
    <w:next w:val="Normal"/>
    <w:qFormat/>
    <w:rsid w:val="00C50AF4"/>
    <w:pPr>
      <w:keepNext/>
      <w:numPr>
        <w:ilvl w:val="6"/>
        <w:numId w:val="15"/>
      </w:numPr>
      <w:jc w:val="center"/>
      <w:outlineLvl w:val="6"/>
    </w:pPr>
    <w:rPr>
      <w:b/>
      <w:sz w:val="40"/>
      <w:u w:val="single"/>
      <w:lang w:val="es-ES_tradnl" w:eastAsia="ja-JP"/>
    </w:rPr>
  </w:style>
  <w:style w:type="paragraph" w:styleId="Ttulo8">
    <w:name w:val="heading 8"/>
    <w:basedOn w:val="Normal"/>
    <w:next w:val="Normal"/>
    <w:qFormat/>
    <w:rsid w:val="00C50AF4"/>
    <w:pPr>
      <w:keepNext/>
      <w:numPr>
        <w:ilvl w:val="7"/>
        <w:numId w:val="15"/>
      </w:numPr>
      <w:jc w:val="center"/>
      <w:outlineLvl w:val="7"/>
    </w:pPr>
    <w:rPr>
      <w:b/>
      <w:sz w:val="22"/>
      <w:lang w:val="es-ES_tradnl" w:eastAsia="ja-JP"/>
    </w:rPr>
  </w:style>
  <w:style w:type="paragraph" w:styleId="Ttulo9">
    <w:name w:val="heading 9"/>
    <w:basedOn w:val="Normal"/>
    <w:next w:val="Normal"/>
    <w:qFormat/>
    <w:rsid w:val="00C50AF4"/>
    <w:pPr>
      <w:keepNext/>
      <w:numPr>
        <w:ilvl w:val="8"/>
        <w:numId w:val="15"/>
      </w:numPr>
      <w:outlineLvl w:val="8"/>
    </w:pPr>
    <w:rPr>
      <w:b/>
      <w:sz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50AF4"/>
    <w:pPr>
      <w:tabs>
        <w:tab w:val="center" w:pos="4252"/>
        <w:tab w:val="right" w:pos="8504"/>
      </w:tabs>
    </w:pPr>
    <w:rPr>
      <w:sz w:val="18"/>
    </w:rPr>
  </w:style>
  <w:style w:type="paragraph" w:styleId="Piedepgina">
    <w:name w:val="footer"/>
    <w:basedOn w:val="Normal"/>
    <w:rsid w:val="00C50AF4"/>
    <w:pPr>
      <w:tabs>
        <w:tab w:val="center" w:pos="4419"/>
        <w:tab w:val="right" w:pos="8838"/>
      </w:tabs>
    </w:pPr>
  </w:style>
  <w:style w:type="character" w:styleId="Nmerodepgina">
    <w:name w:val="page number"/>
    <w:basedOn w:val="Fuentedeprrafopredeter"/>
    <w:rsid w:val="00C50AF4"/>
  </w:style>
  <w:style w:type="paragraph" w:styleId="Ttulo">
    <w:name w:val="Title"/>
    <w:basedOn w:val="Normal"/>
    <w:qFormat/>
    <w:rsid w:val="00C50AF4"/>
    <w:pPr>
      <w:keepNext/>
      <w:spacing w:before="200"/>
      <w:jc w:val="center"/>
    </w:pPr>
    <w:rPr>
      <w:b/>
      <w:sz w:val="28"/>
      <w:lang w:val="es-PE" w:eastAsia="ja-JP"/>
    </w:rPr>
  </w:style>
  <w:style w:type="paragraph" w:customStyle="1" w:styleId="ATtulodetablas">
    <w:name w:val="ATítulo de tablas"/>
    <w:basedOn w:val="Normal"/>
    <w:rsid w:val="00C50AF4"/>
    <w:pPr>
      <w:keepNext/>
      <w:jc w:val="center"/>
    </w:pPr>
    <w:rPr>
      <w:b/>
      <w:color w:val="FFFFFF"/>
      <w:sz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rsid w:val="00DC335C"/>
    <w:rPr>
      <w:color w:val="0000FF"/>
      <w:u w:val="single"/>
    </w:rPr>
  </w:style>
  <w:style w:type="paragraph" w:customStyle="1" w:styleId="CasosdeUso-EsquemaNumerado">
    <w:name w:val="Casos de Uso - Esquema Numerado"/>
    <w:basedOn w:val="Normal"/>
    <w:rsid w:val="00DC335C"/>
    <w:pPr>
      <w:numPr>
        <w:numId w:val="16"/>
      </w:numPr>
      <w:spacing w:line="300" w:lineRule="auto"/>
    </w:pPr>
    <w:rPr>
      <w:rFonts w:cs="Arial"/>
      <w:szCs w:val="22"/>
      <w:lang w:val="es-MX"/>
    </w:rPr>
  </w:style>
  <w:style w:type="paragraph" w:styleId="Textodeglobo">
    <w:name w:val="Balloon Text"/>
    <w:basedOn w:val="Normal"/>
    <w:link w:val="TextodegloboCar"/>
    <w:rsid w:val="00E33BCA"/>
    <w:rPr>
      <w:rFonts w:ascii="Tahoma" w:hAnsi="Tahoma"/>
      <w:sz w:val="16"/>
      <w:szCs w:val="16"/>
    </w:rPr>
  </w:style>
  <w:style w:type="character" w:customStyle="1" w:styleId="TextodegloboCar">
    <w:name w:val="Texto de globo Ca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eastAsia="Calibri" w:hAnsi="Book Antiqua" w:cs="Book Antiqua"/>
      <w:color w:val="000000"/>
      <w:sz w:val="24"/>
      <w:szCs w:val="24"/>
      <w:lang w:val="es-PE"/>
    </w:rPr>
  </w:style>
  <w:style w:type="table" w:styleId="Tablaconcuadrcula">
    <w:name w:val="Table Grid"/>
    <w:basedOn w:val="Tablanormal"/>
    <w:uiPriority w:val="59"/>
    <w:rsid w:val="00B92FD1"/>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eastAsia="Calibri" w:hAnsi="Calibri"/>
      <w:sz w:val="22"/>
      <w:szCs w:val="22"/>
      <w:lang w:val="es-PE" w:eastAsia="en-US"/>
    </w:rPr>
  </w:style>
  <w:style w:type="paragraph" w:styleId="NormalWeb">
    <w:name w:val="Normal (Web)"/>
    <w:basedOn w:val="Normal"/>
    <w:unhideWhenUsed/>
    <w:rsid w:val="00F66269"/>
    <w:pPr>
      <w:spacing w:before="100" w:beforeAutospacing="1" w:after="100" w:afterAutospacing="1"/>
      <w:jc w:val="left"/>
    </w:pPr>
    <w:rPr>
      <w:rFonts w:ascii="Times New Roman" w:hAnsi="Times New Roman"/>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eastAsia="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link w:val="Textoindependiente"/>
    <w:rsid w:val="007153D0"/>
    <w:rPr>
      <w:rFonts w:ascii="Arial" w:hAnsi="Arial"/>
      <w:lang w:val="es-ES" w:eastAsia="es-ES"/>
    </w:rPr>
  </w:style>
  <w:style w:type="paragraph" w:styleId="Revisin">
    <w:name w:val="Revision"/>
    <w:hidden/>
    <w:uiPriority w:val="99"/>
    <w:semiHidden/>
    <w:rsid w:val="006377D0"/>
    <w:rPr>
      <w:rFonts w:ascii="Arial" w:hAnsi="Arial"/>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8E9C7-BF50-4A28-9346-4225659E2DC3}">
  <ds:schemaRefs>
    <ds:schemaRef ds:uri="http://schemas.openxmlformats.org/officeDocument/2006/bibliography"/>
  </ds:schemaRefs>
</ds:datastoreItem>
</file>

<file path=customXml/itemProps2.xml><?xml version="1.0" encoding="utf-8"?>
<ds:datastoreItem xmlns:ds="http://schemas.openxmlformats.org/officeDocument/2006/customXml" ds:itemID="{81D5337C-B80C-4054-8A39-28E8857440D5}">
  <ds:schemaRefs>
    <ds:schemaRef ds:uri="http://schemas.openxmlformats.org/officeDocument/2006/bibliography"/>
  </ds:schemaRefs>
</ds:datastoreItem>
</file>

<file path=customXml/itemProps3.xml><?xml version="1.0" encoding="utf-8"?>
<ds:datastoreItem xmlns:ds="http://schemas.openxmlformats.org/officeDocument/2006/customXml" ds:itemID="{DCEFDFF2-D7C2-455C-A247-0F923726163D}">
  <ds:schemaRefs>
    <ds:schemaRef ds:uri="http://schemas.openxmlformats.org/officeDocument/2006/bibliography"/>
  </ds:schemaRefs>
</ds:datastoreItem>
</file>

<file path=customXml/itemProps4.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5.xml><?xml version="1.0" encoding="utf-8"?>
<ds:datastoreItem xmlns:ds="http://schemas.openxmlformats.org/officeDocument/2006/customXml" ds:itemID="{21C1889B-2E72-4C67-9B77-EBC0A7774E04}">
  <ds:schemaRefs>
    <ds:schemaRef ds:uri="http://schemas.openxmlformats.org/officeDocument/2006/bibliography"/>
  </ds:schemaRefs>
</ds:datastoreItem>
</file>

<file path=customXml/itemProps6.xml><?xml version="1.0" encoding="utf-8"?>
<ds:datastoreItem xmlns:ds="http://schemas.openxmlformats.org/officeDocument/2006/customXml" ds:itemID="{29332BFE-E18B-4286-80F1-E2CC8BAC8E03}">
  <ds:schemaRefs>
    <ds:schemaRef ds:uri="http://schemas.openxmlformats.org/officeDocument/2006/bibliography"/>
  </ds:schemaRefs>
</ds:datastoreItem>
</file>

<file path=customXml/itemProps7.xml><?xml version="1.0" encoding="utf-8"?>
<ds:datastoreItem xmlns:ds="http://schemas.openxmlformats.org/officeDocument/2006/customXml" ds:itemID="{0F9BE21D-A012-4BA0-985F-F9187240F275}">
  <ds:schemaRefs>
    <ds:schemaRef ds:uri="http://schemas.openxmlformats.org/officeDocument/2006/bibliography"/>
  </ds:schemaRefs>
</ds:datastoreItem>
</file>

<file path=customXml/itemProps8.xml><?xml version="1.0" encoding="utf-8"?>
<ds:datastoreItem xmlns:ds="http://schemas.openxmlformats.org/officeDocument/2006/customXml" ds:itemID="{FA7EAA5A-D771-4C68-8B69-468A214E21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30</Pages>
  <Words>13034</Words>
  <Characters>74298</Characters>
  <Application>Microsoft Office Word</Application>
  <DocSecurity>0</DocSecurity>
  <Lines>619</Lines>
  <Paragraphs>174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Ing. Informática PUCP</Company>
  <LinksUpToDate>false</LinksUpToDate>
  <CharactersWithSpaces>87158</CharactersWithSpaces>
  <SharedDoc>false</SharedDoc>
  <HLinks>
    <vt:vector size="6" baseType="variant">
      <vt:variant>
        <vt:i4>3538949</vt:i4>
      </vt:variant>
      <vt:variant>
        <vt:i4>3</vt:i4>
      </vt:variant>
      <vt:variant>
        <vt:i4>0</vt:i4>
      </vt:variant>
      <vt:variant>
        <vt:i4>5</vt:i4>
      </vt:variant>
      <vt:variant>
        <vt:lpwstr>mailto:luis.flores@pucp.edu.pe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1</cp:revision>
  <cp:lastPrinted>2011-09-18T10:33:00Z</cp:lastPrinted>
  <dcterms:created xsi:type="dcterms:W3CDTF">2012-04-18T06:08:00Z</dcterms:created>
  <dcterms:modified xsi:type="dcterms:W3CDTF">2012-04-19T22:21:00Z</dcterms:modified>
</cp:coreProperties>
</file>